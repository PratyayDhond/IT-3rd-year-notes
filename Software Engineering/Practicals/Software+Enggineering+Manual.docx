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5460"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01</w:t>
      </w:r>
    </w:p>
    <w:p w14:paraId="0FD38DB1" w14:textId="47ADCA09" w:rsidR="003D7F92" w:rsidRDefault="002571ED" w:rsidP="005D155B">
      <w:pPr>
        <w:spacing w:after="0"/>
        <w:rPr>
          <w:rFonts w:ascii="Times New Roman" w:hAnsi="Times New Roman" w:cs="Times New Roman"/>
          <w:sz w:val="24"/>
          <w:szCs w:val="24"/>
        </w:rPr>
      </w:pPr>
      <w:r>
        <w:rPr>
          <w:rFonts w:ascii="Times New Roman" w:hAnsi="Times New Roman" w:cs="Times New Roman"/>
          <w:b/>
          <w:bCs/>
          <w:sz w:val="32"/>
          <w:szCs w:val="28"/>
        </w:rPr>
        <w:t>Aim</w:t>
      </w:r>
      <w:r w:rsidR="00A061A2" w:rsidRPr="004F6E94">
        <w:rPr>
          <w:rFonts w:ascii="Times New Roman" w:hAnsi="Times New Roman" w:cs="Times New Roman"/>
          <w:b/>
          <w:bCs/>
          <w:sz w:val="32"/>
          <w:szCs w:val="28"/>
        </w:rPr>
        <w:t>:</w:t>
      </w:r>
      <w:r w:rsidR="003D7F92" w:rsidRPr="004F6E94">
        <w:rPr>
          <w:rFonts w:ascii="Times New Roman" w:hAnsi="Times New Roman" w:cs="Times New Roman"/>
          <w:sz w:val="32"/>
          <w:szCs w:val="28"/>
        </w:rPr>
        <w:t xml:space="preserve"> </w:t>
      </w:r>
      <w:r w:rsidR="003D7F92" w:rsidRPr="006248EC">
        <w:rPr>
          <w:rFonts w:ascii="Times New Roman" w:hAnsi="Times New Roman" w:cs="Times New Roman"/>
          <w:sz w:val="28"/>
          <w:szCs w:val="28"/>
        </w:rPr>
        <w:t>Apply suitable software development model for the given scenario.</w:t>
      </w:r>
      <w:r w:rsidR="003D7F92" w:rsidRPr="006248EC">
        <w:rPr>
          <w:rFonts w:ascii="Times New Roman" w:hAnsi="Times New Roman" w:cs="Times New Roman"/>
          <w:sz w:val="24"/>
          <w:szCs w:val="24"/>
        </w:rPr>
        <w:t xml:space="preserve"> </w:t>
      </w:r>
    </w:p>
    <w:p w14:paraId="6B500D14" w14:textId="77777777" w:rsidR="00CD7609" w:rsidRPr="006248EC" w:rsidRDefault="00CD7609" w:rsidP="00CD7609">
      <w:pPr>
        <w:spacing w:after="0"/>
        <w:rPr>
          <w:rFonts w:ascii="Times New Roman" w:hAnsi="Times New Roman" w:cs="Times New Roman"/>
          <w:sz w:val="28"/>
          <w:szCs w:val="28"/>
        </w:rPr>
      </w:pPr>
    </w:p>
    <w:p w14:paraId="41EF763A" w14:textId="6382D433" w:rsidR="003D7F92" w:rsidRPr="004F6E94" w:rsidRDefault="00A061A2" w:rsidP="003D7F92">
      <w:pPr>
        <w:rPr>
          <w:rFonts w:ascii="Times New Roman" w:hAnsi="Times New Roman" w:cs="Times New Roman"/>
          <w:b/>
          <w:bCs/>
          <w:sz w:val="32"/>
          <w:szCs w:val="32"/>
        </w:rPr>
      </w:pPr>
      <w:r w:rsidRPr="004F6E94">
        <w:rPr>
          <w:rFonts w:ascii="Times New Roman" w:hAnsi="Times New Roman" w:cs="Times New Roman"/>
          <w:b/>
          <w:bCs/>
          <w:sz w:val="32"/>
          <w:szCs w:val="32"/>
        </w:rPr>
        <w:t>Theory:</w:t>
      </w:r>
      <w:r w:rsidR="003D7F92" w:rsidRPr="004F6E94">
        <w:rPr>
          <w:rFonts w:ascii="Times New Roman" w:hAnsi="Times New Roman" w:cs="Times New Roman"/>
          <w:b/>
          <w:bCs/>
          <w:sz w:val="32"/>
          <w:szCs w:val="32"/>
        </w:rPr>
        <w:t xml:space="preserve"> </w:t>
      </w:r>
    </w:p>
    <w:p w14:paraId="1A975F05" w14:textId="63AD7D17" w:rsidR="003D7F92" w:rsidRPr="00A061A2" w:rsidRDefault="003D7F92" w:rsidP="006B302A">
      <w:pPr>
        <w:pStyle w:val="ListParagraph"/>
        <w:numPr>
          <w:ilvl w:val="0"/>
          <w:numId w:val="44"/>
        </w:numPr>
        <w:rPr>
          <w:rFonts w:ascii="Times New Roman" w:hAnsi="Times New Roman" w:cs="Times New Roman"/>
          <w:b/>
          <w:bCs/>
        </w:rPr>
      </w:pPr>
      <w:r w:rsidRPr="00A061A2">
        <w:rPr>
          <w:rFonts w:ascii="Times New Roman" w:hAnsi="Times New Roman" w:cs="Times New Roman"/>
          <w:b/>
          <w:bCs/>
          <w:sz w:val="28"/>
          <w:szCs w:val="28"/>
        </w:rPr>
        <w:t xml:space="preserve">Software Development </w:t>
      </w:r>
      <w:r w:rsidR="00A061A2" w:rsidRPr="00A061A2">
        <w:rPr>
          <w:rFonts w:ascii="Times New Roman" w:hAnsi="Times New Roman" w:cs="Times New Roman"/>
          <w:b/>
          <w:bCs/>
          <w:sz w:val="28"/>
          <w:szCs w:val="28"/>
        </w:rPr>
        <w:t>Process:</w:t>
      </w:r>
      <w:r w:rsidRPr="00A061A2">
        <w:rPr>
          <w:rFonts w:ascii="Times New Roman" w:hAnsi="Times New Roman" w:cs="Times New Roman"/>
          <w:b/>
          <w:bCs/>
          <w:sz w:val="28"/>
          <w:szCs w:val="28"/>
        </w:rPr>
        <w:tab/>
      </w:r>
    </w:p>
    <w:p w14:paraId="3C251563" w14:textId="77777777" w:rsidR="003D7F92" w:rsidRPr="006248EC" w:rsidRDefault="003D7F92" w:rsidP="003D7F92">
      <w:pPr>
        <w:ind w:left="1440"/>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A software development process is the process of dividing </w:t>
      </w:r>
      <w:hyperlink r:id="rId8" w:tooltip="Software development" w:history="1">
        <w:r w:rsidRPr="006248EC">
          <w:rPr>
            <w:rStyle w:val="Hyperlink"/>
            <w:rFonts w:ascii="Times New Roman" w:hAnsi="Times New Roman" w:cs="Times New Roman"/>
            <w:color w:val="000000" w:themeColor="text1"/>
            <w:sz w:val="28"/>
            <w:szCs w:val="28"/>
          </w:rPr>
          <w:t>software development</w:t>
        </w:r>
      </w:hyperlink>
      <w:r w:rsidRPr="006248EC">
        <w:rPr>
          <w:rFonts w:ascii="Times New Roman" w:hAnsi="Times New Roman" w:cs="Times New Roman"/>
          <w:color w:val="000000" w:themeColor="text1"/>
          <w:sz w:val="28"/>
          <w:szCs w:val="28"/>
        </w:rPr>
        <w:t> work into distinct phases to improve </w:t>
      </w:r>
      <w:hyperlink r:id="rId9" w:tooltip="Software design" w:history="1">
        <w:r w:rsidRPr="006248EC">
          <w:rPr>
            <w:rStyle w:val="Hyperlink"/>
            <w:rFonts w:ascii="Times New Roman" w:hAnsi="Times New Roman" w:cs="Times New Roman"/>
            <w:color w:val="000000" w:themeColor="text1"/>
            <w:sz w:val="28"/>
            <w:szCs w:val="28"/>
          </w:rPr>
          <w:t>design</w:t>
        </w:r>
      </w:hyperlink>
      <w:r w:rsidRPr="006248EC">
        <w:rPr>
          <w:rFonts w:ascii="Times New Roman" w:hAnsi="Times New Roman" w:cs="Times New Roman"/>
          <w:color w:val="000000" w:themeColor="text1"/>
          <w:sz w:val="28"/>
          <w:szCs w:val="28"/>
        </w:rPr>
        <w:t>, </w:t>
      </w:r>
      <w:hyperlink r:id="rId10" w:tooltip="Software product management" w:history="1">
        <w:r w:rsidRPr="006248EC">
          <w:rPr>
            <w:rStyle w:val="Hyperlink"/>
            <w:rFonts w:ascii="Times New Roman" w:hAnsi="Times New Roman" w:cs="Times New Roman"/>
            <w:color w:val="000000" w:themeColor="text1"/>
            <w:sz w:val="28"/>
            <w:szCs w:val="28"/>
          </w:rPr>
          <w:t>product management</w:t>
        </w:r>
      </w:hyperlink>
      <w:r w:rsidRPr="006248EC">
        <w:rPr>
          <w:rFonts w:ascii="Times New Roman" w:hAnsi="Times New Roman" w:cs="Times New Roman"/>
          <w:color w:val="000000" w:themeColor="text1"/>
          <w:sz w:val="28"/>
          <w:szCs w:val="28"/>
        </w:rPr>
        <w:t>, and </w:t>
      </w:r>
      <w:hyperlink r:id="rId11" w:tooltip="Software project management" w:history="1">
        <w:r w:rsidRPr="006248EC">
          <w:rPr>
            <w:rStyle w:val="Hyperlink"/>
            <w:rFonts w:ascii="Times New Roman" w:hAnsi="Times New Roman" w:cs="Times New Roman"/>
            <w:color w:val="000000" w:themeColor="text1"/>
            <w:sz w:val="28"/>
            <w:szCs w:val="28"/>
          </w:rPr>
          <w:t>project management</w:t>
        </w:r>
      </w:hyperlink>
      <w:r w:rsidRPr="006248EC">
        <w:rPr>
          <w:rFonts w:ascii="Times New Roman" w:hAnsi="Times New Roman" w:cs="Times New Roman"/>
          <w:color w:val="000000" w:themeColor="text1"/>
          <w:sz w:val="28"/>
          <w:szCs w:val="28"/>
        </w:rPr>
        <w:t>. It is also known as a software development life cycle. Most modern development processes can be vaguely described as </w:t>
      </w:r>
      <w:hyperlink r:id="rId12" w:tooltip="Agile software development" w:history="1">
        <w:r w:rsidRPr="006248EC">
          <w:rPr>
            <w:rStyle w:val="Hyperlink"/>
            <w:rFonts w:ascii="Times New Roman" w:hAnsi="Times New Roman" w:cs="Times New Roman"/>
            <w:color w:val="000000" w:themeColor="text1"/>
            <w:sz w:val="28"/>
            <w:szCs w:val="28"/>
          </w:rPr>
          <w:t>agile</w:t>
        </w:r>
      </w:hyperlink>
      <w:r w:rsidRPr="006248EC">
        <w:rPr>
          <w:rFonts w:ascii="Times New Roman" w:hAnsi="Times New Roman" w:cs="Times New Roman"/>
          <w:color w:val="000000" w:themeColor="text1"/>
          <w:sz w:val="28"/>
          <w:szCs w:val="28"/>
        </w:rPr>
        <w:t>. Other methodologies include </w:t>
      </w:r>
      <w:hyperlink r:id="rId13" w:tooltip="Waterfall model" w:history="1">
        <w:r w:rsidRPr="006248EC">
          <w:rPr>
            <w:rStyle w:val="Hyperlink"/>
            <w:rFonts w:ascii="Times New Roman" w:hAnsi="Times New Roman" w:cs="Times New Roman"/>
            <w:color w:val="000000" w:themeColor="text1"/>
            <w:sz w:val="28"/>
            <w:szCs w:val="28"/>
          </w:rPr>
          <w:t>waterfall</w:t>
        </w:r>
      </w:hyperlink>
      <w:r w:rsidRPr="006248EC">
        <w:rPr>
          <w:rFonts w:ascii="Times New Roman" w:hAnsi="Times New Roman" w:cs="Times New Roman"/>
          <w:color w:val="000000" w:themeColor="text1"/>
          <w:sz w:val="28"/>
          <w:szCs w:val="28"/>
        </w:rPr>
        <w:t>, </w:t>
      </w:r>
      <w:hyperlink r:id="rId14" w:tooltip="Software prototyping" w:history="1">
        <w:r w:rsidRPr="006248EC">
          <w:rPr>
            <w:rStyle w:val="Hyperlink"/>
            <w:rFonts w:ascii="Times New Roman" w:hAnsi="Times New Roman" w:cs="Times New Roman"/>
            <w:color w:val="000000" w:themeColor="text1"/>
            <w:sz w:val="28"/>
            <w:szCs w:val="28"/>
          </w:rPr>
          <w:t>prototyping</w:t>
        </w:r>
      </w:hyperlink>
      <w:r w:rsidRPr="006248EC">
        <w:rPr>
          <w:rFonts w:ascii="Times New Roman" w:hAnsi="Times New Roman" w:cs="Times New Roman"/>
          <w:color w:val="000000" w:themeColor="text1"/>
          <w:sz w:val="28"/>
          <w:szCs w:val="28"/>
        </w:rPr>
        <w:t>, </w:t>
      </w:r>
      <w:hyperlink r:id="rId15" w:tooltip="Iterative and incremental development" w:history="1">
        <w:r w:rsidRPr="006248EC">
          <w:rPr>
            <w:rStyle w:val="Hyperlink"/>
            <w:rFonts w:ascii="Times New Roman" w:hAnsi="Times New Roman" w:cs="Times New Roman"/>
            <w:color w:val="000000" w:themeColor="text1"/>
            <w:sz w:val="28"/>
            <w:szCs w:val="28"/>
          </w:rPr>
          <w:t>iterative and incremental development</w:t>
        </w:r>
      </w:hyperlink>
      <w:r w:rsidRPr="006248EC">
        <w:rPr>
          <w:rFonts w:ascii="Times New Roman" w:hAnsi="Times New Roman" w:cs="Times New Roman"/>
          <w:color w:val="000000" w:themeColor="text1"/>
          <w:sz w:val="28"/>
          <w:szCs w:val="28"/>
        </w:rPr>
        <w:t>, </w:t>
      </w:r>
      <w:hyperlink r:id="rId16"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w:t>
      </w:r>
      <w:hyperlink r:id="rId17" w:tooltip="Rapid application development" w:history="1">
        <w:r w:rsidRPr="006248EC">
          <w:rPr>
            <w:rStyle w:val="Hyperlink"/>
            <w:rFonts w:ascii="Times New Roman" w:hAnsi="Times New Roman" w:cs="Times New Roman"/>
            <w:color w:val="000000" w:themeColor="text1"/>
            <w:sz w:val="28"/>
            <w:szCs w:val="28"/>
          </w:rPr>
          <w:t>rapid application development</w:t>
        </w:r>
      </w:hyperlink>
      <w:r w:rsidRPr="006248EC">
        <w:rPr>
          <w:rFonts w:ascii="Times New Roman" w:hAnsi="Times New Roman" w:cs="Times New Roman"/>
          <w:color w:val="000000" w:themeColor="text1"/>
          <w:sz w:val="28"/>
          <w:szCs w:val="28"/>
        </w:rPr>
        <w:t>.</w:t>
      </w:r>
    </w:p>
    <w:p w14:paraId="75B2573F" w14:textId="798B3105" w:rsidR="003D7F92" w:rsidRPr="006248EC" w:rsidRDefault="003D7F92" w:rsidP="003D7F92">
      <w:pPr>
        <w:pStyle w:val="ListParagraph"/>
        <w:numPr>
          <w:ilvl w:val="0"/>
          <w:numId w:val="1"/>
        </w:numPr>
        <w:rPr>
          <w:rFonts w:ascii="Times New Roman" w:hAnsi="Times New Roman" w:cs="Times New Roman"/>
          <w:b/>
          <w:bCs/>
          <w:sz w:val="28"/>
          <w:szCs w:val="28"/>
        </w:rPr>
      </w:pPr>
      <w:r w:rsidRPr="006248EC">
        <w:rPr>
          <w:rFonts w:ascii="Times New Roman" w:hAnsi="Times New Roman" w:cs="Times New Roman"/>
          <w:b/>
          <w:bCs/>
          <w:sz w:val="28"/>
          <w:szCs w:val="28"/>
        </w:rPr>
        <w:t xml:space="preserve">Types of Development </w:t>
      </w:r>
      <w:r w:rsidR="00A061A2" w:rsidRPr="006248EC">
        <w:rPr>
          <w:rFonts w:ascii="Times New Roman" w:hAnsi="Times New Roman" w:cs="Times New Roman"/>
          <w:b/>
          <w:bCs/>
          <w:sz w:val="28"/>
          <w:szCs w:val="28"/>
        </w:rPr>
        <w:t>Models:</w:t>
      </w:r>
    </w:p>
    <w:p w14:paraId="55C9F562"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 xml:space="preserve">Waterfall Model. </w:t>
      </w:r>
    </w:p>
    <w:p w14:paraId="3FD7A737"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Incremental Model.</w:t>
      </w:r>
    </w:p>
    <w:p w14:paraId="4F36B110"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RAD Model.</w:t>
      </w:r>
    </w:p>
    <w:p w14:paraId="0033829E"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Prototyping.</w:t>
      </w:r>
    </w:p>
    <w:p w14:paraId="532685AB" w14:textId="77777777" w:rsidR="003D7F92" w:rsidRPr="006248EC" w:rsidRDefault="003D7F92" w:rsidP="003D7F92">
      <w:pPr>
        <w:pStyle w:val="ListParagraph"/>
        <w:numPr>
          <w:ilvl w:val="0"/>
          <w:numId w:val="2"/>
        </w:numPr>
        <w:rPr>
          <w:rFonts w:ascii="Times New Roman" w:hAnsi="Times New Roman" w:cs="Times New Roman"/>
          <w:sz w:val="28"/>
          <w:szCs w:val="28"/>
        </w:rPr>
      </w:pPr>
      <w:r w:rsidRPr="006248EC">
        <w:rPr>
          <w:rFonts w:ascii="Times New Roman" w:hAnsi="Times New Roman" w:cs="Times New Roman"/>
          <w:sz w:val="28"/>
          <w:szCs w:val="28"/>
        </w:rPr>
        <w:t>Spiral Model.</w:t>
      </w:r>
    </w:p>
    <w:p w14:paraId="07E2D9A7" w14:textId="77777777" w:rsidR="003D7F92" w:rsidRPr="006248EC" w:rsidRDefault="003D7F92" w:rsidP="003D7F92">
      <w:pPr>
        <w:pStyle w:val="ListParagraph"/>
        <w:ind w:left="1440"/>
        <w:rPr>
          <w:rFonts w:ascii="Times New Roman" w:hAnsi="Times New Roman" w:cs="Times New Roman"/>
          <w:sz w:val="28"/>
          <w:szCs w:val="28"/>
        </w:rPr>
      </w:pPr>
    </w:p>
    <w:p w14:paraId="653A82A6" w14:textId="6F2E699F" w:rsidR="002469D6" w:rsidRDefault="003D7F92" w:rsidP="002469D6">
      <w:pPr>
        <w:pStyle w:val="ListParagraph"/>
        <w:numPr>
          <w:ilvl w:val="0"/>
          <w:numId w:val="1"/>
        </w:numPr>
        <w:rPr>
          <w:rFonts w:ascii="Times New Roman" w:hAnsi="Times New Roman" w:cs="Times New Roman"/>
          <w:sz w:val="28"/>
          <w:szCs w:val="28"/>
        </w:rPr>
      </w:pPr>
      <w:r w:rsidRPr="006248EC">
        <w:rPr>
          <w:rFonts w:ascii="Times New Roman" w:hAnsi="Times New Roman" w:cs="Times New Roman"/>
          <w:b/>
          <w:bCs/>
          <w:sz w:val="28"/>
          <w:szCs w:val="28"/>
        </w:rPr>
        <w:t xml:space="preserve">Waterfall </w:t>
      </w:r>
      <w:r w:rsidR="00A061A2" w:rsidRPr="006248EC">
        <w:rPr>
          <w:rFonts w:ascii="Times New Roman" w:hAnsi="Times New Roman" w:cs="Times New Roman"/>
          <w:b/>
          <w:bCs/>
          <w:sz w:val="28"/>
          <w:szCs w:val="28"/>
        </w:rPr>
        <w:t>Model</w:t>
      </w:r>
      <w:r w:rsidR="00A061A2" w:rsidRPr="006248EC">
        <w:rPr>
          <w:rFonts w:ascii="Times New Roman" w:hAnsi="Times New Roman" w:cs="Times New Roman"/>
          <w:sz w:val="28"/>
          <w:szCs w:val="28"/>
        </w:rPr>
        <w:t>:</w:t>
      </w:r>
    </w:p>
    <w:p w14:paraId="6296F045" w14:textId="77777777" w:rsidR="005D155B" w:rsidRPr="005D155B" w:rsidRDefault="005D155B" w:rsidP="005D155B">
      <w:pPr>
        <w:pStyle w:val="ListParagraph"/>
        <w:rPr>
          <w:rFonts w:ascii="Times New Roman" w:hAnsi="Times New Roman" w:cs="Times New Roman"/>
          <w:sz w:val="14"/>
          <w:szCs w:val="28"/>
        </w:rPr>
      </w:pPr>
    </w:p>
    <w:p w14:paraId="22587FC4"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The Waterfall Model is earliest SDLC approach.</w:t>
      </w:r>
    </w:p>
    <w:p w14:paraId="382A3528" w14:textId="77777777" w:rsidR="003D7F92" w:rsidRPr="006248EC" w:rsidRDefault="003D7F92" w:rsidP="003D7F92">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It is also known as Classic Life Cycle Model.</w:t>
      </w:r>
    </w:p>
    <w:p w14:paraId="6C21776B" w14:textId="538C7C7A" w:rsidR="005D155B" w:rsidRDefault="003D7F92" w:rsidP="005D155B">
      <w:pPr>
        <w:pStyle w:val="ListParagraph"/>
        <w:numPr>
          <w:ilvl w:val="0"/>
          <w:numId w:val="3"/>
        </w:numPr>
        <w:rPr>
          <w:rFonts w:ascii="Times New Roman" w:hAnsi="Times New Roman" w:cs="Times New Roman"/>
          <w:sz w:val="28"/>
          <w:szCs w:val="28"/>
        </w:rPr>
      </w:pPr>
      <w:r w:rsidRPr="006248EC">
        <w:rPr>
          <w:rFonts w:ascii="Times New Roman" w:hAnsi="Times New Roman" w:cs="Times New Roman"/>
          <w:sz w:val="28"/>
          <w:szCs w:val="28"/>
        </w:rPr>
        <w:t xml:space="preserve">In this Model, </w:t>
      </w:r>
      <w:r w:rsidR="00A061A2" w:rsidRPr="006248EC">
        <w:rPr>
          <w:rFonts w:ascii="Times New Roman" w:hAnsi="Times New Roman" w:cs="Times New Roman"/>
          <w:sz w:val="28"/>
          <w:szCs w:val="28"/>
        </w:rPr>
        <w:t>each</w:t>
      </w:r>
      <w:r w:rsidRPr="006248EC">
        <w:rPr>
          <w:rFonts w:ascii="Times New Roman" w:hAnsi="Times New Roman" w:cs="Times New Roman"/>
          <w:sz w:val="28"/>
          <w:szCs w:val="28"/>
        </w:rPr>
        <w:t xml:space="preserve"> phase must be completed before the next </w:t>
      </w:r>
      <w:r w:rsidR="00A061A2" w:rsidRPr="006248EC">
        <w:rPr>
          <w:rFonts w:ascii="Times New Roman" w:hAnsi="Times New Roman" w:cs="Times New Roman"/>
          <w:sz w:val="28"/>
          <w:szCs w:val="28"/>
        </w:rPr>
        <w:t>phase can</w:t>
      </w:r>
      <w:r w:rsidRPr="006248EC">
        <w:rPr>
          <w:rFonts w:ascii="Times New Roman" w:hAnsi="Times New Roman" w:cs="Times New Roman"/>
          <w:sz w:val="28"/>
          <w:szCs w:val="28"/>
        </w:rPr>
        <w:t xml:space="preserve"> begin.</w:t>
      </w:r>
    </w:p>
    <w:p w14:paraId="4F90465C" w14:textId="77777777" w:rsidR="005D155B" w:rsidRPr="005D155B" w:rsidRDefault="005D155B" w:rsidP="005D155B">
      <w:pPr>
        <w:pStyle w:val="ListParagraph"/>
        <w:ind w:left="1800"/>
        <w:rPr>
          <w:rFonts w:ascii="Times New Roman" w:hAnsi="Times New Roman" w:cs="Times New Roman"/>
          <w:sz w:val="10"/>
          <w:szCs w:val="28"/>
        </w:rPr>
      </w:pPr>
    </w:p>
    <w:p w14:paraId="077F4343" w14:textId="74CD035D" w:rsidR="003D7F92" w:rsidRPr="005D155B" w:rsidRDefault="00A061A2" w:rsidP="006B302A">
      <w:pPr>
        <w:pStyle w:val="ListParagraph"/>
        <w:numPr>
          <w:ilvl w:val="0"/>
          <w:numId w:val="45"/>
        </w:numPr>
        <w:rPr>
          <w:rFonts w:ascii="Times New Roman" w:hAnsi="Times New Roman" w:cs="Times New Roman"/>
          <w:sz w:val="28"/>
          <w:szCs w:val="28"/>
        </w:rPr>
      </w:pPr>
      <w:r w:rsidRPr="005D155B">
        <w:rPr>
          <w:rFonts w:ascii="Times New Roman" w:hAnsi="Times New Roman" w:cs="Times New Roman"/>
          <w:sz w:val="28"/>
          <w:szCs w:val="28"/>
        </w:rPr>
        <w:t>Features:</w:t>
      </w:r>
    </w:p>
    <w:p w14:paraId="38440694" w14:textId="77777777" w:rsidR="003D7F92" w:rsidRPr="006248EC" w:rsidRDefault="003D7F92" w:rsidP="003D7F92">
      <w:pPr>
        <w:pStyle w:val="ListParagraph"/>
        <w:numPr>
          <w:ilvl w:val="0"/>
          <w:numId w:val="5"/>
        </w:numPr>
        <w:rPr>
          <w:rFonts w:ascii="Times New Roman" w:hAnsi="Times New Roman" w:cs="Times New Roman"/>
          <w:sz w:val="28"/>
          <w:szCs w:val="28"/>
          <w:lang w:bidi="ar-SA"/>
        </w:rPr>
      </w:pPr>
      <w:r w:rsidRPr="006248EC">
        <w:rPr>
          <w:rFonts w:ascii="Times New Roman" w:hAnsi="Times New Roman" w:cs="Times New Roman"/>
          <w:sz w:val="28"/>
          <w:szCs w:val="28"/>
        </w:rPr>
        <w:t>It is good to use when technology is well understood.</w:t>
      </w:r>
    </w:p>
    <w:p w14:paraId="24BD402C"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The project is short and cost is low.</w:t>
      </w:r>
    </w:p>
    <w:p w14:paraId="0B539AC0" w14:textId="77777777" w:rsidR="003D7F92" w:rsidRPr="006248EC" w:rsidRDefault="003D7F92" w:rsidP="003D7F92">
      <w:pPr>
        <w:pStyle w:val="ListParagraph"/>
        <w:numPr>
          <w:ilvl w:val="0"/>
          <w:numId w:val="5"/>
        </w:numPr>
        <w:rPr>
          <w:rFonts w:ascii="Times New Roman" w:hAnsi="Times New Roman" w:cs="Times New Roman"/>
          <w:sz w:val="28"/>
          <w:szCs w:val="28"/>
        </w:rPr>
      </w:pPr>
      <w:r w:rsidRPr="006248EC">
        <w:rPr>
          <w:rFonts w:ascii="Times New Roman" w:hAnsi="Times New Roman" w:cs="Times New Roman"/>
          <w:sz w:val="28"/>
          <w:szCs w:val="28"/>
        </w:rPr>
        <w:t>Risk is zero or simple and easy.</w:t>
      </w:r>
    </w:p>
    <w:p w14:paraId="21646529" w14:textId="77777777" w:rsidR="003D7F92" w:rsidRPr="005D155B" w:rsidRDefault="003D7F92" w:rsidP="005D155B">
      <w:pPr>
        <w:pStyle w:val="ListParagraph"/>
        <w:spacing w:after="0"/>
        <w:ind w:left="1080"/>
        <w:rPr>
          <w:rFonts w:ascii="Times New Roman" w:hAnsi="Times New Roman" w:cs="Times New Roman"/>
          <w:sz w:val="10"/>
          <w:szCs w:val="28"/>
        </w:rPr>
      </w:pPr>
    </w:p>
    <w:p w14:paraId="23898C38" w14:textId="3F61F824"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Advantages:</w:t>
      </w:r>
    </w:p>
    <w:p w14:paraId="6ED50E44" w14:textId="77777777" w:rsidR="003D7F92" w:rsidRPr="006248EC" w:rsidRDefault="003D7F92" w:rsidP="003D7F92">
      <w:pPr>
        <w:pStyle w:val="ListParagraph"/>
        <w:numPr>
          <w:ilvl w:val="0"/>
          <w:numId w:val="6"/>
        </w:numPr>
        <w:rPr>
          <w:rFonts w:ascii="Times New Roman" w:hAnsi="Times New Roman" w:cs="Times New Roman"/>
          <w:sz w:val="28"/>
          <w:szCs w:val="28"/>
          <w:lang w:bidi="ar-SA"/>
        </w:rPr>
      </w:pPr>
      <w:r w:rsidRPr="006248EC">
        <w:rPr>
          <w:rFonts w:ascii="Times New Roman" w:hAnsi="Times New Roman" w:cs="Times New Roman"/>
          <w:sz w:val="28"/>
          <w:szCs w:val="28"/>
        </w:rPr>
        <w:t>It is simple and easy.</w:t>
      </w:r>
    </w:p>
    <w:p w14:paraId="7E91434E"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t>Easy to manage.</w:t>
      </w:r>
    </w:p>
    <w:p w14:paraId="25D00A3D" w14:textId="77777777" w:rsidR="003D7F92" w:rsidRPr="006248EC" w:rsidRDefault="003D7F92" w:rsidP="003D7F92">
      <w:pPr>
        <w:pStyle w:val="ListParagraph"/>
        <w:numPr>
          <w:ilvl w:val="0"/>
          <w:numId w:val="6"/>
        </w:numPr>
        <w:rPr>
          <w:rFonts w:ascii="Times New Roman" w:hAnsi="Times New Roman" w:cs="Times New Roman"/>
          <w:sz w:val="28"/>
          <w:szCs w:val="28"/>
        </w:rPr>
      </w:pPr>
      <w:r w:rsidRPr="006248EC">
        <w:rPr>
          <w:rFonts w:ascii="Times New Roman" w:hAnsi="Times New Roman" w:cs="Times New Roman"/>
          <w:sz w:val="28"/>
          <w:szCs w:val="28"/>
        </w:rPr>
        <w:lastRenderedPageBreak/>
        <w:t>It is good for low budget small project.</w:t>
      </w:r>
    </w:p>
    <w:p w14:paraId="39258639" w14:textId="77777777" w:rsidR="003D7F92" w:rsidRPr="005D155B" w:rsidRDefault="003D7F92" w:rsidP="003D7F92">
      <w:pPr>
        <w:pStyle w:val="ListParagraph"/>
        <w:ind w:left="1800"/>
        <w:rPr>
          <w:rFonts w:ascii="Times New Roman" w:hAnsi="Times New Roman" w:cs="Times New Roman"/>
          <w:sz w:val="10"/>
          <w:szCs w:val="28"/>
        </w:rPr>
      </w:pPr>
    </w:p>
    <w:p w14:paraId="6F9B1E28" w14:textId="47333998"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Disadvantages:</w:t>
      </w:r>
    </w:p>
    <w:p w14:paraId="2CE0E27D" w14:textId="7F251B46" w:rsidR="003D7F92" w:rsidRPr="006248EC" w:rsidRDefault="003D7F92" w:rsidP="003D7F92">
      <w:pPr>
        <w:pStyle w:val="ListParagraph"/>
        <w:numPr>
          <w:ilvl w:val="0"/>
          <w:numId w:val="7"/>
        </w:numPr>
        <w:rPr>
          <w:rFonts w:ascii="Times New Roman" w:hAnsi="Times New Roman" w:cs="Times New Roman"/>
          <w:sz w:val="28"/>
          <w:szCs w:val="28"/>
          <w:lang w:bidi="ar-SA"/>
        </w:rPr>
      </w:pPr>
      <w:r w:rsidRPr="006248EC">
        <w:rPr>
          <w:rFonts w:ascii="Times New Roman" w:hAnsi="Times New Roman" w:cs="Times New Roman"/>
          <w:sz w:val="28"/>
          <w:szCs w:val="28"/>
        </w:rPr>
        <w:t xml:space="preserve">It is not good for complex and </w:t>
      </w:r>
      <w:r w:rsidR="00A061A2" w:rsidRPr="006248EC">
        <w:rPr>
          <w:rFonts w:ascii="Times New Roman" w:hAnsi="Times New Roman" w:cs="Times New Roman"/>
          <w:sz w:val="28"/>
          <w:szCs w:val="28"/>
        </w:rPr>
        <w:t>object-oriented</w:t>
      </w:r>
      <w:r w:rsidRPr="006248EC">
        <w:rPr>
          <w:rFonts w:ascii="Times New Roman" w:hAnsi="Times New Roman" w:cs="Times New Roman"/>
          <w:sz w:val="28"/>
          <w:szCs w:val="28"/>
        </w:rPr>
        <w:t xml:space="preserve"> programming.</w:t>
      </w:r>
    </w:p>
    <w:p w14:paraId="4A5D95EC" w14:textId="77777777" w:rsidR="003D7F92" w:rsidRPr="006248EC" w:rsidRDefault="003D7F92" w:rsidP="003D7F92">
      <w:pPr>
        <w:pStyle w:val="ListParagraph"/>
        <w:numPr>
          <w:ilvl w:val="0"/>
          <w:numId w:val="7"/>
        </w:numPr>
        <w:rPr>
          <w:rFonts w:ascii="Times New Roman" w:hAnsi="Times New Roman" w:cs="Times New Roman"/>
          <w:sz w:val="28"/>
          <w:szCs w:val="28"/>
        </w:rPr>
      </w:pPr>
      <w:r w:rsidRPr="006248EC">
        <w:rPr>
          <w:rFonts w:ascii="Times New Roman" w:hAnsi="Times New Roman" w:cs="Times New Roman"/>
          <w:sz w:val="28"/>
          <w:szCs w:val="28"/>
        </w:rPr>
        <w:t>It is a poor model for long and ongoing project.</w:t>
      </w:r>
    </w:p>
    <w:p w14:paraId="034D67A3" w14:textId="77777777" w:rsidR="003D7F92" w:rsidRPr="005D155B" w:rsidRDefault="003D7F92" w:rsidP="003D7F92">
      <w:pPr>
        <w:pStyle w:val="ListParagraph"/>
        <w:ind w:left="1800"/>
        <w:rPr>
          <w:rFonts w:ascii="Times New Roman" w:hAnsi="Times New Roman" w:cs="Times New Roman"/>
          <w:sz w:val="10"/>
          <w:szCs w:val="28"/>
        </w:rPr>
      </w:pPr>
    </w:p>
    <w:p w14:paraId="4B8D9714" w14:textId="06D36522" w:rsidR="003D7F92" w:rsidRPr="006248EC" w:rsidRDefault="00A061A2" w:rsidP="003D7F92">
      <w:pPr>
        <w:pStyle w:val="ListParagraph"/>
        <w:numPr>
          <w:ilvl w:val="0"/>
          <w:numId w:val="4"/>
        </w:numPr>
        <w:rPr>
          <w:rFonts w:ascii="Times New Roman" w:hAnsi="Times New Roman" w:cs="Times New Roman"/>
          <w:sz w:val="28"/>
          <w:szCs w:val="28"/>
        </w:rPr>
      </w:pPr>
      <w:r w:rsidRPr="006248EC">
        <w:rPr>
          <w:rFonts w:ascii="Times New Roman" w:hAnsi="Times New Roman" w:cs="Times New Roman"/>
          <w:sz w:val="28"/>
          <w:szCs w:val="28"/>
        </w:rPr>
        <w:t>Diagram:</w:t>
      </w:r>
      <w:r w:rsidR="003D7F92" w:rsidRPr="006248EC">
        <w:rPr>
          <w:rFonts w:ascii="Times New Roman" w:hAnsi="Times New Roman" w:cs="Times New Roman"/>
          <w:sz w:val="28"/>
          <w:szCs w:val="28"/>
        </w:rPr>
        <w:t xml:space="preserve"> </w:t>
      </w:r>
    </w:p>
    <w:p w14:paraId="11E9C352" w14:textId="77777777" w:rsidR="003D7F92" w:rsidRPr="006248EC" w:rsidRDefault="003D7F92" w:rsidP="003D7F92">
      <w:pPr>
        <w:pStyle w:val="ListParagraph"/>
        <w:rPr>
          <w:rFonts w:ascii="Times New Roman" w:hAnsi="Times New Roman" w:cs="Times New Roman"/>
          <w:sz w:val="28"/>
          <w:szCs w:val="28"/>
        </w:rPr>
      </w:pPr>
    </w:p>
    <w:p w14:paraId="4FF6DE3B" w14:textId="77777777" w:rsidR="003D7F92" w:rsidRPr="006248EC" w:rsidRDefault="003D7F92" w:rsidP="003D7F92">
      <w:pPr>
        <w:pStyle w:val="ListParagraph"/>
        <w:rPr>
          <w:rFonts w:ascii="Times New Roman" w:hAnsi="Times New Roman" w:cs="Times New Roman"/>
          <w:sz w:val="28"/>
          <w:szCs w:val="28"/>
        </w:rPr>
      </w:pPr>
      <w:r w:rsidRPr="006248EC">
        <w:rPr>
          <w:rFonts w:ascii="Times New Roman" w:hAnsi="Times New Roman" w:cs="Times New Roman"/>
          <w:noProof/>
          <w:sz w:val="28"/>
          <w:szCs w:val="28"/>
          <w:lang w:eastAsia="en-IN" w:bidi="ar-SA"/>
        </w:rPr>
        <w:drawing>
          <wp:inline distT="0" distB="0" distL="0" distR="0" wp14:anchorId="35C26FBD" wp14:editId="7F457815">
            <wp:extent cx="5126997" cy="1113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image.JPG"/>
                    <pic:cNvPicPr/>
                  </pic:nvPicPr>
                  <pic:blipFill>
                    <a:blip r:embed="rId18">
                      <a:extLst>
                        <a:ext uri="{28A0092B-C50C-407E-A947-70E740481C1C}">
                          <a14:useLocalDpi xmlns:a14="http://schemas.microsoft.com/office/drawing/2010/main" val="0"/>
                        </a:ext>
                      </a:extLst>
                    </a:blip>
                    <a:stretch>
                      <a:fillRect/>
                    </a:stretch>
                  </pic:blipFill>
                  <pic:spPr>
                    <a:xfrm>
                      <a:off x="0" y="0"/>
                      <a:ext cx="5200810" cy="1129726"/>
                    </a:xfrm>
                    <a:prstGeom prst="rect">
                      <a:avLst/>
                    </a:prstGeom>
                  </pic:spPr>
                </pic:pic>
              </a:graphicData>
            </a:graphic>
          </wp:inline>
        </w:drawing>
      </w:r>
    </w:p>
    <w:p w14:paraId="4CB8552D" w14:textId="77777777" w:rsidR="003D7F92" w:rsidRPr="006248EC" w:rsidRDefault="003D7F92" w:rsidP="003D7F92">
      <w:pPr>
        <w:pStyle w:val="ListParagraph"/>
        <w:rPr>
          <w:rFonts w:ascii="Times New Roman" w:hAnsi="Times New Roman" w:cs="Times New Roman"/>
          <w:sz w:val="28"/>
          <w:szCs w:val="28"/>
        </w:rPr>
      </w:pPr>
    </w:p>
    <w:p w14:paraId="23CD0855" w14:textId="11AAF951" w:rsidR="002469D6" w:rsidRDefault="003D7F92" w:rsidP="002469D6">
      <w:pPr>
        <w:pStyle w:val="ListParagraph"/>
        <w:jc w:val="center"/>
        <w:rPr>
          <w:rFonts w:ascii="Times New Roman" w:hAnsi="Times New Roman" w:cs="Times New Roman"/>
          <w:sz w:val="28"/>
          <w:szCs w:val="28"/>
        </w:rPr>
      </w:pPr>
      <w:r w:rsidRPr="006248EC">
        <w:rPr>
          <w:rFonts w:ascii="Times New Roman" w:hAnsi="Times New Roman" w:cs="Times New Roman"/>
          <w:sz w:val="28"/>
          <w:szCs w:val="28"/>
        </w:rPr>
        <w:t>Fig.1.1 Waterfall Model</w:t>
      </w:r>
    </w:p>
    <w:p w14:paraId="672B406F" w14:textId="77777777" w:rsidR="002469D6" w:rsidRDefault="002469D6" w:rsidP="002469D6">
      <w:pPr>
        <w:pStyle w:val="ListParagraph"/>
        <w:rPr>
          <w:rFonts w:ascii="Times New Roman" w:hAnsi="Times New Roman" w:cs="Times New Roman"/>
          <w:sz w:val="28"/>
          <w:szCs w:val="28"/>
        </w:rPr>
      </w:pPr>
    </w:p>
    <w:p w14:paraId="4CCB5928" w14:textId="5D6D6165" w:rsidR="002469D6" w:rsidRPr="002469D6" w:rsidRDefault="002469D6" w:rsidP="002469D6">
      <w:pPr>
        <w:pStyle w:val="ListParagraph"/>
        <w:numPr>
          <w:ilvl w:val="0"/>
          <w:numId w:val="1"/>
        </w:numPr>
        <w:rPr>
          <w:rFonts w:ascii="Times New Roman" w:hAnsi="Times New Roman" w:cs="Times New Roman"/>
          <w:sz w:val="28"/>
          <w:szCs w:val="28"/>
        </w:rPr>
      </w:pPr>
      <w:r w:rsidRPr="002469D6">
        <w:rPr>
          <w:rFonts w:ascii="Times New Roman" w:hAnsi="Times New Roman" w:cs="Times New Roman"/>
          <w:b/>
          <w:bCs/>
          <w:sz w:val="28"/>
          <w:szCs w:val="28"/>
        </w:rPr>
        <w:t xml:space="preserve">Incremental </w:t>
      </w:r>
      <w:r w:rsidR="00A061A2" w:rsidRPr="002469D6">
        <w:rPr>
          <w:rFonts w:ascii="Times New Roman" w:hAnsi="Times New Roman" w:cs="Times New Roman"/>
          <w:b/>
          <w:bCs/>
          <w:sz w:val="28"/>
          <w:szCs w:val="28"/>
        </w:rPr>
        <w:t>Model:</w:t>
      </w:r>
    </w:p>
    <w:p w14:paraId="4DC84429" w14:textId="4D90F31C" w:rsidR="002469D6" w:rsidRPr="002469D6" w:rsidRDefault="003D7F92" w:rsidP="00204E96">
      <w:pPr>
        <w:ind w:left="1440"/>
        <w:rPr>
          <w:rFonts w:ascii="Times New Roman" w:hAnsi="Times New Roman" w:cs="Times New Roman"/>
          <w:sz w:val="28"/>
          <w:szCs w:val="28"/>
        </w:rPr>
      </w:pPr>
      <w:r w:rsidRPr="002469D6">
        <w:rPr>
          <w:rFonts w:ascii="Times New Roman" w:hAnsi="Times New Roman" w:cs="Times New Roman"/>
          <w:noProof/>
          <w:sz w:val="28"/>
          <w:szCs w:val="28"/>
          <w:lang w:val="en-GB" w:eastAsia="en-IN"/>
        </w:rPr>
        <w:t xml:space="preserve">Incremental model is a  process of Software Development where requirements are broken down into multiple modules of Software Development Cycle. Increment means to add something.  Incremental development is done in steps or in increments from communication, planning, modeling, construtions and deployment. Each iterations passes through all 5 phases . And each subsequent release of the system adds function to the previous relese until all designed fuctionality has been implemeted. </w:t>
      </w:r>
    </w:p>
    <w:p w14:paraId="7080D76D" w14:textId="0A572F8F" w:rsidR="003D7F92" w:rsidRPr="002469D6" w:rsidRDefault="003D7F92" w:rsidP="002469D6">
      <w:pPr>
        <w:pStyle w:val="ListParagraph"/>
        <w:numPr>
          <w:ilvl w:val="0"/>
          <w:numId w:val="4"/>
        </w:numPr>
        <w:rPr>
          <w:rFonts w:ascii="Times New Roman" w:hAnsi="Times New Roman" w:cs="Times New Roman"/>
          <w:noProof/>
          <w:sz w:val="28"/>
          <w:szCs w:val="28"/>
          <w:lang w:val="en-GB" w:eastAsia="en-IN"/>
        </w:rPr>
      </w:pPr>
      <w:r w:rsidRPr="002469D6">
        <w:rPr>
          <w:rFonts w:ascii="Times New Roman" w:hAnsi="Times New Roman" w:cs="Times New Roman"/>
          <w:noProof/>
          <w:sz w:val="28"/>
          <w:szCs w:val="28"/>
          <w:lang w:val="en-GB" w:eastAsia="en-IN" w:bidi="ar-SA"/>
        </w:rPr>
        <w:t>Features :</w:t>
      </w:r>
    </w:p>
    <w:p w14:paraId="19D569C2"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Incremental is the combination of Linear and Prototype.</w:t>
      </w:r>
    </w:p>
    <w:p w14:paraId="2B470661"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Incremental Delivery.</w:t>
      </w:r>
    </w:p>
    <w:p w14:paraId="5ECC74F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Priority to user’s highly recommended requirements.</w:t>
      </w:r>
    </w:p>
    <w:p w14:paraId="64B08E6F"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Involvement of Users.</w:t>
      </w:r>
    </w:p>
    <w:p w14:paraId="64551C9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Lower risk.</w:t>
      </w:r>
    </w:p>
    <w:p w14:paraId="303634F4"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Highest Priority System means in each increment they can easily find errors.</w:t>
      </w:r>
    </w:p>
    <w:p w14:paraId="2A9A50A7"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At small requirements we can start our model.</w:t>
      </w:r>
    </w:p>
    <w:p w14:paraId="7D14F29A" w14:textId="77777777" w:rsidR="003D7F92" w:rsidRPr="006248EC" w:rsidRDefault="003D7F92" w:rsidP="003D7F92">
      <w:pPr>
        <w:pStyle w:val="ListParagraph"/>
        <w:numPr>
          <w:ilvl w:val="0"/>
          <w:numId w:val="8"/>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After every cycle the product is given to the customer.</w:t>
      </w:r>
    </w:p>
    <w:p w14:paraId="27ABF947" w14:textId="77777777" w:rsidR="003D7F92" w:rsidRPr="005D155B" w:rsidRDefault="003D7F92" w:rsidP="003D7F92">
      <w:pPr>
        <w:pStyle w:val="ListParagraph"/>
        <w:spacing w:after="160" w:line="256" w:lineRule="auto"/>
        <w:ind w:left="1440"/>
        <w:rPr>
          <w:rFonts w:ascii="Times New Roman" w:hAnsi="Times New Roman" w:cs="Times New Roman"/>
          <w:sz w:val="14"/>
          <w:szCs w:val="28"/>
          <w:lang w:val="en-GB"/>
        </w:rPr>
      </w:pPr>
    </w:p>
    <w:p w14:paraId="0B86F209" w14:textId="15B36DC5"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Advantages:</w:t>
      </w:r>
    </w:p>
    <w:p w14:paraId="5300038F"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bidi="ar-SA"/>
        </w:rPr>
      </w:pPr>
      <w:r w:rsidRPr="006248EC">
        <w:rPr>
          <w:rFonts w:ascii="Times New Roman" w:hAnsi="Times New Roman" w:cs="Times New Roman"/>
          <w:sz w:val="28"/>
          <w:szCs w:val="28"/>
          <w:lang w:val="en-GB"/>
        </w:rPr>
        <w:t>Work with small size team.</w:t>
      </w:r>
    </w:p>
    <w:p w14:paraId="429558F2"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lastRenderedPageBreak/>
        <w:t>Initial product delivery is faster.</w:t>
      </w:r>
    </w:p>
    <w:p w14:paraId="76820724"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Customer response or feedback is considered.</w:t>
      </w:r>
    </w:p>
    <w:p w14:paraId="7558D800"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It is easier to test and Debug during a smaller iteration.</w:t>
      </w:r>
    </w:p>
    <w:p w14:paraId="6C6375CD"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The model is more flexible.</w:t>
      </w:r>
    </w:p>
    <w:p w14:paraId="3EAB38C7" w14:textId="77777777" w:rsidR="003D7F92" w:rsidRPr="006248EC" w:rsidRDefault="003D7F92" w:rsidP="003D7F92">
      <w:pPr>
        <w:pStyle w:val="ListParagraph"/>
        <w:numPr>
          <w:ilvl w:val="0"/>
          <w:numId w:val="9"/>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Easier to manage risk.</w:t>
      </w:r>
    </w:p>
    <w:p w14:paraId="49ADF525" w14:textId="77777777" w:rsidR="003D7F92" w:rsidRPr="005D155B" w:rsidRDefault="003D7F92" w:rsidP="005D155B">
      <w:pPr>
        <w:pStyle w:val="ListParagraph"/>
        <w:spacing w:after="160"/>
        <w:ind w:left="1440"/>
        <w:rPr>
          <w:rFonts w:ascii="Times New Roman" w:hAnsi="Times New Roman" w:cs="Times New Roman"/>
          <w:sz w:val="14"/>
          <w:szCs w:val="28"/>
          <w:lang w:val="en-GB"/>
        </w:rPr>
      </w:pPr>
    </w:p>
    <w:p w14:paraId="31A277E4" w14:textId="1650D256" w:rsidR="003D7F92" w:rsidRPr="006248EC" w:rsidRDefault="00A061A2" w:rsidP="002469D6">
      <w:pPr>
        <w:pStyle w:val="ListParagraph"/>
        <w:numPr>
          <w:ilvl w:val="0"/>
          <w:numId w:val="4"/>
        </w:numPr>
        <w:spacing w:after="160" w:line="256"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Disadvantages:</w:t>
      </w:r>
    </w:p>
    <w:p w14:paraId="40DE2B70"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Actual cost will be more than Estimated cost.</w:t>
      </w:r>
    </w:p>
    <w:p w14:paraId="263537B6" w14:textId="77777777" w:rsidR="003D7F92" w:rsidRPr="006248EC" w:rsidRDefault="003D7F92" w:rsidP="003D7F92">
      <w:pPr>
        <w:pStyle w:val="ListParagraph"/>
        <w:numPr>
          <w:ilvl w:val="0"/>
          <w:numId w:val="10"/>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Needs good planning and design.</w:t>
      </w:r>
    </w:p>
    <w:p w14:paraId="62A71AA8" w14:textId="77777777" w:rsidR="003D7F92" w:rsidRPr="005D155B" w:rsidRDefault="003D7F92" w:rsidP="003D7F92">
      <w:pPr>
        <w:pStyle w:val="ListParagraph"/>
        <w:spacing w:after="160" w:line="259" w:lineRule="auto"/>
        <w:ind w:left="1440"/>
        <w:rPr>
          <w:rFonts w:ascii="Times New Roman" w:hAnsi="Times New Roman" w:cs="Times New Roman"/>
          <w:sz w:val="14"/>
          <w:szCs w:val="28"/>
          <w:lang w:val="en-GB"/>
        </w:rPr>
      </w:pPr>
    </w:p>
    <w:p w14:paraId="3FB67B32" w14:textId="22139808" w:rsidR="003D7F92" w:rsidRPr="006248EC" w:rsidRDefault="00A061A2" w:rsidP="002469D6">
      <w:pPr>
        <w:pStyle w:val="ListParagraph"/>
        <w:numPr>
          <w:ilvl w:val="0"/>
          <w:numId w:val="4"/>
        </w:numPr>
        <w:spacing w:after="160" w:line="259" w:lineRule="auto"/>
        <w:rPr>
          <w:rFonts w:ascii="Times New Roman" w:hAnsi="Times New Roman" w:cs="Times New Roman"/>
          <w:sz w:val="28"/>
          <w:szCs w:val="28"/>
          <w:lang w:val="en-GB"/>
        </w:rPr>
      </w:pPr>
      <w:r w:rsidRPr="006248EC">
        <w:rPr>
          <w:rFonts w:ascii="Times New Roman" w:hAnsi="Times New Roman" w:cs="Times New Roman"/>
          <w:sz w:val="28"/>
          <w:szCs w:val="28"/>
          <w:lang w:val="en-GB"/>
        </w:rPr>
        <w:t>Diagram:</w:t>
      </w:r>
    </w:p>
    <w:p w14:paraId="56A0F0AC" w14:textId="77777777" w:rsidR="003D7F92" w:rsidRPr="006248EC" w:rsidRDefault="003D7F92" w:rsidP="003D7F92">
      <w:pPr>
        <w:pStyle w:val="ListParagraph"/>
        <w:spacing w:after="160" w:line="259" w:lineRule="auto"/>
        <w:rPr>
          <w:rFonts w:ascii="Times New Roman" w:hAnsi="Times New Roman" w:cs="Times New Roman"/>
          <w:sz w:val="28"/>
          <w:szCs w:val="28"/>
          <w:lang w:val="en-GB"/>
        </w:rPr>
      </w:pPr>
    </w:p>
    <w:p w14:paraId="773DE992" w14:textId="77777777" w:rsidR="003D7F92" w:rsidRPr="006248EC" w:rsidRDefault="003D7F92" w:rsidP="003D7F92">
      <w:pPr>
        <w:pStyle w:val="ListParagraph"/>
        <w:spacing w:after="160" w:line="256" w:lineRule="auto"/>
        <w:rPr>
          <w:rFonts w:ascii="Times New Roman" w:hAnsi="Times New Roman" w:cs="Times New Roman"/>
          <w:sz w:val="28"/>
          <w:szCs w:val="28"/>
          <w:lang w:val="en-GB"/>
        </w:rPr>
      </w:pPr>
      <w:r w:rsidRPr="006248EC">
        <w:rPr>
          <w:rFonts w:ascii="Times New Roman" w:hAnsi="Times New Roman" w:cs="Times New Roman"/>
          <w:noProof/>
          <w:sz w:val="28"/>
          <w:szCs w:val="28"/>
          <w:lang w:eastAsia="en-IN" w:bidi="ar-SA"/>
        </w:rPr>
        <w:drawing>
          <wp:inline distT="0" distB="0" distL="0" distR="0" wp14:anchorId="271CA6FB" wp14:editId="113EADA6">
            <wp:extent cx="5235218" cy="3027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0711_204047.JPG"/>
                    <pic:cNvPicPr/>
                  </pic:nvPicPr>
                  <pic:blipFill>
                    <a:blip r:embed="rId19">
                      <a:extLst>
                        <a:ext uri="{28A0092B-C50C-407E-A947-70E740481C1C}">
                          <a14:useLocalDpi xmlns:a14="http://schemas.microsoft.com/office/drawing/2010/main" val="0"/>
                        </a:ext>
                      </a:extLst>
                    </a:blip>
                    <a:stretch>
                      <a:fillRect/>
                    </a:stretch>
                  </pic:blipFill>
                  <pic:spPr>
                    <a:xfrm>
                      <a:off x="0" y="0"/>
                      <a:ext cx="5246474" cy="3034189"/>
                    </a:xfrm>
                    <a:prstGeom prst="rect">
                      <a:avLst/>
                    </a:prstGeom>
                  </pic:spPr>
                </pic:pic>
              </a:graphicData>
            </a:graphic>
          </wp:inline>
        </w:drawing>
      </w:r>
    </w:p>
    <w:p w14:paraId="1D36863E" w14:textId="77777777" w:rsidR="003D7F92" w:rsidRPr="006248EC" w:rsidRDefault="003D7F92" w:rsidP="003D7F92">
      <w:pPr>
        <w:pStyle w:val="ListParagraph"/>
        <w:spacing w:after="160" w:line="256" w:lineRule="auto"/>
        <w:jc w:val="center"/>
        <w:rPr>
          <w:rFonts w:ascii="Times New Roman" w:hAnsi="Times New Roman" w:cs="Times New Roman"/>
          <w:sz w:val="28"/>
          <w:szCs w:val="28"/>
          <w:lang w:val="en-GB"/>
        </w:rPr>
      </w:pPr>
      <w:r w:rsidRPr="006248EC">
        <w:rPr>
          <w:rFonts w:ascii="Times New Roman" w:hAnsi="Times New Roman" w:cs="Times New Roman"/>
          <w:sz w:val="28"/>
          <w:szCs w:val="28"/>
          <w:lang w:val="en-GB"/>
        </w:rPr>
        <w:t>Fig.1.2 Incremental Model.</w:t>
      </w:r>
    </w:p>
    <w:p w14:paraId="2E02A04C" w14:textId="77777777" w:rsidR="002469D6" w:rsidRPr="002469D6" w:rsidRDefault="002469D6" w:rsidP="002469D6">
      <w:pPr>
        <w:pStyle w:val="ListParagraph"/>
        <w:rPr>
          <w:rFonts w:ascii="Times New Roman" w:hAnsi="Times New Roman" w:cs="Times New Roman"/>
          <w:sz w:val="28"/>
          <w:szCs w:val="28"/>
        </w:rPr>
      </w:pPr>
    </w:p>
    <w:p w14:paraId="1D304930" w14:textId="260833DA"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RAD </w:t>
      </w:r>
      <w:r w:rsidR="00A061A2">
        <w:rPr>
          <w:rFonts w:ascii="Times New Roman" w:hAnsi="Times New Roman" w:cs="Times New Roman"/>
          <w:b/>
          <w:bCs/>
          <w:sz w:val="28"/>
          <w:szCs w:val="28"/>
        </w:rPr>
        <w:t>Model:</w:t>
      </w:r>
    </w:p>
    <w:p w14:paraId="6504996C" w14:textId="77777777" w:rsidR="003D7F92" w:rsidRPr="006248EC" w:rsidRDefault="003D7F92" w:rsidP="005D155B">
      <w:pPr>
        <w:ind w:left="720"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RAD or Rapid Application Development process is an adoption of the waterfall model; it targets at developing software in a short span of time. RAD follow the iterative.</w:t>
      </w:r>
    </w:p>
    <w:p w14:paraId="7C7EB4B3" w14:textId="77777777" w:rsidR="003D7F92" w:rsidRPr="006248EC" w:rsidRDefault="003D7F92" w:rsidP="003D7F92">
      <w:pPr>
        <w:pStyle w:val="ListParagraph"/>
        <w:numPr>
          <w:ilvl w:val="0"/>
          <w:numId w:val="23"/>
        </w:numP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SDLC RAD model has following phases</w:t>
      </w:r>
    </w:p>
    <w:p w14:paraId="23E7298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Business Modelling.</w:t>
      </w:r>
    </w:p>
    <w:p w14:paraId="76309BC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Data Modelling.</w:t>
      </w:r>
    </w:p>
    <w:p w14:paraId="41D4C735"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Process Modelling.</w:t>
      </w:r>
    </w:p>
    <w:p w14:paraId="1AEB12CC" w14:textId="77777777" w:rsidR="003D7F92" w:rsidRPr="006248EC" w:rsidRDefault="003D7F92" w:rsidP="003D7F92">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Application Generation.</w:t>
      </w:r>
    </w:p>
    <w:p w14:paraId="07866A88" w14:textId="58B18693" w:rsidR="003D7F92" w:rsidRPr="004F6E94" w:rsidRDefault="003D7F92" w:rsidP="004F6E94">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Testing and Turnover.</w:t>
      </w:r>
    </w:p>
    <w:p w14:paraId="4AB1A126" w14:textId="77777777" w:rsidR="003D7F92" w:rsidRPr="006248EC" w:rsidRDefault="003D7F92" w:rsidP="005D155B">
      <w:pPr>
        <w:shd w:val="clear" w:color="auto" w:fill="FFFFFF"/>
        <w:spacing w:before="100" w:beforeAutospacing="1" w:after="100" w:afterAutospacing="1" w:line="240" w:lineRule="auto"/>
        <w:ind w:left="720" w:firstLine="360"/>
        <w:rPr>
          <w:rFonts w:ascii="Times New Roman" w:eastAsia="Times New Roman" w:hAnsi="Times New Roman" w:cs="Times New Roman"/>
          <w:color w:val="222222"/>
          <w:sz w:val="28"/>
          <w:szCs w:val="28"/>
        </w:rPr>
      </w:pPr>
      <w:r w:rsidRPr="006248EC">
        <w:rPr>
          <w:rFonts w:ascii="Times New Roman" w:hAnsi="Times New Roman" w:cs="Times New Roman"/>
          <w:color w:val="222222"/>
          <w:sz w:val="28"/>
          <w:szCs w:val="28"/>
          <w:shd w:val="clear" w:color="auto" w:fill="FFFFFF"/>
        </w:rPr>
        <w:lastRenderedPageBreak/>
        <w:t>It focuses on input-output source and destination of the information. It emphasizes on delivering projects in small pieces; the larger projects are divided into a series of smaller projects. The main features of RAD model are that it focuses on the reuse of templates, tools, processes, and code.</w:t>
      </w:r>
    </w:p>
    <w:p w14:paraId="1B7FFC0F" w14:textId="54D9120F"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 xml:space="preserve">Different phases of RAD model </w:t>
      </w:r>
      <w:r w:rsidR="00A061A2" w:rsidRPr="006248EC">
        <w:rPr>
          <w:rFonts w:ascii="Times New Roman" w:eastAsia="Times New Roman" w:hAnsi="Times New Roman" w:cs="Times New Roman"/>
          <w:bCs/>
          <w:color w:val="222222"/>
          <w:sz w:val="28"/>
          <w:szCs w:val="28"/>
        </w:rPr>
        <w:t>include:</w:t>
      </w:r>
    </w:p>
    <w:p w14:paraId="17F58958" w14:textId="76BE954C"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Business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41A2A9C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On basis of the flow of information and distribution between various business channels, the product is designed.</w:t>
      </w:r>
    </w:p>
    <w:p w14:paraId="1858ACC3" w14:textId="12218FF2"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 xml:space="preserve">Data </w:t>
      </w:r>
      <w:r w:rsidR="00A061A2" w:rsidRPr="006248EC">
        <w:rPr>
          <w:rFonts w:ascii="Times New Roman" w:hAnsi="Times New Roman" w:cs="Times New Roman"/>
          <w:sz w:val="28"/>
          <w:szCs w:val="28"/>
        </w:rPr>
        <w:t>Modelling:</w:t>
      </w:r>
      <w:r w:rsidRPr="006248EC">
        <w:rPr>
          <w:rFonts w:ascii="Times New Roman" w:hAnsi="Times New Roman" w:cs="Times New Roman"/>
          <w:sz w:val="28"/>
          <w:szCs w:val="28"/>
        </w:rPr>
        <w:t xml:space="preserve"> </w:t>
      </w:r>
    </w:p>
    <w:p w14:paraId="1CE86A6B"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information collected from business modelling is refined into a set of data objects that are significant for the business.</w:t>
      </w:r>
    </w:p>
    <w:p w14:paraId="1B47397B"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Process Modelling</w:t>
      </w:r>
    </w:p>
    <w:p w14:paraId="1674D66A"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The data object that is declared in the data modelling phase is transformed to achieve the information flow necessary to implement a business function.</w:t>
      </w:r>
    </w:p>
    <w:p w14:paraId="1B5252DD"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Application Generation</w:t>
      </w:r>
    </w:p>
    <w:p w14:paraId="40419E29"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Automated tools are used for the construction of the software, to convert process and data models into prototypes.</w:t>
      </w:r>
    </w:p>
    <w:p w14:paraId="305D5560" w14:textId="77777777" w:rsidR="003D7F92" w:rsidRPr="006248EC" w:rsidRDefault="003D7F92" w:rsidP="003D7F92">
      <w:pPr>
        <w:pStyle w:val="ListParagraph"/>
        <w:numPr>
          <w:ilvl w:val="0"/>
          <w:numId w:val="11"/>
        </w:numPr>
        <w:shd w:val="clear" w:color="auto" w:fill="FFFFFF"/>
        <w:spacing w:before="100" w:beforeAutospacing="1" w:after="100" w:afterAutospacing="1" w:line="372" w:lineRule="atLeast"/>
        <w:outlineLvl w:val="1"/>
        <w:rPr>
          <w:rFonts w:ascii="Times New Roman" w:hAnsi="Times New Roman" w:cs="Times New Roman"/>
          <w:sz w:val="28"/>
          <w:szCs w:val="28"/>
        </w:rPr>
      </w:pPr>
      <w:r w:rsidRPr="006248EC">
        <w:rPr>
          <w:rFonts w:ascii="Times New Roman" w:hAnsi="Times New Roman" w:cs="Times New Roman"/>
          <w:sz w:val="28"/>
          <w:szCs w:val="28"/>
        </w:rPr>
        <w:t>Testing and Turnover</w:t>
      </w:r>
    </w:p>
    <w:p w14:paraId="07A10C7C"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r w:rsidRPr="006248EC">
        <w:rPr>
          <w:rFonts w:ascii="Times New Roman" w:hAnsi="Times New Roman" w:cs="Times New Roman"/>
          <w:sz w:val="28"/>
          <w:szCs w:val="28"/>
        </w:rPr>
        <w:t>As prototypes are individually tested during every iteration, the overall testing time is reduced in RAD.</w:t>
      </w:r>
    </w:p>
    <w:p w14:paraId="4868A4E6" w14:textId="77777777" w:rsidR="003D7F92" w:rsidRPr="006248EC" w:rsidRDefault="003D7F92" w:rsidP="003D7F92">
      <w:pPr>
        <w:pStyle w:val="ListParagraph"/>
        <w:shd w:val="clear" w:color="auto" w:fill="FFFFFF"/>
        <w:spacing w:before="100" w:beforeAutospacing="1" w:after="100" w:afterAutospacing="1" w:line="372" w:lineRule="atLeast"/>
        <w:ind w:firstLine="720"/>
        <w:outlineLvl w:val="1"/>
        <w:rPr>
          <w:rFonts w:ascii="Times New Roman" w:hAnsi="Times New Roman" w:cs="Times New Roman"/>
          <w:sz w:val="28"/>
          <w:szCs w:val="28"/>
        </w:rPr>
      </w:pPr>
    </w:p>
    <w:p w14:paraId="718AD9B4" w14:textId="77777777" w:rsidR="003D7F92" w:rsidRPr="006248EC" w:rsidRDefault="003D7F92" w:rsidP="003D7F92">
      <w:pPr>
        <w:pStyle w:val="ListParagraph"/>
        <w:numPr>
          <w:ilvl w:val="0"/>
          <w:numId w:val="4"/>
        </w:numPr>
        <w:shd w:val="clear" w:color="auto" w:fill="FFFFFF"/>
        <w:spacing w:before="100" w:beforeAutospacing="1" w:after="100" w:afterAutospacing="1" w:line="372" w:lineRule="atLeast"/>
        <w:outlineLvl w:val="1"/>
        <w:rPr>
          <w:rFonts w:ascii="Times New Roman" w:eastAsia="Times New Roman" w:hAnsi="Times New Roman" w:cs="Times New Roman"/>
          <w:bCs/>
          <w:color w:val="222222"/>
          <w:sz w:val="28"/>
          <w:szCs w:val="28"/>
          <w:lang w:bidi="ar-SA"/>
        </w:rPr>
      </w:pPr>
      <w:r w:rsidRPr="006248EC">
        <w:rPr>
          <w:rFonts w:ascii="Times New Roman" w:eastAsia="Times New Roman" w:hAnsi="Times New Roman" w:cs="Times New Roman"/>
          <w:bCs/>
          <w:color w:val="222222"/>
          <w:sz w:val="28"/>
          <w:szCs w:val="28"/>
        </w:rPr>
        <w:t>When to use RAD Methodology?</w:t>
      </w:r>
    </w:p>
    <w:p w14:paraId="76CEB989"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system needs to be produced in a short span of time (2-3 months).</w:t>
      </w:r>
    </w:p>
    <w:p w14:paraId="73B0B36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requirements are known.</w:t>
      </w:r>
    </w:p>
    <w:p w14:paraId="5CDE7EC2"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user will be involved all through the life cycle.</w:t>
      </w:r>
    </w:p>
    <w:p w14:paraId="5EB1AF51"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technical risk is less.</w:t>
      </w:r>
    </w:p>
    <w:p w14:paraId="619FA445"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there is a necessity to create a system that can be modularized in 2-3 months of time.</w:t>
      </w:r>
    </w:p>
    <w:p w14:paraId="446DCFD8" w14:textId="77777777" w:rsidR="003D7F92" w:rsidRPr="006248EC" w:rsidRDefault="003D7F92" w:rsidP="003D7F92">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a budget is high enough to afford designers for modelling along with the cost of automated tools for code generation.</w:t>
      </w:r>
    </w:p>
    <w:p w14:paraId="43CB7712" w14:textId="77777777" w:rsidR="003D7F92" w:rsidRPr="006248EC" w:rsidRDefault="003D7F92" w:rsidP="003D7F92">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222222"/>
          <w:sz w:val="28"/>
          <w:szCs w:val="28"/>
        </w:rPr>
      </w:pPr>
    </w:p>
    <w:p w14:paraId="6FA3D310" w14:textId="74C3ACC4" w:rsidR="003D7F92" w:rsidRPr="006248EC" w:rsidRDefault="00A061A2" w:rsidP="003D7F92">
      <w:pPr>
        <w:pStyle w:val="ListParagraph"/>
        <w:numPr>
          <w:ilvl w:val="0"/>
          <w:numId w:val="4"/>
        </w:numPr>
        <w:spacing w:after="351" w:line="351" w:lineRule="atLeast"/>
        <w:rPr>
          <w:rFonts w:ascii="Times New Roman" w:eastAsia="Times New Roman" w:hAnsi="Times New Roman" w:cs="Times New Roman"/>
          <w:bCs/>
          <w:sz w:val="28"/>
          <w:szCs w:val="28"/>
          <w:lang w:bidi="ar-SA"/>
        </w:rPr>
      </w:pPr>
      <w:r w:rsidRPr="006248EC">
        <w:rPr>
          <w:rFonts w:ascii="Times New Roman" w:eastAsia="Times New Roman" w:hAnsi="Times New Roman" w:cs="Times New Roman"/>
          <w:bCs/>
          <w:sz w:val="28"/>
          <w:szCs w:val="28"/>
        </w:rPr>
        <w:t>Advantages:</w:t>
      </w:r>
    </w:p>
    <w:p w14:paraId="7AE511B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Flexible and adaptable to changes.</w:t>
      </w:r>
    </w:p>
    <w:p w14:paraId="40E63C2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useful when you have to reduce the overall project risk.</w:t>
      </w:r>
    </w:p>
    <w:p w14:paraId="5B9D87F1"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is adaptable and flexible to changes.</w:t>
      </w:r>
    </w:p>
    <w:p w14:paraId="45750D1B"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lastRenderedPageBreak/>
        <w:t>It is easier to transfer deliverables as scripts, high-level abstractions and intermediate codes are used.</w:t>
      </w:r>
    </w:p>
    <w:p w14:paraId="3684958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Due to code generators and code reuse, there is a reduction of manual coding.</w:t>
      </w:r>
    </w:p>
    <w:p w14:paraId="176867C2"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Each phase in RAD delivers highest priority functionality to client.</w:t>
      </w:r>
    </w:p>
    <w:p w14:paraId="1B61348D" w14:textId="77777777" w:rsidR="003D7F92" w:rsidRPr="006248EC" w:rsidRDefault="003D7F92" w:rsidP="003D7F92">
      <w:pPr>
        <w:pStyle w:val="ListParagraph"/>
        <w:numPr>
          <w:ilvl w:val="0"/>
          <w:numId w:val="1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With less people, productivity can be increased in short time.</w:t>
      </w:r>
    </w:p>
    <w:p w14:paraId="7B29CC1A"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0D87FB35" w14:textId="3736C4C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Disadvantages:</w:t>
      </w:r>
    </w:p>
    <w:p w14:paraId="34BCDA2D"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It can't be used for smaller projects.</w:t>
      </w:r>
    </w:p>
    <w:p w14:paraId="4C0AB37C"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Not all application is compatible with RAD.</w:t>
      </w:r>
    </w:p>
    <w:p w14:paraId="51946C4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When technical risk is high, it is not suitable.</w:t>
      </w:r>
    </w:p>
    <w:p w14:paraId="460B67B1"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If developers are not committed to delivering software on time, RAD projects can fail.</w:t>
      </w:r>
    </w:p>
    <w:p w14:paraId="3E95C11A"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features due to time boxing, where features are pushed to a later version to finish a release in short period.</w:t>
      </w:r>
    </w:p>
    <w:p w14:paraId="121DC715"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Reduced scalability occurs because a RAD developed application begins as a prototype and evolves into a finished application.</w:t>
      </w:r>
    </w:p>
    <w:p w14:paraId="1B6B32CB" w14:textId="77777777" w:rsidR="003D7F92" w:rsidRPr="006248EC" w:rsidRDefault="003D7F92" w:rsidP="003D7F92">
      <w:pPr>
        <w:pStyle w:val="ListParagraph"/>
        <w:numPr>
          <w:ilvl w:val="0"/>
          <w:numId w:val="15"/>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Requires highly skilled designers or developers.</w:t>
      </w:r>
    </w:p>
    <w:p w14:paraId="7A885821" w14:textId="77777777" w:rsidR="003D7F92" w:rsidRPr="006248EC" w:rsidRDefault="003D7F92" w:rsidP="003D7F92">
      <w:pPr>
        <w:pStyle w:val="ListParagraph"/>
        <w:spacing w:before="100" w:beforeAutospacing="1" w:after="100" w:afterAutospacing="1" w:line="351" w:lineRule="atLeast"/>
        <w:ind w:left="1440"/>
        <w:rPr>
          <w:rFonts w:ascii="Times New Roman" w:eastAsia="Times New Roman" w:hAnsi="Times New Roman" w:cs="Times New Roman"/>
          <w:sz w:val="28"/>
          <w:szCs w:val="28"/>
        </w:rPr>
      </w:pPr>
    </w:p>
    <w:p w14:paraId="5BA9E7A4" w14:textId="4C56C006" w:rsidR="003D7F92" w:rsidRPr="006248EC" w:rsidRDefault="00A061A2" w:rsidP="003D7F92">
      <w:pPr>
        <w:pStyle w:val="ListParagraph"/>
        <w:numPr>
          <w:ilvl w:val="0"/>
          <w:numId w:val="4"/>
        </w:numPr>
        <w:spacing w:before="100" w:beforeAutospacing="1" w:after="100" w:afterAutospacing="1" w:line="351" w:lineRule="atLeast"/>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Diagram:</w:t>
      </w:r>
    </w:p>
    <w:p w14:paraId="20286FF2" w14:textId="77777777" w:rsidR="003D7F92" w:rsidRPr="006248EC" w:rsidRDefault="003D7F92" w:rsidP="003D7F92">
      <w:pPr>
        <w:pStyle w:val="ListParagraph"/>
        <w:spacing w:before="100" w:beforeAutospacing="1" w:after="100" w:afterAutospacing="1" w:line="351" w:lineRule="atLeast"/>
        <w:rPr>
          <w:rFonts w:ascii="Times New Roman" w:eastAsia="Times New Roman" w:hAnsi="Times New Roman" w:cs="Times New Roman"/>
          <w:sz w:val="28"/>
          <w:szCs w:val="28"/>
        </w:rPr>
      </w:pPr>
    </w:p>
    <w:p w14:paraId="4A5B69EF" w14:textId="77777777" w:rsidR="003D7F92" w:rsidRPr="006248EC" w:rsidRDefault="003D7F92" w:rsidP="003D7F92">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hAnsi="Times New Roman" w:cs="Times New Roman"/>
          <w:noProof/>
          <w:lang w:eastAsia="en-IN" w:bidi="ar-SA"/>
        </w:rPr>
        <w:drawing>
          <wp:inline distT="0" distB="0" distL="0" distR="0" wp14:anchorId="2C987134" wp14:editId="6F3B9EB2">
            <wp:extent cx="2921000" cy="3060700"/>
            <wp:effectExtent l="0" t="0" r="0" b="6350"/>
            <wp:docPr id="1" name="Picture 1" descr="https://www.guru99.com/images/6-2015/052615_1128_WhatisRADRa1.png"/>
            <wp:cNvGraphicFramePr/>
            <a:graphic xmlns:a="http://schemas.openxmlformats.org/drawingml/2006/main">
              <a:graphicData uri="http://schemas.openxmlformats.org/drawingml/2006/picture">
                <pic:pic xmlns:pic="http://schemas.openxmlformats.org/drawingml/2006/picture">
                  <pic:nvPicPr>
                    <pic:cNvPr id="1" name="Picture 1" descr="https://www.guru99.com/images/6-2015/052615_1128_WhatisRADRa1.png"/>
                    <pic:cNvPicPr/>
                  </pic:nvPicPr>
                  <pic:blipFill>
                    <a:blip r:embed="rId20" cstate="print"/>
                    <a:srcRect/>
                    <a:stretch>
                      <a:fillRect/>
                    </a:stretch>
                  </pic:blipFill>
                  <pic:spPr bwMode="auto">
                    <a:xfrm>
                      <a:off x="0" y="0"/>
                      <a:ext cx="2945951" cy="3086844"/>
                    </a:xfrm>
                    <a:prstGeom prst="rect">
                      <a:avLst/>
                    </a:prstGeom>
                    <a:noFill/>
                    <a:ln w="9525">
                      <a:noFill/>
                      <a:miter lim="800000"/>
                      <a:headEnd/>
                      <a:tailEnd/>
                    </a:ln>
                  </pic:spPr>
                </pic:pic>
              </a:graphicData>
            </a:graphic>
          </wp:inline>
        </w:drawing>
      </w:r>
    </w:p>
    <w:p w14:paraId="42A82B11" w14:textId="5C01DA09" w:rsidR="003D7F92" w:rsidRPr="005D155B" w:rsidRDefault="003D7F92" w:rsidP="005D155B">
      <w:pPr>
        <w:pStyle w:val="ListParagraph"/>
        <w:spacing w:before="100" w:beforeAutospacing="1" w:after="100" w:afterAutospacing="1" w:line="351" w:lineRule="atLeast"/>
        <w:jc w:val="center"/>
        <w:rPr>
          <w:rFonts w:ascii="Times New Roman" w:eastAsia="Times New Roman" w:hAnsi="Times New Roman" w:cs="Times New Roman"/>
          <w:sz w:val="28"/>
          <w:szCs w:val="28"/>
        </w:rPr>
      </w:pPr>
      <w:r w:rsidRPr="006248EC">
        <w:rPr>
          <w:rFonts w:ascii="Times New Roman" w:eastAsia="Times New Roman" w:hAnsi="Times New Roman" w:cs="Times New Roman"/>
          <w:sz w:val="28"/>
          <w:szCs w:val="28"/>
        </w:rPr>
        <w:t>Fig.1.3 RAD Model.</w:t>
      </w:r>
    </w:p>
    <w:p w14:paraId="36B7C16F" w14:textId="14808414" w:rsidR="002469D6" w:rsidRPr="002469D6" w:rsidRDefault="002469D6" w:rsidP="002469D6">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 xml:space="preserve">Prototyping </w:t>
      </w:r>
      <w:r w:rsidR="00A061A2">
        <w:rPr>
          <w:rFonts w:ascii="Times New Roman" w:hAnsi="Times New Roman" w:cs="Times New Roman"/>
          <w:b/>
          <w:bCs/>
          <w:sz w:val="28"/>
          <w:szCs w:val="28"/>
        </w:rPr>
        <w:t>Model:</w:t>
      </w:r>
    </w:p>
    <w:p w14:paraId="4975D470" w14:textId="59A7DC54" w:rsidR="003D7F92" w:rsidRPr="006248EC" w:rsidRDefault="003D7F92" w:rsidP="003D7F92">
      <w:pPr>
        <w:shd w:val="clear" w:color="auto" w:fill="FFFFFF"/>
        <w:spacing w:before="100" w:beforeAutospacing="1" w:after="100" w:afterAutospacing="1" w:line="240" w:lineRule="auto"/>
        <w:ind w:left="72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lastRenderedPageBreak/>
        <w:t xml:space="preserve">In this model, a prototype of </w:t>
      </w:r>
      <w:r w:rsidR="00A061A2" w:rsidRPr="006248EC">
        <w:rPr>
          <w:rFonts w:ascii="Times New Roman" w:eastAsia="Times New Roman" w:hAnsi="Times New Roman" w:cs="Times New Roman"/>
          <w:color w:val="222222"/>
          <w:sz w:val="28"/>
          <w:szCs w:val="28"/>
        </w:rPr>
        <w:t>an</w:t>
      </w:r>
      <w:r w:rsidRPr="006248EC">
        <w:rPr>
          <w:rFonts w:ascii="Times New Roman" w:eastAsia="Times New Roman" w:hAnsi="Times New Roman" w:cs="Times New Roman"/>
          <w:color w:val="222222"/>
          <w:sz w:val="28"/>
          <w:szCs w:val="28"/>
        </w:rPr>
        <w:t xml:space="preserve"> end product is first developed, tested and defined as per customer’s feedback repeatedly till the final expectable prototype is achieved. The intension behind creating this model is to get actual requirements more deeply from the user.</w:t>
      </w:r>
    </w:p>
    <w:p w14:paraId="4863AD92" w14:textId="178C49B3" w:rsidR="003D7F92" w:rsidRPr="006248EC" w:rsidRDefault="003D7F9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Process of </w:t>
      </w:r>
      <w:r w:rsidR="00A061A2" w:rsidRPr="006248EC">
        <w:rPr>
          <w:rFonts w:ascii="Times New Roman" w:eastAsia="Times New Roman" w:hAnsi="Times New Roman" w:cs="Times New Roman"/>
          <w:color w:val="222222"/>
          <w:sz w:val="28"/>
          <w:szCs w:val="28"/>
        </w:rPr>
        <w:t>Prototyping:</w:t>
      </w:r>
    </w:p>
    <w:p w14:paraId="33068E8F"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Initial requirement identification.</w:t>
      </w:r>
    </w:p>
    <w:p w14:paraId="1D97D9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Prototype development.</w:t>
      </w:r>
    </w:p>
    <w:p w14:paraId="6583674C"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Review.</w:t>
      </w:r>
    </w:p>
    <w:p w14:paraId="7D1EA898" w14:textId="77777777" w:rsidR="003D7F92" w:rsidRPr="006248EC" w:rsidRDefault="003D7F92" w:rsidP="003D7F92">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Revise.</w:t>
      </w:r>
    </w:p>
    <w:p w14:paraId="1C36D531"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7E9D89F2" w14:textId="5FD3FE3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CC1FE40" w14:textId="075F2DF9"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The customer </w:t>
      </w:r>
      <w:r w:rsidR="00A061A2" w:rsidRPr="006248EC">
        <w:rPr>
          <w:rFonts w:ascii="Times New Roman" w:eastAsia="Times New Roman" w:hAnsi="Times New Roman" w:cs="Times New Roman"/>
          <w:color w:val="222222"/>
          <w:sz w:val="28"/>
          <w:szCs w:val="28"/>
        </w:rPr>
        <w:t>gets</w:t>
      </w:r>
      <w:r w:rsidRPr="006248EC">
        <w:rPr>
          <w:rFonts w:ascii="Times New Roman" w:eastAsia="Times New Roman" w:hAnsi="Times New Roman" w:cs="Times New Roman"/>
          <w:color w:val="222222"/>
          <w:sz w:val="28"/>
          <w:szCs w:val="28"/>
        </w:rPr>
        <w:t xml:space="preserve"> to see the partial product early in the life cycle.</w:t>
      </w:r>
    </w:p>
    <w:p w14:paraId="3943C879"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Missing functionality can be easily figured out.</w:t>
      </w:r>
    </w:p>
    <w:p w14:paraId="786EA118"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Flexibility in design.</w:t>
      </w:r>
    </w:p>
    <w:p w14:paraId="47271F70" w14:textId="77777777" w:rsidR="003D7F92" w:rsidRPr="006248EC" w:rsidRDefault="003D7F92" w:rsidP="003D7F92">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New requirements can be easily accommodated.</w:t>
      </w:r>
    </w:p>
    <w:p w14:paraId="42EDE022"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ABC4707" w14:textId="0BEBD58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63FDA6BE"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Costly with respect to time as well as money.</w:t>
      </w:r>
    </w:p>
    <w:p w14:paraId="14F2A0A4" w14:textId="77777777"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Poor documentation due to continuously change in requirements.</w:t>
      </w:r>
    </w:p>
    <w:p w14:paraId="3B097058" w14:textId="1E89B51D" w:rsidR="003D7F92" w:rsidRPr="006248EC" w:rsidRDefault="003D7F92" w:rsidP="003D7F9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After seeing an early </w:t>
      </w:r>
      <w:r w:rsidR="00A061A2" w:rsidRPr="006248EC">
        <w:rPr>
          <w:rFonts w:ascii="Times New Roman" w:eastAsia="Times New Roman" w:hAnsi="Times New Roman" w:cs="Times New Roman"/>
          <w:color w:val="222222"/>
          <w:sz w:val="28"/>
          <w:szCs w:val="28"/>
        </w:rPr>
        <w:t>prototype,</w:t>
      </w:r>
      <w:r w:rsidRPr="006248EC">
        <w:rPr>
          <w:rFonts w:ascii="Times New Roman" w:eastAsia="Times New Roman" w:hAnsi="Times New Roman" w:cs="Times New Roman"/>
          <w:color w:val="222222"/>
          <w:sz w:val="28"/>
          <w:szCs w:val="28"/>
        </w:rPr>
        <w:t xml:space="preserve"> the customer demands the actual product will be delivered soon.</w:t>
      </w:r>
    </w:p>
    <w:p w14:paraId="7427C5B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34D9174F" w14:textId="28AF934A"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07600818" w14:textId="77777777" w:rsidR="003D7F92" w:rsidRPr="006248EC"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5D440574" wp14:editId="15921779">
            <wp:extent cx="3731618" cy="3251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731618" cy="3251200"/>
                    </a:xfrm>
                    <a:prstGeom prst="rect">
                      <a:avLst/>
                    </a:prstGeom>
                  </pic:spPr>
                </pic:pic>
              </a:graphicData>
            </a:graphic>
          </wp:inline>
        </w:drawing>
      </w:r>
    </w:p>
    <w:p w14:paraId="0A2344C2" w14:textId="4E167DAF" w:rsidR="003D7F92" w:rsidRDefault="003D7F92"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Fig.1.4 Prototype Model.</w:t>
      </w:r>
    </w:p>
    <w:p w14:paraId="4FE08A6D" w14:textId="77777777" w:rsidR="005D155B" w:rsidRPr="006248EC" w:rsidRDefault="005D155B" w:rsidP="003D7F92">
      <w:pPr>
        <w:pStyle w:val="ListParagraph"/>
        <w:shd w:val="clear" w:color="auto" w:fill="FFFFFF"/>
        <w:spacing w:before="100" w:beforeAutospacing="1" w:after="100" w:afterAutospacing="1" w:line="240" w:lineRule="auto"/>
        <w:jc w:val="center"/>
        <w:rPr>
          <w:rFonts w:ascii="Times New Roman" w:eastAsia="Times New Roman" w:hAnsi="Times New Roman" w:cs="Times New Roman"/>
          <w:color w:val="222222"/>
          <w:sz w:val="28"/>
          <w:szCs w:val="28"/>
        </w:rPr>
      </w:pPr>
    </w:p>
    <w:p w14:paraId="25EB5924" w14:textId="6441081C" w:rsidR="002469D6" w:rsidRPr="002469D6" w:rsidRDefault="002469D6" w:rsidP="003B77ED">
      <w:pPr>
        <w:pStyle w:val="ListParagraph"/>
        <w:numPr>
          <w:ilvl w:val="0"/>
          <w:numId w:val="1"/>
        </w:numPr>
        <w:spacing w:after="0"/>
        <w:rPr>
          <w:rFonts w:ascii="Times New Roman" w:hAnsi="Times New Roman" w:cs="Times New Roman"/>
          <w:sz w:val="28"/>
          <w:szCs w:val="28"/>
        </w:rPr>
      </w:pPr>
      <w:r>
        <w:rPr>
          <w:rFonts w:ascii="Times New Roman" w:hAnsi="Times New Roman" w:cs="Times New Roman"/>
          <w:b/>
          <w:bCs/>
          <w:sz w:val="28"/>
          <w:szCs w:val="28"/>
        </w:rPr>
        <w:lastRenderedPageBreak/>
        <w:t xml:space="preserve">Spiral </w:t>
      </w:r>
      <w:r w:rsidR="00A061A2">
        <w:rPr>
          <w:rFonts w:ascii="Times New Roman" w:hAnsi="Times New Roman" w:cs="Times New Roman"/>
          <w:b/>
          <w:bCs/>
          <w:sz w:val="28"/>
          <w:szCs w:val="28"/>
        </w:rPr>
        <w:t>Model:</w:t>
      </w:r>
    </w:p>
    <w:p w14:paraId="6718DBF7" w14:textId="5152B0E0" w:rsidR="003D7F92" w:rsidRPr="006248EC" w:rsidRDefault="003D7F92" w:rsidP="004F6E94">
      <w:pPr>
        <w:shd w:val="clear" w:color="auto" w:fill="FFFFFF"/>
        <w:spacing w:before="100" w:beforeAutospacing="1" w:after="0" w:line="240" w:lineRule="auto"/>
        <w:ind w:firstLine="360"/>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 Spiral model was proposed by Barry Boehm. The Spiral model is the combination of Waterfall model and Incremental model. The Spiral model is</w:t>
      </w:r>
      <w:r w:rsidR="004F6E94">
        <w:rPr>
          <w:rFonts w:ascii="Times New Roman" w:eastAsia="Times New Roman" w:hAnsi="Times New Roman" w:cs="Times New Roman"/>
          <w:color w:val="222222"/>
          <w:sz w:val="28"/>
          <w:szCs w:val="28"/>
        </w:rPr>
        <w:t xml:space="preserve"> </w:t>
      </w:r>
      <w:r w:rsidRPr="006248EC">
        <w:rPr>
          <w:rFonts w:ascii="Times New Roman" w:eastAsia="Times New Roman" w:hAnsi="Times New Roman" w:cs="Times New Roman"/>
          <w:color w:val="222222"/>
          <w:sz w:val="28"/>
          <w:szCs w:val="28"/>
        </w:rPr>
        <w:t xml:space="preserve">divided into 4 task regions. Each task region begins with the design goal and ends with the client reviewing. Software is developed in the series of incremental release. The task region of Spiral model </w:t>
      </w:r>
      <w:r w:rsidR="00A061A2" w:rsidRPr="006248EC">
        <w:rPr>
          <w:rFonts w:ascii="Times New Roman" w:eastAsia="Times New Roman" w:hAnsi="Times New Roman" w:cs="Times New Roman"/>
          <w:color w:val="222222"/>
          <w:sz w:val="28"/>
          <w:szCs w:val="28"/>
        </w:rPr>
        <w:t>is:</w:t>
      </w:r>
    </w:p>
    <w:p w14:paraId="3FBB8D63" w14:textId="77777777" w:rsidR="003D7F92" w:rsidRPr="006248EC" w:rsidRDefault="003D7F92" w:rsidP="003B77ED">
      <w:pPr>
        <w:pStyle w:val="ListParagraph"/>
        <w:numPr>
          <w:ilvl w:val="0"/>
          <w:numId w:val="16"/>
        </w:numPr>
        <w:shd w:val="clear" w:color="auto" w:fill="FFFFFF"/>
        <w:spacing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Concept Development.</w:t>
      </w:r>
    </w:p>
    <w:p w14:paraId="192BF612"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Development.</w:t>
      </w:r>
    </w:p>
    <w:p w14:paraId="468BC19E"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Enhancement.</w:t>
      </w:r>
    </w:p>
    <w:p w14:paraId="7A8FA343" w14:textId="77777777" w:rsidR="003D7F92" w:rsidRPr="006248EC" w:rsidRDefault="003D7F92" w:rsidP="003D7F9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System Maintenance.</w:t>
      </w:r>
    </w:p>
    <w:p w14:paraId="73772B83" w14:textId="77777777" w:rsidR="003D7F92" w:rsidRPr="006248EC" w:rsidRDefault="003D7F92" w:rsidP="003D7F92">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22222"/>
          <w:sz w:val="28"/>
          <w:szCs w:val="28"/>
        </w:rPr>
      </w:pPr>
    </w:p>
    <w:p w14:paraId="3DCD2944" w14:textId="2F2A23B8"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Features:</w:t>
      </w:r>
    </w:p>
    <w:p w14:paraId="02B4E61B"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the release is frequent this model is used.</w:t>
      </w:r>
    </w:p>
    <w:p w14:paraId="70EC497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Used for large projects.</w:t>
      </w:r>
    </w:p>
    <w:p w14:paraId="33CB21CA"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Compatible even if requirements are complex and unclear.</w:t>
      </w:r>
    </w:p>
    <w:p w14:paraId="12DC1EC6"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Changes can be done at any time.</w:t>
      </w:r>
    </w:p>
    <w:p w14:paraId="219543FC" w14:textId="77777777" w:rsidR="003D7F92" w:rsidRPr="006248EC" w:rsidRDefault="003D7F92" w:rsidP="003D7F92">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When risk evaluation is important Spiral model is used.</w:t>
      </w:r>
    </w:p>
    <w:p w14:paraId="765DDAE8"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9A3F79C" w14:textId="3A0CDF4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Advantages:</w:t>
      </w:r>
    </w:p>
    <w:p w14:paraId="725EE2ED"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Additional functions or changes can be done at later stage.</w:t>
      </w:r>
    </w:p>
    <w:p w14:paraId="3D349456"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Cost estimation becomes easy.</w:t>
      </w:r>
    </w:p>
    <w:p w14:paraId="252B72FF"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There is always space for customer’s feedback.</w:t>
      </w:r>
    </w:p>
    <w:p w14:paraId="0EE76C9E" w14:textId="77777777" w:rsidR="003D7F92" w:rsidRPr="006248EC" w:rsidRDefault="003D7F92" w:rsidP="003D7F92">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Development is fast and features are added in systematic way.</w:t>
      </w:r>
    </w:p>
    <w:p w14:paraId="5F3EA3E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012342E5" w14:textId="5C76BA8D"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Disadvantages:</w:t>
      </w:r>
    </w:p>
    <w:p w14:paraId="40C9FA79" w14:textId="77777777" w:rsidR="003D7F92" w:rsidRPr="006248EC" w:rsidRDefault="003D7F9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Documentation is more as it has intermediate phases.</w:t>
      </w:r>
    </w:p>
    <w:p w14:paraId="1F9ABF0A" w14:textId="0A94D512" w:rsidR="003D7F92" w:rsidRPr="006248EC" w:rsidRDefault="00A061A2" w:rsidP="003D7F9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It is</w:t>
      </w:r>
      <w:r w:rsidR="003D7F92" w:rsidRPr="006248EC">
        <w:rPr>
          <w:rFonts w:ascii="Times New Roman" w:eastAsia="Times New Roman" w:hAnsi="Times New Roman" w:cs="Times New Roman"/>
          <w:color w:val="222222"/>
          <w:sz w:val="28"/>
          <w:szCs w:val="28"/>
        </w:rPr>
        <w:t xml:space="preserve"> not advisable for smaller projects, as it may cost them a lot.</w:t>
      </w:r>
    </w:p>
    <w:p w14:paraId="0E9FA1BA" w14:textId="77777777" w:rsidR="003D7F92" w:rsidRPr="006248EC" w:rsidRDefault="003D7F92" w:rsidP="003D7F92">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22222"/>
          <w:sz w:val="28"/>
          <w:szCs w:val="28"/>
        </w:rPr>
      </w:pPr>
    </w:p>
    <w:p w14:paraId="1D0C0DCD" w14:textId="5521E7E6" w:rsidR="003D7F92" w:rsidRPr="006248EC" w:rsidRDefault="00A061A2" w:rsidP="003D7F92">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Diagram:</w:t>
      </w:r>
    </w:p>
    <w:p w14:paraId="727A31E9" w14:textId="77777777" w:rsidR="003D7F92" w:rsidRPr="006248EC" w:rsidRDefault="003D7F92" w:rsidP="003D7F92">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color w:val="222222"/>
          <w:sz w:val="28"/>
          <w:szCs w:val="28"/>
        </w:rPr>
      </w:pPr>
      <w:r w:rsidRPr="006248EC">
        <w:rPr>
          <w:rFonts w:ascii="Times New Roman" w:eastAsia="Times New Roman" w:hAnsi="Times New Roman" w:cs="Times New Roman"/>
          <w:noProof/>
          <w:color w:val="222222"/>
          <w:sz w:val="28"/>
          <w:szCs w:val="28"/>
          <w:lang w:eastAsia="en-IN" w:bidi="ar-SA"/>
        </w:rPr>
        <w:drawing>
          <wp:inline distT="0" distB="0" distL="0" distR="0" wp14:anchorId="209B38C1" wp14:editId="7DDCF5A3">
            <wp:extent cx="3892550" cy="2240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3932385" cy="2263890"/>
                    </a:xfrm>
                    <a:prstGeom prst="rect">
                      <a:avLst/>
                    </a:prstGeom>
                  </pic:spPr>
                </pic:pic>
              </a:graphicData>
            </a:graphic>
          </wp:inline>
        </w:drawing>
      </w:r>
    </w:p>
    <w:p w14:paraId="46C0E3CA" w14:textId="16CB5194" w:rsidR="007609BA" w:rsidRPr="004F6E94" w:rsidRDefault="003D7F92" w:rsidP="004F6E94">
      <w:pPr>
        <w:pStyle w:val="ListParagraph"/>
        <w:shd w:val="clear" w:color="auto" w:fill="FFFFFF"/>
        <w:spacing w:before="100" w:beforeAutospacing="1" w:after="100" w:afterAutospacing="1" w:line="240" w:lineRule="auto"/>
        <w:ind w:left="1080"/>
        <w:jc w:val="center"/>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color w:val="222222"/>
          <w:sz w:val="28"/>
          <w:szCs w:val="28"/>
        </w:rPr>
        <w:t>Fig. 1.5 Spiral Model.</w:t>
      </w:r>
    </w:p>
    <w:p w14:paraId="7F57F246" w14:textId="3CE488D9" w:rsidR="004A4FA0" w:rsidRPr="004A4FA0" w:rsidRDefault="00A061A2" w:rsidP="004A4FA0">
      <w:pPr>
        <w:pStyle w:val="ListParagraph"/>
        <w:numPr>
          <w:ilvl w:val="0"/>
          <w:numId w:val="1"/>
        </w:numPr>
        <w:ind w:left="643"/>
        <w:rPr>
          <w:rFonts w:ascii="Times New Roman" w:hAnsi="Times New Roman" w:cs="Times New Roman"/>
          <w:sz w:val="28"/>
          <w:szCs w:val="28"/>
        </w:rPr>
      </w:pPr>
      <w:r w:rsidRPr="004F6E94">
        <w:rPr>
          <w:rFonts w:ascii="Times New Roman" w:hAnsi="Times New Roman" w:cs="Times New Roman"/>
          <w:b/>
          <w:bCs/>
          <w:sz w:val="32"/>
          <w:szCs w:val="28"/>
        </w:rPr>
        <w:lastRenderedPageBreak/>
        <w:t>Scenario:</w:t>
      </w:r>
      <w:r w:rsidR="004A4FA0">
        <w:rPr>
          <w:rFonts w:ascii="Times New Roman" w:hAnsi="Times New Roman" w:cs="Times New Roman"/>
          <w:b/>
          <w:bCs/>
          <w:sz w:val="32"/>
          <w:szCs w:val="28"/>
        </w:rPr>
        <w:t xml:space="preserve"> </w:t>
      </w:r>
      <w:r w:rsidR="004A4FA0" w:rsidRPr="00493FDA">
        <w:rPr>
          <w:rFonts w:ascii="Times New Roman" w:hAnsi="Times New Roman" w:cs="Times New Roman"/>
          <w:b/>
          <w:bCs/>
          <w:sz w:val="32"/>
          <w:szCs w:val="28"/>
          <w:u w:val="single"/>
        </w:rPr>
        <w:t>“</w:t>
      </w:r>
      <w:r w:rsidR="004A4FA0" w:rsidRPr="00493FDA">
        <w:rPr>
          <w:b/>
          <w:bCs/>
          <w:color w:val="000000" w:themeColor="text1"/>
          <w:sz w:val="28"/>
          <w:szCs w:val="28"/>
          <w:u w:val="single"/>
        </w:rPr>
        <w:t>Online communication/ chatting web application</w:t>
      </w:r>
      <w:r w:rsidR="00410AA2" w:rsidRPr="00493FDA">
        <w:rPr>
          <w:b/>
          <w:bCs/>
          <w:color w:val="000000" w:themeColor="text1"/>
          <w:sz w:val="28"/>
          <w:szCs w:val="28"/>
          <w:u w:val="single"/>
        </w:rPr>
        <w:t>”</w:t>
      </w:r>
    </w:p>
    <w:p w14:paraId="702C2849" w14:textId="3FE74D83" w:rsidR="007609BA" w:rsidRDefault="007609BA" w:rsidP="007609BA">
      <w:pPr>
        <w:pStyle w:val="ListParagraph"/>
        <w:shd w:val="clear" w:color="auto" w:fill="FFFFFF"/>
        <w:spacing w:before="100" w:beforeAutospacing="1" w:after="100" w:afterAutospacing="1"/>
        <w:rPr>
          <w:rFonts w:ascii="Times New Roman" w:hAnsi="Times New Roman" w:cs="Times New Roman"/>
          <w:b/>
          <w:bCs/>
          <w:sz w:val="32"/>
          <w:szCs w:val="28"/>
        </w:rPr>
      </w:pPr>
    </w:p>
    <w:p w14:paraId="27956332" w14:textId="290B4F61" w:rsidR="00CD18A8" w:rsidRDefault="00CD18A8" w:rsidP="007609BA">
      <w:pPr>
        <w:pStyle w:val="ListParagraph"/>
        <w:shd w:val="clear" w:color="auto" w:fill="FFFFFF"/>
        <w:spacing w:before="100" w:beforeAutospacing="1" w:after="100" w:afterAutospacing="1"/>
        <w:rPr>
          <w:rFonts w:ascii="Times New Roman" w:hAnsi="Times New Roman" w:cs="Times New Roman"/>
          <w:sz w:val="28"/>
        </w:rPr>
      </w:pPr>
    </w:p>
    <w:p w14:paraId="31F10A64" w14:textId="35101815" w:rsidR="00CD18A8" w:rsidRPr="00CD18A8" w:rsidRDefault="00CD18A8" w:rsidP="009F579A">
      <w:pPr>
        <w:pStyle w:val="ListParagraph"/>
        <w:numPr>
          <w:ilvl w:val="0"/>
          <w:numId w:val="66"/>
        </w:numPr>
        <w:shd w:val="clear" w:color="auto" w:fill="FFFFFF"/>
        <w:spacing w:before="100" w:beforeAutospacing="1" w:after="100" w:afterAutospacing="1"/>
        <w:ind w:left="643"/>
        <w:rPr>
          <w:rFonts w:ascii="Times New Roman" w:hAnsi="Times New Roman" w:cs="Times New Roman"/>
          <w:b/>
          <w:sz w:val="32"/>
          <w:szCs w:val="32"/>
        </w:rPr>
      </w:pPr>
      <w:r w:rsidRPr="00CD18A8">
        <w:rPr>
          <w:rFonts w:ascii="Times New Roman" w:hAnsi="Times New Roman" w:cs="Times New Roman"/>
          <w:b/>
          <w:sz w:val="32"/>
          <w:szCs w:val="32"/>
        </w:rPr>
        <w:t>Questions:</w:t>
      </w:r>
    </w:p>
    <w:p w14:paraId="1ECF59B2" w14:textId="77777777" w:rsidR="004F6E94" w:rsidRPr="006248EC" w:rsidRDefault="004F6E94" w:rsidP="00CD18A8">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3485F5B2" w14:textId="07C67598" w:rsidR="003D7F92" w:rsidRPr="006248EC" w:rsidRDefault="003D7F92" w:rsidP="009F579A">
      <w:pPr>
        <w:pStyle w:val="ListParagraph"/>
        <w:numPr>
          <w:ilvl w:val="0"/>
          <w:numId w:val="67"/>
        </w:numPr>
        <w:shd w:val="clear" w:color="auto" w:fill="FFFFFF"/>
        <w:spacing w:before="100" w:beforeAutospacing="1" w:after="100" w:afterAutospacing="1" w:line="240" w:lineRule="auto"/>
        <w:ind w:left="1494"/>
        <w:rPr>
          <w:rFonts w:ascii="Times New Roman" w:eastAsia="Times New Roman" w:hAnsi="Times New Roman" w:cs="Times New Roman"/>
          <w:b/>
          <w:bCs/>
          <w:color w:val="222222"/>
          <w:sz w:val="28"/>
          <w:szCs w:val="28"/>
        </w:rPr>
      </w:pPr>
      <w:r w:rsidRPr="006248EC">
        <w:rPr>
          <w:rFonts w:ascii="Times New Roman" w:eastAsia="Times New Roman" w:hAnsi="Times New Roman" w:cs="Times New Roman"/>
          <w:b/>
          <w:bCs/>
          <w:color w:val="222222"/>
          <w:sz w:val="28"/>
          <w:szCs w:val="28"/>
        </w:rPr>
        <w:t xml:space="preserve">Which model will you </w:t>
      </w:r>
      <w:r w:rsidR="00A061A2" w:rsidRPr="006248EC">
        <w:rPr>
          <w:rFonts w:ascii="Times New Roman" w:eastAsia="Times New Roman" w:hAnsi="Times New Roman" w:cs="Times New Roman"/>
          <w:b/>
          <w:bCs/>
          <w:color w:val="222222"/>
          <w:sz w:val="28"/>
          <w:szCs w:val="28"/>
        </w:rPr>
        <w:t>use?</w:t>
      </w:r>
    </w:p>
    <w:p w14:paraId="14807137" w14:textId="71C2B8E2" w:rsidR="008606EB" w:rsidRDefault="008606E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r w:rsidRPr="008606EB">
        <w:rPr>
          <w:rFonts w:ascii="Times New Roman" w:eastAsia="Times New Roman" w:hAnsi="Times New Roman" w:cs="Times New Roman"/>
          <w:bCs/>
          <w:color w:val="FF0000"/>
          <w:sz w:val="28"/>
          <w:szCs w:val="28"/>
        </w:rPr>
        <w:t>I will use</w:t>
      </w:r>
      <w:r w:rsidR="00F43E51">
        <w:rPr>
          <w:rFonts w:ascii="Times New Roman" w:eastAsia="Times New Roman" w:hAnsi="Times New Roman" w:cs="Times New Roman"/>
          <w:bCs/>
          <w:color w:val="FF0000"/>
          <w:sz w:val="28"/>
          <w:szCs w:val="28"/>
        </w:rPr>
        <w:t xml:space="preserve"> the</w:t>
      </w:r>
      <w:r w:rsidRPr="008606EB">
        <w:rPr>
          <w:rFonts w:ascii="Times New Roman" w:eastAsia="Times New Roman" w:hAnsi="Times New Roman" w:cs="Times New Roman"/>
          <w:bCs/>
          <w:color w:val="FF0000"/>
          <w:sz w:val="28"/>
          <w:szCs w:val="28"/>
        </w:rPr>
        <w:t xml:space="preserve"> </w:t>
      </w:r>
      <w:r w:rsidR="00EF4A0D">
        <w:rPr>
          <w:rFonts w:ascii="Times New Roman" w:eastAsia="Times New Roman" w:hAnsi="Times New Roman" w:cs="Times New Roman"/>
          <w:bCs/>
          <w:color w:val="FF0000"/>
          <w:sz w:val="28"/>
          <w:szCs w:val="28"/>
        </w:rPr>
        <w:t xml:space="preserve">Incremental </w:t>
      </w:r>
      <w:r>
        <w:rPr>
          <w:rFonts w:ascii="Times New Roman" w:eastAsia="Times New Roman" w:hAnsi="Times New Roman" w:cs="Times New Roman"/>
          <w:bCs/>
          <w:color w:val="FF0000"/>
          <w:sz w:val="28"/>
          <w:szCs w:val="28"/>
        </w:rPr>
        <w:t>Model.</w:t>
      </w:r>
    </w:p>
    <w:p w14:paraId="563BAB37" w14:textId="77777777" w:rsidR="00EA084B" w:rsidRPr="00EA084B" w:rsidRDefault="00EA084B" w:rsidP="00EA084B">
      <w:pPr>
        <w:shd w:val="clear" w:color="auto" w:fill="FFFFFF"/>
        <w:spacing w:before="100" w:beforeAutospacing="1" w:after="100" w:afterAutospacing="1" w:line="240" w:lineRule="auto"/>
        <w:ind w:left="1440"/>
        <w:rPr>
          <w:rFonts w:ascii="Times New Roman" w:eastAsia="Times New Roman" w:hAnsi="Times New Roman" w:cs="Times New Roman"/>
          <w:bCs/>
          <w:color w:val="FF0000"/>
          <w:sz w:val="28"/>
          <w:szCs w:val="28"/>
        </w:rPr>
      </w:pPr>
    </w:p>
    <w:p w14:paraId="58E2D11D" w14:textId="53B2C304" w:rsidR="003D7F92" w:rsidRPr="008606EB" w:rsidRDefault="003D7F92" w:rsidP="008606EB">
      <w:pPr>
        <w:pStyle w:val="ListParagraph"/>
        <w:numPr>
          <w:ilvl w:val="0"/>
          <w:numId w:val="67"/>
        </w:num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sidRPr="008606EB">
        <w:rPr>
          <w:rFonts w:ascii="Times New Roman" w:eastAsia="Times New Roman" w:hAnsi="Times New Roman" w:cs="Times New Roman"/>
          <w:b/>
          <w:bCs/>
          <w:color w:val="222222"/>
          <w:sz w:val="28"/>
          <w:szCs w:val="28"/>
        </w:rPr>
        <w:t xml:space="preserve">Why this </w:t>
      </w:r>
      <w:r w:rsidR="00A061A2" w:rsidRPr="008606EB">
        <w:rPr>
          <w:rFonts w:ascii="Times New Roman" w:eastAsia="Times New Roman" w:hAnsi="Times New Roman" w:cs="Times New Roman"/>
          <w:b/>
          <w:bCs/>
          <w:color w:val="222222"/>
          <w:sz w:val="28"/>
          <w:szCs w:val="28"/>
        </w:rPr>
        <w:t>model?</w:t>
      </w:r>
      <w:r w:rsidRPr="008606EB">
        <w:rPr>
          <w:rFonts w:ascii="Times New Roman" w:eastAsia="Times New Roman" w:hAnsi="Times New Roman" w:cs="Times New Roman"/>
          <w:b/>
          <w:bCs/>
          <w:color w:val="222222"/>
          <w:sz w:val="28"/>
          <w:szCs w:val="28"/>
        </w:rPr>
        <w:t xml:space="preserve"> Elaborate. </w:t>
      </w:r>
    </w:p>
    <w:p w14:paraId="107D1E1B" w14:textId="77777777" w:rsidR="003D7F92" w:rsidRPr="006248EC" w:rsidRDefault="003D7F92" w:rsidP="008606EB">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222222"/>
          <w:sz w:val="28"/>
          <w:szCs w:val="28"/>
        </w:rPr>
      </w:pPr>
    </w:p>
    <w:p w14:paraId="6BBDB10D" w14:textId="2C23B0F4" w:rsidR="00EF4A0D" w:rsidRDefault="00F43E51"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 xml:space="preserve">The </w:t>
      </w:r>
      <w:r w:rsidR="00EF4A0D">
        <w:rPr>
          <w:rFonts w:ascii="Times New Roman" w:eastAsia="Times New Roman" w:hAnsi="Times New Roman" w:cs="Times New Roman"/>
          <w:bCs/>
          <w:color w:val="FF0000"/>
          <w:sz w:val="28"/>
          <w:szCs w:val="28"/>
        </w:rPr>
        <w:t xml:space="preserve">Incremental </w:t>
      </w:r>
      <w:r w:rsidRPr="00EF4A0D">
        <w:rPr>
          <w:rFonts w:ascii="Times New Roman" w:eastAsia="Times New Roman" w:hAnsi="Times New Roman" w:cs="Times New Roman"/>
          <w:bCs/>
          <w:color w:val="FF0000"/>
          <w:sz w:val="28"/>
          <w:szCs w:val="28"/>
        </w:rPr>
        <w:t>Model</w:t>
      </w:r>
      <w:r w:rsidR="003B7816" w:rsidRPr="00EF4A0D">
        <w:rPr>
          <w:rFonts w:ascii="Times New Roman" w:eastAsia="Times New Roman" w:hAnsi="Times New Roman" w:cs="Times New Roman"/>
          <w:bCs/>
          <w:color w:val="FF0000"/>
          <w:sz w:val="28"/>
          <w:szCs w:val="28"/>
        </w:rPr>
        <w:t>’s main focus is</w:t>
      </w:r>
      <w:r w:rsidRPr="00EF4A0D">
        <w:rPr>
          <w:rFonts w:ascii="Times New Roman" w:eastAsia="Times New Roman" w:hAnsi="Times New Roman" w:cs="Times New Roman"/>
          <w:bCs/>
          <w:color w:val="FF0000"/>
          <w:sz w:val="28"/>
          <w:szCs w:val="28"/>
        </w:rPr>
        <w:t xml:space="preserve"> on</w:t>
      </w:r>
      <w:r w:rsidR="003B7816" w:rsidRPr="00EF4A0D">
        <w:rPr>
          <w:rFonts w:ascii="Times New Roman" w:eastAsia="Times New Roman" w:hAnsi="Times New Roman" w:cs="Times New Roman"/>
          <w:bCs/>
          <w:color w:val="FF0000"/>
          <w:sz w:val="28"/>
          <w:szCs w:val="28"/>
        </w:rPr>
        <w:t xml:space="preserve"> </w:t>
      </w:r>
      <w:r w:rsidR="008050B0">
        <w:rPr>
          <w:rFonts w:ascii="Times New Roman" w:eastAsia="Times New Roman" w:hAnsi="Times New Roman" w:cs="Times New Roman"/>
          <w:bCs/>
          <w:color w:val="FF0000"/>
          <w:sz w:val="28"/>
          <w:szCs w:val="28"/>
        </w:rPr>
        <w:t>breaking down the software into multiple modules of software development life cycles</w:t>
      </w:r>
    </w:p>
    <w:p w14:paraId="402E35D2" w14:textId="77777777" w:rsidR="00EF4A0D" w:rsidRPr="00EF4A0D" w:rsidRDefault="00EF4A0D" w:rsidP="00EF4A0D">
      <w:pPr>
        <w:pStyle w:val="ListParagraph"/>
        <w:shd w:val="clear" w:color="auto" w:fill="FFFFFF"/>
        <w:spacing w:after="100" w:afterAutospacing="1" w:line="240" w:lineRule="auto"/>
        <w:rPr>
          <w:rFonts w:ascii="Times New Roman" w:eastAsia="Times New Roman" w:hAnsi="Times New Roman" w:cs="Times New Roman"/>
          <w:bCs/>
          <w:color w:val="FF0000"/>
          <w:sz w:val="28"/>
          <w:szCs w:val="28"/>
        </w:rPr>
      </w:pPr>
    </w:p>
    <w:p w14:paraId="31CDB797" w14:textId="5320547E" w:rsidR="008050B0" w:rsidRPr="008050B0" w:rsidRDefault="00EF4A0D"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sidRPr="00EF4A0D">
        <w:rPr>
          <w:rFonts w:ascii="Times New Roman" w:eastAsia="Times New Roman" w:hAnsi="Times New Roman" w:cs="Times New Roman"/>
          <w:bCs/>
          <w:color w:val="FF0000"/>
          <w:sz w:val="28"/>
          <w:szCs w:val="28"/>
        </w:rPr>
        <w:t>In</w:t>
      </w:r>
      <w:r w:rsidR="008050B0">
        <w:rPr>
          <w:rFonts w:ascii="Times New Roman" w:eastAsia="Times New Roman" w:hAnsi="Times New Roman" w:cs="Times New Roman"/>
          <w:bCs/>
          <w:color w:val="FF0000"/>
          <w:sz w:val="28"/>
          <w:szCs w:val="28"/>
        </w:rPr>
        <w:t>cremental development is done in steps from communication, planning, modeling, construction to deployment</w:t>
      </w:r>
      <w:r w:rsidRPr="00EF4A0D">
        <w:rPr>
          <w:rFonts w:ascii="Times New Roman" w:eastAsia="Times New Roman" w:hAnsi="Times New Roman" w:cs="Times New Roman"/>
          <w:bCs/>
          <w:color w:val="FF0000"/>
          <w:sz w:val="28"/>
          <w:szCs w:val="28"/>
        </w:rPr>
        <w:t>.</w:t>
      </w:r>
      <w:r w:rsidR="008050B0">
        <w:rPr>
          <w:rFonts w:ascii="Times New Roman" w:eastAsia="Times New Roman" w:hAnsi="Times New Roman" w:cs="Times New Roman"/>
          <w:bCs/>
          <w:color w:val="FF0000"/>
          <w:sz w:val="28"/>
          <w:szCs w:val="28"/>
        </w:rPr>
        <w:t xml:space="preserve"> Each iteration passes through all the five phases and after each iteration, an updated version of application with added functionalities is provided to the client. This process continues till all the designed functionalities have been implemented.</w:t>
      </w:r>
    </w:p>
    <w:p w14:paraId="0A66F5FE" w14:textId="77777777" w:rsidR="00EF4A0D" w:rsidRPr="00EF4A0D" w:rsidRDefault="00EF4A0D" w:rsidP="00EF4A0D">
      <w:pPr>
        <w:pStyle w:val="ListParagraph"/>
        <w:rPr>
          <w:rFonts w:ascii="Times New Roman" w:eastAsia="Times New Roman" w:hAnsi="Times New Roman" w:cs="Times New Roman"/>
          <w:bCs/>
          <w:color w:val="FF0000"/>
          <w:sz w:val="28"/>
          <w:szCs w:val="28"/>
        </w:rPr>
      </w:pPr>
    </w:p>
    <w:p w14:paraId="1E06ADA6" w14:textId="66316288" w:rsidR="00EF4A0D" w:rsidRDefault="00BE6FA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 xml:space="preserve">We will choose this model for software development because the client wants the </w:t>
      </w:r>
      <w:r w:rsidR="004D2645">
        <w:rPr>
          <w:rFonts w:ascii="Times New Roman" w:eastAsia="Times New Roman" w:hAnsi="Times New Roman" w:cs="Times New Roman"/>
          <w:bCs/>
          <w:color w:val="FF0000"/>
          <w:sz w:val="28"/>
          <w:szCs w:val="28"/>
        </w:rPr>
        <w:t>operational/working</w:t>
      </w:r>
      <w:r>
        <w:rPr>
          <w:rFonts w:ascii="Times New Roman" w:eastAsia="Times New Roman" w:hAnsi="Times New Roman" w:cs="Times New Roman"/>
          <w:bCs/>
          <w:color w:val="FF0000"/>
          <w:sz w:val="28"/>
          <w:szCs w:val="28"/>
        </w:rPr>
        <w:t xml:space="preserve"> software </w:t>
      </w:r>
      <w:r w:rsidR="00B03FA8">
        <w:rPr>
          <w:rFonts w:ascii="Times New Roman" w:eastAsia="Times New Roman" w:hAnsi="Times New Roman" w:cs="Times New Roman"/>
          <w:bCs/>
          <w:color w:val="FF0000"/>
          <w:sz w:val="28"/>
          <w:szCs w:val="28"/>
        </w:rPr>
        <w:t xml:space="preserve">faster and is ready to accept a working initial product too. </w:t>
      </w:r>
    </w:p>
    <w:p w14:paraId="70F9FC84" w14:textId="77777777" w:rsidR="00B03FA8" w:rsidRPr="00B03FA8" w:rsidRDefault="00B03FA8" w:rsidP="00B03FA8">
      <w:pPr>
        <w:pStyle w:val="ListParagraph"/>
        <w:rPr>
          <w:rFonts w:ascii="Times New Roman" w:eastAsia="Times New Roman" w:hAnsi="Times New Roman" w:cs="Times New Roman"/>
          <w:bCs/>
          <w:color w:val="FF0000"/>
          <w:sz w:val="28"/>
          <w:szCs w:val="28"/>
        </w:rPr>
      </w:pPr>
    </w:p>
    <w:p w14:paraId="6E23DD9F" w14:textId="5493FBAF" w:rsidR="00B03FA8"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Also by choosing this model we get the advantage of being able to consider the customer response and feedback after each increment is made to the product and then make the adequate changes.</w:t>
      </w:r>
    </w:p>
    <w:p w14:paraId="5329A7B9"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0B82329" w14:textId="51C5D1F6"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The testing and debugging process of this model will be simpler as the previous versions would be already tested and thus we won’t have to test the whole project again and again.</w:t>
      </w:r>
    </w:p>
    <w:p w14:paraId="0E9E37E4" w14:textId="77777777" w:rsidR="00E32694" w:rsidRPr="00E32694" w:rsidRDefault="00E32694" w:rsidP="00E32694">
      <w:pPr>
        <w:pStyle w:val="ListParagraph"/>
        <w:rPr>
          <w:rFonts w:ascii="Times New Roman" w:eastAsia="Times New Roman" w:hAnsi="Times New Roman" w:cs="Times New Roman"/>
          <w:bCs/>
          <w:color w:val="FF0000"/>
          <w:sz w:val="28"/>
          <w:szCs w:val="28"/>
        </w:rPr>
      </w:pPr>
    </w:p>
    <w:p w14:paraId="2D14B631" w14:textId="7E0ED828" w:rsidR="00E32694" w:rsidRDefault="00E32694"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t>By using Incremental model , we will also be able to make this project more flexible and adaptable to future changes and the process of risk management will also become easier</w:t>
      </w:r>
      <w:r w:rsidR="00CC47B8">
        <w:rPr>
          <w:rFonts w:ascii="Times New Roman" w:eastAsia="Times New Roman" w:hAnsi="Times New Roman" w:cs="Times New Roman"/>
          <w:bCs/>
          <w:color w:val="FF0000"/>
          <w:sz w:val="28"/>
          <w:szCs w:val="28"/>
        </w:rPr>
        <w:t>.</w:t>
      </w:r>
    </w:p>
    <w:p w14:paraId="5B7549F0" w14:textId="77777777" w:rsidR="00CC47B8" w:rsidRPr="00CC47B8" w:rsidRDefault="00CC47B8" w:rsidP="00CC47B8">
      <w:pPr>
        <w:pStyle w:val="ListParagraph"/>
        <w:rPr>
          <w:rFonts w:ascii="Times New Roman" w:eastAsia="Times New Roman" w:hAnsi="Times New Roman" w:cs="Times New Roman"/>
          <w:bCs/>
          <w:color w:val="FF0000"/>
          <w:sz w:val="28"/>
          <w:szCs w:val="28"/>
        </w:rPr>
      </w:pPr>
    </w:p>
    <w:p w14:paraId="5DCE145F" w14:textId="7EB02F57" w:rsidR="00EB6FCD" w:rsidRPr="00EB6FCD" w:rsidRDefault="00CC47B8" w:rsidP="00756527">
      <w:pPr>
        <w:pStyle w:val="ListParagraph"/>
        <w:numPr>
          <w:ilvl w:val="0"/>
          <w:numId w:val="68"/>
        </w:numPr>
        <w:shd w:val="clear" w:color="auto" w:fill="FFFFFF"/>
        <w:spacing w:after="100" w:afterAutospacing="1" w:line="240" w:lineRule="auto"/>
        <w:rPr>
          <w:rFonts w:ascii="Times New Roman" w:eastAsia="Times New Roman" w:hAnsi="Times New Roman" w:cs="Times New Roman"/>
          <w:bCs/>
          <w:color w:val="FF0000"/>
          <w:sz w:val="28"/>
          <w:szCs w:val="28"/>
        </w:rPr>
      </w:pPr>
      <w:r>
        <w:rPr>
          <w:rFonts w:ascii="Times New Roman" w:eastAsia="Times New Roman" w:hAnsi="Times New Roman" w:cs="Times New Roman"/>
          <w:bCs/>
          <w:color w:val="FF0000"/>
          <w:sz w:val="28"/>
          <w:szCs w:val="28"/>
        </w:rPr>
        <w:lastRenderedPageBreak/>
        <w:t>Hence, I chose the Incremental model for the development of the ‘Online communication / chatting web application</w:t>
      </w:r>
      <w:r w:rsidRPr="00CC47B8">
        <w:rPr>
          <w:rFonts w:ascii="Times New Roman" w:eastAsia="Times New Roman" w:hAnsi="Times New Roman" w:cs="Times New Roman"/>
          <w:bCs/>
          <w:color w:val="FF0000"/>
          <w:sz w:val="28"/>
          <w:szCs w:val="28"/>
        </w:rPr>
        <w:t>’</w:t>
      </w:r>
      <w:r>
        <w:rPr>
          <w:rFonts w:ascii="Times New Roman" w:eastAsia="Times New Roman" w:hAnsi="Times New Roman" w:cs="Times New Roman"/>
          <w:bCs/>
          <w:color w:val="FF0000"/>
          <w:sz w:val="28"/>
          <w:szCs w:val="28"/>
        </w:rPr>
        <w:t>.</w:t>
      </w:r>
    </w:p>
    <w:p w14:paraId="7126536E" w14:textId="77777777" w:rsidR="00EB6FCD" w:rsidRPr="004F6E94" w:rsidRDefault="00EB6FCD" w:rsidP="004F6E94">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p>
    <w:p w14:paraId="738DA297" w14:textId="1D682727" w:rsidR="003D7F92" w:rsidRPr="00CC47B8" w:rsidRDefault="00A061A2" w:rsidP="009F579A">
      <w:pPr>
        <w:pStyle w:val="ListParagraph"/>
        <w:numPr>
          <w:ilvl w:val="0"/>
          <w:numId w:val="66"/>
        </w:numPr>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r w:rsidRPr="00CD18A8">
        <w:rPr>
          <w:rFonts w:ascii="Times New Roman" w:eastAsia="Times New Roman" w:hAnsi="Times New Roman" w:cs="Times New Roman"/>
          <w:b/>
          <w:bCs/>
          <w:color w:val="222222"/>
          <w:sz w:val="28"/>
          <w:szCs w:val="28"/>
        </w:rPr>
        <w:t>Conclusion:</w:t>
      </w:r>
      <w:r w:rsidR="003D7F92" w:rsidRPr="00CD18A8">
        <w:rPr>
          <w:rFonts w:ascii="Times New Roman" w:eastAsia="Times New Roman" w:hAnsi="Times New Roman" w:cs="Times New Roman"/>
          <w:b/>
          <w:bCs/>
          <w:color w:val="222222"/>
          <w:sz w:val="28"/>
          <w:szCs w:val="28"/>
        </w:rPr>
        <w:t xml:space="preserve"> </w:t>
      </w:r>
      <w:r w:rsidR="00CC47B8">
        <w:rPr>
          <w:rFonts w:ascii="Times New Roman" w:eastAsia="Times New Roman" w:hAnsi="Times New Roman" w:cs="Times New Roman"/>
          <w:b/>
          <w:bCs/>
          <w:color w:val="222222"/>
          <w:sz w:val="28"/>
          <w:szCs w:val="28"/>
        </w:rPr>
        <w:t xml:space="preserve"> </w:t>
      </w:r>
    </w:p>
    <w:p w14:paraId="610FAB7B" w14:textId="665B91B5" w:rsidR="005D155B" w:rsidRDefault="00CC47B8"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r>
        <w:rPr>
          <w:rFonts w:ascii="Times New Roman" w:eastAsia="Times New Roman" w:hAnsi="Times New Roman" w:cs="Times New Roman"/>
          <w:b/>
          <w:bCs/>
          <w:color w:val="222222"/>
          <w:sz w:val="28"/>
          <w:szCs w:val="28"/>
        </w:rPr>
        <w:t xml:space="preserve">                      </w:t>
      </w:r>
      <w:r>
        <w:rPr>
          <w:rFonts w:ascii="Times New Roman" w:eastAsia="Times New Roman" w:hAnsi="Times New Roman" w:cs="Times New Roman"/>
          <w:bCs/>
          <w:color w:val="FF0000"/>
          <w:sz w:val="28"/>
          <w:szCs w:val="28"/>
        </w:rPr>
        <w:t xml:space="preserve">Hence, by performing this experiment I learnt about the concept of software development process and the various types of software development models, also I learnt the various pros and cons of the software models and </w:t>
      </w:r>
      <w:r w:rsidR="00EA084B">
        <w:rPr>
          <w:rFonts w:ascii="Times New Roman" w:eastAsia="Times New Roman" w:hAnsi="Times New Roman" w:cs="Times New Roman"/>
          <w:bCs/>
          <w:color w:val="FF0000"/>
          <w:sz w:val="28"/>
          <w:szCs w:val="28"/>
        </w:rPr>
        <w:t>which model to use in the given scenario based on the client’s needs.</w:t>
      </w:r>
    </w:p>
    <w:p w14:paraId="61F1A924" w14:textId="0EF2A27F"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0D50A281" w14:textId="6976E376"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1011357" w14:textId="714FB28A"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19815258" w14:textId="1140B75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7AC62F03" w14:textId="20067EF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344109AB" w14:textId="3E1CB359"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E192915" w14:textId="5649FCF8"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6F7A9720" w14:textId="4D048915"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bCs/>
          <w:color w:val="FF0000"/>
          <w:sz w:val="28"/>
          <w:szCs w:val="28"/>
        </w:rPr>
      </w:pPr>
    </w:p>
    <w:p w14:paraId="420BB82E" w14:textId="3120C504"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132FD2C" w14:textId="2C276F35"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FE1FF25" w14:textId="1C0625C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2E510F3" w14:textId="18C80E3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4DD57EC9" w14:textId="126DD112"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9FA502C" w14:textId="32E2570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031F72C" w14:textId="07E412FA"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53B8B8F1" w14:textId="709BD143"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24B7DDC5" w14:textId="3CC38DBB"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35211D7E" w14:textId="52754D74"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9293D72" w14:textId="3E27243E"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F075B" w14:textId="0179EDC0" w:rsidR="005951C4" w:rsidRDefault="005951C4"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F6B5D0D" w14:textId="74DD854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14FC30C" w14:textId="1BFA88BD"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755C8B5B" w14:textId="7A5B13F2"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13192EB7" w14:textId="77777777" w:rsidR="00EB6FCD" w:rsidRDefault="00EB6FCD" w:rsidP="00EB6FCD">
      <w:pPr>
        <w:pStyle w:val="ListParagraph"/>
        <w:shd w:val="clear" w:color="auto" w:fill="FFFFFF"/>
        <w:spacing w:before="100" w:beforeAutospacing="1" w:after="100" w:afterAutospacing="1" w:line="240" w:lineRule="auto"/>
        <w:ind w:left="643"/>
        <w:rPr>
          <w:rFonts w:ascii="Times New Roman" w:eastAsia="Times New Roman" w:hAnsi="Times New Roman" w:cs="Times New Roman"/>
          <w:color w:val="222222"/>
          <w:sz w:val="28"/>
          <w:szCs w:val="28"/>
        </w:rPr>
      </w:pPr>
    </w:p>
    <w:p w14:paraId="6E726C16" w14:textId="594F0686" w:rsidR="00EB6FCD" w:rsidRPr="006248EC" w:rsidRDefault="00EB6FCD" w:rsidP="003D7F92">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3D7F92" w:rsidRPr="006248EC" w14:paraId="2876F3AA" w14:textId="77777777" w:rsidTr="003D7F92">
        <w:trPr>
          <w:trHeight w:val="447"/>
        </w:trPr>
        <w:tc>
          <w:tcPr>
            <w:tcW w:w="1803" w:type="dxa"/>
          </w:tcPr>
          <w:p w14:paraId="387B85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5BA0627"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(20)</w:t>
            </w:r>
          </w:p>
        </w:tc>
        <w:tc>
          <w:tcPr>
            <w:tcW w:w="1803" w:type="dxa"/>
          </w:tcPr>
          <w:p w14:paraId="7C8AED6A"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(10)</w:t>
            </w:r>
          </w:p>
        </w:tc>
        <w:tc>
          <w:tcPr>
            <w:tcW w:w="1803" w:type="dxa"/>
          </w:tcPr>
          <w:p w14:paraId="78C30765"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 xml:space="preserve"> (10)</w:t>
            </w:r>
          </w:p>
        </w:tc>
        <w:tc>
          <w:tcPr>
            <w:tcW w:w="1804" w:type="dxa"/>
          </w:tcPr>
          <w:p w14:paraId="6CFFB2B0" w14:textId="6852DF1D" w:rsidR="003D7F92" w:rsidRPr="006248EC" w:rsidRDefault="00A061A2" w:rsidP="003D7F92">
            <w:pPr>
              <w:spacing w:before="100" w:beforeAutospacing="1" w:after="100" w:afterAutospacing="1" w:line="240" w:lineRule="auto"/>
              <w:rPr>
                <w:rFonts w:ascii="Times New Roman" w:eastAsia="Times New Roman" w:hAnsi="Times New Roman" w:cs="Times New Roman"/>
                <w:color w:val="222222"/>
                <w:sz w:val="28"/>
                <w:szCs w:val="28"/>
              </w:rPr>
            </w:pPr>
            <w:r w:rsidRPr="006248EC">
              <w:rPr>
                <w:rFonts w:ascii="Times New Roman" w:eastAsia="Times New Roman" w:hAnsi="Times New Roman" w:cs="Times New Roman"/>
                <w:color w:val="222222"/>
                <w:sz w:val="28"/>
                <w:szCs w:val="28"/>
              </w:rPr>
              <w:t>Total (</w:t>
            </w:r>
            <w:r w:rsidR="003D7F92" w:rsidRPr="006248EC">
              <w:rPr>
                <w:rFonts w:ascii="Times New Roman" w:eastAsia="Times New Roman" w:hAnsi="Times New Roman" w:cs="Times New Roman"/>
                <w:color w:val="222222"/>
                <w:sz w:val="28"/>
                <w:szCs w:val="28"/>
              </w:rPr>
              <w:t>50)</w:t>
            </w:r>
          </w:p>
        </w:tc>
      </w:tr>
      <w:tr w:rsidR="003D7F92" w:rsidRPr="006248EC" w14:paraId="5F11FABC" w14:textId="77777777" w:rsidTr="003D7F92">
        <w:trPr>
          <w:trHeight w:val="551"/>
        </w:trPr>
        <w:tc>
          <w:tcPr>
            <w:tcW w:w="1803" w:type="dxa"/>
          </w:tcPr>
          <w:p w14:paraId="766E7F9F"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822DFD1"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3CF0FB84"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3" w:type="dxa"/>
          </w:tcPr>
          <w:p w14:paraId="03EDBF56"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c>
          <w:tcPr>
            <w:tcW w:w="1804" w:type="dxa"/>
          </w:tcPr>
          <w:p w14:paraId="52D20B8D" w14:textId="77777777" w:rsidR="003D7F92" w:rsidRPr="006248EC" w:rsidRDefault="003D7F92" w:rsidP="003D7F92">
            <w:pPr>
              <w:spacing w:before="100" w:beforeAutospacing="1" w:after="100" w:afterAutospacing="1" w:line="240" w:lineRule="auto"/>
              <w:rPr>
                <w:rFonts w:ascii="Times New Roman" w:eastAsia="Times New Roman" w:hAnsi="Times New Roman" w:cs="Times New Roman"/>
                <w:color w:val="222222"/>
                <w:sz w:val="28"/>
                <w:szCs w:val="28"/>
              </w:rPr>
            </w:pPr>
          </w:p>
        </w:tc>
      </w:tr>
    </w:tbl>
    <w:p w14:paraId="52223FEF" w14:textId="77777777" w:rsidR="005951C4" w:rsidRDefault="005951C4" w:rsidP="00EB6FCD">
      <w:pPr>
        <w:rPr>
          <w:rFonts w:ascii="Times New Roman" w:eastAsiaTheme="majorEastAsia" w:hAnsi="Times New Roman" w:cs="Times New Roman"/>
          <w:b/>
          <w:bCs/>
          <w:sz w:val="32"/>
          <w:szCs w:val="28"/>
          <w:u w:val="single"/>
        </w:rPr>
      </w:pPr>
    </w:p>
    <w:p w14:paraId="39A97DC2" w14:textId="66547BE7" w:rsidR="00EB6FCD" w:rsidRPr="00EB6FCD" w:rsidRDefault="005951C4" w:rsidP="00EB6FCD">
      <w:r>
        <w:lastRenderedPageBreak/>
        <w:t xml:space="preserve"> </w:t>
      </w:r>
    </w:p>
    <w:p w14:paraId="69D2EB52" w14:textId="77777777" w:rsidR="003D7F92" w:rsidRPr="00B2605A" w:rsidRDefault="003D7F92" w:rsidP="00B2605A">
      <w:pPr>
        <w:pStyle w:val="Heading1"/>
        <w:spacing w:after="240"/>
        <w:jc w:val="center"/>
        <w:rPr>
          <w:rFonts w:ascii="Times New Roman" w:hAnsi="Times New Roman" w:cs="Times New Roman"/>
          <w:color w:val="auto"/>
          <w:sz w:val="32"/>
          <w:u w:val="single"/>
        </w:rPr>
      </w:pPr>
      <w:r w:rsidRPr="00B2605A">
        <w:rPr>
          <w:rFonts w:ascii="Times New Roman" w:hAnsi="Times New Roman" w:cs="Times New Roman"/>
          <w:color w:val="auto"/>
          <w:sz w:val="32"/>
          <w:u w:val="single"/>
        </w:rPr>
        <w:t>EXPERIMENT NO: 02</w:t>
      </w:r>
    </w:p>
    <w:p w14:paraId="5B9A9090" w14:textId="1A2F74FC" w:rsidR="003D7F92" w:rsidRDefault="002571ED" w:rsidP="00AD6BA4">
      <w:pPr>
        <w:spacing w:after="0"/>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Aim</w:t>
      </w:r>
      <w:r w:rsidR="003D7F92" w:rsidRPr="004F6E94">
        <w:rPr>
          <w:rFonts w:ascii="Times New Roman" w:hAnsi="Times New Roman" w:cs="Times New Roman"/>
          <w:b/>
          <w:bCs/>
          <w:color w:val="000000" w:themeColor="text1"/>
          <w:sz w:val="32"/>
          <w:szCs w:val="32"/>
        </w:rPr>
        <w:t>:</w:t>
      </w:r>
      <w:r w:rsidR="003D7F92" w:rsidRPr="006248EC">
        <w:rPr>
          <w:rFonts w:ascii="Times New Roman" w:hAnsi="Times New Roman" w:cs="Times New Roman"/>
          <w:bCs/>
          <w:color w:val="000000" w:themeColor="text1"/>
          <w:sz w:val="28"/>
          <w:szCs w:val="28"/>
        </w:rPr>
        <w:t xml:space="preserve">  </w:t>
      </w:r>
      <w:r w:rsidR="003D7F92" w:rsidRPr="006248EC">
        <w:rPr>
          <w:rFonts w:ascii="Times New Roman" w:hAnsi="Times New Roman" w:cs="Times New Roman"/>
          <w:color w:val="000000" w:themeColor="text1"/>
          <w:sz w:val="28"/>
          <w:szCs w:val="28"/>
        </w:rPr>
        <w:t xml:space="preserve"> Identify the objectives and summarize outcomes for given scenario, for each SDLC phase. </w:t>
      </w:r>
    </w:p>
    <w:p w14:paraId="1EC635F6" w14:textId="77777777" w:rsidR="00AD6BA4" w:rsidRPr="006248EC" w:rsidRDefault="00AD6BA4" w:rsidP="00AD6BA4">
      <w:pPr>
        <w:spacing w:after="0"/>
        <w:rPr>
          <w:rFonts w:ascii="Times New Roman" w:hAnsi="Times New Roman" w:cs="Times New Roman"/>
          <w:color w:val="000000" w:themeColor="text1"/>
          <w:sz w:val="28"/>
          <w:szCs w:val="28"/>
        </w:rPr>
      </w:pPr>
    </w:p>
    <w:p w14:paraId="53A8D41B" w14:textId="77777777" w:rsidR="003D7F92" w:rsidRPr="004F6E94" w:rsidRDefault="003D7F92" w:rsidP="00157D8A">
      <w:pPr>
        <w:pStyle w:val="NoSpacing"/>
        <w:spacing w:after="240"/>
        <w:rPr>
          <w:rFonts w:ascii="Times New Roman" w:hAnsi="Times New Roman" w:cs="Times New Roman"/>
          <w:b/>
          <w:color w:val="000000" w:themeColor="text1"/>
          <w:sz w:val="32"/>
          <w:szCs w:val="28"/>
        </w:rPr>
      </w:pPr>
      <w:r w:rsidRPr="004F6E94">
        <w:rPr>
          <w:rFonts w:ascii="Times New Roman" w:hAnsi="Times New Roman" w:cs="Times New Roman"/>
          <w:b/>
          <w:color w:val="000000" w:themeColor="text1"/>
          <w:sz w:val="32"/>
          <w:szCs w:val="28"/>
        </w:rPr>
        <w:t xml:space="preserve">Theory: </w:t>
      </w:r>
    </w:p>
    <w:p w14:paraId="0EDDE9F3" w14:textId="6302A79C" w:rsidR="003D7F92" w:rsidRPr="000B23A6" w:rsidRDefault="003D7F92" w:rsidP="003D7F92">
      <w:pPr>
        <w:numPr>
          <w:ilvl w:val="0"/>
          <w:numId w:val="1"/>
        </w:numPr>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Software Development Life Cycle:</w:t>
      </w:r>
    </w:p>
    <w:p w14:paraId="77E4E642" w14:textId="77777777" w:rsidR="000B23A6" w:rsidRPr="000B23A6" w:rsidRDefault="000B23A6" w:rsidP="000B23A6">
      <w:pPr>
        <w:ind w:left="720"/>
        <w:contextualSpacing/>
        <w:rPr>
          <w:rFonts w:ascii="Times New Roman" w:eastAsia="Calibri" w:hAnsi="Times New Roman" w:cs="Times New Roman"/>
          <w:b/>
          <w:bCs/>
          <w:color w:val="000000" w:themeColor="text1"/>
          <w:sz w:val="10"/>
        </w:rPr>
      </w:pPr>
    </w:p>
    <w:p w14:paraId="7264D675" w14:textId="77777777" w:rsidR="003D7F92" w:rsidRPr="006248EC" w:rsidRDefault="003D7F92" w:rsidP="003D7F92">
      <w:pPr>
        <w:ind w:left="720"/>
        <w:contextualSpacing/>
        <w:rPr>
          <w:rFonts w:ascii="Times New Roman" w:eastAsia="Calibri" w:hAnsi="Times New Roman" w:cs="Times New Roman"/>
          <w:b/>
          <w:bCs/>
          <w:color w:val="000000" w:themeColor="text1"/>
        </w:rPr>
      </w:pPr>
      <w:r w:rsidRPr="006248EC">
        <w:rPr>
          <w:rFonts w:ascii="Times New Roman" w:eastAsia="Calibri" w:hAnsi="Times New Roman" w:cs="Times New Roman"/>
          <w:b/>
          <w:bCs/>
          <w:color w:val="000000" w:themeColor="text1"/>
          <w:sz w:val="28"/>
          <w:szCs w:val="28"/>
        </w:rPr>
        <w:tab/>
      </w:r>
      <w:r w:rsidRPr="006248EC">
        <w:rPr>
          <w:rFonts w:ascii="Times New Roman" w:eastAsia="Calibri" w:hAnsi="Times New Roman" w:cs="Times New Roman"/>
          <w:color w:val="000000" w:themeColor="text1"/>
          <w:sz w:val="28"/>
          <w:szCs w:val="28"/>
        </w:rPr>
        <w:t>A software development process </w:t>
      </w:r>
      <w:r w:rsidRPr="006248EC">
        <w:rPr>
          <w:rFonts w:ascii="Times New Roman" w:hAnsi="Times New Roman" w:cs="Times New Roman"/>
          <w:color w:val="000000" w:themeColor="text1"/>
          <w:sz w:val="28"/>
          <w:szCs w:val="28"/>
        </w:rPr>
        <w:t xml:space="preserve">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w:t>
      </w:r>
      <w:r w:rsidRPr="006248EC">
        <w:rPr>
          <w:rFonts w:ascii="Times New Roman" w:eastAsia="Calibri" w:hAnsi="Times New Roman" w:cs="Times New Roman"/>
          <w:color w:val="000000" w:themeColor="text1"/>
          <w:sz w:val="28"/>
          <w:szCs w:val="28"/>
        </w:rPr>
        <w:t>for improving the quality of software and the overall development process.</w:t>
      </w:r>
    </w:p>
    <w:p w14:paraId="218435C6" w14:textId="77777777" w:rsidR="003D7F92" w:rsidRPr="006248EC" w:rsidRDefault="003D7F92" w:rsidP="003D7F92">
      <w:pPr>
        <w:ind w:left="1440"/>
        <w:rPr>
          <w:rFonts w:ascii="Times New Roman" w:eastAsia="Calibri" w:hAnsi="Times New Roman" w:cs="Times New Roman"/>
          <w:color w:val="000000" w:themeColor="text1"/>
          <w:sz w:val="28"/>
          <w:szCs w:val="28"/>
        </w:rPr>
      </w:pPr>
      <w:r w:rsidRPr="006248EC">
        <w:rPr>
          <w:rFonts w:ascii="Times New Roman" w:eastAsia="Calibri" w:hAnsi="Times New Roman" w:cs="Times New Roman"/>
          <w:noProof/>
          <w:color w:val="000000" w:themeColor="text1"/>
          <w:sz w:val="28"/>
          <w:szCs w:val="28"/>
          <w:lang w:eastAsia="en-IN" w:bidi="ar-SA"/>
        </w:rPr>
        <w:drawing>
          <wp:inline distT="0" distB="0" distL="0" distR="0" wp14:anchorId="2545DEB5" wp14:editId="047D9B2D">
            <wp:extent cx="3886200" cy="2706565"/>
            <wp:effectExtent l="0" t="19050" r="0" b="558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0FBCBA" w14:textId="39FF7DF3" w:rsidR="003D7F92" w:rsidRDefault="003D7F92"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r w:rsidRPr="006248EC">
        <w:rPr>
          <w:rFonts w:ascii="Times New Roman" w:hAnsi="Times New Roman" w:cs="Times New Roman"/>
          <w:b/>
          <w:color w:val="000000" w:themeColor="text1"/>
          <w:sz w:val="32"/>
          <w:szCs w:val="32"/>
          <w:u w:val="single"/>
        </w:rPr>
        <w:t>Fig: SDLC phases</w:t>
      </w:r>
    </w:p>
    <w:p w14:paraId="198FA6C0" w14:textId="77777777" w:rsidR="00157D8A" w:rsidRPr="006248EC" w:rsidRDefault="00157D8A" w:rsidP="003D7F92">
      <w:pPr>
        <w:pStyle w:val="ListParagraph"/>
        <w:tabs>
          <w:tab w:val="left" w:pos="960"/>
          <w:tab w:val="left" w:pos="2040"/>
        </w:tabs>
        <w:jc w:val="center"/>
        <w:rPr>
          <w:rFonts w:ascii="Times New Roman" w:hAnsi="Times New Roman" w:cs="Times New Roman"/>
          <w:b/>
          <w:color w:val="000000" w:themeColor="text1"/>
          <w:sz w:val="32"/>
          <w:szCs w:val="32"/>
          <w:u w:val="single"/>
        </w:rPr>
      </w:pPr>
    </w:p>
    <w:p w14:paraId="3EC81691" w14:textId="77777777" w:rsidR="003D7F92" w:rsidRPr="006248EC" w:rsidRDefault="003D7F92" w:rsidP="003D7F92">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SDLC Phases      </w:t>
      </w:r>
    </w:p>
    <w:p w14:paraId="1D16A134" w14:textId="77777777" w:rsidR="003D7F92" w:rsidRPr="006248EC" w:rsidRDefault="003D7F92" w:rsidP="003D7F92">
      <w:pPr>
        <w:pStyle w:val="ListParagraph"/>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 </w:t>
      </w:r>
    </w:p>
    <w:p w14:paraId="08330A48" w14:textId="77777777" w:rsidR="003D7F92" w:rsidRPr="000B23A6" w:rsidRDefault="003D7F92" w:rsidP="003D7F92">
      <w:pPr>
        <w:pStyle w:val="ListParagraph"/>
        <w:numPr>
          <w:ilvl w:val="0"/>
          <w:numId w:val="25"/>
        </w:numPr>
        <w:tabs>
          <w:tab w:val="left" w:pos="960"/>
          <w:tab w:val="left" w:pos="2040"/>
        </w:tabs>
        <w:rPr>
          <w:rFonts w:ascii="Times New Roman" w:hAnsi="Times New Roman" w:cs="Times New Roman"/>
          <w:color w:val="000000" w:themeColor="text1"/>
          <w:sz w:val="28"/>
          <w:szCs w:val="28"/>
        </w:rPr>
      </w:pPr>
      <w:r w:rsidRPr="000B23A6">
        <w:rPr>
          <w:rFonts w:ascii="Times New Roman" w:hAnsi="Times New Roman" w:cs="Times New Roman"/>
          <w:color w:val="000000" w:themeColor="text1"/>
          <w:sz w:val="28"/>
          <w:szCs w:val="28"/>
        </w:rPr>
        <w:t>Planning</w:t>
      </w:r>
    </w:p>
    <w:p w14:paraId="291E1D16" w14:textId="77777777" w:rsidR="003D7F92" w:rsidRPr="006248EC" w:rsidRDefault="003D7F92" w:rsidP="003D7F92">
      <w:pPr>
        <w:pStyle w:val="ListParagraph"/>
        <w:numPr>
          <w:ilvl w:val="0"/>
          <w:numId w:val="25"/>
        </w:numPr>
        <w:tabs>
          <w:tab w:val="left" w:pos="960"/>
          <w:tab w:val="left" w:pos="2040"/>
        </w:tabs>
        <w:rPr>
          <w:rFonts w:ascii="Times New Roman" w:hAnsi="Times New Roman" w:cs="Times New Roman"/>
          <w:b/>
          <w:color w:val="000000" w:themeColor="text1"/>
          <w:sz w:val="28"/>
          <w:szCs w:val="28"/>
        </w:rPr>
      </w:pPr>
      <w:r w:rsidRPr="006248EC">
        <w:rPr>
          <w:rFonts w:ascii="Times New Roman" w:eastAsia="Times New Roman" w:hAnsi="Times New Roman" w:cs="Times New Roman"/>
          <w:bCs/>
          <w:color w:val="000000" w:themeColor="text1"/>
          <w:sz w:val="28"/>
          <w:szCs w:val="28"/>
          <w:lang w:val="en-US" w:bidi="ar-SA"/>
        </w:rPr>
        <w:t xml:space="preserve">Requirement </w:t>
      </w:r>
      <w:r w:rsidRPr="006248EC">
        <w:rPr>
          <w:rFonts w:ascii="Times New Roman" w:hAnsi="Times New Roman" w:cs="Times New Roman"/>
          <w:color w:val="000000" w:themeColor="text1"/>
          <w:sz w:val="28"/>
          <w:szCs w:val="28"/>
        </w:rPr>
        <w:t>Analysis</w:t>
      </w:r>
    </w:p>
    <w:p w14:paraId="034E9FED"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Design</w:t>
      </w:r>
    </w:p>
    <w:p w14:paraId="7A59ECC9"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t>Implementation</w:t>
      </w:r>
    </w:p>
    <w:p w14:paraId="66DDC2DF" w14:textId="77777777" w:rsidR="003D7F92" w:rsidRPr="000B23A6" w:rsidRDefault="003D7F92" w:rsidP="003D7F92">
      <w:pPr>
        <w:pStyle w:val="ListParagraph"/>
        <w:numPr>
          <w:ilvl w:val="0"/>
          <w:numId w:val="25"/>
        </w:numPr>
        <w:tabs>
          <w:tab w:val="left" w:pos="960"/>
          <w:tab w:val="left" w:pos="2040"/>
        </w:tabs>
        <w:rPr>
          <w:rStyle w:val="Strong"/>
          <w:rFonts w:ascii="Times New Roman" w:hAnsi="Times New Roman" w:cs="Times New Roman"/>
          <w:bCs w:val="0"/>
          <w:color w:val="000000" w:themeColor="text1"/>
          <w:sz w:val="28"/>
        </w:rPr>
      </w:pPr>
      <w:r w:rsidRPr="000B23A6">
        <w:rPr>
          <w:rStyle w:val="Strong"/>
          <w:rFonts w:ascii="Times New Roman" w:hAnsi="Times New Roman" w:cs="Times New Roman"/>
          <w:b w:val="0"/>
          <w:color w:val="000000" w:themeColor="text1"/>
          <w:sz w:val="28"/>
        </w:rPr>
        <w:lastRenderedPageBreak/>
        <w:t xml:space="preserve">Testing </w:t>
      </w:r>
    </w:p>
    <w:p w14:paraId="485A67A5" w14:textId="3A5A53D3" w:rsidR="003D7F92" w:rsidRPr="000B23A6" w:rsidRDefault="003D7F92" w:rsidP="000B23A6">
      <w:pPr>
        <w:pStyle w:val="ListParagraph"/>
        <w:numPr>
          <w:ilvl w:val="0"/>
          <w:numId w:val="25"/>
        </w:numPr>
        <w:tabs>
          <w:tab w:val="left" w:pos="960"/>
          <w:tab w:val="left" w:pos="2040"/>
        </w:tabs>
        <w:rPr>
          <w:rFonts w:ascii="Times New Roman" w:hAnsi="Times New Roman" w:cs="Times New Roman"/>
          <w:b/>
          <w:color w:val="000000" w:themeColor="text1"/>
          <w:sz w:val="28"/>
        </w:rPr>
      </w:pPr>
      <w:r w:rsidRPr="000B23A6">
        <w:rPr>
          <w:rStyle w:val="Strong"/>
          <w:rFonts w:ascii="Times New Roman" w:hAnsi="Times New Roman" w:cs="Times New Roman"/>
          <w:b w:val="0"/>
          <w:color w:val="000000" w:themeColor="text1"/>
          <w:sz w:val="28"/>
        </w:rPr>
        <w:t>Deployment and Maintenance</w:t>
      </w:r>
    </w:p>
    <w:p w14:paraId="0E67F951" w14:textId="1D15215B" w:rsidR="000B23A6" w:rsidRPr="000B23A6" w:rsidRDefault="003D7F92"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 xml:space="preserve">Planning </w:t>
      </w:r>
    </w:p>
    <w:p w14:paraId="3845467E" w14:textId="236262F8" w:rsidR="000B23A6" w:rsidRDefault="003D7F92" w:rsidP="000B23A6">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shd w:val="clear" w:color="auto" w:fill="FFFFFF"/>
        </w:rPr>
        <w:tab/>
        <w:t>The first step in the SDLC defines the scope of the project. For example, your sales reps might be stuck with a hodgepodge of apps on Androids and iPhones to track sales leads. You, the owner, want them on a unified system that works better with your company’s internal software. This may mean changing to a single type of hardware and choosing sales tracking software managed by the home office.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System planning is the process of deciding what your new information system should look like and then identifying the resources needed to develop it.</w:t>
      </w:r>
      <w:r w:rsidRPr="006248EC">
        <w:rPr>
          <w:rFonts w:ascii="Times New Roman" w:hAnsi="Times New Roman" w:cs="Times New Roman"/>
          <w:b/>
          <w:color w:val="000000" w:themeColor="text1"/>
          <w:sz w:val="28"/>
          <w:szCs w:val="28"/>
        </w:rPr>
        <w:t xml:space="preserve"> </w:t>
      </w:r>
    </w:p>
    <w:p w14:paraId="107B9AA4" w14:textId="77777777" w:rsidR="000B23A6" w:rsidRDefault="000B23A6" w:rsidP="000B23A6">
      <w:pPr>
        <w:tabs>
          <w:tab w:val="left" w:pos="960"/>
          <w:tab w:val="left" w:pos="2040"/>
        </w:tabs>
        <w:spacing w:after="0"/>
        <w:ind w:left="720"/>
        <w:rPr>
          <w:rFonts w:ascii="Times New Roman" w:hAnsi="Times New Roman" w:cs="Times New Roman"/>
          <w:b/>
          <w:color w:val="000000" w:themeColor="text1"/>
          <w:sz w:val="28"/>
          <w:szCs w:val="28"/>
        </w:rPr>
      </w:pPr>
    </w:p>
    <w:p w14:paraId="4EAD696A" w14:textId="77777777" w:rsidR="000B23A6" w:rsidRPr="000B23A6" w:rsidRDefault="000B23A6" w:rsidP="000B23A6">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0B23A6">
        <w:rPr>
          <w:rFonts w:ascii="Times New Roman" w:hAnsi="Times New Roman" w:cs="Times New Roman"/>
          <w:b/>
          <w:color w:val="000000" w:themeColor="text1"/>
          <w:sz w:val="28"/>
          <w:szCs w:val="28"/>
        </w:rPr>
        <w:t>Requirement Analysis:</w:t>
      </w:r>
    </w:p>
    <w:p w14:paraId="1B01AF90" w14:textId="77777777" w:rsidR="00157D8A" w:rsidRPr="00157D8A" w:rsidRDefault="00157D8A" w:rsidP="00157D8A">
      <w:pPr>
        <w:pStyle w:val="ListParagraph"/>
        <w:tabs>
          <w:tab w:val="left" w:pos="960"/>
          <w:tab w:val="left" w:pos="2040"/>
        </w:tabs>
        <w:spacing w:after="0"/>
        <w:rPr>
          <w:rFonts w:ascii="Times New Roman" w:hAnsi="Times New Roman" w:cs="Times New Roman"/>
          <w:b/>
          <w:color w:val="000000" w:themeColor="text1"/>
          <w:sz w:val="14"/>
          <w:szCs w:val="28"/>
        </w:rPr>
      </w:pPr>
    </w:p>
    <w:p w14:paraId="5F3CC75E" w14:textId="3D8F25B6"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Communication</w:t>
      </w:r>
    </w:p>
    <w:p w14:paraId="39B946AD" w14:textId="3382978D"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Another Part of Requirement Analysis is Communication where</w:t>
      </w:r>
      <w:r w:rsidRPr="006248EC">
        <w:rPr>
          <w:rFonts w:ascii="Times New Roman" w:hAnsi="Times New Roman" w:cs="Times New Roman"/>
          <w:b/>
          <w:color w:val="000000" w:themeColor="text1"/>
          <w:sz w:val="28"/>
          <w:szCs w:val="28"/>
        </w:rPr>
        <w:t xml:space="preserve"> </w:t>
      </w:r>
      <w:r w:rsidRPr="006248EC">
        <w:rPr>
          <w:rFonts w:ascii="Times New Roman" w:hAnsi="Times New Roman" w:cs="Times New Roman"/>
          <w:color w:val="000000" w:themeColor="text1"/>
          <w:sz w:val="28"/>
          <w:szCs w:val="28"/>
          <w:shd w:val="clear" w:color="auto" w:fill="FFFFFF"/>
        </w:rPr>
        <w:t xml:space="preserve">the </w:t>
      </w:r>
      <w:r w:rsidR="00204E96" w:rsidRPr="006248EC">
        <w:rPr>
          <w:rFonts w:ascii="Times New Roman" w:hAnsi="Times New Roman" w:cs="Times New Roman"/>
          <w:color w:val="000000" w:themeColor="text1"/>
          <w:sz w:val="28"/>
          <w:szCs w:val="28"/>
          <w:shd w:val="clear" w:color="auto" w:fill="FFFFFF"/>
        </w:rPr>
        <w:t>stakeholders discuss</w:t>
      </w:r>
      <w:r w:rsidRPr="006248EC">
        <w:rPr>
          <w:rFonts w:ascii="Times New Roman" w:hAnsi="Times New Roman" w:cs="Times New Roman"/>
          <w:color w:val="000000" w:themeColor="text1"/>
          <w:sz w:val="28"/>
          <w:szCs w:val="28"/>
          <w:shd w:val="clear" w:color="auto" w:fill="FFFFFF"/>
        </w:rPr>
        <w:t xml:space="preserve"> the requirements of the software that needs to be developed to   achieve a goal. The aim of the requirement analysis phase is to capture the detail of each requirement and to make sure everyone understands the scope of the</w:t>
      </w:r>
      <w:r w:rsidRPr="006248EC">
        <w:rPr>
          <w:rFonts w:ascii="Times New Roman" w:hAnsi="Times New Roman" w:cs="Times New Roman"/>
          <w:color w:val="000000" w:themeColor="text1"/>
          <w:sz w:val="48"/>
          <w:szCs w:val="48"/>
          <w:shd w:val="clear" w:color="auto" w:fill="FFFFFF"/>
        </w:rPr>
        <w:t xml:space="preserve"> </w:t>
      </w:r>
      <w:r w:rsidRPr="006248EC">
        <w:rPr>
          <w:rFonts w:ascii="Times New Roman" w:hAnsi="Times New Roman" w:cs="Times New Roman"/>
          <w:color w:val="000000" w:themeColor="text1"/>
          <w:sz w:val="28"/>
          <w:szCs w:val="28"/>
          <w:shd w:val="clear" w:color="auto" w:fill="FFFFFF"/>
        </w:rPr>
        <w:t>work and how</w:t>
      </w:r>
      <w:r w:rsidRPr="006248EC">
        <w:rPr>
          <w:rFonts w:ascii="Times New Roman" w:hAnsi="Times New Roman" w:cs="Times New Roman"/>
          <w:color w:val="000000" w:themeColor="text1"/>
          <w:sz w:val="28"/>
          <w:szCs w:val="28"/>
        </w:rPr>
        <w:t>, </w:t>
      </w:r>
      <w:hyperlink r:id="rId28" w:tooltip="Spiral development" w:history="1">
        <w:r w:rsidRPr="006248EC">
          <w:rPr>
            <w:rStyle w:val="Hyperlink"/>
            <w:rFonts w:ascii="Times New Roman" w:hAnsi="Times New Roman" w:cs="Times New Roman"/>
            <w:color w:val="000000" w:themeColor="text1"/>
            <w:sz w:val="28"/>
            <w:szCs w:val="28"/>
          </w:rPr>
          <w:t>spiral development</w:t>
        </w:r>
      </w:hyperlink>
      <w:r w:rsidRPr="006248EC">
        <w:rPr>
          <w:rFonts w:ascii="Times New Roman" w:hAnsi="Times New Roman" w:cs="Times New Roman"/>
          <w:color w:val="000000" w:themeColor="text1"/>
          <w:sz w:val="28"/>
          <w:szCs w:val="28"/>
        </w:rPr>
        <w:t xml:space="preserve"> and each requirement is going to be fulfilled </w:t>
      </w:r>
      <w:r w:rsidRPr="006248EC">
        <w:rPr>
          <w:rFonts w:ascii="Times New Roman" w:hAnsi="Times New Roman" w:cs="Times New Roman"/>
          <w:b/>
          <w:color w:val="000000" w:themeColor="text1"/>
          <w:sz w:val="28"/>
          <w:szCs w:val="28"/>
        </w:rPr>
        <w:t xml:space="preserve">  </w:t>
      </w:r>
    </w:p>
    <w:p w14:paraId="13D93969" w14:textId="77777777" w:rsidR="003D7F92" w:rsidRPr="000B23A6" w:rsidRDefault="003D7F92" w:rsidP="003D7F92">
      <w:pPr>
        <w:pStyle w:val="ListParagraph"/>
        <w:tabs>
          <w:tab w:val="left" w:pos="960"/>
          <w:tab w:val="left" w:pos="2040"/>
        </w:tabs>
        <w:rPr>
          <w:rFonts w:ascii="Times New Roman" w:hAnsi="Times New Roman" w:cs="Times New Roman"/>
          <w:b/>
          <w:color w:val="000000" w:themeColor="text1"/>
          <w:sz w:val="20"/>
          <w:szCs w:val="28"/>
        </w:rPr>
      </w:pPr>
    </w:p>
    <w:p w14:paraId="0F7C2D77"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Requirement Gathering</w:t>
      </w:r>
    </w:p>
    <w:p w14:paraId="29E8EA2D" w14:textId="77777777" w:rsidR="003D7F92" w:rsidRPr="006248EC" w:rsidRDefault="003D7F92" w:rsidP="003D7F92">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shd w:val="clear" w:color="auto" w:fill="FFFFFF"/>
        </w:rPr>
        <w:t xml:space="preserve">Requirements </w:t>
      </w:r>
      <w:r w:rsidRPr="006248EC">
        <w:rPr>
          <w:rFonts w:ascii="Times New Roman" w:hAnsi="Times New Roman" w:cs="Times New Roman"/>
          <w:color w:val="000000" w:themeColor="text1"/>
          <w:sz w:val="28"/>
          <w:szCs w:val="28"/>
        </w:rPr>
        <w:t>Gathering</w:t>
      </w:r>
      <w:r w:rsidRPr="006248EC">
        <w:rPr>
          <w:rFonts w:ascii="Times New Roman" w:hAnsi="Times New Roman" w:cs="Times New Roman"/>
          <w:color w:val="000000" w:themeColor="text1"/>
          <w:sz w:val="28"/>
          <w:szCs w:val="28"/>
          <w:shd w:val="clear" w:color="auto" w:fill="FFFFFF"/>
        </w:rPr>
        <w:t xml:space="preserve"> (also known as Requirements elicitation or Capture) is the process of generating a list of requirements (functional, system, technical, etc.) from the various stakeholders (customers, users, vendors, IT staff, etc.) that will</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be used as the basis for the formal Requirement Definition. The process is not as straightforward as just asking the stakeholders what they want they system to do, as in many cases, they are not aware of all the</w:t>
      </w:r>
      <w:r w:rsidRPr="006248EC">
        <w:rPr>
          <w:rFonts w:ascii="Times New Roman" w:hAnsi="Times New Roman" w:cs="Times New Roman"/>
          <w:color w:val="000000" w:themeColor="text1"/>
          <w:sz w:val="54"/>
          <w:szCs w:val="54"/>
          <w:shd w:val="clear" w:color="auto" w:fill="FFFFFF"/>
        </w:rPr>
        <w:t xml:space="preserve"> </w:t>
      </w:r>
      <w:r w:rsidRPr="006248EC">
        <w:rPr>
          <w:rFonts w:ascii="Times New Roman" w:hAnsi="Times New Roman" w:cs="Times New Roman"/>
          <w:color w:val="000000" w:themeColor="text1"/>
          <w:sz w:val="28"/>
          <w:szCs w:val="28"/>
          <w:shd w:val="clear" w:color="auto" w:fill="FFFFFF"/>
        </w:rPr>
        <w:t>possibilities that exist, and may be limited by their immersion in the current.</w:t>
      </w:r>
    </w:p>
    <w:p w14:paraId="676C7FCF" w14:textId="77777777" w:rsidR="003D7F92" w:rsidRPr="000B23A6" w:rsidRDefault="003D7F92" w:rsidP="003D7F92">
      <w:pPr>
        <w:pStyle w:val="ListParagraph"/>
        <w:tabs>
          <w:tab w:val="left" w:pos="960"/>
          <w:tab w:val="left" w:pos="2040"/>
        </w:tabs>
        <w:ind w:left="2040"/>
        <w:rPr>
          <w:rFonts w:ascii="Times New Roman" w:hAnsi="Times New Roman" w:cs="Times New Roman"/>
          <w:color w:val="000000" w:themeColor="text1"/>
          <w:sz w:val="20"/>
          <w:szCs w:val="28"/>
          <w:shd w:val="clear" w:color="auto" w:fill="FFFFFF"/>
        </w:rPr>
      </w:pPr>
    </w:p>
    <w:p w14:paraId="487022A2" w14:textId="77777777" w:rsidR="003D7F92" w:rsidRPr="006248EC" w:rsidRDefault="003D7F92" w:rsidP="003D7F92">
      <w:pPr>
        <w:pStyle w:val="ListParagraph"/>
        <w:numPr>
          <w:ilvl w:val="0"/>
          <w:numId w:val="26"/>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Defining Requirement</w:t>
      </w:r>
    </w:p>
    <w:p w14:paraId="0063772B" w14:textId="2AB8D6E5" w:rsidR="003D7F92" w:rsidRPr="00157D8A" w:rsidRDefault="003D7F92" w:rsidP="00157D8A">
      <w:pPr>
        <w:pStyle w:val="ListParagraph"/>
        <w:tabs>
          <w:tab w:val="left" w:pos="960"/>
          <w:tab w:val="left" w:pos="2040"/>
        </w:tabs>
        <w:ind w:left="144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ab/>
      </w:r>
      <w:r w:rsidRPr="006248EC">
        <w:rPr>
          <w:rFonts w:ascii="Times New Roman" w:hAnsi="Times New Roman" w:cs="Times New Roman"/>
          <w:color w:val="000000" w:themeColor="text1"/>
          <w:sz w:val="28"/>
          <w:szCs w:val="28"/>
        </w:rPr>
        <w:t xml:space="preserve">Ones the requirement analysis is doe next step is to delay defining the documents the product requirement and get them approved from the customer or the market analysts. This is done </w:t>
      </w:r>
      <w:r w:rsidRPr="006248EC">
        <w:rPr>
          <w:rFonts w:ascii="Times New Roman" w:hAnsi="Times New Roman" w:cs="Times New Roman"/>
          <w:color w:val="000000" w:themeColor="text1"/>
          <w:sz w:val="28"/>
          <w:szCs w:val="28"/>
        </w:rPr>
        <w:lastRenderedPageBreak/>
        <w:t>through an SRS document which is consist of all the product requirement to be designed and deployed during the project life cycle.</w:t>
      </w:r>
    </w:p>
    <w:p w14:paraId="02DF5E01" w14:textId="4DFC569C" w:rsidR="003D7F92" w:rsidRPr="006248EC" w:rsidRDefault="00204E96" w:rsidP="003D7F92">
      <w:pPr>
        <w:pStyle w:val="ListParagraph"/>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It Also</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Consist:</w:t>
      </w:r>
      <w:r w:rsidR="003D7F92" w:rsidRPr="006248EC">
        <w:rPr>
          <w:rFonts w:ascii="Times New Roman" w:hAnsi="Times New Roman" w:cs="Times New Roman"/>
          <w:color w:val="000000" w:themeColor="text1"/>
          <w:sz w:val="28"/>
          <w:szCs w:val="28"/>
        </w:rPr>
        <w:t xml:space="preserve">   </w:t>
      </w:r>
      <w:r w:rsidRPr="006248EC">
        <w:rPr>
          <w:rFonts w:ascii="Times New Roman" w:hAnsi="Times New Roman" w:cs="Times New Roman"/>
          <w:color w:val="000000" w:themeColor="text1"/>
          <w:sz w:val="28"/>
          <w:szCs w:val="28"/>
        </w:rPr>
        <w:t>1. Cost</w:t>
      </w:r>
      <w:r w:rsidR="003D7F92" w:rsidRPr="006248EC">
        <w:rPr>
          <w:rFonts w:ascii="Times New Roman" w:hAnsi="Times New Roman" w:cs="Times New Roman"/>
          <w:color w:val="000000" w:themeColor="text1"/>
          <w:sz w:val="28"/>
          <w:szCs w:val="28"/>
        </w:rPr>
        <w:t xml:space="preserve"> Estimation</w:t>
      </w:r>
    </w:p>
    <w:p w14:paraId="4E25F460" w14:textId="77777777" w:rsidR="003D7F92" w:rsidRPr="00AD6BA4" w:rsidRDefault="003D7F92" w:rsidP="003D7F92">
      <w:pPr>
        <w:pStyle w:val="ListParagraph"/>
        <w:tabs>
          <w:tab w:val="left" w:pos="960"/>
          <w:tab w:val="left" w:pos="2040"/>
        </w:tabs>
        <w:rPr>
          <w:rFonts w:ascii="Times New Roman" w:hAnsi="Times New Roman" w:cs="Times New Roman"/>
          <w:b/>
          <w:color w:val="000000" w:themeColor="text1"/>
          <w:sz w:val="28"/>
          <w:szCs w:val="28"/>
        </w:rPr>
      </w:pPr>
    </w:p>
    <w:p w14:paraId="2E82C502" w14:textId="4CD3D1A3" w:rsidR="00157D8A" w:rsidRPr="00157D8A" w:rsidRDefault="003D7F92" w:rsidP="00157D8A">
      <w:pPr>
        <w:pStyle w:val="ListParagraph"/>
        <w:numPr>
          <w:ilvl w:val="0"/>
          <w:numId w:val="24"/>
        </w:numPr>
        <w:tabs>
          <w:tab w:val="left" w:pos="960"/>
          <w:tab w:val="left" w:pos="2040"/>
        </w:tabs>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Design and Functionality</w:t>
      </w:r>
      <w:r w:rsidR="00157D8A">
        <w:rPr>
          <w:rFonts w:ascii="Times New Roman" w:hAnsi="Times New Roman" w:cs="Times New Roman"/>
          <w:b/>
          <w:color w:val="000000" w:themeColor="text1"/>
          <w:sz w:val="28"/>
          <w:szCs w:val="28"/>
        </w:rPr>
        <w:t>:</w:t>
      </w:r>
    </w:p>
    <w:p w14:paraId="6E075290" w14:textId="328B8BE6" w:rsidR="003D7F92" w:rsidRPr="00157D8A" w:rsidRDefault="003D7F92" w:rsidP="00157D8A">
      <w:pPr>
        <w:tabs>
          <w:tab w:val="left" w:pos="960"/>
          <w:tab w:val="left" w:pos="2040"/>
        </w:tabs>
        <w:ind w:left="720"/>
        <w:rPr>
          <w:rFonts w:ascii="Times New Roman" w:hAnsi="Times New Roman" w:cs="Times New Roman"/>
          <w:b/>
          <w:bCs/>
          <w:color w:val="000000" w:themeColor="text1"/>
          <w:sz w:val="28"/>
          <w:szCs w:val="28"/>
        </w:rPr>
      </w:pPr>
      <w:r w:rsidRPr="00157D8A">
        <w:rPr>
          <w:rFonts w:ascii="Times New Roman" w:hAnsi="Times New Roman" w:cs="Times New Roman"/>
          <w:b/>
          <w:bCs/>
          <w:color w:val="000000" w:themeColor="text1"/>
          <w:sz w:val="28"/>
          <w:szCs w:val="28"/>
        </w:rPr>
        <w:t>Functionality</w:t>
      </w:r>
    </w:p>
    <w:p w14:paraId="29F7554D" w14:textId="77777777" w:rsidR="003D7F92" w:rsidRPr="006248EC" w:rsidRDefault="003D7F92" w:rsidP="003D7F92">
      <w:pPr>
        <w:pStyle w:val="ListParagraph"/>
        <w:tabs>
          <w:tab w:val="left" w:pos="960"/>
          <w:tab w:val="left" w:pos="2040"/>
        </w:tabs>
        <w:rPr>
          <w:rFonts w:ascii="Times New Roman" w:hAnsi="Times New Roman" w:cs="Times New Roman"/>
          <w:b/>
          <w:bCs/>
          <w:color w:val="000000" w:themeColor="text1"/>
          <w:sz w:val="28"/>
          <w:szCs w:val="28"/>
        </w:rPr>
      </w:pPr>
      <w:r w:rsidRPr="006248EC">
        <w:rPr>
          <w:rFonts w:ascii="Times New Roman" w:hAnsi="Times New Roman" w:cs="Times New Roman"/>
          <w:b/>
          <w:bCs/>
          <w:color w:val="000000" w:themeColor="text1"/>
          <w:sz w:val="28"/>
          <w:szCs w:val="28"/>
        </w:rPr>
        <w:tab/>
      </w:r>
      <w:r w:rsidRPr="006248EC">
        <w:rPr>
          <w:rFonts w:ascii="Times New Roman" w:hAnsi="Times New Roman" w:cs="Times New Roman"/>
          <w:color w:val="000000" w:themeColor="text1"/>
          <w:sz w:val="28"/>
          <w:szCs w:val="28"/>
        </w:rPr>
        <w:t>Step three in the SDLC is reserved for listing features that support the system’s proper functioning. For example, an inventory control system may need to handle at least 15 users or that it should interface with the U.S. Customs database as a compliance check on imports.</w:t>
      </w:r>
    </w:p>
    <w:p w14:paraId="10902F89" w14:textId="77777777" w:rsidR="003D7F92" w:rsidRPr="006248EC" w:rsidRDefault="003D7F92" w:rsidP="003D7F92">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 xml:space="preserve">1.Tracking </w:t>
      </w:r>
    </w:p>
    <w:p w14:paraId="28A8A51B" w14:textId="77777777" w:rsidR="00157D8A" w:rsidRDefault="003D7F92" w:rsidP="00157D8A">
      <w:pPr>
        <w:pStyle w:val="NormalWeb"/>
        <w:shd w:val="clear" w:color="auto" w:fill="FFFFFF"/>
        <w:spacing w:before="223" w:beforeAutospacing="0" w:after="223" w:afterAutospacing="0"/>
        <w:ind w:left="1080"/>
        <w:textAlignment w:val="baseline"/>
        <w:rPr>
          <w:color w:val="000000" w:themeColor="text1"/>
          <w:sz w:val="28"/>
          <w:szCs w:val="28"/>
        </w:rPr>
      </w:pPr>
      <w:r w:rsidRPr="006248EC">
        <w:rPr>
          <w:color w:val="000000" w:themeColor="text1"/>
          <w:sz w:val="28"/>
          <w:szCs w:val="28"/>
        </w:rPr>
        <w:t>2.Scheduling</w:t>
      </w:r>
    </w:p>
    <w:p w14:paraId="6AFAAB3C" w14:textId="3A82028D" w:rsidR="003D7F92" w:rsidRPr="00157D8A" w:rsidRDefault="003D7F92" w:rsidP="00157D8A">
      <w:pPr>
        <w:pStyle w:val="NormalWeb"/>
        <w:shd w:val="clear" w:color="auto" w:fill="FFFFFF"/>
        <w:spacing w:before="223" w:beforeAutospacing="0" w:after="223" w:afterAutospacing="0"/>
        <w:ind w:left="720"/>
        <w:textAlignment w:val="baseline"/>
        <w:rPr>
          <w:color w:val="000000" w:themeColor="text1"/>
          <w:sz w:val="28"/>
          <w:szCs w:val="28"/>
        </w:rPr>
      </w:pPr>
      <w:r w:rsidRPr="006248EC">
        <w:rPr>
          <w:b/>
          <w:color w:val="000000" w:themeColor="text1"/>
          <w:sz w:val="28"/>
          <w:szCs w:val="28"/>
        </w:rPr>
        <w:t>Design</w:t>
      </w:r>
    </w:p>
    <w:p w14:paraId="2D881A14"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 xml:space="preserve"> Algorithm </w:t>
      </w:r>
    </w:p>
    <w:p w14:paraId="595D3FB7" w14:textId="77777777" w:rsidR="003D7F92" w:rsidRPr="006248EC" w:rsidRDefault="003D7F92" w:rsidP="003D7F92">
      <w:pPr>
        <w:pStyle w:val="ListParagraph"/>
        <w:numPr>
          <w:ilvl w:val="0"/>
          <w:numId w:val="27"/>
        </w:numPr>
        <w:tabs>
          <w:tab w:val="left" w:pos="960"/>
          <w:tab w:val="left" w:pos="2040"/>
        </w:tabs>
        <w:rPr>
          <w:rFonts w:ascii="Times New Roman" w:hAnsi="Times New Roman" w:cs="Times New Roman"/>
          <w:color w:val="000000" w:themeColor="text1"/>
          <w:sz w:val="28"/>
          <w:szCs w:val="28"/>
        </w:rPr>
      </w:pPr>
      <w:r w:rsidRPr="006248EC">
        <w:rPr>
          <w:rFonts w:ascii="Times New Roman" w:hAnsi="Times New Roman" w:cs="Times New Roman"/>
          <w:color w:val="000000" w:themeColor="text1"/>
          <w:sz w:val="28"/>
          <w:szCs w:val="28"/>
        </w:rPr>
        <w:t>Flowchart</w:t>
      </w:r>
    </w:p>
    <w:p w14:paraId="69623023" w14:textId="77777777" w:rsidR="003D7F92" w:rsidRPr="006248EC" w:rsidRDefault="003D7F92" w:rsidP="006B302A">
      <w:pPr>
        <w:pStyle w:val="NormalWeb"/>
        <w:numPr>
          <w:ilvl w:val="0"/>
          <w:numId w:val="4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During the design phase, developers and technical architects start the high-level design of the software and system to be able to deliver each requirement. </w:t>
      </w:r>
    </w:p>
    <w:p w14:paraId="76DD94B0" w14:textId="49A7F1D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 xml:space="preserve">The technical details of the design </w:t>
      </w:r>
      <w:r w:rsidR="00204E96" w:rsidRPr="006248EC">
        <w:rPr>
          <w:color w:val="000000" w:themeColor="text1"/>
          <w:sz w:val="28"/>
          <w:szCs w:val="28"/>
        </w:rPr>
        <w:t>are</w:t>
      </w:r>
      <w:r w:rsidRPr="006248EC">
        <w:rPr>
          <w:color w:val="000000" w:themeColor="text1"/>
          <w:sz w:val="28"/>
          <w:szCs w:val="28"/>
        </w:rPr>
        <w:t xml:space="preserve"> discussed with the stakeholders and various parameters such as risks, technologies to be used, capability of the team, project constraints, time and budget are reviewed and then the best design approach is selected for the product. </w:t>
      </w:r>
    </w:p>
    <w:p w14:paraId="2D9E2C4F" w14:textId="77777777" w:rsidR="003D7F92" w:rsidRPr="006248EC" w:rsidRDefault="003D7F92" w:rsidP="003D7F92">
      <w:pPr>
        <w:pStyle w:val="NormalWeb"/>
        <w:numPr>
          <w:ilvl w:val="0"/>
          <w:numId w:val="24"/>
        </w:numPr>
        <w:shd w:val="clear" w:color="auto" w:fill="FFFFFF"/>
        <w:spacing w:before="240" w:beforeAutospacing="0" w:after="0" w:afterAutospacing="0"/>
        <w:rPr>
          <w:color w:val="000000" w:themeColor="text1"/>
          <w:sz w:val="28"/>
          <w:szCs w:val="28"/>
        </w:rPr>
      </w:pPr>
      <w:r w:rsidRPr="006248EC">
        <w:rPr>
          <w:color w:val="000000" w:themeColor="text1"/>
          <w:sz w:val="28"/>
          <w:szCs w:val="28"/>
        </w:rPr>
        <w:t>The selected architectural design, defines all the components that needs to be developed, communications with third party services, user flows and database communications as well as front-end representations and behavior</w:t>
      </w:r>
      <w:r w:rsidRPr="006248EC">
        <w:rPr>
          <w:color w:val="000000" w:themeColor="text1"/>
          <w:sz w:val="48"/>
          <w:szCs w:val="48"/>
        </w:rPr>
        <w:t xml:space="preserve"> </w:t>
      </w:r>
      <w:r w:rsidRPr="006248EC">
        <w:rPr>
          <w:color w:val="000000" w:themeColor="text1"/>
          <w:sz w:val="28"/>
          <w:szCs w:val="28"/>
        </w:rPr>
        <w:t>of each components. The design is usually kept in the Design Specification Document (DSD)</w:t>
      </w:r>
    </w:p>
    <w:p w14:paraId="58C23148" w14:textId="77777777" w:rsidR="00126119" w:rsidRPr="00AD6BA4" w:rsidRDefault="00126119" w:rsidP="00AD6BA4">
      <w:pPr>
        <w:tabs>
          <w:tab w:val="left" w:pos="960"/>
          <w:tab w:val="left" w:pos="2040"/>
        </w:tabs>
        <w:spacing w:after="0"/>
        <w:rPr>
          <w:rFonts w:ascii="Times New Roman" w:hAnsi="Times New Roman" w:cs="Times New Roman"/>
          <w:b/>
          <w:color w:val="000000" w:themeColor="text1"/>
          <w:sz w:val="28"/>
          <w:szCs w:val="28"/>
        </w:rPr>
      </w:pPr>
    </w:p>
    <w:p w14:paraId="5B639DDC" w14:textId="72792469" w:rsidR="00AD6BA4" w:rsidRPr="00AD6BA4"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Implementation/Coding</w:t>
      </w:r>
    </w:p>
    <w:p w14:paraId="1149E85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43505723" w14:textId="22510F25" w:rsidR="003D7F92" w:rsidRPr="00126119" w:rsidRDefault="003D7F92" w:rsidP="00AD6BA4">
      <w:pPr>
        <w:tabs>
          <w:tab w:val="left" w:pos="960"/>
          <w:tab w:val="left" w:pos="2040"/>
        </w:tabs>
        <w:spacing w:after="0"/>
        <w:ind w:left="720"/>
        <w:rPr>
          <w:rFonts w:ascii="Times New Roman" w:hAnsi="Times New Roman" w:cs="Times New Roman"/>
          <w:b/>
          <w:color w:val="000000" w:themeColor="text1"/>
          <w:sz w:val="28"/>
          <w:szCs w:val="28"/>
        </w:rPr>
      </w:pPr>
      <w:r w:rsidRPr="006248EC">
        <w:rPr>
          <w:rFonts w:ascii="Times New Roman" w:hAnsi="Times New Roman" w:cs="Times New Roman"/>
          <w:color w:val="000000" w:themeColor="text1"/>
          <w:sz w:val="28"/>
          <w:szCs w:val="28"/>
        </w:rPr>
        <w:tab/>
        <w:t xml:space="preserve">After the requirements and design activity is completed, the next phase of the Software Development Life Cycle is the implementation or development of the software. In this phase, developers start coding according to the requirements and the design discussed in previous phases. Database admits </w:t>
      </w:r>
      <w:r w:rsidRPr="006248EC">
        <w:rPr>
          <w:rFonts w:ascii="Times New Roman" w:hAnsi="Times New Roman" w:cs="Times New Roman"/>
          <w:color w:val="000000" w:themeColor="text1"/>
          <w:sz w:val="28"/>
          <w:szCs w:val="28"/>
        </w:rPr>
        <w:lastRenderedPageBreak/>
        <w:t>create the necessary data in the database, front-end developers create the necessary interfaces and GUI to interact with the back-end all based on guidelines and procedures defined by the company.</w:t>
      </w:r>
    </w:p>
    <w:p w14:paraId="7C2BA098" w14:textId="77777777" w:rsidR="003D7F92" w:rsidRPr="006248EC" w:rsidRDefault="003D7F92" w:rsidP="00AD6BA4">
      <w:pPr>
        <w:pStyle w:val="ListParagraph"/>
        <w:tabs>
          <w:tab w:val="left" w:pos="960"/>
          <w:tab w:val="left" w:pos="2040"/>
        </w:tabs>
        <w:spacing w:after="0"/>
        <w:rPr>
          <w:rFonts w:ascii="Times New Roman" w:hAnsi="Times New Roman" w:cs="Times New Roman"/>
          <w:b/>
          <w:color w:val="000000" w:themeColor="text1"/>
          <w:sz w:val="28"/>
          <w:szCs w:val="28"/>
        </w:rPr>
      </w:pPr>
    </w:p>
    <w:p w14:paraId="30BCE0FA" w14:textId="347A540E"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Testing</w:t>
      </w:r>
    </w:p>
    <w:p w14:paraId="53F76218"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590FB71A" w14:textId="2E003397" w:rsidR="003D7F92"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After the code is developed it is tested against the requirements to make sure that the product is actually solving the needs addressed and gathered during the requirements phase. During this phase all types of </w:t>
      </w:r>
      <w:hyperlink r:id="rId29" w:history="1">
        <w:r w:rsidR="003D7F92" w:rsidRPr="006248EC">
          <w:rPr>
            <w:rStyle w:val="Hyperlink"/>
            <w:rFonts w:ascii="Times New Roman" w:hAnsi="Times New Roman" w:cs="Times New Roman"/>
            <w:bCs/>
            <w:color w:val="000000" w:themeColor="text1"/>
            <w:sz w:val="28"/>
            <w:szCs w:val="28"/>
            <w:shd w:val="clear" w:color="auto" w:fill="FFFFFF"/>
          </w:rPr>
          <w:t>functional testing</w:t>
        </w:r>
      </w:hyperlink>
      <w:r w:rsidR="003D7F92" w:rsidRPr="006248EC">
        <w:rPr>
          <w:rFonts w:ascii="Times New Roman" w:hAnsi="Times New Roman" w:cs="Times New Roman"/>
          <w:color w:val="000000" w:themeColor="text1"/>
          <w:sz w:val="28"/>
          <w:szCs w:val="28"/>
          <w:shd w:val="clear" w:color="auto" w:fill="FFFFFF"/>
        </w:rPr>
        <w:t> like </w:t>
      </w:r>
      <w:hyperlink r:id="rId30" w:history="1">
        <w:r w:rsidR="003D7F92" w:rsidRPr="006248EC">
          <w:rPr>
            <w:rStyle w:val="Hyperlink"/>
            <w:rFonts w:ascii="Times New Roman" w:hAnsi="Times New Roman" w:cs="Times New Roman"/>
            <w:bCs/>
            <w:color w:val="000000" w:themeColor="text1"/>
            <w:sz w:val="28"/>
            <w:szCs w:val="28"/>
            <w:shd w:val="clear" w:color="auto" w:fill="FFFFFF"/>
          </w:rPr>
          <w:t>unit testing</w:t>
        </w:r>
      </w:hyperlink>
      <w:r w:rsidR="003D7F92" w:rsidRPr="006248EC">
        <w:rPr>
          <w:rFonts w:ascii="Times New Roman" w:hAnsi="Times New Roman" w:cs="Times New Roman"/>
          <w:color w:val="000000" w:themeColor="text1"/>
          <w:sz w:val="28"/>
          <w:szCs w:val="28"/>
          <w:shd w:val="clear" w:color="auto" w:fill="FFFFFF"/>
        </w:rPr>
        <w:t>, </w:t>
      </w:r>
      <w:hyperlink r:id="rId31" w:history="1">
        <w:r w:rsidR="003D7F92" w:rsidRPr="006248EC">
          <w:rPr>
            <w:rStyle w:val="Hyperlink"/>
            <w:rFonts w:ascii="Times New Roman" w:hAnsi="Times New Roman" w:cs="Times New Roman"/>
            <w:bCs/>
            <w:color w:val="000000" w:themeColor="text1"/>
            <w:sz w:val="28"/>
            <w:szCs w:val="28"/>
            <w:shd w:val="clear" w:color="auto" w:fill="FFFFFF"/>
          </w:rPr>
          <w:t>integration testing</w:t>
        </w:r>
      </w:hyperlink>
      <w:r w:rsidR="003D7F92" w:rsidRPr="006248EC">
        <w:rPr>
          <w:rFonts w:ascii="Times New Roman" w:hAnsi="Times New Roman" w:cs="Times New Roman"/>
          <w:color w:val="000000" w:themeColor="text1"/>
          <w:sz w:val="28"/>
          <w:szCs w:val="28"/>
          <w:shd w:val="clear" w:color="auto" w:fill="FFFFFF"/>
        </w:rPr>
        <w:t>, </w:t>
      </w:r>
      <w:hyperlink r:id="rId32" w:history="1">
        <w:r w:rsidR="003D7F92" w:rsidRPr="006248EC">
          <w:rPr>
            <w:rStyle w:val="Hyperlink"/>
            <w:rFonts w:ascii="Times New Roman" w:hAnsi="Times New Roman" w:cs="Times New Roman"/>
            <w:bCs/>
            <w:color w:val="000000" w:themeColor="text1"/>
            <w:sz w:val="28"/>
            <w:szCs w:val="28"/>
            <w:shd w:val="clear" w:color="auto" w:fill="FFFFFF"/>
          </w:rPr>
          <w:t>system testing</w:t>
        </w:r>
      </w:hyperlink>
      <w:r w:rsidR="003D7F92" w:rsidRPr="006248EC">
        <w:rPr>
          <w:rFonts w:ascii="Times New Roman" w:hAnsi="Times New Roman" w:cs="Times New Roman"/>
          <w:color w:val="000000" w:themeColor="text1"/>
          <w:sz w:val="28"/>
          <w:szCs w:val="28"/>
          <w:shd w:val="clear" w:color="auto" w:fill="FFFFFF"/>
        </w:rPr>
        <w:t>, </w:t>
      </w:r>
      <w:hyperlink r:id="rId33" w:history="1">
        <w:r w:rsidR="003D7F92" w:rsidRPr="006248EC">
          <w:rPr>
            <w:rStyle w:val="Hyperlink"/>
            <w:rFonts w:ascii="Times New Roman" w:hAnsi="Times New Roman" w:cs="Times New Roman"/>
            <w:bCs/>
            <w:color w:val="000000" w:themeColor="text1"/>
            <w:sz w:val="28"/>
            <w:szCs w:val="28"/>
            <w:shd w:val="clear" w:color="auto" w:fill="FFFFFF"/>
          </w:rPr>
          <w:t>acceptance testing</w:t>
        </w:r>
      </w:hyperlink>
      <w:r w:rsidR="003D7F92" w:rsidRPr="006248EC">
        <w:rPr>
          <w:rFonts w:ascii="Times New Roman" w:hAnsi="Times New Roman" w:cs="Times New Roman"/>
          <w:color w:val="000000" w:themeColor="text1"/>
          <w:sz w:val="28"/>
          <w:szCs w:val="28"/>
          <w:shd w:val="clear" w:color="auto" w:fill="FFFFFF"/>
        </w:rPr>
        <w:t> are done as well as </w:t>
      </w:r>
      <w:hyperlink r:id="rId34" w:history="1">
        <w:r w:rsidR="003D7F92" w:rsidRPr="006248EC">
          <w:rPr>
            <w:rStyle w:val="Hyperlink"/>
            <w:rFonts w:ascii="Times New Roman" w:hAnsi="Times New Roman" w:cs="Times New Roman"/>
            <w:bCs/>
            <w:color w:val="000000" w:themeColor="text1"/>
            <w:sz w:val="28"/>
            <w:szCs w:val="28"/>
            <w:shd w:val="clear" w:color="auto" w:fill="FFFFFF"/>
          </w:rPr>
          <w:t>non-functional testing</w:t>
        </w:r>
      </w:hyperlink>
      <w:r w:rsidR="003D7F92" w:rsidRPr="006248EC">
        <w:rPr>
          <w:rFonts w:ascii="Times New Roman" w:hAnsi="Times New Roman" w:cs="Times New Roman"/>
          <w:color w:val="000000" w:themeColor="text1"/>
          <w:sz w:val="28"/>
          <w:szCs w:val="28"/>
          <w:shd w:val="clear" w:color="auto" w:fill="FFFFFF"/>
        </w:rPr>
        <w:t> are also done.</w:t>
      </w:r>
    </w:p>
    <w:p w14:paraId="4AF049F2" w14:textId="74013C01" w:rsidR="003D7F92" w:rsidRDefault="00AD6BA4" w:rsidP="00AD6BA4">
      <w:pPr>
        <w:tabs>
          <w:tab w:val="left" w:pos="960"/>
          <w:tab w:val="left" w:pos="2040"/>
        </w:tabs>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r>
      <w:r w:rsidR="003D7F92" w:rsidRPr="006248EC">
        <w:rPr>
          <w:rFonts w:ascii="Times New Roman" w:hAnsi="Times New Roman" w:cs="Times New Roman"/>
          <w:color w:val="000000" w:themeColor="text1"/>
          <w:sz w:val="28"/>
          <w:szCs w:val="28"/>
          <w:shd w:val="clear" w:color="auto" w:fill="FFFFFF"/>
        </w:rPr>
        <w:t>This cycle is repeated until all requirements have been tested and</w:t>
      </w:r>
      <w:r>
        <w:rPr>
          <w:rFonts w:ascii="Times New Roman" w:hAnsi="Times New Roman" w:cs="Times New Roman"/>
          <w:color w:val="000000" w:themeColor="text1"/>
          <w:sz w:val="28"/>
          <w:szCs w:val="28"/>
          <w:shd w:val="clear" w:color="auto" w:fill="FFFFFF"/>
        </w:rPr>
        <w:t xml:space="preserve"> </w:t>
      </w:r>
      <w:r w:rsidR="003D7F92" w:rsidRPr="006248EC">
        <w:rPr>
          <w:rFonts w:ascii="Times New Roman" w:hAnsi="Times New Roman" w:cs="Times New Roman"/>
          <w:color w:val="000000" w:themeColor="text1"/>
          <w:sz w:val="28"/>
          <w:szCs w:val="28"/>
          <w:shd w:val="clear" w:color="auto" w:fill="FFFFFF"/>
        </w:rPr>
        <w:t>all the defects have been fixed and the software is ready to be shipped.</w:t>
      </w:r>
    </w:p>
    <w:p w14:paraId="6E67D591" w14:textId="77777777" w:rsidR="00AD6BA4" w:rsidRPr="006248EC" w:rsidRDefault="00AD6BA4" w:rsidP="00AD6BA4">
      <w:pPr>
        <w:tabs>
          <w:tab w:val="left" w:pos="960"/>
          <w:tab w:val="left" w:pos="2040"/>
        </w:tabs>
        <w:spacing w:after="0"/>
        <w:ind w:left="720"/>
        <w:rPr>
          <w:rFonts w:ascii="Times New Roman" w:hAnsi="Times New Roman" w:cs="Times New Roman"/>
          <w:color w:val="000000" w:themeColor="text1"/>
          <w:sz w:val="28"/>
          <w:szCs w:val="28"/>
          <w:shd w:val="clear" w:color="auto" w:fill="FFFFFF"/>
        </w:rPr>
      </w:pPr>
    </w:p>
    <w:p w14:paraId="7F519929" w14:textId="60F1F234" w:rsidR="003D7F92" w:rsidRDefault="003D7F92" w:rsidP="00AD6BA4">
      <w:pPr>
        <w:pStyle w:val="ListParagraph"/>
        <w:numPr>
          <w:ilvl w:val="0"/>
          <w:numId w:val="24"/>
        </w:numPr>
        <w:tabs>
          <w:tab w:val="left" w:pos="960"/>
          <w:tab w:val="left" w:pos="2040"/>
        </w:tabs>
        <w:spacing w:after="0"/>
        <w:rPr>
          <w:rFonts w:ascii="Times New Roman" w:hAnsi="Times New Roman" w:cs="Times New Roman"/>
          <w:b/>
          <w:color w:val="000000" w:themeColor="text1"/>
          <w:sz w:val="28"/>
          <w:szCs w:val="28"/>
        </w:rPr>
      </w:pPr>
      <w:r w:rsidRPr="006248EC">
        <w:rPr>
          <w:rFonts w:ascii="Times New Roman" w:hAnsi="Times New Roman" w:cs="Times New Roman"/>
          <w:b/>
          <w:color w:val="000000" w:themeColor="text1"/>
          <w:sz w:val="28"/>
          <w:szCs w:val="28"/>
        </w:rPr>
        <w:t>Deployment and Maintenance</w:t>
      </w:r>
    </w:p>
    <w:p w14:paraId="3CE58C7B" w14:textId="77777777" w:rsidR="00AD6BA4" w:rsidRPr="00AD6BA4" w:rsidRDefault="00AD6BA4" w:rsidP="00AD6BA4">
      <w:pPr>
        <w:pStyle w:val="ListParagraph"/>
        <w:tabs>
          <w:tab w:val="left" w:pos="960"/>
          <w:tab w:val="left" w:pos="2040"/>
        </w:tabs>
        <w:spacing w:after="0"/>
        <w:rPr>
          <w:rFonts w:ascii="Times New Roman" w:hAnsi="Times New Roman" w:cs="Times New Roman"/>
          <w:b/>
          <w:color w:val="000000" w:themeColor="text1"/>
          <w:sz w:val="10"/>
          <w:szCs w:val="28"/>
        </w:rPr>
      </w:pPr>
    </w:p>
    <w:p w14:paraId="786DA856" w14:textId="6EBB953A" w:rsidR="003D7F92" w:rsidRPr="00AD6BA4" w:rsidRDefault="003D7F92" w:rsidP="00AD6BA4">
      <w:pPr>
        <w:ind w:left="720" w:firstLine="720"/>
        <w:rPr>
          <w:rFonts w:ascii="Times New Roman" w:hAnsi="Times New Roman" w:cs="Times New Roman"/>
          <w:sz w:val="28"/>
          <w:szCs w:val="28"/>
        </w:rPr>
      </w:pPr>
      <w:r w:rsidRPr="00AD6BA4">
        <w:rPr>
          <w:rFonts w:ascii="Times New Roman" w:hAnsi="Times New Roman" w:cs="Times New Roman"/>
          <w:sz w:val="28"/>
          <w:szCs w:val="28"/>
        </w:rPr>
        <w:t>Once the software has been fully tested and no </w:t>
      </w:r>
      <w:hyperlink r:id="rId35" w:tooltip="Severity and Priority – What is the Difference?" w:history="1">
        <w:r w:rsidRPr="00AD6BA4">
          <w:rPr>
            <w:rStyle w:val="Hyperlink"/>
            <w:rFonts w:ascii="Times New Roman" w:hAnsi="Times New Roman" w:cs="Times New Roman"/>
            <w:bCs/>
            <w:color w:val="000000" w:themeColor="text1"/>
            <w:sz w:val="28"/>
            <w:szCs w:val="28"/>
            <w:u w:val="none"/>
          </w:rPr>
          <w:t>high priority</w:t>
        </w:r>
        <w:r w:rsidR="00AD6BA4" w:rsidRPr="00AD6BA4">
          <w:rPr>
            <w:rStyle w:val="Hyperlink"/>
            <w:rFonts w:ascii="Times New Roman" w:hAnsi="Times New Roman" w:cs="Times New Roman"/>
            <w:bCs/>
            <w:color w:val="000000" w:themeColor="text1"/>
            <w:sz w:val="28"/>
            <w:szCs w:val="28"/>
            <w:u w:val="none"/>
          </w:rPr>
          <w:t xml:space="preserve"> </w:t>
        </w:r>
        <w:r w:rsidRPr="00AD6BA4">
          <w:rPr>
            <w:rStyle w:val="Hyperlink"/>
            <w:rFonts w:ascii="Times New Roman" w:hAnsi="Times New Roman" w:cs="Times New Roman"/>
            <w:bCs/>
            <w:color w:val="000000" w:themeColor="text1"/>
            <w:sz w:val="28"/>
            <w:szCs w:val="28"/>
            <w:u w:val="none"/>
          </w:rPr>
          <w:t>issues</w:t>
        </w:r>
      </w:hyperlink>
      <w:r w:rsidRPr="00AD6BA4">
        <w:rPr>
          <w:rFonts w:ascii="Times New Roman" w:hAnsi="Times New Roman" w:cs="Times New Roman"/>
          <w:sz w:val="28"/>
          <w:szCs w:val="28"/>
        </w:rPr>
        <w:t> remain in the software, it is time to deploy to production where customers can use the system. Once a version of the software is released to production, there is usually a maintenance team that look after any post-production issues .If an issue is encountered in the production the development team is informed and depending on how severe the issue is, it might either require a hot-fix which is created and shipped in a short period of time or if not very severe, it can wait until the next version of the software.</w:t>
      </w:r>
    </w:p>
    <w:p w14:paraId="21DFE18E"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24DCD73C" w14:textId="13CB27E1" w:rsidR="003D7F92" w:rsidRDefault="003D7F92" w:rsidP="003D7F92">
      <w:pPr>
        <w:pStyle w:val="NormalWeb"/>
        <w:shd w:val="clear" w:color="auto" w:fill="FFFFFF"/>
        <w:spacing w:before="0" w:beforeAutospacing="0" w:after="0" w:afterAutospacing="0"/>
        <w:rPr>
          <w:color w:val="000000" w:themeColor="text1"/>
          <w:sz w:val="28"/>
          <w:szCs w:val="28"/>
        </w:rPr>
      </w:pPr>
    </w:p>
    <w:p w14:paraId="73C5A80C" w14:textId="00CCC5E1" w:rsidR="004977CB" w:rsidRDefault="004977CB" w:rsidP="003D7F92">
      <w:pPr>
        <w:pStyle w:val="NormalWeb"/>
        <w:shd w:val="clear" w:color="auto" w:fill="FFFFFF"/>
        <w:spacing w:before="0" w:beforeAutospacing="0" w:after="0" w:afterAutospacing="0"/>
        <w:rPr>
          <w:color w:val="000000" w:themeColor="text1"/>
          <w:sz w:val="28"/>
          <w:szCs w:val="28"/>
        </w:rPr>
      </w:pPr>
    </w:p>
    <w:p w14:paraId="4AD00368" w14:textId="291F8F3D" w:rsidR="004977CB" w:rsidRDefault="004977CB" w:rsidP="003D7F92">
      <w:pPr>
        <w:pStyle w:val="NormalWeb"/>
        <w:shd w:val="clear" w:color="auto" w:fill="FFFFFF"/>
        <w:spacing w:before="0" w:beforeAutospacing="0" w:after="0" w:afterAutospacing="0"/>
        <w:rPr>
          <w:color w:val="000000" w:themeColor="text1"/>
          <w:sz w:val="28"/>
          <w:szCs w:val="28"/>
        </w:rPr>
      </w:pPr>
    </w:p>
    <w:p w14:paraId="3AC6F007" w14:textId="7CF3005A" w:rsidR="004977CB" w:rsidRDefault="004977CB" w:rsidP="003D7F92">
      <w:pPr>
        <w:pStyle w:val="NormalWeb"/>
        <w:shd w:val="clear" w:color="auto" w:fill="FFFFFF"/>
        <w:spacing w:before="0" w:beforeAutospacing="0" w:after="0" w:afterAutospacing="0"/>
        <w:rPr>
          <w:color w:val="000000" w:themeColor="text1"/>
          <w:sz w:val="28"/>
          <w:szCs w:val="28"/>
        </w:rPr>
      </w:pPr>
    </w:p>
    <w:p w14:paraId="1161654C" w14:textId="6077DDF6" w:rsidR="004977CB" w:rsidRDefault="004977CB" w:rsidP="003D7F92">
      <w:pPr>
        <w:pStyle w:val="NormalWeb"/>
        <w:shd w:val="clear" w:color="auto" w:fill="FFFFFF"/>
        <w:spacing w:before="0" w:beforeAutospacing="0" w:after="0" w:afterAutospacing="0"/>
        <w:rPr>
          <w:color w:val="000000" w:themeColor="text1"/>
          <w:sz w:val="28"/>
          <w:szCs w:val="28"/>
        </w:rPr>
      </w:pPr>
    </w:p>
    <w:p w14:paraId="718B1FE6" w14:textId="0153AC3A" w:rsidR="004977CB" w:rsidRDefault="004977CB" w:rsidP="003D7F92">
      <w:pPr>
        <w:pStyle w:val="NormalWeb"/>
        <w:shd w:val="clear" w:color="auto" w:fill="FFFFFF"/>
        <w:spacing w:before="0" w:beforeAutospacing="0" w:after="0" w:afterAutospacing="0"/>
        <w:rPr>
          <w:color w:val="000000" w:themeColor="text1"/>
          <w:sz w:val="28"/>
          <w:szCs w:val="28"/>
        </w:rPr>
      </w:pPr>
    </w:p>
    <w:p w14:paraId="0202CF51" w14:textId="40D80A47" w:rsidR="004977CB" w:rsidRDefault="004977CB" w:rsidP="003D7F92">
      <w:pPr>
        <w:pStyle w:val="NormalWeb"/>
        <w:shd w:val="clear" w:color="auto" w:fill="FFFFFF"/>
        <w:spacing w:before="0" w:beforeAutospacing="0" w:after="0" w:afterAutospacing="0"/>
        <w:rPr>
          <w:color w:val="000000" w:themeColor="text1"/>
          <w:sz w:val="28"/>
          <w:szCs w:val="28"/>
        </w:rPr>
      </w:pPr>
    </w:p>
    <w:p w14:paraId="3B0F1F71" w14:textId="4E3614E1" w:rsidR="004977CB" w:rsidRDefault="004977CB" w:rsidP="003D7F92">
      <w:pPr>
        <w:pStyle w:val="NormalWeb"/>
        <w:shd w:val="clear" w:color="auto" w:fill="FFFFFF"/>
        <w:spacing w:before="0" w:beforeAutospacing="0" w:after="0" w:afterAutospacing="0"/>
        <w:rPr>
          <w:color w:val="000000" w:themeColor="text1"/>
          <w:sz w:val="28"/>
          <w:szCs w:val="28"/>
        </w:rPr>
      </w:pPr>
    </w:p>
    <w:p w14:paraId="0BCBEBFC" w14:textId="2928D9C5" w:rsidR="004977CB" w:rsidRDefault="004977CB" w:rsidP="003D7F92">
      <w:pPr>
        <w:pStyle w:val="NormalWeb"/>
        <w:shd w:val="clear" w:color="auto" w:fill="FFFFFF"/>
        <w:spacing w:before="0" w:beforeAutospacing="0" w:after="0" w:afterAutospacing="0"/>
        <w:rPr>
          <w:color w:val="000000" w:themeColor="text1"/>
          <w:sz w:val="28"/>
          <w:szCs w:val="28"/>
        </w:rPr>
      </w:pPr>
    </w:p>
    <w:p w14:paraId="1F372F63" w14:textId="2321B41F" w:rsidR="004977CB" w:rsidRDefault="004977CB" w:rsidP="003D7F92">
      <w:pPr>
        <w:pStyle w:val="NormalWeb"/>
        <w:shd w:val="clear" w:color="auto" w:fill="FFFFFF"/>
        <w:spacing w:before="0" w:beforeAutospacing="0" w:after="0" w:afterAutospacing="0"/>
        <w:rPr>
          <w:color w:val="000000" w:themeColor="text1"/>
          <w:sz w:val="28"/>
          <w:szCs w:val="28"/>
        </w:rPr>
      </w:pPr>
    </w:p>
    <w:p w14:paraId="5F07C3DB" w14:textId="47F1840C" w:rsidR="004977CB" w:rsidRDefault="004977CB" w:rsidP="003D7F92">
      <w:pPr>
        <w:pStyle w:val="NormalWeb"/>
        <w:shd w:val="clear" w:color="auto" w:fill="FFFFFF"/>
        <w:spacing w:before="0" w:beforeAutospacing="0" w:after="0" w:afterAutospacing="0"/>
        <w:rPr>
          <w:color w:val="000000" w:themeColor="text1"/>
          <w:sz w:val="28"/>
          <w:szCs w:val="28"/>
        </w:rPr>
      </w:pPr>
    </w:p>
    <w:p w14:paraId="176391E2" w14:textId="77777777" w:rsidR="004977CB" w:rsidRPr="006248EC" w:rsidRDefault="004977CB" w:rsidP="003D7F92">
      <w:pPr>
        <w:pStyle w:val="NormalWeb"/>
        <w:shd w:val="clear" w:color="auto" w:fill="FFFFFF"/>
        <w:spacing w:before="0" w:beforeAutospacing="0" w:after="0" w:afterAutospacing="0"/>
        <w:rPr>
          <w:color w:val="000000" w:themeColor="text1"/>
          <w:sz w:val="28"/>
          <w:szCs w:val="28"/>
        </w:rPr>
      </w:pPr>
    </w:p>
    <w:p w14:paraId="4739D9AF" w14:textId="08DB2C48" w:rsidR="003D7F92" w:rsidRPr="006248EC" w:rsidRDefault="00204E96" w:rsidP="003D7F92">
      <w:pPr>
        <w:pStyle w:val="NormalWeb"/>
        <w:numPr>
          <w:ilvl w:val="0"/>
          <w:numId w:val="24"/>
        </w:numPr>
        <w:shd w:val="clear" w:color="auto" w:fill="FFFFFF"/>
        <w:spacing w:before="0" w:beforeAutospacing="0" w:after="0" w:afterAutospacing="0"/>
        <w:rPr>
          <w:color w:val="000000" w:themeColor="text1"/>
          <w:sz w:val="28"/>
          <w:szCs w:val="28"/>
        </w:rPr>
      </w:pPr>
      <w:r w:rsidRPr="004F6E94">
        <w:rPr>
          <w:b/>
          <w:color w:val="000000" w:themeColor="text1"/>
          <w:sz w:val="32"/>
          <w:szCs w:val="28"/>
        </w:rPr>
        <w:lastRenderedPageBreak/>
        <w:t>Scenario:</w:t>
      </w:r>
      <w:r w:rsidR="00377F18" w:rsidRPr="006248EC">
        <w:rPr>
          <w:b/>
          <w:color w:val="000000" w:themeColor="text1"/>
          <w:sz w:val="28"/>
          <w:szCs w:val="28"/>
        </w:rPr>
        <w:t xml:space="preserve"> </w:t>
      </w:r>
      <w:r w:rsidR="00410AA2">
        <w:rPr>
          <w:b/>
          <w:color w:val="000000" w:themeColor="text1"/>
          <w:sz w:val="28"/>
          <w:szCs w:val="28"/>
        </w:rPr>
        <w:t>“</w:t>
      </w:r>
      <w:r w:rsidR="00CB3603" w:rsidRPr="00BE4468">
        <w:rPr>
          <w:b/>
          <w:bCs/>
          <w:sz w:val="28"/>
        </w:rPr>
        <w:t>Development of employment salary attendance and biodata management system for a huge government company</w:t>
      </w:r>
      <w:r w:rsidR="00410AA2">
        <w:rPr>
          <w:b/>
          <w:bCs/>
          <w:sz w:val="28"/>
        </w:rPr>
        <w:t>”</w:t>
      </w:r>
    </w:p>
    <w:p w14:paraId="1160F3F5"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4F7BA8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55F2FD43" w14:textId="77777777" w:rsidR="003D7F92" w:rsidRPr="006248EC" w:rsidRDefault="003D7F92" w:rsidP="003D7F92">
      <w:pPr>
        <w:pStyle w:val="NormalWeb"/>
        <w:shd w:val="clear" w:color="auto" w:fill="FFFFFF"/>
        <w:spacing w:before="0" w:beforeAutospacing="0" w:after="0" w:afterAutospacing="0"/>
        <w:ind w:left="720"/>
        <w:rPr>
          <w:b/>
          <w:color w:val="000000" w:themeColor="text1"/>
          <w:sz w:val="28"/>
          <w:szCs w:val="28"/>
        </w:rPr>
      </w:pPr>
    </w:p>
    <w:p w14:paraId="65EAD4E5" w14:textId="77777777" w:rsidR="003D7F92" w:rsidRPr="006248EC" w:rsidRDefault="003D7F92" w:rsidP="003D7F92">
      <w:pPr>
        <w:pStyle w:val="NormalWeb"/>
        <w:shd w:val="clear" w:color="auto" w:fill="FFFFFF"/>
        <w:spacing w:before="0" w:beforeAutospacing="0" w:after="0" w:afterAutospacing="0"/>
        <w:ind w:left="720"/>
        <w:rPr>
          <w:color w:val="000000" w:themeColor="text1"/>
          <w:sz w:val="28"/>
          <w:szCs w:val="28"/>
        </w:rPr>
      </w:pPr>
    </w:p>
    <w:p w14:paraId="633D45CF" w14:textId="77777777" w:rsidR="003D7F92" w:rsidRPr="006248EC" w:rsidRDefault="003D7F92" w:rsidP="004F6E94">
      <w:pPr>
        <w:pStyle w:val="NormalWeb"/>
        <w:shd w:val="clear" w:color="auto" w:fill="FFFFFF"/>
        <w:spacing w:before="0" w:beforeAutospacing="0" w:after="0" w:afterAutospacing="0"/>
        <w:rPr>
          <w:b/>
          <w:color w:val="000000" w:themeColor="text1"/>
          <w:sz w:val="28"/>
          <w:szCs w:val="28"/>
        </w:rPr>
      </w:pPr>
    </w:p>
    <w:p w14:paraId="40AC00D3"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Planning</w:t>
      </w:r>
    </w:p>
    <w:p w14:paraId="21A86456" w14:textId="071C6976" w:rsidR="003D7F92" w:rsidRDefault="003D7F92" w:rsidP="00DF7664">
      <w:pPr>
        <w:pStyle w:val="NormalWeb"/>
        <w:shd w:val="clear" w:color="auto" w:fill="FFFFFF"/>
        <w:spacing w:before="0" w:beforeAutospacing="0" w:after="0" w:afterAutospacing="0"/>
        <w:ind w:left="1440"/>
        <w:rPr>
          <w:color w:val="000000" w:themeColor="text1"/>
          <w:sz w:val="28"/>
          <w:szCs w:val="28"/>
        </w:rPr>
      </w:pPr>
    </w:p>
    <w:p w14:paraId="2ECF48D7" w14:textId="77777777" w:rsidR="002553ED" w:rsidRDefault="00DF7664"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Firstly, </w:t>
      </w:r>
      <w:r w:rsidR="00AA4B88">
        <w:rPr>
          <w:color w:val="FF0000"/>
          <w:sz w:val="28"/>
          <w:szCs w:val="28"/>
        </w:rPr>
        <w:t>we</w:t>
      </w:r>
      <w:r w:rsidR="000F3C15">
        <w:rPr>
          <w:color w:val="FF0000"/>
          <w:sz w:val="28"/>
          <w:szCs w:val="28"/>
        </w:rPr>
        <w:t xml:space="preserve"> discuss</w:t>
      </w:r>
      <w:r w:rsidR="00AA4B88">
        <w:rPr>
          <w:color w:val="FF0000"/>
          <w:sz w:val="28"/>
          <w:szCs w:val="28"/>
        </w:rPr>
        <w:t>ed</w:t>
      </w:r>
      <w:r w:rsidR="000F3C15">
        <w:rPr>
          <w:color w:val="FF0000"/>
          <w:sz w:val="28"/>
          <w:szCs w:val="28"/>
        </w:rPr>
        <w:t xml:space="preserve"> the various features and </w:t>
      </w:r>
      <w:r w:rsidR="00AA4B88">
        <w:rPr>
          <w:color w:val="FF0000"/>
          <w:sz w:val="28"/>
          <w:szCs w:val="28"/>
        </w:rPr>
        <w:t>functions of the software</w:t>
      </w:r>
      <w:r w:rsidR="000F3C15">
        <w:rPr>
          <w:color w:val="FF0000"/>
          <w:sz w:val="28"/>
          <w:szCs w:val="28"/>
        </w:rPr>
        <w:t xml:space="preserve"> to be developed</w:t>
      </w:r>
      <w:r w:rsidR="00AA4B88">
        <w:rPr>
          <w:color w:val="FF0000"/>
          <w:sz w:val="28"/>
          <w:szCs w:val="28"/>
        </w:rPr>
        <w:t xml:space="preserve"> such as attendance report generation per employee/users, editing user details and other functions. </w:t>
      </w:r>
    </w:p>
    <w:p w14:paraId="2A31DF48" w14:textId="77777777" w:rsidR="002553ED"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We also planned which framework to use for the software application while planning as well as</w:t>
      </w:r>
      <w:r w:rsidR="002553ED">
        <w:rPr>
          <w:color w:val="FF0000"/>
          <w:sz w:val="28"/>
          <w:szCs w:val="28"/>
        </w:rPr>
        <w:t xml:space="preserve"> which parts can be reused or open source codes</w:t>
      </w:r>
      <w:r>
        <w:rPr>
          <w:color w:val="FF0000"/>
          <w:sz w:val="28"/>
          <w:szCs w:val="28"/>
        </w:rPr>
        <w:t>.</w:t>
      </w:r>
      <w:r w:rsidR="002553ED">
        <w:rPr>
          <w:color w:val="FF0000"/>
          <w:sz w:val="28"/>
          <w:szCs w:val="28"/>
        </w:rPr>
        <w:t xml:space="preserve"> </w:t>
      </w:r>
    </w:p>
    <w:p w14:paraId="44094CE2" w14:textId="7777777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Along with that </w:t>
      </w:r>
      <w:r w:rsidR="00AA4B88">
        <w:rPr>
          <w:color w:val="FF0000"/>
          <w:sz w:val="28"/>
          <w:szCs w:val="28"/>
        </w:rPr>
        <w:t>e also planned about the hardware to be used in the development of the application, we planned to have a user log in through the company’s website using his credentials due to the work from home situation, and otherwise we planned to install a fingerprint / ID-card scanner in the office to check-in and check-out incase for the office jobs.</w:t>
      </w:r>
    </w:p>
    <w:p w14:paraId="541E0E3C" w14:textId="7DC93829" w:rsidR="003D7F92" w:rsidRPr="00AA4B88" w:rsidRDefault="00AA4B88"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 xml:space="preserve">All the work to be done was planned and organized based on the capabilities of the team members.  </w:t>
      </w:r>
    </w:p>
    <w:p w14:paraId="0A5F28EB"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7FB17025" w14:textId="77777777" w:rsidR="003D7F92" w:rsidRPr="006248EC" w:rsidRDefault="003D7F92" w:rsidP="003D7F92">
      <w:pPr>
        <w:pStyle w:val="NormalWeb"/>
        <w:shd w:val="clear" w:color="auto" w:fill="FFFFFF"/>
        <w:spacing w:before="0" w:beforeAutospacing="0" w:after="0" w:afterAutospacing="0"/>
        <w:rPr>
          <w:color w:val="000000" w:themeColor="text1"/>
          <w:sz w:val="28"/>
          <w:szCs w:val="28"/>
        </w:rPr>
      </w:pPr>
    </w:p>
    <w:p w14:paraId="55284529"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Requirement Analysis</w:t>
      </w:r>
    </w:p>
    <w:p w14:paraId="04F20A58"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4837A47" w14:textId="3E66B7C2" w:rsidR="003D7F92" w:rsidRPr="002553ED" w:rsidRDefault="003D7F92" w:rsidP="002553ED">
      <w:pPr>
        <w:pStyle w:val="NormalWeb"/>
        <w:shd w:val="clear" w:color="auto" w:fill="FFFFFF"/>
        <w:spacing w:before="0" w:beforeAutospacing="0" w:after="0" w:afterAutospacing="0"/>
        <w:ind w:left="750"/>
        <w:rPr>
          <w:b/>
          <w:color w:val="FF0000"/>
          <w:sz w:val="28"/>
          <w:szCs w:val="28"/>
        </w:rPr>
      </w:pPr>
    </w:p>
    <w:p w14:paraId="08BE18FC" w14:textId="43B0A195"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The foremost part of requirement analysis is communication. This is where the stakeholders discuss the requirements of the software that needs to be developed to achieve a goal.</w:t>
      </w:r>
    </w:p>
    <w:p w14:paraId="57F5953B" w14:textId="1E1F8337" w:rsidR="002553ED" w:rsidRDefault="002553ED" w:rsidP="002553ED">
      <w:pPr>
        <w:pStyle w:val="NormalWeb"/>
        <w:numPr>
          <w:ilvl w:val="0"/>
          <w:numId w:val="11"/>
        </w:numPr>
        <w:shd w:val="clear" w:color="auto" w:fill="FFFFFF"/>
        <w:spacing w:before="0" w:beforeAutospacing="0" w:after="0" w:afterAutospacing="0"/>
        <w:rPr>
          <w:color w:val="FF0000"/>
          <w:sz w:val="28"/>
          <w:szCs w:val="28"/>
        </w:rPr>
      </w:pPr>
      <w:r>
        <w:rPr>
          <w:color w:val="FF0000"/>
          <w:sz w:val="28"/>
          <w:szCs w:val="28"/>
        </w:rPr>
        <w:t>In this phase we communicated with the stakeholders to get an overall understanding of the requirements of the projects and to capture its details and also making sure that everyone understands the scope of the work was also looked after during this process.</w:t>
      </w:r>
    </w:p>
    <w:p w14:paraId="0526ABBC" w14:textId="31D4981D" w:rsidR="003D7F92" w:rsidRPr="00C278CC" w:rsidRDefault="00DC3BE6" w:rsidP="002E26AF">
      <w:pPr>
        <w:pStyle w:val="NormalWeb"/>
        <w:numPr>
          <w:ilvl w:val="0"/>
          <w:numId w:val="11"/>
        </w:numPr>
        <w:shd w:val="clear" w:color="auto" w:fill="FFFFFF"/>
        <w:spacing w:before="0" w:beforeAutospacing="0" w:after="0" w:afterAutospacing="0"/>
        <w:rPr>
          <w:b/>
          <w:color w:val="000000" w:themeColor="text1"/>
          <w:sz w:val="28"/>
          <w:szCs w:val="28"/>
        </w:rPr>
      </w:pPr>
      <w:r w:rsidRPr="00C278CC">
        <w:rPr>
          <w:color w:val="FF0000"/>
          <w:sz w:val="28"/>
          <w:szCs w:val="28"/>
        </w:rPr>
        <w:t>Once the requirement analysis was done,</w:t>
      </w:r>
      <w:r w:rsidR="007D34BB" w:rsidRPr="00C278CC">
        <w:rPr>
          <w:color w:val="FF0000"/>
          <w:sz w:val="28"/>
          <w:szCs w:val="28"/>
        </w:rPr>
        <w:t xml:space="preserve"> the SRS document of the project was designed after the approval from the </w:t>
      </w:r>
      <w:r w:rsidR="007A5081" w:rsidRPr="00C278CC">
        <w:rPr>
          <w:color w:val="FF0000"/>
          <w:sz w:val="28"/>
          <w:szCs w:val="28"/>
        </w:rPr>
        <w:t xml:space="preserve">stakeholders and was deployed. It also consists of </w:t>
      </w:r>
      <w:r w:rsidR="00C278CC" w:rsidRPr="00C278CC">
        <w:rPr>
          <w:color w:val="FF0000"/>
          <w:sz w:val="28"/>
          <w:szCs w:val="28"/>
        </w:rPr>
        <w:t>the cost estimation</w:t>
      </w:r>
      <w:r w:rsidR="007D34BB" w:rsidRPr="00C278CC">
        <w:rPr>
          <w:color w:val="FF0000"/>
          <w:sz w:val="28"/>
          <w:szCs w:val="28"/>
        </w:rPr>
        <w:t>.</w:t>
      </w:r>
    </w:p>
    <w:p w14:paraId="1862F703" w14:textId="77777777" w:rsidR="007D34BB" w:rsidRPr="006248EC" w:rsidRDefault="007D34BB" w:rsidP="003D7F92">
      <w:pPr>
        <w:pStyle w:val="NormalWeb"/>
        <w:shd w:val="clear" w:color="auto" w:fill="FFFFFF"/>
        <w:spacing w:before="0" w:beforeAutospacing="0" w:after="0" w:afterAutospacing="0"/>
        <w:rPr>
          <w:b/>
          <w:color w:val="000000" w:themeColor="text1"/>
          <w:sz w:val="28"/>
          <w:szCs w:val="28"/>
        </w:rPr>
      </w:pPr>
    </w:p>
    <w:p w14:paraId="3796FD80"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687E5C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687BC32"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04B9205"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1E2DAB1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5908C90C" w14:textId="77777777" w:rsidR="003D7F92" w:rsidRPr="006248EC"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lastRenderedPageBreak/>
        <w:t>Modelling</w:t>
      </w:r>
    </w:p>
    <w:p w14:paraId="4115C6B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80EB50B" w14:textId="77777777" w:rsidR="00D9011C" w:rsidRPr="00D9011C" w:rsidRDefault="007D34BB"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w:t>
      </w:r>
      <w:r w:rsidR="008101DE">
        <w:rPr>
          <w:color w:val="FF0000"/>
          <w:sz w:val="28"/>
          <w:szCs w:val="28"/>
        </w:rPr>
        <w:t>the modeling phase of the Software Development Life Cycle, models/prototypes of the software to be created are made in order to better understand the requirements of the software and the design that will achieve these requirements.</w:t>
      </w:r>
      <w:r w:rsidR="00D9011C">
        <w:rPr>
          <w:color w:val="FF0000"/>
          <w:sz w:val="28"/>
          <w:szCs w:val="28"/>
        </w:rPr>
        <w:t xml:space="preserve"> </w:t>
      </w:r>
    </w:p>
    <w:p w14:paraId="29B10664" w14:textId="0DB1CF71"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r>
        <w:rPr>
          <w:color w:val="FF0000"/>
          <w:sz w:val="28"/>
          <w:szCs w:val="28"/>
        </w:rPr>
        <w:t xml:space="preserve">In our software project the modelling activity consisted of two phases namely, analysis and designing. </w:t>
      </w:r>
    </w:p>
    <w:p w14:paraId="796FD8E5" w14:textId="77777777" w:rsidR="00D9011C" w:rsidRPr="00D9011C" w:rsidRDefault="00D9011C" w:rsidP="00756527">
      <w:pPr>
        <w:pStyle w:val="NormalWeb"/>
        <w:numPr>
          <w:ilvl w:val="0"/>
          <w:numId w:val="69"/>
        </w:numPr>
        <w:shd w:val="clear" w:color="auto" w:fill="FFFFFF"/>
        <w:spacing w:before="0" w:beforeAutospacing="0" w:after="0" w:afterAutospacing="0"/>
        <w:rPr>
          <w:b/>
          <w:color w:val="000000" w:themeColor="text1"/>
          <w:sz w:val="28"/>
          <w:szCs w:val="28"/>
        </w:rPr>
      </w:pPr>
    </w:p>
    <w:p w14:paraId="58DFF82B" w14:textId="5B3BE450" w:rsidR="00D9011C" w:rsidRDefault="00D9011C" w:rsidP="00D9011C">
      <w:pPr>
        <w:pStyle w:val="NormalWeb"/>
        <w:shd w:val="clear" w:color="auto" w:fill="FFFFFF"/>
        <w:spacing w:before="0" w:beforeAutospacing="0" w:after="0" w:afterAutospacing="0"/>
        <w:ind w:left="2160"/>
        <w:rPr>
          <w:color w:val="FF0000"/>
          <w:sz w:val="28"/>
          <w:szCs w:val="28"/>
        </w:rPr>
      </w:pPr>
      <w:r>
        <w:rPr>
          <w:color w:val="FF0000"/>
          <w:sz w:val="28"/>
          <w:szCs w:val="28"/>
        </w:rPr>
        <w:t xml:space="preserve">i) Analysis: </w:t>
      </w:r>
    </w:p>
    <w:p w14:paraId="4ADABACB" w14:textId="7468D016" w:rsidR="00D9011C" w:rsidRDefault="00D9011C" w:rsidP="00D9011C">
      <w:pPr>
        <w:pStyle w:val="NormalWeb"/>
        <w:shd w:val="clear" w:color="auto" w:fill="FFFFFF"/>
        <w:spacing w:before="0" w:beforeAutospacing="0" w:after="0" w:afterAutospacing="0"/>
        <w:ind w:left="2880" w:firstLine="720"/>
        <w:rPr>
          <w:color w:val="FF0000"/>
          <w:sz w:val="28"/>
          <w:szCs w:val="28"/>
        </w:rPr>
      </w:pPr>
      <w:r>
        <w:rPr>
          <w:color w:val="FF0000"/>
          <w:sz w:val="28"/>
          <w:szCs w:val="28"/>
        </w:rPr>
        <w:t>In analysis phase, we analyze the need and working of every model. There are three types of models in our project, namely, the GUI (Graphic User Interface) of the application, the flow model of the software application and the database relationship model of the application’s database. The analysis of these models to be made will be done in this phase. Further in the design phase the models will be made.</w:t>
      </w:r>
    </w:p>
    <w:p w14:paraId="3D981030" w14:textId="77777777" w:rsidR="00D9011C" w:rsidRDefault="00D9011C" w:rsidP="00D9011C">
      <w:pPr>
        <w:pStyle w:val="NormalWeb"/>
        <w:shd w:val="clear" w:color="auto" w:fill="FFFFFF"/>
        <w:spacing w:before="0" w:beforeAutospacing="0" w:after="0" w:afterAutospacing="0"/>
        <w:ind w:left="2880" w:firstLine="720"/>
        <w:rPr>
          <w:color w:val="FF0000"/>
          <w:sz w:val="28"/>
          <w:szCs w:val="28"/>
        </w:rPr>
      </w:pPr>
    </w:p>
    <w:p w14:paraId="0464D3FD" w14:textId="77777777" w:rsidR="00D9011C" w:rsidRDefault="00D9011C" w:rsidP="00D9011C">
      <w:pPr>
        <w:pStyle w:val="NormalWeb"/>
        <w:shd w:val="clear" w:color="auto" w:fill="FFFFFF"/>
        <w:spacing w:before="0" w:beforeAutospacing="0" w:after="0" w:afterAutospacing="0"/>
        <w:rPr>
          <w:color w:val="FF0000"/>
          <w:sz w:val="28"/>
          <w:szCs w:val="28"/>
        </w:rPr>
      </w:pPr>
      <w:r>
        <w:rPr>
          <w:color w:val="FF0000"/>
          <w:sz w:val="28"/>
          <w:szCs w:val="28"/>
        </w:rPr>
        <w:tab/>
      </w:r>
      <w:r>
        <w:rPr>
          <w:color w:val="FF0000"/>
          <w:sz w:val="28"/>
          <w:szCs w:val="28"/>
        </w:rPr>
        <w:tab/>
      </w:r>
      <w:r>
        <w:rPr>
          <w:color w:val="FF0000"/>
          <w:sz w:val="28"/>
          <w:szCs w:val="28"/>
        </w:rPr>
        <w:tab/>
        <w:t xml:space="preserve">ii) Designing: </w:t>
      </w:r>
    </w:p>
    <w:p w14:paraId="3EB6F9C0" w14:textId="171E248E" w:rsidR="003D7F92" w:rsidRPr="006248EC" w:rsidRDefault="00D9011C" w:rsidP="002143A6">
      <w:pPr>
        <w:pStyle w:val="NormalWeb"/>
        <w:shd w:val="clear" w:color="auto" w:fill="FFFFFF"/>
        <w:spacing w:before="0" w:beforeAutospacing="0" w:after="0" w:afterAutospacing="0"/>
        <w:ind w:left="2880" w:firstLine="720"/>
        <w:rPr>
          <w:b/>
          <w:color w:val="000000" w:themeColor="text1"/>
          <w:sz w:val="28"/>
          <w:szCs w:val="28"/>
        </w:rPr>
      </w:pPr>
      <w:r>
        <w:rPr>
          <w:color w:val="FF0000"/>
          <w:sz w:val="28"/>
          <w:szCs w:val="28"/>
        </w:rPr>
        <w:t xml:space="preserve">  In designing phase, the models/prototypes for the software application will be made</w:t>
      </w:r>
      <w:r w:rsidR="002143A6">
        <w:rPr>
          <w:color w:val="FF0000"/>
          <w:sz w:val="28"/>
          <w:szCs w:val="28"/>
        </w:rPr>
        <w:t xml:space="preserve"> from the details confirmed from the analysis phase in the modelling. </w:t>
      </w:r>
    </w:p>
    <w:p w14:paraId="0C97FE1D"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3DFC5D53" w14:textId="77777777" w:rsidR="003D7F92" w:rsidRPr="006248EC" w:rsidRDefault="003D7F92" w:rsidP="003D7F92">
      <w:pPr>
        <w:pStyle w:val="NormalWeb"/>
        <w:shd w:val="clear" w:color="auto" w:fill="FFFFFF"/>
        <w:spacing w:before="0" w:beforeAutospacing="0" w:after="0" w:afterAutospacing="0"/>
        <w:rPr>
          <w:b/>
          <w:color w:val="000000" w:themeColor="text1"/>
          <w:sz w:val="28"/>
          <w:szCs w:val="28"/>
        </w:rPr>
      </w:pPr>
    </w:p>
    <w:p w14:paraId="768FC8F1" w14:textId="77777777" w:rsidR="002143A6" w:rsidRDefault="003D7F92" w:rsidP="002143A6">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Construction</w:t>
      </w:r>
    </w:p>
    <w:p w14:paraId="2CD775D8" w14:textId="77777777" w:rsidR="002143A6" w:rsidRPr="002143A6" w:rsidRDefault="002143A6" w:rsidP="002143A6">
      <w:pPr>
        <w:pStyle w:val="NormalWeb"/>
        <w:shd w:val="clear" w:color="auto" w:fill="FFFFFF"/>
        <w:spacing w:before="0" w:beforeAutospacing="0" w:after="0" w:afterAutospacing="0"/>
        <w:ind w:left="1470"/>
        <w:rPr>
          <w:b/>
          <w:color w:val="000000" w:themeColor="text1"/>
          <w:sz w:val="28"/>
          <w:szCs w:val="28"/>
        </w:rPr>
      </w:pPr>
    </w:p>
    <w:p w14:paraId="5AA97C46" w14:textId="1B27A0E4" w:rsidR="003D7F92"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The construction phase is mainly divided into two parts, code generation and software testing.</w:t>
      </w:r>
    </w:p>
    <w:p w14:paraId="5950291E" w14:textId="77777777"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 xml:space="preserve">In the code generation phase, the software application is coded by the developers. </w:t>
      </w:r>
    </w:p>
    <w:p w14:paraId="12AD72B0" w14:textId="73465C88"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our software project, ‘Employment salary attendance and biodata management system’, we used flutter and dart for making the android applications and firebase with the use of NOSQL as the database for our application.</w:t>
      </w:r>
    </w:p>
    <w:p w14:paraId="6D58B82D" w14:textId="29577133" w:rsidR="002143A6" w:rsidRPr="002143A6"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t>For the web version of the software application, we used HTML, CSS, JavaScript and PHP as backend language along with firebase as database.</w:t>
      </w:r>
    </w:p>
    <w:p w14:paraId="6BB0EB55" w14:textId="2C6122BE" w:rsidR="003D7F92" w:rsidRPr="00B5654C" w:rsidRDefault="002143A6" w:rsidP="00756527">
      <w:pPr>
        <w:pStyle w:val="NormalWeb"/>
        <w:numPr>
          <w:ilvl w:val="0"/>
          <w:numId w:val="70"/>
        </w:numPr>
        <w:shd w:val="clear" w:color="auto" w:fill="FFFFFF"/>
        <w:spacing w:before="0" w:beforeAutospacing="0" w:after="0" w:afterAutospacing="0"/>
        <w:rPr>
          <w:b/>
          <w:color w:val="000000" w:themeColor="text1"/>
          <w:sz w:val="28"/>
          <w:szCs w:val="28"/>
        </w:rPr>
      </w:pPr>
      <w:r w:rsidRPr="00B5654C">
        <w:rPr>
          <w:color w:val="FF0000"/>
          <w:sz w:val="28"/>
          <w:szCs w:val="28"/>
        </w:rPr>
        <w:t xml:space="preserve">In the testing phase, the software is given to the testers to find the vulnerabilities of the software and to catch any bugs missed by the developers and the priority is </w:t>
      </w:r>
      <w:r w:rsidR="00B5654C" w:rsidRPr="00B5654C">
        <w:rPr>
          <w:color w:val="FF0000"/>
          <w:sz w:val="28"/>
          <w:szCs w:val="28"/>
        </w:rPr>
        <w:t>finding the bugs fast and getting them fixed.</w:t>
      </w:r>
    </w:p>
    <w:p w14:paraId="257E920A" w14:textId="4721E04B" w:rsidR="00B5654C" w:rsidRPr="00B5654C" w:rsidRDefault="00B5654C" w:rsidP="00756527">
      <w:pPr>
        <w:pStyle w:val="NormalWeb"/>
        <w:numPr>
          <w:ilvl w:val="0"/>
          <w:numId w:val="70"/>
        </w:numPr>
        <w:shd w:val="clear" w:color="auto" w:fill="FFFFFF"/>
        <w:spacing w:before="0" w:beforeAutospacing="0" w:after="0" w:afterAutospacing="0"/>
        <w:rPr>
          <w:b/>
          <w:color w:val="000000" w:themeColor="text1"/>
          <w:sz w:val="28"/>
          <w:szCs w:val="28"/>
        </w:rPr>
      </w:pPr>
      <w:r>
        <w:rPr>
          <w:color w:val="FF0000"/>
          <w:sz w:val="28"/>
          <w:szCs w:val="28"/>
        </w:rPr>
        <w:lastRenderedPageBreak/>
        <w:t xml:space="preserve">After the testing is done and no bugs that can cause an adverse effect on the software application are found then the software product is set for the deployment stage. </w:t>
      </w:r>
    </w:p>
    <w:p w14:paraId="79A670B7"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7D411050" w14:textId="24431DC1" w:rsidR="003D7F92" w:rsidRDefault="003D7F92" w:rsidP="003D7F92">
      <w:pPr>
        <w:pStyle w:val="NormalWeb"/>
        <w:numPr>
          <w:ilvl w:val="0"/>
          <w:numId w:val="28"/>
        </w:numPr>
        <w:shd w:val="clear" w:color="auto" w:fill="FFFFFF"/>
        <w:spacing w:before="0" w:beforeAutospacing="0" w:after="0" w:afterAutospacing="0"/>
        <w:rPr>
          <w:b/>
          <w:color w:val="000000" w:themeColor="text1"/>
          <w:sz w:val="28"/>
          <w:szCs w:val="28"/>
        </w:rPr>
      </w:pPr>
      <w:r w:rsidRPr="006248EC">
        <w:rPr>
          <w:b/>
          <w:color w:val="000000" w:themeColor="text1"/>
          <w:sz w:val="28"/>
          <w:szCs w:val="28"/>
        </w:rPr>
        <w:t>Deployment</w:t>
      </w:r>
    </w:p>
    <w:p w14:paraId="3DD927FD" w14:textId="77777777" w:rsidR="00B5654C" w:rsidRPr="006248EC" w:rsidRDefault="00B5654C" w:rsidP="00B5654C">
      <w:pPr>
        <w:pStyle w:val="NormalWeb"/>
        <w:shd w:val="clear" w:color="auto" w:fill="FFFFFF"/>
        <w:spacing w:before="0" w:beforeAutospacing="0" w:after="0" w:afterAutospacing="0"/>
        <w:ind w:left="1110"/>
        <w:rPr>
          <w:b/>
          <w:color w:val="000000" w:themeColor="text1"/>
          <w:sz w:val="28"/>
          <w:szCs w:val="28"/>
        </w:rPr>
      </w:pPr>
    </w:p>
    <w:p w14:paraId="40419B9C" w14:textId="36850B50" w:rsidR="003D7F92" w:rsidRPr="00B5654C" w:rsidRDefault="00B5654C" w:rsidP="00756527">
      <w:pPr>
        <w:pStyle w:val="NormalWeb"/>
        <w:numPr>
          <w:ilvl w:val="0"/>
          <w:numId w:val="71"/>
        </w:numPr>
        <w:shd w:val="clear" w:color="auto" w:fill="FFFFFF"/>
        <w:spacing w:before="0" w:beforeAutospacing="0" w:after="0" w:afterAutospacing="0"/>
        <w:rPr>
          <w:b/>
          <w:color w:val="000000" w:themeColor="text1"/>
          <w:sz w:val="28"/>
          <w:szCs w:val="28"/>
        </w:rPr>
      </w:pPr>
      <w:r w:rsidRPr="00B5654C">
        <w:rPr>
          <w:color w:val="FF0000"/>
          <w:sz w:val="28"/>
          <w:szCs w:val="28"/>
        </w:rPr>
        <w:t>The software application is given to the customer who evaluate the delivered product and provides feedback based on the evaluation. The feedback that the customer will gives will be used to determine the future additions/updates to be made to the software.</w:t>
      </w:r>
    </w:p>
    <w:p w14:paraId="290FD741" w14:textId="77777777" w:rsidR="00B5654C" w:rsidRPr="00B5654C" w:rsidRDefault="00B5654C" w:rsidP="00B5654C">
      <w:pPr>
        <w:pStyle w:val="NormalWeb"/>
        <w:shd w:val="clear" w:color="auto" w:fill="FFFFFF"/>
        <w:spacing w:before="0" w:beforeAutospacing="0" w:after="0" w:afterAutospacing="0"/>
        <w:ind w:left="1470"/>
        <w:rPr>
          <w:b/>
          <w:color w:val="000000" w:themeColor="text1"/>
          <w:sz w:val="28"/>
          <w:szCs w:val="28"/>
        </w:rPr>
      </w:pPr>
    </w:p>
    <w:p w14:paraId="2FFB8C2C" w14:textId="4A6DBEE1" w:rsidR="003D7F92" w:rsidRDefault="003D7F92" w:rsidP="00692572">
      <w:pPr>
        <w:pStyle w:val="NormalWeb"/>
        <w:numPr>
          <w:ilvl w:val="0"/>
          <w:numId w:val="24"/>
        </w:numPr>
        <w:shd w:val="clear" w:color="auto" w:fill="FFFFFF"/>
        <w:spacing w:before="0" w:beforeAutospacing="0" w:after="0" w:afterAutospacing="0"/>
        <w:rPr>
          <w:rStyle w:val="Strong"/>
          <w:rFonts w:eastAsiaTheme="majorEastAsia"/>
          <w:color w:val="000000" w:themeColor="text1"/>
          <w:sz w:val="32"/>
          <w:bdr w:val="none" w:sz="0" w:space="0" w:color="auto" w:frame="1"/>
          <w:shd w:val="clear" w:color="auto" w:fill="FFFFFF"/>
        </w:rPr>
      </w:pPr>
      <w:r w:rsidRPr="00692572">
        <w:rPr>
          <w:rStyle w:val="Strong"/>
          <w:rFonts w:eastAsiaTheme="majorEastAsia"/>
          <w:color w:val="000000" w:themeColor="text1"/>
          <w:sz w:val="32"/>
          <w:bdr w:val="none" w:sz="0" w:space="0" w:color="auto" w:frame="1"/>
          <w:shd w:val="clear" w:color="auto" w:fill="FFFFFF"/>
        </w:rPr>
        <w:t>Questions:</w:t>
      </w:r>
    </w:p>
    <w:p w14:paraId="6F4087B1" w14:textId="77777777" w:rsidR="00692572" w:rsidRPr="00692572" w:rsidRDefault="00692572" w:rsidP="00692572">
      <w:pPr>
        <w:pStyle w:val="NormalWeb"/>
        <w:shd w:val="clear" w:color="auto" w:fill="FFFFFF"/>
        <w:spacing w:before="0" w:beforeAutospacing="0" w:after="0" w:afterAutospacing="0"/>
        <w:ind w:left="720"/>
        <w:rPr>
          <w:rStyle w:val="Strong"/>
          <w:rFonts w:eastAsiaTheme="majorEastAsia"/>
          <w:color w:val="000000" w:themeColor="text1"/>
          <w:sz w:val="32"/>
          <w:bdr w:val="none" w:sz="0" w:space="0" w:color="auto" w:frame="1"/>
          <w:shd w:val="clear" w:color="auto" w:fill="FFFFFF"/>
        </w:rPr>
      </w:pPr>
    </w:p>
    <w:p w14:paraId="603D43B5" w14:textId="325E6957"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process according to you works simultaneously and </w:t>
      </w:r>
      <w:r w:rsidR="00204E96" w:rsidRPr="00AD6BA4">
        <w:rPr>
          <w:rStyle w:val="Strong"/>
          <w:rFonts w:eastAsiaTheme="majorEastAsia"/>
          <w:color w:val="000000" w:themeColor="text1"/>
          <w:sz w:val="28"/>
          <w:bdr w:val="none" w:sz="0" w:space="0" w:color="auto" w:frame="1"/>
          <w:shd w:val="clear" w:color="auto" w:fill="FFFFFF"/>
        </w:rPr>
        <w:t>Why?</w:t>
      </w:r>
    </w:p>
    <w:p w14:paraId="295B5AC9" w14:textId="2A525B10" w:rsidR="003D7F92" w:rsidRDefault="003D7F92"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347C4F07" w14:textId="2F32411C" w:rsidR="00B5654C" w:rsidRDefault="00B5654C" w:rsidP="00B5654C">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r>
        <w:rPr>
          <w:rStyle w:val="Strong"/>
          <w:rFonts w:eastAsiaTheme="majorEastAsia"/>
          <w:b w:val="0"/>
          <w:color w:val="FF0000"/>
          <w:bdr w:val="none" w:sz="0" w:space="0" w:color="auto" w:frame="1"/>
          <w:shd w:val="clear" w:color="auto" w:fill="FFFFFF"/>
        </w:rPr>
        <w:t xml:space="preserve">According to me, the processes communication and modelling </w:t>
      </w:r>
      <w:r w:rsidR="00C46350">
        <w:rPr>
          <w:rStyle w:val="Strong"/>
          <w:rFonts w:eastAsiaTheme="majorEastAsia"/>
          <w:b w:val="0"/>
          <w:color w:val="FF0000"/>
          <w:bdr w:val="none" w:sz="0" w:space="0" w:color="auto" w:frame="1"/>
          <w:shd w:val="clear" w:color="auto" w:fill="FFFFFF"/>
        </w:rPr>
        <w:t>are the phases that can work simultaneously. As while communicating and forming ideas in our mind we can create a rough model of the software to be made by getting the specific requirements and details from the customers, and as we get these details we can simultaneously make diagrams and other documents for our modeling phase.</w:t>
      </w:r>
    </w:p>
    <w:p w14:paraId="5621C9E3"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694ADE5B"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7841418A" w14:textId="4476EE4C" w:rsidR="003D7F92" w:rsidRPr="00AD6BA4" w:rsidRDefault="003D7F92" w:rsidP="00692572">
      <w:pPr>
        <w:pStyle w:val="NormalWeb"/>
        <w:numPr>
          <w:ilvl w:val="2"/>
          <w:numId w:val="24"/>
        </w:numPr>
        <w:shd w:val="clear" w:color="auto" w:fill="FFFFFF"/>
        <w:spacing w:before="0" w:beforeAutospacing="0" w:after="0" w:afterAutospacing="0"/>
        <w:ind w:left="1494"/>
        <w:rPr>
          <w:rStyle w:val="Strong"/>
          <w:rFonts w:eastAsiaTheme="majorEastAsia"/>
          <w:color w:val="000000" w:themeColor="text1"/>
          <w:sz w:val="28"/>
          <w:bdr w:val="none" w:sz="0" w:space="0" w:color="auto" w:frame="1"/>
          <w:shd w:val="clear" w:color="auto" w:fill="FFFFFF"/>
        </w:rPr>
      </w:pPr>
      <w:r w:rsidRPr="00AD6BA4">
        <w:rPr>
          <w:rStyle w:val="Strong"/>
          <w:rFonts w:eastAsiaTheme="majorEastAsia"/>
          <w:color w:val="000000" w:themeColor="text1"/>
          <w:sz w:val="28"/>
          <w:bdr w:val="none" w:sz="0" w:space="0" w:color="auto" w:frame="1"/>
          <w:shd w:val="clear" w:color="auto" w:fill="FFFFFF"/>
        </w:rPr>
        <w:t xml:space="preserve">Which of the following is the most important phase in </w:t>
      </w:r>
      <w:r w:rsidR="00204E96" w:rsidRPr="00AD6BA4">
        <w:rPr>
          <w:rStyle w:val="Strong"/>
          <w:rFonts w:eastAsiaTheme="majorEastAsia"/>
          <w:color w:val="000000" w:themeColor="text1"/>
          <w:sz w:val="28"/>
          <w:bdr w:val="none" w:sz="0" w:space="0" w:color="auto" w:frame="1"/>
          <w:shd w:val="clear" w:color="auto" w:fill="FFFFFF"/>
        </w:rPr>
        <w:t>SDLC?</w:t>
      </w:r>
      <w:r w:rsidRPr="00AD6BA4">
        <w:rPr>
          <w:rStyle w:val="Strong"/>
          <w:rFonts w:eastAsiaTheme="majorEastAsia"/>
          <w:color w:val="000000" w:themeColor="text1"/>
          <w:sz w:val="28"/>
          <w:bdr w:val="none" w:sz="0" w:space="0" w:color="auto" w:frame="1"/>
          <w:shd w:val="clear" w:color="auto" w:fill="FFFFFF"/>
        </w:rPr>
        <w:t xml:space="preserve"> </w:t>
      </w:r>
      <w:r w:rsidR="00204E96" w:rsidRPr="00AD6BA4">
        <w:rPr>
          <w:rStyle w:val="Strong"/>
          <w:rFonts w:eastAsiaTheme="majorEastAsia"/>
          <w:color w:val="000000" w:themeColor="text1"/>
          <w:sz w:val="28"/>
          <w:bdr w:val="none" w:sz="0" w:space="0" w:color="auto" w:frame="1"/>
          <w:shd w:val="clear" w:color="auto" w:fill="FFFFFF"/>
        </w:rPr>
        <w:t>why?</w:t>
      </w:r>
    </w:p>
    <w:p w14:paraId="3D0F551A" w14:textId="77777777" w:rsidR="00C46350" w:rsidRDefault="00C46350" w:rsidP="00C46350">
      <w:pPr>
        <w:pStyle w:val="NormalWeb"/>
        <w:shd w:val="clear" w:color="auto" w:fill="FFFFFF"/>
        <w:spacing w:before="0" w:beforeAutospacing="0" w:after="0" w:afterAutospacing="0"/>
        <w:ind w:left="1440"/>
        <w:rPr>
          <w:rStyle w:val="Strong"/>
          <w:rFonts w:eastAsiaTheme="majorEastAsia"/>
          <w:b w:val="0"/>
          <w:color w:val="FF0000"/>
          <w:bdr w:val="none" w:sz="0" w:space="0" w:color="auto" w:frame="1"/>
          <w:shd w:val="clear" w:color="auto" w:fill="FFFFFF"/>
        </w:rPr>
      </w:pPr>
    </w:p>
    <w:p w14:paraId="7A7C4E54" w14:textId="594857D9" w:rsidR="003D7F92" w:rsidRPr="00C4635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I think that all the phases of the SDLC have their own importance but the communication phase is the most important phase of the SDLC according to me.</w:t>
      </w:r>
    </w:p>
    <w:p w14:paraId="0DD5EED2" w14:textId="6FE65512" w:rsidR="003D7F92" w:rsidRPr="00A044D0" w:rsidRDefault="00C4635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sidRPr="00A044D0">
        <w:rPr>
          <w:rStyle w:val="Strong"/>
          <w:rFonts w:eastAsiaTheme="majorEastAsia"/>
          <w:b w:val="0"/>
          <w:color w:val="FF0000"/>
          <w:bdr w:val="none" w:sz="0" w:space="0" w:color="auto" w:frame="1"/>
          <w:shd w:val="clear" w:color="auto" w:fill="FFFFFF"/>
        </w:rPr>
        <w:t>The communication phase is the phase where all the stakeholders of the project communicate regarding the software project’s details</w:t>
      </w:r>
      <w:r w:rsidR="00A044D0" w:rsidRPr="00A044D0">
        <w:rPr>
          <w:rStyle w:val="Strong"/>
          <w:rFonts w:eastAsiaTheme="majorEastAsia"/>
          <w:b w:val="0"/>
          <w:color w:val="FF0000"/>
          <w:bdr w:val="none" w:sz="0" w:space="0" w:color="auto" w:frame="1"/>
          <w:shd w:val="clear" w:color="auto" w:fill="FFFFFF"/>
        </w:rPr>
        <w:t xml:space="preserve">, specific requirements </w:t>
      </w:r>
      <w:r w:rsidR="00A044D0">
        <w:rPr>
          <w:rStyle w:val="Strong"/>
          <w:rFonts w:eastAsiaTheme="majorEastAsia"/>
          <w:b w:val="0"/>
          <w:color w:val="FF0000"/>
          <w:bdr w:val="none" w:sz="0" w:space="0" w:color="auto" w:frame="1"/>
          <w:shd w:val="clear" w:color="auto" w:fill="FFFFFF"/>
        </w:rPr>
        <w:t>required by the customers as well as the team members.</w:t>
      </w:r>
    </w:p>
    <w:p w14:paraId="725A7DDC" w14:textId="13787E0C" w:rsidR="00A044D0" w:rsidRPr="009117B3"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Also, the majority of the bugs in the software applications (around 55%) happen due to lack of communication between the stakeholders. As if there are any miscommunication between the stake holders or the team members.</w:t>
      </w:r>
    </w:p>
    <w:p w14:paraId="10885952" w14:textId="070E81B4" w:rsidR="009117B3" w:rsidRPr="00A044D0" w:rsidRDefault="009117B3"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There is also a risk of failure if there is lack of communication between the stakeholders as it might result into unclear specification and creation of a wrong software product.</w:t>
      </w:r>
    </w:p>
    <w:p w14:paraId="4A865A92" w14:textId="08ED523C" w:rsidR="00A044D0" w:rsidRPr="00A044D0" w:rsidRDefault="00A044D0" w:rsidP="00756527">
      <w:pPr>
        <w:pStyle w:val="NormalWeb"/>
        <w:numPr>
          <w:ilvl w:val="0"/>
          <w:numId w:val="72"/>
        </w:numPr>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r>
        <w:rPr>
          <w:rStyle w:val="Strong"/>
          <w:rFonts w:eastAsiaTheme="majorEastAsia"/>
          <w:b w:val="0"/>
          <w:color w:val="FF0000"/>
          <w:bdr w:val="none" w:sz="0" w:space="0" w:color="auto" w:frame="1"/>
          <w:shd w:val="clear" w:color="auto" w:fill="FFFFFF"/>
        </w:rPr>
        <w:t>For this reason I think that the communication phase is very crucial and according to me is the most i</w:t>
      </w:r>
      <w:r w:rsidR="009117B3">
        <w:rPr>
          <w:rStyle w:val="Strong"/>
          <w:rFonts w:eastAsiaTheme="majorEastAsia"/>
          <w:b w:val="0"/>
          <w:color w:val="FF0000"/>
          <w:bdr w:val="none" w:sz="0" w:space="0" w:color="auto" w:frame="1"/>
          <w:shd w:val="clear" w:color="auto" w:fill="FFFFFF"/>
        </w:rPr>
        <w:t>mportant phase of the Software D</w:t>
      </w:r>
      <w:r>
        <w:rPr>
          <w:rStyle w:val="Strong"/>
          <w:rFonts w:eastAsiaTheme="majorEastAsia"/>
          <w:b w:val="0"/>
          <w:color w:val="FF0000"/>
          <w:bdr w:val="none" w:sz="0" w:space="0" w:color="auto" w:frame="1"/>
          <w:shd w:val="clear" w:color="auto" w:fill="FFFFFF"/>
        </w:rPr>
        <w:t>evelopmental Life Cycle</w:t>
      </w:r>
      <w:r w:rsidR="009117B3">
        <w:rPr>
          <w:rStyle w:val="Strong"/>
          <w:rFonts w:eastAsiaTheme="majorEastAsia"/>
          <w:b w:val="0"/>
          <w:color w:val="FF0000"/>
          <w:bdr w:val="none" w:sz="0" w:space="0" w:color="auto" w:frame="1"/>
          <w:shd w:val="clear" w:color="auto" w:fill="FFFFFF"/>
        </w:rPr>
        <w:t>.</w:t>
      </w:r>
    </w:p>
    <w:p w14:paraId="75291EB1" w14:textId="77777777" w:rsidR="003D7F92" w:rsidRPr="006248EC" w:rsidRDefault="003D7F92" w:rsidP="003D7F92">
      <w:pPr>
        <w:pStyle w:val="NormalWeb"/>
        <w:shd w:val="clear" w:color="auto" w:fill="FFFFFF"/>
        <w:spacing w:before="0" w:beforeAutospacing="0" w:after="0" w:afterAutospacing="0"/>
        <w:rPr>
          <w:rStyle w:val="Strong"/>
          <w:rFonts w:eastAsiaTheme="majorEastAsia"/>
          <w:b w:val="0"/>
          <w:color w:val="000000" w:themeColor="text1"/>
          <w:bdr w:val="none" w:sz="0" w:space="0" w:color="auto" w:frame="1"/>
          <w:shd w:val="clear" w:color="auto" w:fill="FFFFFF"/>
        </w:rPr>
      </w:pPr>
    </w:p>
    <w:p w14:paraId="458B53ED" w14:textId="01FF8896" w:rsidR="003D7F92" w:rsidRDefault="003D7F92" w:rsidP="00692572">
      <w:pPr>
        <w:pStyle w:val="Heading1"/>
        <w:numPr>
          <w:ilvl w:val="2"/>
          <w:numId w:val="24"/>
        </w:numPr>
        <w:shd w:val="clear" w:color="auto" w:fill="FFFFFF"/>
        <w:spacing w:before="0" w:after="480"/>
        <w:ind w:left="1494"/>
        <w:rPr>
          <w:rFonts w:ascii="Times New Roman" w:hAnsi="Times New Roman" w:cs="Times New Roman"/>
          <w:bCs w:val="0"/>
          <w:color w:val="000000" w:themeColor="text1"/>
        </w:rPr>
      </w:pPr>
      <w:r w:rsidRPr="00AD6BA4">
        <w:rPr>
          <w:rFonts w:ascii="Times New Roman" w:hAnsi="Times New Roman" w:cs="Times New Roman"/>
          <w:bCs w:val="0"/>
          <w:color w:val="000000" w:themeColor="text1"/>
        </w:rPr>
        <w:t>From where do defects and failures in software testing arise?</w:t>
      </w:r>
    </w:p>
    <w:p w14:paraId="43278E07" w14:textId="58FBE054"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defects and the failures in the process of software testing arises from the errors in the communication, modeling and construction phases.</w:t>
      </w:r>
    </w:p>
    <w:p w14:paraId="52B05115" w14:textId="0289FB4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lastRenderedPageBreak/>
        <w:t>The lack of communication or miscommunication in the communication phase can result in errors in the software specifications ultimately resulting errors in the software application.</w:t>
      </w:r>
    </w:p>
    <w:p w14:paraId="0279B5A1" w14:textId="11CA0FD8" w:rsidR="009117B3" w:rsidRPr="009117B3" w:rsidRDefault="009117B3"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The errors in modelling phase can include UI related errors. For example the screen not being responsive, hard to understand the UI</w:t>
      </w:r>
      <w:r w:rsidR="00EC317D">
        <w:rPr>
          <w:rStyle w:val="Strong"/>
          <w:rFonts w:eastAsiaTheme="majorEastAsia"/>
          <w:b w:val="0"/>
          <w:color w:val="FF0000"/>
          <w:bdr w:val="none" w:sz="0" w:space="0" w:color="auto" w:frame="1"/>
          <w:shd w:val="clear" w:color="auto" w:fill="FFFFFF"/>
        </w:rPr>
        <w:t>. It can also include the database related errors and software model related errors.</w:t>
      </w:r>
    </w:p>
    <w:p w14:paraId="529860EE" w14:textId="77777777" w:rsidR="00EC317D" w:rsidRPr="00EC317D" w:rsidRDefault="00EC317D" w:rsidP="00756527">
      <w:pPr>
        <w:pStyle w:val="ListParagraph"/>
        <w:numPr>
          <w:ilvl w:val="0"/>
          <w:numId w:val="73"/>
        </w:numPr>
        <w:rPr>
          <w:rStyle w:val="Strong"/>
          <w:b w:val="0"/>
          <w:bCs w:val="0"/>
        </w:rPr>
      </w:pPr>
      <w:r>
        <w:rPr>
          <w:rStyle w:val="Strong"/>
          <w:rFonts w:eastAsiaTheme="majorEastAsia"/>
          <w:b w:val="0"/>
          <w:color w:val="FF0000"/>
          <w:bdr w:val="none" w:sz="0" w:space="0" w:color="auto" w:frame="1"/>
          <w:shd w:val="clear" w:color="auto" w:fill="FFFFFF"/>
        </w:rPr>
        <w:t>Whereas the errors in the construction phase include run time errors and logical errors which might be cause by the developer’s mistake.</w:t>
      </w:r>
    </w:p>
    <w:p w14:paraId="0D1F8D08" w14:textId="4C3801CF" w:rsidR="003D7F92" w:rsidRPr="00EC317D" w:rsidRDefault="00EC317D" w:rsidP="00756527">
      <w:pPr>
        <w:pStyle w:val="ListParagraph"/>
        <w:numPr>
          <w:ilvl w:val="0"/>
          <w:numId w:val="73"/>
        </w:numPr>
      </w:pPr>
      <w:r>
        <w:rPr>
          <w:rStyle w:val="Strong"/>
          <w:rFonts w:eastAsiaTheme="majorEastAsia"/>
          <w:b w:val="0"/>
          <w:color w:val="FF0000"/>
          <w:bdr w:val="none" w:sz="0" w:space="0" w:color="auto" w:frame="1"/>
          <w:shd w:val="clear" w:color="auto" w:fill="FFFFFF"/>
        </w:rPr>
        <w:t>The other types of errors that occur are errors while using the system, intentionally caused damage, environmental conditions (specifications of the device),etc.</w:t>
      </w:r>
      <w:r w:rsidRPr="009117B3">
        <w:t xml:space="preserve"> </w:t>
      </w:r>
    </w:p>
    <w:p w14:paraId="0E722EE5" w14:textId="77777777" w:rsidR="003D7F92" w:rsidRPr="006248EC" w:rsidRDefault="003D7F92" w:rsidP="003D7F92">
      <w:pPr>
        <w:rPr>
          <w:rFonts w:ascii="Times New Roman" w:hAnsi="Times New Roman" w:cs="Times New Roman"/>
          <w:color w:val="000000" w:themeColor="text1"/>
        </w:rPr>
      </w:pPr>
    </w:p>
    <w:p w14:paraId="7F6E8129" w14:textId="1BAA44BC" w:rsidR="003D7F92" w:rsidRDefault="003D7F92" w:rsidP="00692572">
      <w:pPr>
        <w:pStyle w:val="Heading1"/>
        <w:numPr>
          <w:ilvl w:val="2"/>
          <w:numId w:val="24"/>
        </w:numPr>
        <w:shd w:val="clear" w:color="auto" w:fill="FFFFFF"/>
        <w:spacing w:before="0" w:after="480"/>
        <w:ind w:left="1494"/>
        <w:rPr>
          <w:rFonts w:ascii="Times New Roman" w:hAnsi="Times New Roman" w:cs="Times New Roman"/>
          <w:color w:val="000000" w:themeColor="text1"/>
          <w:shd w:val="clear" w:color="auto" w:fill="FFFFFF"/>
        </w:rPr>
      </w:pPr>
      <w:r w:rsidRPr="00AD6BA4">
        <w:rPr>
          <w:rFonts w:ascii="Times New Roman" w:hAnsi="Times New Roman" w:cs="Times New Roman"/>
          <w:color w:val="000000" w:themeColor="text1"/>
          <w:shd w:val="clear" w:color="auto" w:fill="FFFFFF"/>
        </w:rPr>
        <w:t xml:space="preserve">Which phase of the SDLC is known as the “ongoing phase” and </w:t>
      </w:r>
      <w:r w:rsidR="00204E96" w:rsidRPr="00AD6BA4">
        <w:rPr>
          <w:rFonts w:ascii="Times New Roman" w:hAnsi="Times New Roman" w:cs="Times New Roman"/>
          <w:color w:val="000000" w:themeColor="text1"/>
          <w:shd w:val="clear" w:color="auto" w:fill="FFFFFF"/>
        </w:rPr>
        <w:t>why?</w:t>
      </w:r>
      <w:r w:rsidRPr="00AD6BA4">
        <w:rPr>
          <w:rFonts w:ascii="Times New Roman" w:hAnsi="Times New Roman" w:cs="Times New Roman"/>
          <w:color w:val="000000" w:themeColor="text1"/>
          <w:shd w:val="clear" w:color="auto" w:fill="FFFFFF"/>
        </w:rPr>
        <w:t xml:space="preserve"> </w:t>
      </w:r>
    </w:p>
    <w:p w14:paraId="62593501" w14:textId="3728636C" w:rsidR="00EC317D" w:rsidRDefault="00EC317D" w:rsidP="00756527">
      <w:pPr>
        <w:pStyle w:val="ListParagraph"/>
        <w:numPr>
          <w:ilvl w:val="0"/>
          <w:numId w:val="74"/>
        </w:numPr>
        <w:rPr>
          <w:color w:val="FF0000"/>
        </w:rPr>
      </w:pPr>
      <w:r w:rsidRPr="00EC317D">
        <w:rPr>
          <w:color w:val="FF0000"/>
        </w:rPr>
        <w:t>The maintenance phase of the SDLC is known as the “Ongoing phase”.</w:t>
      </w:r>
    </w:p>
    <w:p w14:paraId="237AF8F5" w14:textId="1255636B" w:rsidR="00EC317D" w:rsidRDefault="00EC317D" w:rsidP="00756527">
      <w:pPr>
        <w:pStyle w:val="ListParagraph"/>
        <w:numPr>
          <w:ilvl w:val="0"/>
          <w:numId w:val="74"/>
        </w:numPr>
        <w:rPr>
          <w:color w:val="FF0000"/>
        </w:rPr>
      </w:pPr>
      <w:r>
        <w:rPr>
          <w:color w:val="FF0000"/>
        </w:rPr>
        <w:t xml:space="preserve">Maintenance is the only phase which is in action after the product has been delivered to the customer. </w:t>
      </w:r>
    </w:p>
    <w:p w14:paraId="70D3AEB3" w14:textId="1B29DD91" w:rsidR="00DA4F15" w:rsidRDefault="00DA4F15" w:rsidP="00756527">
      <w:pPr>
        <w:pStyle w:val="ListParagraph"/>
        <w:numPr>
          <w:ilvl w:val="0"/>
          <w:numId w:val="74"/>
        </w:numPr>
        <w:rPr>
          <w:color w:val="FF0000"/>
        </w:rPr>
      </w:pPr>
      <w:r>
        <w:rPr>
          <w:color w:val="FF0000"/>
        </w:rPr>
        <w:t>As our product is a software application, it will need changes/updates according to the customer’s needs.</w:t>
      </w:r>
    </w:p>
    <w:p w14:paraId="2CA0E7D9" w14:textId="69D564A2" w:rsidR="00DA4F15" w:rsidRDefault="00DA4F15" w:rsidP="00756527">
      <w:pPr>
        <w:pStyle w:val="ListParagraph"/>
        <w:numPr>
          <w:ilvl w:val="0"/>
          <w:numId w:val="74"/>
        </w:numPr>
        <w:rPr>
          <w:color w:val="FF0000"/>
        </w:rPr>
      </w:pPr>
      <w:r>
        <w:rPr>
          <w:color w:val="FF0000"/>
        </w:rPr>
        <w:t xml:space="preserve">The maintenance phase involves making changes to the software according to the changes requested by the customer, enhancing security, the bug fixes missed by the testing team, etc. </w:t>
      </w:r>
    </w:p>
    <w:p w14:paraId="38F7C6B0" w14:textId="428D6331" w:rsidR="004F6E94" w:rsidRDefault="008D3101" w:rsidP="00756527">
      <w:pPr>
        <w:pStyle w:val="ListParagraph"/>
        <w:numPr>
          <w:ilvl w:val="0"/>
          <w:numId w:val="74"/>
        </w:numPr>
        <w:rPr>
          <w:color w:val="FF0000"/>
        </w:rPr>
      </w:pPr>
      <w:r>
        <w:rPr>
          <w:color w:val="FF0000"/>
        </w:rPr>
        <w:t>T</w:t>
      </w:r>
      <w:r w:rsidRPr="008D3101">
        <w:rPr>
          <w:color w:val="FF0000"/>
        </w:rPr>
        <w:t>hus, Maintenance phase is the phase which is also known as ‘Ongoing phase’ in the Software Development Life Cycle.</w:t>
      </w:r>
      <w:r>
        <w:rPr>
          <w:color w:val="FF0000"/>
        </w:rPr>
        <w:t xml:space="preserve"> </w:t>
      </w:r>
    </w:p>
    <w:p w14:paraId="45232066" w14:textId="32DF83C0" w:rsidR="008D3101" w:rsidRDefault="008D3101" w:rsidP="008D3101">
      <w:pPr>
        <w:pStyle w:val="ListParagraph"/>
        <w:ind w:left="1800"/>
        <w:rPr>
          <w:color w:val="FF0000"/>
        </w:rPr>
      </w:pPr>
    </w:p>
    <w:p w14:paraId="43CE3504" w14:textId="58D4B33E" w:rsidR="008D3101" w:rsidRDefault="008D3101" w:rsidP="008D3101">
      <w:pPr>
        <w:pStyle w:val="ListParagraph"/>
        <w:ind w:left="1800"/>
        <w:rPr>
          <w:color w:val="FF0000"/>
        </w:rPr>
      </w:pPr>
    </w:p>
    <w:p w14:paraId="72ED34BA" w14:textId="110CB04B" w:rsidR="008D3101" w:rsidRDefault="008D3101" w:rsidP="008D3101">
      <w:pPr>
        <w:pStyle w:val="ListParagraph"/>
        <w:ind w:left="1800"/>
        <w:rPr>
          <w:color w:val="FF0000"/>
        </w:rPr>
      </w:pPr>
    </w:p>
    <w:p w14:paraId="5D56B3A3" w14:textId="6236619C" w:rsidR="008D3101" w:rsidRPr="008D3101" w:rsidRDefault="008D3101" w:rsidP="008D3101">
      <w:pPr>
        <w:pStyle w:val="ListParagraph"/>
        <w:ind w:left="1800"/>
        <w:rPr>
          <w:color w:val="FF0000"/>
        </w:rPr>
      </w:pPr>
    </w:p>
    <w:p w14:paraId="20D96587" w14:textId="2BAFE477" w:rsidR="003D7F92" w:rsidRDefault="003D7F92" w:rsidP="003B77ED">
      <w:pPr>
        <w:pStyle w:val="NormalWeb"/>
        <w:numPr>
          <w:ilvl w:val="0"/>
          <w:numId w:val="1"/>
        </w:numPr>
        <w:shd w:val="clear" w:color="auto" w:fill="FFFFFF"/>
        <w:spacing w:before="0" w:beforeAutospacing="0" w:after="0" w:afterAutospacing="0"/>
        <w:ind w:left="360"/>
        <w:rPr>
          <w:b/>
          <w:color w:val="000000" w:themeColor="text1"/>
          <w:sz w:val="32"/>
          <w:szCs w:val="28"/>
        </w:rPr>
      </w:pPr>
      <w:r w:rsidRPr="009974C9">
        <w:rPr>
          <w:b/>
          <w:color w:val="000000" w:themeColor="text1"/>
          <w:sz w:val="32"/>
          <w:szCs w:val="28"/>
        </w:rPr>
        <w:t>Conclusion</w:t>
      </w:r>
      <w:r w:rsidR="003B77ED">
        <w:rPr>
          <w:b/>
          <w:color w:val="000000" w:themeColor="text1"/>
          <w:sz w:val="32"/>
          <w:szCs w:val="28"/>
        </w:rPr>
        <w:t>:</w:t>
      </w:r>
    </w:p>
    <w:p w14:paraId="15DC78BB" w14:textId="3B900A35" w:rsidR="008D3101" w:rsidRPr="009974C9" w:rsidRDefault="008D3101" w:rsidP="008D3101">
      <w:pPr>
        <w:pStyle w:val="NormalWeb"/>
        <w:shd w:val="clear" w:color="auto" w:fill="FFFFFF"/>
        <w:spacing w:before="0" w:beforeAutospacing="0" w:after="0" w:afterAutospacing="0"/>
        <w:ind w:left="2160"/>
        <w:rPr>
          <w:b/>
          <w:color w:val="000000" w:themeColor="text1"/>
          <w:sz w:val="32"/>
          <w:szCs w:val="28"/>
        </w:rPr>
      </w:pPr>
      <w:r>
        <w:rPr>
          <w:color w:val="FF0000"/>
        </w:rPr>
        <w:t>Hence, by performing this practical I learnt about the Software Development Life Cycle (SDLC), the various phases of SDLC, and I also identified the various objectives and summarized the outcomes for the ‘Employment salary attendance and biodata management system for a huge government company’.</w:t>
      </w:r>
    </w:p>
    <w:p w14:paraId="1EDFE05A" w14:textId="5B4B7F01" w:rsidR="003D7F92" w:rsidRDefault="003D7F92" w:rsidP="008D3101">
      <w:pPr>
        <w:tabs>
          <w:tab w:val="left" w:pos="960"/>
          <w:tab w:val="left" w:pos="2040"/>
        </w:tabs>
        <w:rPr>
          <w:rFonts w:ascii="Times New Roman" w:hAnsi="Times New Roman" w:cs="Times New Roman"/>
          <w:b/>
          <w:color w:val="000000" w:themeColor="text1"/>
          <w:sz w:val="28"/>
          <w:szCs w:val="28"/>
        </w:rPr>
      </w:pPr>
    </w:p>
    <w:p w14:paraId="7A542153" w14:textId="77777777" w:rsidR="008D3101" w:rsidRPr="008D3101" w:rsidRDefault="008D3101" w:rsidP="008D3101">
      <w:pPr>
        <w:tabs>
          <w:tab w:val="left" w:pos="960"/>
          <w:tab w:val="left" w:pos="2040"/>
        </w:tabs>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803"/>
        <w:gridCol w:w="1803"/>
        <w:gridCol w:w="1803"/>
        <w:gridCol w:w="1803"/>
        <w:gridCol w:w="1804"/>
      </w:tblGrid>
      <w:tr w:rsidR="003D7F92" w:rsidRPr="006248EC" w14:paraId="713F2D8E" w14:textId="77777777" w:rsidTr="000B528B">
        <w:trPr>
          <w:trHeight w:val="447"/>
        </w:trPr>
        <w:tc>
          <w:tcPr>
            <w:tcW w:w="1803" w:type="dxa"/>
          </w:tcPr>
          <w:p w14:paraId="0DAE8D07"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7C64FF16" w14:textId="77777777" w:rsidR="003D7F92" w:rsidRPr="006248EC" w:rsidRDefault="003D7F92" w:rsidP="009974C9">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(20)</w:t>
            </w:r>
          </w:p>
        </w:tc>
        <w:tc>
          <w:tcPr>
            <w:tcW w:w="1803" w:type="dxa"/>
          </w:tcPr>
          <w:p w14:paraId="499ADC0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3" w:type="dxa"/>
          </w:tcPr>
          <w:p w14:paraId="54F74404"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(10)</w:t>
            </w:r>
          </w:p>
        </w:tc>
        <w:tc>
          <w:tcPr>
            <w:tcW w:w="1804" w:type="dxa"/>
          </w:tcPr>
          <w:p w14:paraId="2CF940FE" w14:textId="484BDF3F" w:rsidR="003D7F92" w:rsidRPr="006248EC" w:rsidRDefault="00204E96" w:rsidP="003D7F92">
            <w:pPr>
              <w:spacing w:before="100" w:beforeAutospacing="1" w:after="100" w:afterAutospacing="1"/>
              <w:jc w:val="center"/>
              <w:rPr>
                <w:rFonts w:ascii="Times New Roman" w:eastAsia="Times New Roman" w:hAnsi="Times New Roman" w:cs="Times New Roman"/>
                <w:color w:val="000000" w:themeColor="text1"/>
                <w:sz w:val="28"/>
                <w:szCs w:val="28"/>
              </w:rPr>
            </w:pPr>
            <w:r w:rsidRPr="006248EC">
              <w:rPr>
                <w:rFonts w:ascii="Times New Roman" w:eastAsia="Times New Roman" w:hAnsi="Times New Roman" w:cs="Times New Roman"/>
                <w:color w:val="000000" w:themeColor="text1"/>
                <w:sz w:val="28"/>
                <w:szCs w:val="28"/>
              </w:rPr>
              <w:t>Total (</w:t>
            </w:r>
            <w:r w:rsidR="003D7F92" w:rsidRPr="006248EC">
              <w:rPr>
                <w:rFonts w:ascii="Times New Roman" w:eastAsia="Times New Roman" w:hAnsi="Times New Roman" w:cs="Times New Roman"/>
                <w:color w:val="000000" w:themeColor="text1"/>
                <w:sz w:val="28"/>
                <w:szCs w:val="28"/>
              </w:rPr>
              <w:t>50)</w:t>
            </w:r>
          </w:p>
        </w:tc>
      </w:tr>
      <w:tr w:rsidR="003D7F92" w:rsidRPr="006248EC" w14:paraId="28013C2F" w14:textId="77777777" w:rsidTr="000B528B">
        <w:trPr>
          <w:trHeight w:val="551"/>
        </w:trPr>
        <w:tc>
          <w:tcPr>
            <w:tcW w:w="1803" w:type="dxa"/>
          </w:tcPr>
          <w:p w14:paraId="1FC3A643"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2FCE0D9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0EED1F7F"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3" w:type="dxa"/>
          </w:tcPr>
          <w:p w14:paraId="39DE0E59"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c>
          <w:tcPr>
            <w:tcW w:w="1804" w:type="dxa"/>
          </w:tcPr>
          <w:p w14:paraId="16D9438D" w14:textId="77777777" w:rsidR="003D7F92" w:rsidRPr="006248EC" w:rsidRDefault="003D7F92" w:rsidP="003D7F92">
            <w:pPr>
              <w:spacing w:before="100" w:beforeAutospacing="1" w:after="100" w:afterAutospacing="1"/>
              <w:jc w:val="center"/>
              <w:rPr>
                <w:rFonts w:ascii="Times New Roman" w:eastAsia="Times New Roman" w:hAnsi="Times New Roman" w:cs="Times New Roman"/>
                <w:color w:val="000000" w:themeColor="text1"/>
                <w:sz w:val="28"/>
                <w:szCs w:val="28"/>
              </w:rPr>
            </w:pPr>
          </w:p>
        </w:tc>
      </w:tr>
    </w:tbl>
    <w:p w14:paraId="1F078319" w14:textId="7AD6D133" w:rsidR="00AD6BA4" w:rsidRPr="006248EC" w:rsidRDefault="00AD6BA4" w:rsidP="00AD6BA4">
      <w:pPr>
        <w:spacing w:line="14" w:lineRule="exact"/>
        <w:rPr>
          <w:rFonts w:ascii="Times New Roman" w:hAnsi="Times New Roman" w:cs="Times New Roman"/>
          <w:sz w:val="28"/>
          <w:szCs w:val="28"/>
        </w:rPr>
        <w:sectPr w:rsidR="00AD6BA4" w:rsidRPr="006248EC" w:rsidSect="009974C9">
          <w:pgSz w:w="12240" w:h="15840"/>
          <w:pgMar w:top="1134" w:right="1378"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bookmarkStart w:id="0" w:name="_bookmark0"/>
      <w:bookmarkEnd w:id="0"/>
    </w:p>
    <w:p w14:paraId="7E3D18D7" w14:textId="6E7C1AAC" w:rsidR="003D7F92" w:rsidRPr="006248EC" w:rsidRDefault="003D7F92" w:rsidP="00AD6BA4">
      <w:pPr>
        <w:tabs>
          <w:tab w:val="left" w:pos="3060"/>
        </w:tabs>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9264" behindDoc="0" locked="0" layoutInCell="1" allowOverlap="1" wp14:anchorId="27347EB5" wp14:editId="3A5CC583">
                <wp:simplePos x="0" y="0"/>
                <wp:positionH relativeFrom="column">
                  <wp:posOffset>0</wp:posOffset>
                </wp:positionH>
                <wp:positionV relativeFrom="paragraph">
                  <wp:posOffset>0</wp:posOffset>
                </wp:positionV>
                <wp:extent cx="635000" cy="635000"/>
                <wp:effectExtent l="0" t="0" r="3175" b="3175"/>
                <wp:wrapNone/>
                <wp:docPr id="20" name="Freeform: Shape 2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62A0F" id="Freeform: Shape 20"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7GXfp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509D02FF" w14:textId="29957B6F" w:rsidR="003D7F92" w:rsidRPr="00692572" w:rsidRDefault="00AD6BA4" w:rsidP="00692572">
      <w:pPr>
        <w:pStyle w:val="Heading1"/>
        <w:spacing w:after="240"/>
        <w:jc w:val="center"/>
        <w:rPr>
          <w:rFonts w:ascii="Times New Roman" w:hAnsi="Times New Roman" w:cs="Times New Roman"/>
          <w:color w:val="auto"/>
          <w:sz w:val="32"/>
          <w:u w:val="single"/>
        </w:rPr>
      </w:pPr>
      <w:r w:rsidRPr="00692572">
        <w:rPr>
          <w:rFonts w:ascii="Times New Roman" w:hAnsi="Times New Roman" w:cs="Times New Roman"/>
          <w:color w:val="auto"/>
          <w:sz w:val="32"/>
          <w:u w:val="single"/>
        </w:rPr>
        <w:lastRenderedPageBreak/>
        <w:t>EXPERIMENT NO: 0</w:t>
      </w:r>
      <w:r w:rsidR="001F4573" w:rsidRPr="00692572">
        <w:rPr>
          <w:rFonts w:ascii="Times New Roman" w:hAnsi="Times New Roman" w:cs="Times New Roman"/>
          <w:color w:val="auto"/>
          <w:sz w:val="32"/>
          <w:u w:val="single"/>
        </w:rPr>
        <w:t>3</w:t>
      </w:r>
    </w:p>
    <w:p w14:paraId="3288CC80" w14:textId="4EEF93E6" w:rsidR="003D7F92" w:rsidRPr="00692572" w:rsidRDefault="002571ED" w:rsidP="00692572">
      <w:pPr>
        <w:autoSpaceDE w:val="0"/>
        <w:autoSpaceDN w:val="0"/>
        <w:spacing w:after="0" w:line="351" w:lineRule="exact"/>
        <w:ind w:right="273"/>
        <w:rPr>
          <w:rFonts w:ascii="Times New Roman" w:hAnsi="Times New Roman" w:cs="Times New Roman"/>
          <w:sz w:val="28"/>
          <w:szCs w:val="28"/>
        </w:rPr>
      </w:pPr>
      <w:r>
        <w:rPr>
          <w:rFonts w:ascii="Times New Roman" w:eastAsia="Arial" w:hAnsi="Times New Roman" w:cs="Times New Roman"/>
          <w:b/>
          <w:bCs/>
          <w:color w:val="000000"/>
          <w:spacing w:val="-4"/>
          <w:w w:val="97"/>
          <w:sz w:val="32"/>
          <w:szCs w:val="28"/>
        </w:rPr>
        <w:t>Aim</w:t>
      </w:r>
      <w:r w:rsidR="00692572" w:rsidRPr="00BE7558">
        <w:rPr>
          <w:rFonts w:ascii="Times New Roman" w:eastAsia="Arial" w:hAnsi="Times New Roman" w:cs="Times New Roman"/>
          <w:b/>
          <w:bCs/>
          <w:color w:val="000000"/>
          <w:spacing w:val="-4"/>
          <w:w w:val="97"/>
          <w:sz w:val="32"/>
          <w:szCs w:val="28"/>
        </w:rPr>
        <w:t>:</w:t>
      </w:r>
      <w:r w:rsidR="00692572" w:rsidRPr="00BE7558">
        <w:rPr>
          <w:rFonts w:ascii="Times New Roman" w:eastAsia="Arial" w:hAnsi="Times New Roman" w:cs="Times New Roman"/>
          <w:b/>
          <w:bCs/>
          <w:color w:val="000000"/>
          <w:w w:val="93"/>
          <w:sz w:val="32"/>
          <w:szCs w:val="28"/>
        </w:rPr>
        <w:t xml:space="preserve"> </w:t>
      </w:r>
      <w:r w:rsidR="003D7F92" w:rsidRPr="00692572">
        <w:rPr>
          <w:rFonts w:ascii="Times New Roman" w:hAnsi="Times New Roman" w:cs="Times New Roman"/>
          <w:sz w:val="28"/>
          <w:szCs w:val="28"/>
        </w:rPr>
        <w:t>Design Software Requirement Specification (SRS) document for the</w:t>
      </w:r>
      <w:r w:rsidR="00692572" w:rsidRPr="00692572">
        <w:rPr>
          <w:rFonts w:ascii="Times New Roman" w:hAnsi="Times New Roman" w:cs="Times New Roman"/>
          <w:sz w:val="28"/>
          <w:szCs w:val="28"/>
        </w:rPr>
        <w:t xml:space="preserve"> </w:t>
      </w:r>
      <w:r w:rsidR="003D7F92" w:rsidRPr="00692572">
        <w:rPr>
          <w:rFonts w:ascii="Times New Roman" w:hAnsi="Times New Roman" w:cs="Times New Roman"/>
          <w:sz w:val="28"/>
          <w:szCs w:val="28"/>
        </w:rPr>
        <w:t>project. Consider any project to be developed in any technology as a software Architect or project Manager.</w:t>
      </w:r>
    </w:p>
    <w:p w14:paraId="451A1880" w14:textId="77777777" w:rsidR="003D7F92" w:rsidRPr="006248EC" w:rsidRDefault="003D7F92" w:rsidP="00AD6BA4">
      <w:pPr>
        <w:autoSpaceDE w:val="0"/>
        <w:autoSpaceDN w:val="0"/>
        <w:spacing w:after="0" w:line="277" w:lineRule="exact"/>
        <w:rPr>
          <w:rFonts w:ascii="Times New Roman" w:hAnsi="Times New Roman" w:cs="Times New Roman"/>
          <w:sz w:val="28"/>
          <w:szCs w:val="28"/>
        </w:rPr>
      </w:pPr>
    </w:p>
    <w:p w14:paraId="152AC3B7" w14:textId="77777777" w:rsidR="003D7F92" w:rsidRPr="00BE7558" w:rsidRDefault="003D7F92" w:rsidP="003D7F92">
      <w:pPr>
        <w:autoSpaceDE w:val="0"/>
        <w:autoSpaceDN w:val="0"/>
        <w:spacing w:line="300" w:lineRule="exact"/>
        <w:rPr>
          <w:rFonts w:ascii="Times New Roman" w:hAnsi="Times New Roman" w:cs="Times New Roman"/>
          <w:sz w:val="32"/>
          <w:szCs w:val="28"/>
        </w:rPr>
      </w:pPr>
      <w:r w:rsidRPr="00BE7558">
        <w:rPr>
          <w:rFonts w:ascii="Times New Roman" w:eastAsia="Arial" w:hAnsi="Times New Roman" w:cs="Times New Roman"/>
          <w:b/>
          <w:color w:val="000000"/>
          <w:spacing w:val="6"/>
          <w:w w:val="93"/>
          <w:sz w:val="32"/>
          <w:szCs w:val="28"/>
        </w:rPr>
        <w:t>Theory</w:t>
      </w:r>
      <w:r w:rsidRPr="00BE7558">
        <w:rPr>
          <w:rFonts w:ascii="Times New Roman" w:eastAsia="Arial" w:hAnsi="Times New Roman" w:cs="Times New Roman"/>
          <w:b/>
          <w:bCs/>
          <w:color w:val="000000"/>
          <w:spacing w:val="6"/>
          <w:w w:val="93"/>
          <w:sz w:val="32"/>
          <w:szCs w:val="28"/>
        </w:rPr>
        <w:t>:</w:t>
      </w:r>
    </w:p>
    <w:p w14:paraId="24A2F576"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3"/>
          <w:w w:val="88"/>
          <w:sz w:val="28"/>
          <w:szCs w:val="28"/>
        </w:rPr>
        <w:t>What</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8"/>
          <w:w w:val="98"/>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3"/>
          <w:w w:val="96"/>
          <w:sz w:val="28"/>
          <w:szCs w:val="28"/>
        </w:rPr>
        <w:t>a</w:t>
      </w:r>
      <w:r w:rsidRPr="001F4573">
        <w:rPr>
          <w:rFonts w:ascii="Times New Roman" w:eastAsia="Arial" w:hAnsi="Times New Roman" w:cs="Times New Roman"/>
          <w:b/>
          <w:bCs/>
          <w:color w:val="000000"/>
          <w:w w:val="88"/>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2"/>
          <w:w w:val="93"/>
          <w:sz w:val="28"/>
          <w:szCs w:val="28"/>
        </w:rPr>
        <w:t>Requirements</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
          <w:w w:val="94"/>
          <w:sz w:val="28"/>
          <w:szCs w:val="28"/>
        </w:rPr>
        <w:t>Specification</w:t>
      </w:r>
      <w:r w:rsidRPr="001F4573">
        <w:rPr>
          <w:rFonts w:ascii="Times New Roman" w:hAnsi="Times New Roman" w:cs="Times New Roman"/>
          <w:sz w:val="28"/>
          <w:szCs w:val="28"/>
        </w:rPr>
        <w:t>?</w:t>
      </w:r>
    </w:p>
    <w:p w14:paraId="1AAF6944" w14:textId="77777777" w:rsidR="003D7F92" w:rsidRPr="006248EC" w:rsidRDefault="003D7F92" w:rsidP="00BE7558">
      <w:pPr>
        <w:autoSpaceDE w:val="0"/>
        <w:autoSpaceDN w:val="0"/>
        <w:spacing w:after="0"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4"/>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communication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2"/>
          <w:sz w:val="28"/>
          <w:szCs w:val="28"/>
        </w:rPr>
        <w:t>medium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between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 xml:space="preserve">customer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supplier.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When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1"/>
          <w:sz w:val="28"/>
          <w:szCs w:val="28"/>
        </w:rPr>
        <w:t>completed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1"/>
          <w:sz w:val="28"/>
          <w:szCs w:val="28"/>
        </w:rPr>
        <w:t>accepted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parties,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 xml:space="preserve">of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engineering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95"/>
          <w:sz w:val="28"/>
          <w:szCs w:val="28"/>
        </w:rPr>
        <w:t>phase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92"/>
          <w:sz w:val="28"/>
          <w:szCs w:val="28"/>
        </w:rPr>
        <w:t>reached.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0"/>
          <w:sz w:val="28"/>
          <w:szCs w:val="28"/>
        </w:rPr>
        <w:t>say,</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phase,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 xml:space="preserve">the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cannot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changed,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2"/>
          <w:sz w:val="28"/>
          <w:szCs w:val="28"/>
        </w:rPr>
        <w:t>but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3"/>
          <w:sz w:val="28"/>
          <w:szCs w:val="28"/>
        </w:rPr>
        <w:t>changes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6"/>
          <w:w w:val="101"/>
          <w:sz w:val="28"/>
          <w:szCs w:val="28"/>
        </w:rPr>
        <w:t>must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5"/>
          <w:sz w:val="28"/>
          <w:szCs w:val="28"/>
        </w:rPr>
        <w:t>tightly</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1"/>
          <w:w w:val="103"/>
          <w:sz w:val="28"/>
          <w:szCs w:val="28"/>
        </w:rPr>
        <w:t>controlled.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 xml:space="preserve">specification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3"/>
          <w:sz w:val="28"/>
          <w:szCs w:val="28"/>
        </w:rPr>
        <w:t>edited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1"/>
          <w:sz w:val="28"/>
          <w:szCs w:val="28"/>
        </w:rPr>
        <w:t>both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8"/>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initially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neither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knowledge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
          <w:w w:val="102"/>
          <w:sz w:val="28"/>
          <w:szCs w:val="28"/>
        </w:rPr>
        <w:t>what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0"/>
          <w:w w:val="92"/>
          <w:sz w:val="28"/>
          <w:szCs w:val="28"/>
        </w:rPr>
        <w:t xml:space="preserve">required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supplier)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2"/>
          <w:sz w:val="28"/>
          <w:szCs w:val="28"/>
        </w:rPr>
        <w:t>feasible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customer).</w:t>
      </w:r>
    </w:p>
    <w:p w14:paraId="56660E6C" w14:textId="77777777" w:rsidR="003D7F92" w:rsidRPr="006248EC" w:rsidRDefault="003D7F92" w:rsidP="003D7F92">
      <w:pPr>
        <w:autoSpaceDE w:val="0"/>
        <w:autoSpaceDN w:val="0"/>
        <w:spacing w:line="300" w:lineRule="exact"/>
        <w:rPr>
          <w:rFonts w:ascii="Times New Roman" w:hAnsi="Times New Roman" w:cs="Times New Roman"/>
          <w:sz w:val="28"/>
          <w:szCs w:val="28"/>
        </w:rPr>
      </w:pPr>
    </w:p>
    <w:p w14:paraId="24443255" w14:textId="1DB2F3AB"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7"/>
          <w:sz w:val="28"/>
          <w:szCs w:val="28"/>
        </w:rPr>
        <w:t>Why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1"/>
          <w:w w:val="93"/>
          <w:sz w:val="28"/>
          <w:szCs w:val="28"/>
        </w:rPr>
        <w:t>is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6"/>
          <w:w w:val="94"/>
          <w:sz w:val="28"/>
          <w:szCs w:val="28"/>
        </w:rPr>
        <w:t>a</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7"/>
          <w:sz w:val="28"/>
          <w:szCs w:val="28"/>
        </w:rPr>
        <w:t>Software</w:t>
      </w:r>
      <w:r w:rsidRPr="001F4573">
        <w:rPr>
          <w:rFonts w:ascii="Times New Roman" w:eastAsia="Arial" w:hAnsi="Times New Roman" w:cs="Times New Roman"/>
          <w:b/>
          <w:bCs/>
          <w:color w:val="000000"/>
          <w:w w:val="94"/>
          <w:sz w:val="28"/>
          <w:szCs w:val="28"/>
        </w:rPr>
        <w:t xml:space="preserve"> </w:t>
      </w:r>
      <w:r w:rsidRPr="001F4573">
        <w:rPr>
          <w:rFonts w:ascii="Times New Roman" w:eastAsia="Arial" w:hAnsi="Times New Roman" w:cs="Times New Roman"/>
          <w:b/>
          <w:bCs/>
          <w:color w:val="000000"/>
          <w:spacing w:val="2"/>
          <w:w w:val="93"/>
          <w:sz w:val="28"/>
          <w:szCs w:val="28"/>
        </w:rPr>
        <w:t>Requirement</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12"/>
          <w:w w:val="86"/>
          <w:sz w:val="28"/>
          <w:szCs w:val="28"/>
        </w:rPr>
        <w:t>Specification</w:t>
      </w:r>
      <w:r w:rsidRPr="001F4573">
        <w:rPr>
          <w:rFonts w:ascii="Times New Roman" w:eastAsia="Arial" w:hAnsi="Times New Roman" w:cs="Times New Roman"/>
          <w:b/>
          <w:bCs/>
          <w:color w:val="000000"/>
          <w:w w:val="77"/>
          <w:sz w:val="28"/>
          <w:szCs w:val="28"/>
        </w:rPr>
        <w:t xml:space="preserve"> </w:t>
      </w:r>
      <w:r w:rsidR="00204E96" w:rsidRPr="001F4573">
        <w:rPr>
          <w:rFonts w:ascii="Times New Roman" w:eastAsia="Arial" w:hAnsi="Times New Roman" w:cs="Times New Roman"/>
          <w:b/>
          <w:bCs/>
          <w:color w:val="000000"/>
          <w:spacing w:val="-2"/>
          <w:w w:val="94"/>
          <w:sz w:val="28"/>
          <w:szCs w:val="28"/>
        </w:rPr>
        <w:t>Required?</w:t>
      </w:r>
    </w:p>
    <w:p w14:paraId="5D1F47B1" w14:textId="590C8110" w:rsidR="003D7F92" w:rsidRPr="00AD6BA4" w:rsidRDefault="003D7F92" w:rsidP="00AD6BA4">
      <w:pPr>
        <w:ind w:left="720" w:firstLine="720"/>
        <w:rPr>
          <w:rFonts w:ascii="Times New Roman" w:hAnsi="Times New Roman" w:cs="Times New Roman"/>
          <w:sz w:val="28"/>
        </w:rPr>
        <w:sectPr w:rsidR="003D7F92" w:rsidRPr="00AD6BA4" w:rsidSect="009974C9">
          <w:type w:val="continuous"/>
          <w:pgSz w:w="12240" w:h="15840"/>
          <w:pgMar w:top="1134" w:right="1644"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0B528B">
        <w:rPr>
          <w:rFonts w:ascii="Times New Roman" w:hAnsi="Times New Roman" w:cs="Times New Roman"/>
          <w:spacing w:val="7"/>
          <w:w w:val="94"/>
          <w:sz w:val="28"/>
        </w:rPr>
        <w:t>A</w:t>
      </w:r>
      <w:r w:rsidRPr="000B528B">
        <w:rPr>
          <w:rFonts w:ascii="Times New Roman" w:hAnsi="Times New Roman" w:cs="Times New Roman"/>
          <w:w w:val="80"/>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7"/>
          <w:sz w:val="28"/>
        </w:rPr>
        <w:t xml:space="preserve"> </w:t>
      </w:r>
      <w:r w:rsidRPr="000B528B">
        <w:rPr>
          <w:rFonts w:ascii="Times New Roman" w:hAnsi="Times New Roman" w:cs="Times New Roman"/>
          <w:sz w:val="28"/>
        </w:rPr>
        <w:t>has</w:t>
      </w:r>
      <w:r w:rsidRPr="000B528B">
        <w:rPr>
          <w:rFonts w:ascii="Times New Roman" w:hAnsi="Times New Roman" w:cs="Times New Roman"/>
          <w:w w:val="92"/>
          <w:sz w:val="28"/>
        </w:rPr>
        <w:t xml:space="preserve"> </w:t>
      </w:r>
      <w:r w:rsidRPr="000B528B">
        <w:rPr>
          <w:rFonts w:ascii="Times New Roman" w:hAnsi="Times New Roman" w:cs="Times New Roman"/>
          <w:spacing w:val="15"/>
          <w:w w:val="89"/>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6"/>
          <w:w w:val="105"/>
          <w:sz w:val="28"/>
        </w:rPr>
        <w:t>of</w:t>
      </w:r>
      <w:r w:rsidRPr="000B528B">
        <w:rPr>
          <w:rFonts w:ascii="Times New Roman" w:hAnsi="Times New Roman" w:cs="Times New Roman"/>
          <w:w w:val="83"/>
          <w:sz w:val="28"/>
        </w:rPr>
        <w:t xml:space="preserve"> </w:t>
      </w:r>
      <w:r w:rsidRPr="000B528B">
        <w:rPr>
          <w:rFonts w:ascii="Times New Roman" w:hAnsi="Times New Roman" w:cs="Times New Roman"/>
          <w:spacing w:val="1"/>
          <w:sz w:val="28"/>
        </w:rPr>
        <w:t>purposes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90"/>
          <w:sz w:val="28"/>
        </w:rPr>
        <w:t xml:space="preserve"> </w:t>
      </w:r>
      <w:r w:rsidRPr="000B528B">
        <w:rPr>
          <w:rFonts w:ascii="Times New Roman" w:hAnsi="Times New Roman" w:cs="Times New Roman"/>
          <w:spacing w:val="3"/>
          <w:w w:val="101"/>
          <w:sz w:val="28"/>
        </w:rPr>
        <w:t>contexts</w:t>
      </w:r>
      <w:r w:rsidRPr="000B528B">
        <w:rPr>
          <w:rFonts w:ascii="Times New Roman" w:hAnsi="Times New Roman" w:cs="Times New Roman"/>
          <w:w w:val="87"/>
          <w:sz w:val="28"/>
        </w:rPr>
        <w:t xml:space="preserve"> </w:t>
      </w:r>
      <w:r w:rsidRPr="000B528B">
        <w:rPr>
          <w:rFonts w:ascii="Times New Roman" w:hAnsi="Times New Roman" w:cs="Times New Roman"/>
          <w:spacing w:val="3"/>
          <w:sz w:val="28"/>
        </w:rPr>
        <w:t>in</w:t>
      </w:r>
      <w:r w:rsidRPr="000B528B">
        <w:rPr>
          <w:rFonts w:ascii="Times New Roman" w:hAnsi="Times New Roman" w:cs="Times New Roman"/>
          <w:w w:val="85"/>
          <w:sz w:val="28"/>
        </w:rPr>
        <w:t xml:space="preserve"> </w:t>
      </w:r>
      <w:r w:rsidRPr="000B528B">
        <w:rPr>
          <w:rFonts w:ascii="Times New Roman" w:hAnsi="Times New Roman" w:cs="Times New Roman"/>
          <w:spacing w:val="3"/>
          <w:sz w:val="28"/>
        </w:rPr>
        <w:t>which</w:t>
      </w:r>
      <w:r w:rsidRPr="000B528B">
        <w:rPr>
          <w:rFonts w:ascii="Times New Roman" w:hAnsi="Times New Roman" w:cs="Times New Roman"/>
          <w:w w:val="86"/>
          <w:sz w:val="28"/>
        </w:rPr>
        <w:t xml:space="preserve"> </w:t>
      </w:r>
      <w:r w:rsidRPr="000B528B">
        <w:rPr>
          <w:rFonts w:ascii="Times New Roman" w:hAnsi="Times New Roman" w:cs="Times New Roman"/>
          <w:spacing w:val="7"/>
          <w:w w:val="104"/>
          <w:sz w:val="28"/>
        </w:rPr>
        <w:t>it</w:t>
      </w:r>
      <w:r w:rsidRPr="000B528B">
        <w:rPr>
          <w:rFonts w:ascii="Times New Roman" w:hAnsi="Times New Roman" w:cs="Times New Roman"/>
          <w:w w:val="82"/>
          <w:sz w:val="28"/>
        </w:rPr>
        <w:t xml:space="preserve"> </w:t>
      </w:r>
      <w:r w:rsidRPr="000B528B">
        <w:rPr>
          <w:rFonts w:ascii="Times New Roman" w:hAnsi="Times New Roman" w:cs="Times New Roman"/>
          <w:spacing w:val="6"/>
          <w:sz w:val="28"/>
        </w:rPr>
        <w:t>is</w:t>
      </w:r>
      <w:r w:rsidRPr="000B528B">
        <w:rPr>
          <w:rFonts w:ascii="Times New Roman" w:hAnsi="Times New Roman" w:cs="Times New Roman"/>
          <w:w w:val="82"/>
          <w:sz w:val="28"/>
        </w:rPr>
        <w:t xml:space="preserve"> </w:t>
      </w:r>
      <w:r w:rsidRPr="000B528B">
        <w:rPr>
          <w:rFonts w:ascii="Times New Roman" w:hAnsi="Times New Roman" w:cs="Times New Roman"/>
          <w:spacing w:val="6"/>
          <w:w w:val="95"/>
          <w:sz w:val="28"/>
        </w:rPr>
        <w:t>used.</w:t>
      </w:r>
      <w:r w:rsidRPr="000B528B">
        <w:rPr>
          <w:rFonts w:ascii="Times New Roman" w:hAnsi="Times New Roman" w:cs="Times New Roman"/>
          <w:w w:val="81"/>
          <w:sz w:val="28"/>
        </w:rPr>
        <w:t xml:space="preserve"> </w:t>
      </w:r>
      <w:r w:rsidRPr="000B528B">
        <w:rPr>
          <w:rFonts w:ascii="Times New Roman" w:hAnsi="Times New Roman" w:cs="Times New Roman"/>
          <w:w w:val="101"/>
          <w:sz w:val="28"/>
        </w:rPr>
        <w:t>This</w:t>
      </w:r>
      <w:r w:rsidRPr="000B528B">
        <w:rPr>
          <w:rFonts w:ascii="Times New Roman" w:hAnsi="Times New Roman" w:cs="Times New Roman"/>
          <w:w w:val="91"/>
          <w:sz w:val="28"/>
        </w:rPr>
        <w:t xml:space="preserve"> </w:t>
      </w:r>
      <w:r w:rsidRPr="000B528B">
        <w:rPr>
          <w:rFonts w:ascii="Times New Roman" w:hAnsi="Times New Roman" w:cs="Times New Roman"/>
          <w:spacing w:val="-1"/>
          <w:w w:val="101"/>
          <w:sz w:val="28"/>
        </w:rPr>
        <w:t>can</w:t>
      </w:r>
      <w:r w:rsidRPr="000B528B">
        <w:rPr>
          <w:rFonts w:ascii="Times New Roman" w:hAnsi="Times New Roman" w:cs="Times New Roman"/>
          <w:w w:val="89"/>
          <w:sz w:val="28"/>
        </w:rPr>
        <w:t xml:space="preserve"> </w:t>
      </w:r>
      <w:r w:rsidRPr="000B528B">
        <w:rPr>
          <w:rFonts w:ascii="Times New Roman" w:hAnsi="Times New Roman" w:cs="Times New Roman"/>
          <w:spacing w:val="2"/>
          <w:w w:val="97"/>
          <w:sz w:val="28"/>
        </w:rPr>
        <w:t>range</w:t>
      </w:r>
      <w:r w:rsidRPr="000B528B">
        <w:rPr>
          <w:rFonts w:ascii="Times New Roman" w:hAnsi="Times New Roman" w:cs="Times New Roman"/>
          <w:w w:val="88"/>
          <w:sz w:val="28"/>
        </w:rPr>
        <w:t xml:space="preserve"> </w:t>
      </w:r>
      <w:r w:rsidRPr="000B528B">
        <w:rPr>
          <w:rFonts w:ascii="Times New Roman" w:hAnsi="Times New Roman" w:cs="Times New Roman"/>
          <w:spacing w:val="9"/>
          <w:sz w:val="28"/>
        </w:rPr>
        <w:t>from</w:t>
      </w:r>
      <w:r w:rsidRPr="000B528B">
        <w:rPr>
          <w:rFonts w:ascii="Times New Roman" w:hAnsi="Times New Roman" w:cs="Times New Roman"/>
          <w:w w:val="80"/>
          <w:sz w:val="28"/>
        </w:rPr>
        <w:t xml:space="preserve"> </w:t>
      </w:r>
      <w:r w:rsidRPr="000B528B">
        <w:rPr>
          <w:rFonts w:ascii="Times New Roman" w:hAnsi="Times New Roman" w:cs="Times New Roman"/>
          <w:spacing w:val="6"/>
          <w:w w:val="94"/>
          <w:sz w:val="28"/>
        </w:rPr>
        <w:t>a</w:t>
      </w:r>
      <w:r w:rsidRPr="000B528B">
        <w:rPr>
          <w:rFonts w:ascii="Times New Roman" w:hAnsi="Times New Roman" w:cs="Times New Roman"/>
          <w:sz w:val="28"/>
        </w:rPr>
        <w:t xml:space="preserve"> </w:t>
      </w:r>
      <w:r w:rsidRPr="000B528B">
        <w:rPr>
          <w:rFonts w:ascii="Times New Roman" w:hAnsi="Times New Roman" w:cs="Times New Roman"/>
          <w:spacing w:val="-5"/>
          <w:w w:val="104"/>
          <w:sz w:val="28"/>
        </w:rPr>
        <w:t>company</w:t>
      </w:r>
      <w:r w:rsidRPr="000B528B">
        <w:rPr>
          <w:rFonts w:ascii="Times New Roman" w:hAnsi="Times New Roman" w:cs="Times New Roman"/>
          <w:w w:val="88"/>
          <w:sz w:val="28"/>
        </w:rPr>
        <w:t xml:space="preserve"> </w:t>
      </w:r>
      <w:r w:rsidRPr="000B528B">
        <w:rPr>
          <w:rFonts w:ascii="Times New Roman" w:hAnsi="Times New Roman" w:cs="Times New Roman"/>
          <w:spacing w:val="-2"/>
          <w:w w:val="103"/>
          <w:sz w:val="28"/>
        </w:rPr>
        <w:t>publishing</w:t>
      </w:r>
      <w:r w:rsidRPr="000B528B">
        <w:rPr>
          <w:rFonts w:ascii="Times New Roman" w:hAnsi="Times New Roman" w:cs="Times New Roman"/>
          <w:w w:val="90"/>
          <w:sz w:val="28"/>
        </w:rPr>
        <w:t xml:space="preserve"> </w:t>
      </w:r>
      <w:r w:rsidRPr="000B528B">
        <w:rPr>
          <w:rFonts w:ascii="Times New Roman" w:hAnsi="Times New Roman" w:cs="Times New Roman"/>
          <w:spacing w:val="9"/>
          <w:w w:val="92"/>
          <w:sz w:val="28"/>
        </w:rPr>
        <w:t>a</w:t>
      </w:r>
      <w:r w:rsidRPr="000B528B">
        <w:rPr>
          <w:rFonts w:ascii="Times New Roman" w:hAnsi="Times New Roman" w:cs="Times New Roman"/>
          <w:w w:val="77"/>
          <w:sz w:val="28"/>
        </w:rPr>
        <w:t xml:space="preserve"> </w:t>
      </w:r>
      <w:r w:rsidRPr="000B528B">
        <w:rPr>
          <w:rFonts w:ascii="Times New Roman" w:hAnsi="Times New Roman" w:cs="Times New Roman"/>
          <w:spacing w:val="-1"/>
          <w:w w:val="105"/>
          <w:sz w:val="28"/>
        </w:rPr>
        <w:t>software</w:t>
      </w:r>
      <w:r w:rsidRPr="000B528B">
        <w:rPr>
          <w:rFonts w:ascii="Times New Roman" w:hAnsi="Times New Roman" w:cs="Times New Roman"/>
          <w:w w:val="88"/>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4"/>
          <w:w w:val="104"/>
          <w:sz w:val="28"/>
        </w:rPr>
        <w:t>companies</w:t>
      </w:r>
      <w:r w:rsidRPr="000B528B">
        <w:rPr>
          <w:rFonts w:ascii="Times New Roman" w:hAnsi="Times New Roman" w:cs="Times New Roman"/>
          <w:w w:val="93"/>
          <w:sz w:val="28"/>
        </w:rPr>
        <w:t xml:space="preserve"> </w:t>
      </w:r>
      <w:r w:rsidRPr="000B528B">
        <w:rPr>
          <w:rFonts w:ascii="Times New Roman" w:hAnsi="Times New Roman" w:cs="Times New Roman"/>
          <w:spacing w:val="8"/>
          <w:sz w:val="28"/>
        </w:rPr>
        <w:t>for</w:t>
      </w:r>
      <w:r w:rsidRPr="000B528B">
        <w:rPr>
          <w:rFonts w:ascii="Times New Roman" w:hAnsi="Times New Roman" w:cs="Times New Roman"/>
          <w:w w:val="90"/>
          <w:sz w:val="28"/>
        </w:rPr>
        <w:t xml:space="preserve"> </w:t>
      </w:r>
      <w:r w:rsidRPr="000B528B">
        <w:rPr>
          <w:rFonts w:ascii="Times New Roman" w:hAnsi="Times New Roman" w:cs="Times New Roman"/>
          <w:w w:val="103"/>
          <w:sz w:val="28"/>
        </w:rPr>
        <w:t>competitive</w:t>
      </w:r>
      <w:r w:rsidRPr="000B528B">
        <w:rPr>
          <w:rFonts w:ascii="Times New Roman" w:hAnsi="Times New Roman" w:cs="Times New Roman"/>
          <w:w w:val="90"/>
          <w:sz w:val="28"/>
        </w:rPr>
        <w:t xml:space="preserve"> </w:t>
      </w:r>
      <w:r w:rsidRPr="000B528B">
        <w:rPr>
          <w:rFonts w:ascii="Times New Roman" w:hAnsi="Times New Roman" w:cs="Times New Roman"/>
          <w:spacing w:val="12"/>
          <w:w w:val="89"/>
          <w:sz w:val="28"/>
        </w:rPr>
        <w:t>tendering,</w:t>
      </w:r>
      <w:r w:rsidRPr="000B528B">
        <w:rPr>
          <w:rFonts w:ascii="Times New Roman" w:hAnsi="Times New Roman" w:cs="Times New Roman"/>
          <w:w w:val="76"/>
          <w:sz w:val="28"/>
        </w:rPr>
        <w:t xml:space="preserve"> </w:t>
      </w:r>
      <w:r w:rsidRPr="000B528B">
        <w:rPr>
          <w:rFonts w:ascii="Times New Roman" w:hAnsi="Times New Roman" w:cs="Times New Roman"/>
          <w:spacing w:val="-3"/>
          <w:w w:val="105"/>
          <w:sz w:val="28"/>
        </w:rPr>
        <w:t>or</w:t>
      </w:r>
      <w:r w:rsidRPr="000B528B">
        <w:rPr>
          <w:rFonts w:ascii="Times New Roman" w:hAnsi="Times New Roman" w:cs="Times New Roman"/>
          <w:w w:val="90"/>
          <w:sz w:val="28"/>
        </w:rPr>
        <w:t xml:space="preserve"> </w:t>
      </w:r>
      <w:r w:rsidRPr="000B528B">
        <w:rPr>
          <w:rFonts w:ascii="Times New Roman" w:hAnsi="Times New Roman" w:cs="Times New Roman"/>
          <w:spacing w:val="11"/>
          <w:w w:val="91"/>
          <w:sz w:val="28"/>
        </w:rPr>
        <w:t>a</w:t>
      </w:r>
      <w:r w:rsidRPr="000B528B">
        <w:rPr>
          <w:rFonts w:ascii="Times New Roman" w:hAnsi="Times New Roman" w:cs="Times New Roman"/>
          <w:w w:val="74"/>
          <w:sz w:val="28"/>
        </w:rPr>
        <w:t xml:space="preserve"> </w:t>
      </w:r>
      <w:r w:rsidRPr="000B528B">
        <w:rPr>
          <w:rFonts w:ascii="Times New Roman" w:hAnsi="Times New Roman" w:cs="Times New Roman"/>
          <w:spacing w:val="-2"/>
          <w:w w:val="102"/>
          <w:sz w:val="28"/>
        </w:rPr>
        <w:t>company</w:t>
      </w:r>
      <w:r w:rsidRPr="000B528B">
        <w:rPr>
          <w:rFonts w:ascii="Times New Roman" w:hAnsi="Times New Roman" w:cs="Times New Roman"/>
          <w:w w:val="90"/>
          <w:sz w:val="28"/>
        </w:rPr>
        <w:t xml:space="preserve"> </w:t>
      </w:r>
      <w:r w:rsidR="00204E96" w:rsidRPr="000B528B">
        <w:rPr>
          <w:rFonts w:ascii="Times New Roman" w:hAnsi="Times New Roman" w:cs="Times New Roman"/>
          <w:spacing w:val="-1"/>
          <w:w w:val="105"/>
          <w:sz w:val="28"/>
        </w:rPr>
        <w:t>writing</w:t>
      </w:r>
      <w:r w:rsidR="00204E96" w:rsidRPr="000B528B">
        <w:rPr>
          <w:rFonts w:ascii="Times New Roman" w:hAnsi="Times New Roman" w:cs="Times New Roman"/>
          <w:sz w:val="28"/>
        </w:rPr>
        <w:t xml:space="preserve"> their</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own</w:t>
      </w:r>
      <w:r w:rsidRPr="000B528B">
        <w:rPr>
          <w:rFonts w:ascii="Times New Roman" w:hAnsi="Times New Roman" w:cs="Times New Roman"/>
          <w:w w:val="86"/>
          <w:sz w:val="28"/>
        </w:rPr>
        <w:t xml:space="preserve"> </w:t>
      </w:r>
      <w:r w:rsidRPr="000B528B">
        <w:rPr>
          <w:rFonts w:ascii="Times New Roman" w:hAnsi="Times New Roman" w:cs="Times New Roman"/>
          <w:spacing w:val="4"/>
          <w:w w:val="101"/>
          <w:sz w:val="28"/>
        </w:rPr>
        <w:t>software</w:t>
      </w:r>
      <w:r w:rsidRPr="000B528B">
        <w:rPr>
          <w:rFonts w:ascii="Times New Roman" w:hAnsi="Times New Roman" w:cs="Times New Roman"/>
          <w:w w:val="86"/>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9"/>
          <w:sz w:val="28"/>
        </w:rPr>
        <w:t xml:space="preserve"> </w:t>
      </w:r>
      <w:r w:rsidRPr="000B528B">
        <w:rPr>
          <w:rFonts w:ascii="Times New Roman" w:hAnsi="Times New Roman" w:cs="Times New Roman"/>
          <w:spacing w:val="-4"/>
          <w:w w:val="105"/>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7"/>
          <w:w w:val="105"/>
          <w:sz w:val="28"/>
        </w:rPr>
        <w:t>response</w:t>
      </w:r>
      <w:r w:rsidRPr="000B528B">
        <w:rPr>
          <w:rFonts w:ascii="Times New Roman" w:hAnsi="Times New Roman" w:cs="Times New Roman"/>
          <w:w w:val="90"/>
          <w:sz w:val="28"/>
        </w:rPr>
        <w:t xml:space="preserve"> </w:t>
      </w:r>
      <w:r w:rsidRPr="000B528B">
        <w:rPr>
          <w:rFonts w:ascii="Times New Roman" w:hAnsi="Times New Roman" w:cs="Times New Roman"/>
          <w:spacing w:val="8"/>
          <w:w w:val="101"/>
          <w:sz w:val="28"/>
        </w:rPr>
        <w:t>to</w:t>
      </w:r>
      <w:r w:rsidRPr="000B528B">
        <w:rPr>
          <w:rFonts w:ascii="Times New Roman" w:hAnsi="Times New Roman" w:cs="Times New Roman"/>
          <w:w w:val="79"/>
          <w:sz w:val="28"/>
        </w:rPr>
        <w:t xml:space="preserve"> </w:t>
      </w:r>
      <w:r w:rsidRPr="000B528B">
        <w:rPr>
          <w:rFonts w:ascii="Times New Roman" w:hAnsi="Times New Roman" w:cs="Times New Roman"/>
          <w:spacing w:val="4"/>
          <w:w w:val="95"/>
          <w:sz w:val="28"/>
        </w:rPr>
        <w:t>a</w:t>
      </w:r>
      <w:r w:rsidRPr="000B528B">
        <w:rPr>
          <w:rFonts w:ascii="Times New Roman" w:hAnsi="Times New Roman" w:cs="Times New Roman"/>
          <w:w w:val="83"/>
          <w:sz w:val="28"/>
        </w:rPr>
        <w:t xml:space="preserve"> </w:t>
      </w:r>
      <w:r w:rsidRPr="000B528B">
        <w:rPr>
          <w:rFonts w:ascii="Times New Roman" w:hAnsi="Times New Roman" w:cs="Times New Roman"/>
          <w:spacing w:val="6"/>
          <w:w w:val="95"/>
          <w:sz w:val="28"/>
        </w:rPr>
        <w:t>user</w:t>
      </w:r>
      <w:r w:rsidRPr="000B528B">
        <w:rPr>
          <w:rFonts w:ascii="Times New Roman" w:hAnsi="Times New Roman" w:cs="Times New Roman"/>
          <w:w w:val="92"/>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5"/>
          <w:w w:val="95"/>
          <w:sz w:val="28"/>
        </w:rPr>
        <w:t>In</w:t>
      </w:r>
      <w:r w:rsidRPr="000B528B">
        <w:rPr>
          <w:rFonts w:ascii="Times New Roman" w:hAnsi="Times New Roman" w:cs="Times New Roman"/>
          <w:w w:val="83"/>
          <w:sz w:val="28"/>
        </w:rPr>
        <w:t xml:space="preserve"> </w:t>
      </w:r>
      <w:r w:rsidRPr="000B528B">
        <w:rPr>
          <w:rFonts w:ascii="Times New Roman" w:hAnsi="Times New Roman" w:cs="Times New Roman"/>
          <w:w w:val="101"/>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5"/>
          <w:w w:val="105"/>
          <w:sz w:val="28"/>
        </w:rPr>
        <w:t>first</w:t>
      </w:r>
      <w:r w:rsidRPr="000B528B">
        <w:rPr>
          <w:rFonts w:ascii="Times New Roman" w:hAnsi="Times New Roman" w:cs="Times New Roman"/>
          <w:w w:val="83"/>
          <w:sz w:val="28"/>
        </w:rPr>
        <w:t xml:space="preserve"> </w:t>
      </w:r>
      <w:r w:rsidRPr="000B528B">
        <w:rPr>
          <w:rFonts w:ascii="Times New Roman" w:hAnsi="Times New Roman" w:cs="Times New Roman"/>
          <w:spacing w:val="-1"/>
          <w:w w:val="97"/>
          <w:sz w:val="28"/>
        </w:rPr>
        <w:t>case,</w:t>
      </w:r>
      <w:r w:rsidRPr="000B528B">
        <w:rPr>
          <w:rFonts w:ascii="Times New Roman" w:hAnsi="Times New Roman" w:cs="Times New Roman"/>
          <w:w w:val="91"/>
          <w:sz w:val="28"/>
        </w:rPr>
        <w:t xml:space="preserve"> </w:t>
      </w:r>
      <w:r w:rsidRPr="000B528B">
        <w:rPr>
          <w:rFonts w:ascii="Times New Roman" w:hAnsi="Times New Roman" w:cs="Times New Roman"/>
          <w:spacing w:val="-3"/>
          <w:w w:val="104"/>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sz w:val="28"/>
        </w:rPr>
        <w:t>author</w:t>
      </w:r>
      <w:r w:rsidRPr="000B528B">
        <w:rPr>
          <w:rFonts w:ascii="Times New Roman" w:hAnsi="Times New Roman" w:cs="Times New Roman"/>
          <w:w w:val="88"/>
          <w:sz w:val="28"/>
        </w:rPr>
        <w:t xml:space="preserve"> </w:t>
      </w:r>
      <w:r w:rsidRPr="000B528B">
        <w:rPr>
          <w:rFonts w:ascii="Times New Roman" w:hAnsi="Times New Roman" w:cs="Times New Roman"/>
          <w:spacing w:val="11"/>
          <w:sz w:val="28"/>
        </w:rPr>
        <w:t>of</w:t>
      </w:r>
      <w:r w:rsidRPr="000B528B">
        <w:rPr>
          <w:rFonts w:ascii="Times New Roman" w:hAnsi="Times New Roman" w:cs="Times New Roman"/>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6"/>
          <w:sz w:val="28"/>
        </w:rPr>
        <w:t xml:space="preserve"> </w:t>
      </w:r>
      <w:r w:rsidRPr="000B528B">
        <w:rPr>
          <w:rFonts w:ascii="Times New Roman" w:hAnsi="Times New Roman" w:cs="Times New Roman"/>
          <w:sz w:val="28"/>
        </w:rPr>
        <w:t>has</w:t>
      </w:r>
      <w:r w:rsidRPr="000B528B">
        <w:rPr>
          <w:rFonts w:ascii="Times New Roman" w:hAnsi="Times New Roman" w:cs="Times New Roman"/>
          <w:w w:val="91"/>
          <w:sz w:val="28"/>
        </w:rPr>
        <w:t xml:space="preserve"> </w:t>
      </w:r>
      <w:r w:rsidRPr="000B528B">
        <w:rPr>
          <w:rFonts w:ascii="Times New Roman" w:hAnsi="Times New Roman" w:cs="Times New Roman"/>
          <w:spacing w:val="6"/>
          <w:w w:val="103"/>
          <w:sz w:val="28"/>
        </w:rPr>
        <w:t>to</w:t>
      </w:r>
      <w:r w:rsidRPr="000B528B">
        <w:rPr>
          <w:rFonts w:ascii="Times New Roman" w:hAnsi="Times New Roman" w:cs="Times New Roman"/>
          <w:w w:val="82"/>
          <w:sz w:val="28"/>
        </w:rPr>
        <w:t xml:space="preserve"> </w:t>
      </w:r>
      <w:r w:rsidRPr="000B528B">
        <w:rPr>
          <w:rFonts w:ascii="Times New Roman" w:hAnsi="Times New Roman" w:cs="Times New Roman"/>
          <w:w w:val="104"/>
          <w:sz w:val="28"/>
        </w:rPr>
        <w:t>write</w:t>
      </w:r>
      <w:r w:rsidRPr="000B528B">
        <w:rPr>
          <w:rFonts w:ascii="Times New Roman" w:hAnsi="Times New Roman" w:cs="Times New Roman"/>
          <w:w w:val="90"/>
          <w:sz w:val="28"/>
        </w:rPr>
        <w:t xml:space="preserve"> </w:t>
      </w:r>
      <w:r w:rsidRPr="000B528B">
        <w:rPr>
          <w:rFonts w:ascii="Times New Roman" w:hAnsi="Times New Roman" w:cs="Times New Roman"/>
          <w:spacing w:val="-2"/>
          <w:w w:val="103"/>
          <w:sz w:val="28"/>
        </w:rPr>
        <w:t>the</w:t>
      </w:r>
      <w:r w:rsidRPr="000B528B">
        <w:rPr>
          <w:rFonts w:ascii="Times New Roman" w:hAnsi="Times New Roman" w:cs="Times New Roman"/>
          <w:w w:val="90"/>
          <w:sz w:val="28"/>
        </w:rPr>
        <w:t xml:space="preserve"> </w:t>
      </w:r>
      <w:r w:rsidRPr="000B528B">
        <w:rPr>
          <w:rFonts w:ascii="Times New Roman" w:hAnsi="Times New Roman" w:cs="Times New Roman"/>
          <w:spacing w:val="2"/>
          <w:w w:val="101"/>
          <w:sz w:val="28"/>
        </w:rPr>
        <w:t>document</w:t>
      </w:r>
      <w:r w:rsidRPr="000B528B">
        <w:rPr>
          <w:rFonts w:ascii="Times New Roman" w:hAnsi="Times New Roman" w:cs="Times New Roman"/>
          <w:w w:val="87"/>
          <w:sz w:val="28"/>
        </w:rPr>
        <w:t xml:space="preserve"> </w:t>
      </w:r>
      <w:r w:rsidRPr="000B528B">
        <w:rPr>
          <w:rFonts w:ascii="Times New Roman" w:hAnsi="Times New Roman" w:cs="Times New Roman"/>
          <w:spacing w:val="-3"/>
          <w:w w:val="105"/>
          <w:sz w:val="28"/>
        </w:rPr>
        <w:t>in</w:t>
      </w:r>
      <w:r w:rsidRPr="000B528B">
        <w:rPr>
          <w:rFonts w:ascii="Times New Roman" w:hAnsi="Times New Roman" w:cs="Times New Roman"/>
          <w:w w:val="90"/>
          <w:sz w:val="28"/>
        </w:rPr>
        <w:t xml:space="preserve"> </w:t>
      </w:r>
      <w:r w:rsidRPr="000B528B">
        <w:rPr>
          <w:rFonts w:ascii="Times New Roman" w:hAnsi="Times New Roman" w:cs="Times New Roman"/>
          <w:spacing w:val="-1"/>
          <w:w w:val="102"/>
          <w:sz w:val="28"/>
        </w:rPr>
        <w:t>such</w:t>
      </w:r>
      <w:r w:rsidRPr="000B528B">
        <w:rPr>
          <w:rFonts w:ascii="Times New Roman" w:hAnsi="Times New Roman" w:cs="Times New Roman"/>
          <w:w w:val="90"/>
          <w:sz w:val="28"/>
        </w:rPr>
        <w:t xml:space="preserve"> </w:t>
      </w:r>
      <w:r w:rsidRPr="000B528B">
        <w:rPr>
          <w:rFonts w:ascii="Times New Roman" w:hAnsi="Times New Roman" w:cs="Times New Roman"/>
          <w:spacing w:val="15"/>
          <w:w w:val="88"/>
          <w:sz w:val="28"/>
        </w:rPr>
        <w:t>a</w:t>
      </w:r>
      <w:r w:rsidRPr="000B528B">
        <w:rPr>
          <w:rFonts w:ascii="Times New Roman" w:hAnsi="Times New Roman" w:cs="Times New Roman"/>
          <w:w w:val="69"/>
          <w:sz w:val="28"/>
        </w:rPr>
        <w:t xml:space="preserve"> </w:t>
      </w:r>
      <w:r w:rsidRPr="000B528B">
        <w:rPr>
          <w:rFonts w:ascii="Times New Roman" w:hAnsi="Times New Roman" w:cs="Times New Roman"/>
          <w:spacing w:val="10"/>
          <w:w w:val="93"/>
          <w:sz w:val="28"/>
        </w:rPr>
        <w:t>way</w:t>
      </w:r>
      <w:r w:rsidRPr="000B528B">
        <w:rPr>
          <w:rFonts w:ascii="Times New Roman" w:hAnsi="Times New Roman" w:cs="Times New Roman"/>
          <w:w w:val="76"/>
          <w:sz w:val="28"/>
        </w:rPr>
        <w:t xml:space="preserve"> </w:t>
      </w:r>
      <w:r w:rsidRPr="000B528B">
        <w:rPr>
          <w:rFonts w:ascii="Times New Roman" w:hAnsi="Times New Roman" w:cs="Times New Roman"/>
          <w:spacing w:val="1"/>
          <w:w w:val="104"/>
          <w:sz w:val="28"/>
        </w:rPr>
        <w:t>that</w:t>
      </w:r>
      <w:r w:rsidRPr="000B528B">
        <w:rPr>
          <w:rFonts w:ascii="Times New Roman" w:hAnsi="Times New Roman" w:cs="Times New Roman"/>
          <w:w w:val="90"/>
          <w:sz w:val="28"/>
        </w:rPr>
        <w:t xml:space="preserve"> </w:t>
      </w:r>
      <w:r w:rsidRPr="000B528B">
        <w:rPr>
          <w:rFonts w:ascii="Times New Roman" w:hAnsi="Times New Roman" w:cs="Times New Roman"/>
          <w:spacing w:val="8"/>
          <w:w w:val="102"/>
          <w:sz w:val="28"/>
        </w:rPr>
        <w:t>it</w:t>
      </w:r>
      <w:r w:rsidRPr="000B528B">
        <w:rPr>
          <w:rFonts w:ascii="Times New Roman" w:hAnsi="Times New Roman" w:cs="Times New Roman"/>
          <w:w w:val="81"/>
          <w:sz w:val="28"/>
        </w:rPr>
        <w:t xml:space="preserve"> </w:t>
      </w:r>
      <w:r w:rsidRPr="000B528B">
        <w:rPr>
          <w:rFonts w:ascii="Times New Roman" w:hAnsi="Times New Roman" w:cs="Times New Roman"/>
          <w:spacing w:val="3"/>
          <w:w w:val="102"/>
          <w:sz w:val="28"/>
        </w:rPr>
        <w:t>is</w:t>
      </w:r>
      <w:r w:rsidRPr="000B528B">
        <w:rPr>
          <w:rFonts w:ascii="Times New Roman" w:hAnsi="Times New Roman" w:cs="Times New Roman"/>
          <w:w w:val="88"/>
          <w:sz w:val="28"/>
        </w:rPr>
        <w:t xml:space="preserve"> </w:t>
      </w:r>
      <w:r w:rsidRPr="000B528B">
        <w:rPr>
          <w:rFonts w:ascii="Times New Roman" w:hAnsi="Times New Roman" w:cs="Times New Roman"/>
          <w:spacing w:val="-2"/>
          <w:sz w:val="28"/>
        </w:rPr>
        <w:t>general</w:t>
      </w:r>
      <w:r w:rsidRPr="000B528B">
        <w:rPr>
          <w:rFonts w:ascii="Times New Roman" w:hAnsi="Times New Roman" w:cs="Times New Roman"/>
          <w:sz w:val="28"/>
        </w:rPr>
        <w:t xml:space="preserve"> </w:t>
      </w:r>
      <w:r w:rsidRPr="000B528B">
        <w:rPr>
          <w:rFonts w:ascii="Times New Roman" w:hAnsi="Times New Roman" w:cs="Times New Roman"/>
          <w:spacing w:val="2"/>
          <w:w w:val="98"/>
          <w:sz w:val="28"/>
        </w:rPr>
        <w:t>enough</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as</w:t>
      </w:r>
      <w:r w:rsidRPr="000B528B">
        <w:rPr>
          <w:rFonts w:ascii="Times New Roman" w:hAnsi="Times New Roman" w:cs="Times New Roman"/>
          <w:w w:val="92"/>
          <w:sz w:val="28"/>
        </w:rPr>
        <w:t xml:space="preserve"> </w:t>
      </w:r>
      <w:r w:rsidRPr="000B528B">
        <w:rPr>
          <w:rFonts w:ascii="Times New Roman" w:hAnsi="Times New Roman" w:cs="Times New Roman"/>
          <w:spacing w:val="4"/>
          <w:w w:val="105"/>
          <w:sz w:val="28"/>
        </w:rPr>
        <w:t>to</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allow</w:t>
      </w:r>
      <w:r w:rsidRPr="000B528B">
        <w:rPr>
          <w:rFonts w:ascii="Times New Roman" w:hAnsi="Times New Roman" w:cs="Times New Roman"/>
          <w:w w:val="88"/>
          <w:sz w:val="28"/>
        </w:rPr>
        <w:t xml:space="preserve"> </w:t>
      </w:r>
      <w:r w:rsidRPr="000B528B">
        <w:rPr>
          <w:rFonts w:ascii="Times New Roman" w:hAnsi="Times New Roman" w:cs="Times New Roman"/>
          <w:spacing w:val="3"/>
          <w:w w:val="95"/>
          <w:sz w:val="28"/>
        </w:rPr>
        <w:t>a</w:t>
      </w:r>
      <w:r w:rsidRPr="000B528B">
        <w:rPr>
          <w:rFonts w:ascii="Times New Roman" w:hAnsi="Times New Roman" w:cs="Times New Roman"/>
          <w:w w:val="85"/>
          <w:sz w:val="28"/>
        </w:rPr>
        <w:t xml:space="preserve"> </w:t>
      </w:r>
      <w:r w:rsidRPr="000B528B">
        <w:rPr>
          <w:rFonts w:ascii="Times New Roman" w:hAnsi="Times New Roman" w:cs="Times New Roman"/>
          <w:spacing w:val="-4"/>
          <w:w w:val="103"/>
          <w:sz w:val="28"/>
        </w:rPr>
        <w:t>number</w:t>
      </w:r>
      <w:r w:rsidRPr="000B528B">
        <w:rPr>
          <w:rFonts w:ascii="Times New Roman" w:hAnsi="Times New Roman" w:cs="Times New Roman"/>
          <w:w w:val="91"/>
          <w:sz w:val="28"/>
        </w:rPr>
        <w:t xml:space="preserve"> </w:t>
      </w:r>
      <w:r w:rsidRPr="000B528B">
        <w:rPr>
          <w:rFonts w:ascii="Times New Roman" w:hAnsi="Times New Roman" w:cs="Times New Roman"/>
          <w:spacing w:val="12"/>
          <w:sz w:val="28"/>
        </w:rPr>
        <w:t>of</w:t>
      </w:r>
      <w:r w:rsidRPr="000B528B">
        <w:rPr>
          <w:rFonts w:ascii="Times New Roman" w:hAnsi="Times New Roman" w:cs="Times New Roman"/>
          <w:w w:val="76"/>
          <w:sz w:val="28"/>
        </w:rPr>
        <w:t xml:space="preserve"> </w:t>
      </w:r>
      <w:r w:rsidRPr="000B528B">
        <w:rPr>
          <w:rFonts w:ascii="Times New Roman" w:hAnsi="Times New Roman" w:cs="Times New Roman"/>
          <w:spacing w:val="4"/>
          <w:w w:val="101"/>
          <w:sz w:val="28"/>
        </w:rPr>
        <w:t xml:space="preserve">different </w:t>
      </w:r>
      <w:r w:rsidRPr="000B528B">
        <w:rPr>
          <w:rFonts w:ascii="Times New Roman" w:hAnsi="Times New Roman" w:cs="Times New Roman"/>
          <w:spacing w:val="-2"/>
          <w:w w:val="103"/>
          <w:sz w:val="28"/>
        </w:rPr>
        <w:t>suppliers</w:t>
      </w:r>
      <w:r w:rsidRPr="000B528B">
        <w:rPr>
          <w:rFonts w:ascii="Times New Roman" w:hAnsi="Times New Roman" w:cs="Times New Roman"/>
          <w:w w:val="91"/>
          <w:sz w:val="28"/>
        </w:rPr>
        <w:t xml:space="preserve"> </w:t>
      </w:r>
      <w:r w:rsidRPr="000B528B">
        <w:rPr>
          <w:rFonts w:ascii="Times New Roman" w:hAnsi="Times New Roman" w:cs="Times New Roman"/>
          <w:spacing w:val="5"/>
          <w:w w:val="104"/>
          <w:sz w:val="28"/>
        </w:rPr>
        <w:t>to</w:t>
      </w:r>
      <w:r w:rsidRPr="000B528B">
        <w:rPr>
          <w:rFonts w:ascii="Times New Roman" w:hAnsi="Times New Roman" w:cs="Times New Roman"/>
          <w:w w:val="83"/>
          <w:sz w:val="28"/>
        </w:rPr>
        <w:t xml:space="preserve"> </w:t>
      </w:r>
      <w:r w:rsidRPr="000B528B">
        <w:rPr>
          <w:rFonts w:ascii="Times New Roman" w:hAnsi="Times New Roman" w:cs="Times New Roman"/>
          <w:spacing w:val="-3"/>
          <w:w w:val="103"/>
          <w:sz w:val="28"/>
        </w:rPr>
        <w:t>propose</w:t>
      </w:r>
      <w:r w:rsidRPr="000B528B">
        <w:rPr>
          <w:rFonts w:ascii="Times New Roman" w:hAnsi="Times New Roman" w:cs="Times New Roman"/>
          <w:w w:val="90"/>
          <w:sz w:val="28"/>
        </w:rPr>
        <w:t xml:space="preserve"> </w:t>
      </w:r>
      <w:r w:rsidRPr="000B528B">
        <w:rPr>
          <w:rFonts w:ascii="Times New Roman" w:hAnsi="Times New Roman" w:cs="Times New Roman"/>
          <w:spacing w:val="-3"/>
          <w:w w:val="104"/>
          <w:sz w:val="28"/>
        </w:rPr>
        <w:t>solutions,</w:t>
      </w:r>
      <w:r w:rsidRPr="000B528B">
        <w:rPr>
          <w:rFonts w:ascii="Times New Roman" w:hAnsi="Times New Roman" w:cs="Times New Roman"/>
          <w:w w:val="91"/>
          <w:sz w:val="28"/>
        </w:rPr>
        <w:t xml:space="preserve"> </w:t>
      </w:r>
      <w:r w:rsidRPr="000B528B">
        <w:rPr>
          <w:rFonts w:ascii="Times New Roman" w:hAnsi="Times New Roman" w:cs="Times New Roman"/>
          <w:spacing w:val="2"/>
          <w:w w:val="102"/>
          <w:sz w:val="28"/>
        </w:rPr>
        <w:t>but</w:t>
      </w:r>
      <w:r w:rsidRPr="000B528B">
        <w:rPr>
          <w:rFonts w:ascii="Times New Roman" w:hAnsi="Times New Roman" w:cs="Times New Roman"/>
          <w:w w:val="89"/>
          <w:sz w:val="28"/>
        </w:rPr>
        <w:t xml:space="preserve"> </w:t>
      </w:r>
      <w:r w:rsidRPr="000B528B">
        <w:rPr>
          <w:rFonts w:ascii="Times New Roman" w:hAnsi="Times New Roman" w:cs="Times New Roman"/>
          <w:spacing w:val="3"/>
          <w:w w:val="101"/>
          <w:sz w:val="28"/>
        </w:rPr>
        <w:t>at</w:t>
      </w:r>
      <w:r w:rsidRPr="000B528B">
        <w:rPr>
          <w:rFonts w:ascii="Times New Roman" w:hAnsi="Times New Roman" w:cs="Times New Roman"/>
          <w:w w:val="87"/>
          <w:sz w:val="28"/>
        </w:rPr>
        <w:t xml:space="preserve"> </w:t>
      </w:r>
      <w:r w:rsidRPr="000B528B">
        <w:rPr>
          <w:rFonts w:ascii="Times New Roman" w:hAnsi="Times New Roman" w:cs="Times New Roman"/>
          <w:spacing w:val="-4"/>
          <w:w w:val="105"/>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same</w:t>
      </w:r>
      <w:r w:rsidRPr="000B528B">
        <w:rPr>
          <w:rFonts w:ascii="Times New Roman" w:hAnsi="Times New Roman" w:cs="Times New Roman"/>
          <w:w w:val="90"/>
          <w:sz w:val="28"/>
        </w:rPr>
        <w:t xml:space="preserve"> </w:t>
      </w:r>
      <w:r w:rsidRPr="000B528B">
        <w:rPr>
          <w:rFonts w:ascii="Times New Roman" w:hAnsi="Times New Roman" w:cs="Times New Roman"/>
          <w:spacing w:val="5"/>
          <w:w w:val="101"/>
          <w:sz w:val="28"/>
        </w:rPr>
        <w:t>time</w:t>
      </w:r>
      <w:r w:rsidRPr="000B528B">
        <w:rPr>
          <w:rFonts w:ascii="Times New Roman" w:hAnsi="Times New Roman" w:cs="Times New Roman"/>
          <w:w w:val="84"/>
          <w:sz w:val="28"/>
        </w:rPr>
        <w:t xml:space="preserve"> </w:t>
      </w:r>
      <w:r w:rsidRPr="000B528B">
        <w:rPr>
          <w:rFonts w:ascii="Times New Roman" w:hAnsi="Times New Roman" w:cs="Times New Roman"/>
          <w:w w:val="102"/>
          <w:sz w:val="28"/>
        </w:rPr>
        <w:t>containing</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any</w:t>
      </w:r>
      <w:r w:rsidRPr="000B528B">
        <w:rPr>
          <w:rFonts w:ascii="Times New Roman" w:hAnsi="Times New Roman" w:cs="Times New Roman"/>
          <w:sz w:val="28"/>
        </w:rPr>
        <w:t xml:space="preserve"> </w:t>
      </w:r>
      <w:r w:rsidRPr="000B528B">
        <w:rPr>
          <w:rFonts w:ascii="Times New Roman" w:hAnsi="Times New Roman" w:cs="Times New Roman"/>
          <w:spacing w:val="2"/>
          <w:w w:val="102"/>
          <w:sz w:val="28"/>
        </w:rPr>
        <w:t>constraints</w:t>
      </w:r>
      <w:r w:rsidRPr="000B528B">
        <w:rPr>
          <w:rFonts w:ascii="Times New Roman" w:hAnsi="Times New Roman" w:cs="Times New Roman"/>
          <w:w w:val="87"/>
          <w:sz w:val="28"/>
        </w:rPr>
        <w:t xml:space="preserve"> </w:t>
      </w:r>
      <w:r w:rsidRPr="000B528B">
        <w:rPr>
          <w:rFonts w:ascii="Times New Roman" w:hAnsi="Times New Roman" w:cs="Times New Roman"/>
          <w:spacing w:val="2"/>
          <w:w w:val="101"/>
          <w:sz w:val="28"/>
        </w:rPr>
        <w:t>which</w:t>
      </w:r>
      <w:r w:rsidRPr="000B528B">
        <w:rPr>
          <w:rFonts w:ascii="Times New Roman" w:hAnsi="Times New Roman" w:cs="Times New Roman"/>
          <w:w w:val="87"/>
          <w:sz w:val="28"/>
        </w:rPr>
        <w:t xml:space="preserve"> </w:t>
      </w:r>
      <w:r w:rsidRPr="000B528B">
        <w:rPr>
          <w:rFonts w:ascii="Times New Roman" w:hAnsi="Times New Roman" w:cs="Times New Roman"/>
          <w:spacing w:val="2"/>
          <w:w w:val="104"/>
          <w:sz w:val="28"/>
        </w:rPr>
        <w:t>must</w:t>
      </w:r>
      <w:r w:rsidRPr="000B528B">
        <w:rPr>
          <w:rFonts w:ascii="Times New Roman" w:hAnsi="Times New Roman" w:cs="Times New Roman"/>
          <w:w w:val="89"/>
          <w:sz w:val="28"/>
        </w:rPr>
        <w:t xml:space="preserve"> </w:t>
      </w:r>
      <w:r w:rsidRPr="000B528B">
        <w:rPr>
          <w:rFonts w:ascii="Times New Roman" w:hAnsi="Times New Roman" w:cs="Times New Roman"/>
          <w:spacing w:val="1"/>
          <w:w w:val="97"/>
          <w:sz w:val="28"/>
        </w:rPr>
        <w:t>be</w:t>
      </w:r>
      <w:r w:rsidRPr="000B528B">
        <w:rPr>
          <w:rFonts w:ascii="Times New Roman" w:hAnsi="Times New Roman" w:cs="Times New Roman"/>
          <w:w w:val="89"/>
          <w:sz w:val="28"/>
        </w:rPr>
        <w:t xml:space="preserve"> </w:t>
      </w:r>
      <w:r w:rsidRPr="000B528B">
        <w:rPr>
          <w:rFonts w:ascii="Times New Roman" w:hAnsi="Times New Roman" w:cs="Times New Roman"/>
          <w:spacing w:val="2"/>
          <w:w w:val="98"/>
          <w:sz w:val="28"/>
        </w:rPr>
        <w:t>applied.</w:t>
      </w:r>
      <w:r w:rsidRPr="000B528B">
        <w:rPr>
          <w:rFonts w:ascii="Times New Roman" w:hAnsi="Times New Roman" w:cs="Times New Roman"/>
          <w:w w:val="86"/>
          <w:sz w:val="28"/>
        </w:rPr>
        <w:t xml:space="preserve"> </w:t>
      </w:r>
      <w:r w:rsidRPr="000B528B">
        <w:rPr>
          <w:rFonts w:ascii="Times New Roman" w:hAnsi="Times New Roman" w:cs="Times New Roman"/>
          <w:w w:val="99"/>
          <w:sz w:val="28"/>
        </w:rPr>
        <w:t>In</w:t>
      </w:r>
      <w:r w:rsidRPr="000B528B">
        <w:rPr>
          <w:rFonts w:ascii="Times New Roman" w:hAnsi="Times New Roman" w:cs="Times New Roman"/>
          <w:w w:val="89"/>
          <w:sz w:val="28"/>
        </w:rPr>
        <w:t xml:space="preserve"> </w:t>
      </w:r>
      <w:r w:rsidRPr="000B528B">
        <w:rPr>
          <w:rFonts w:ascii="Times New Roman" w:hAnsi="Times New Roman" w:cs="Times New Roman"/>
          <w:spacing w:val="-1"/>
          <w:w w:val="102"/>
          <w:sz w:val="28"/>
        </w:rPr>
        <w:t>the</w:t>
      </w:r>
      <w:r w:rsidRPr="000B528B">
        <w:rPr>
          <w:rFonts w:ascii="Times New Roman" w:hAnsi="Times New Roman" w:cs="Times New Roman"/>
          <w:w w:val="90"/>
          <w:sz w:val="28"/>
        </w:rPr>
        <w:t xml:space="preserve"> </w:t>
      </w:r>
      <w:r w:rsidRPr="000B528B">
        <w:rPr>
          <w:rFonts w:ascii="Times New Roman" w:hAnsi="Times New Roman" w:cs="Times New Roman"/>
          <w:w w:val="101"/>
          <w:sz w:val="28"/>
        </w:rPr>
        <w:t>second</w:t>
      </w:r>
      <w:r w:rsidRPr="000B528B">
        <w:rPr>
          <w:rFonts w:ascii="Times New Roman" w:hAnsi="Times New Roman" w:cs="Times New Roman"/>
          <w:sz w:val="28"/>
        </w:rPr>
        <w:t xml:space="preserve"> </w:t>
      </w:r>
      <w:r w:rsidRPr="000B528B">
        <w:rPr>
          <w:rFonts w:ascii="Times New Roman" w:hAnsi="Times New Roman" w:cs="Times New Roman"/>
          <w:spacing w:val="3"/>
          <w:w w:val="97"/>
          <w:sz w:val="28"/>
        </w:rPr>
        <w:t>instance,</w:t>
      </w:r>
      <w:r w:rsidRPr="000B528B">
        <w:rPr>
          <w:rFonts w:ascii="Times New Roman" w:hAnsi="Times New Roman" w:cs="Times New Roman"/>
          <w:w w:val="87"/>
          <w:sz w:val="28"/>
        </w:rPr>
        <w:t xml:space="preserve"> </w:t>
      </w:r>
      <w:r w:rsidRPr="000B528B">
        <w:rPr>
          <w:rFonts w:ascii="Times New Roman" w:hAnsi="Times New Roman" w:cs="Times New Roman"/>
          <w:spacing w:val="1"/>
          <w:w w:val="101"/>
          <w:sz w:val="28"/>
        </w:rPr>
        <w:t>the</w:t>
      </w:r>
      <w:r w:rsidRPr="000B528B">
        <w:rPr>
          <w:rFonts w:ascii="Times New Roman" w:hAnsi="Times New Roman" w:cs="Times New Roman"/>
          <w:w w:val="89"/>
          <w:sz w:val="28"/>
        </w:rPr>
        <w:t xml:space="preserve"> </w:t>
      </w:r>
      <w:r w:rsidRPr="000B528B">
        <w:rPr>
          <w:rFonts w:ascii="Times New Roman" w:hAnsi="Times New Roman" w:cs="Times New Roman"/>
          <w:w w:val="104"/>
          <w:sz w:val="28"/>
        </w:rPr>
        <w:t>software</w:t>
      </w:r>
      <w:r w:rsidRPr="000B528B">
        <w:rPr>
          <w:rFonts w:ascii="Times New Roman" w:hAnsi="Times New Roman" w:cs="Times New Roman"/>
          <w:w w:val="89"/>
          <w:sz w:val="28"/>
        </w:rPr>
        <w:t xml:space="preserve"> </w:t>
      </w:r>
      <w:r w:rsidRPr="000B528B">
        <w:rPr>
          <w:rFonts w:ascii="Times New Roman" w:hAnsi="Times New Roman" w:cs="Times New Roman"/>
          <w:w w:val="101"/>
          <w:sz w:val="28"/>
        </w:rPr>
        <w:t>requirement</w:t>
      </w:r>
      <w:r w:rsidRPr="000B528B">
        <w:rPr>
          <w:rFonts w:ascii="Times New Roman" w:hAnsi="Times New Roman" w:cs="Times New Roman"/>
          <w:w w:val="89"/>
          <w:sz w:val="28"/>
        </w:rPr>
        <w:t xml:space="preserve"> </w:t>
      </w:r>
      <w:r w:rsidRPr="000B528B">
        <w:rPr>
          <w:rFonts w:ascii="Times New Roman" w:hAnsi="Times New Roman" w:cs="Times New Roman"/>
          <w:spacing w:val="1"/>
          <w:w w:val="103"/>
          <w:sz w:val="28"/>
        </w:rPr>
        <w:t>specification</w:t>
      </w:r>
      <w:r w:rsidRPr="000B528B">
        <w:rPr>
          <w:rFonts w:ascii="Times New Roman" w:hAnsi="Times New Roman" w:cs="Times New Roman"/>
          <w:w w:val="86"/>
          <w:sz w:val="28"/>
        </w:rPr>
        <w:t xml:space="preserve"> </w:t>
      </w:r>
      <w:r w:rsidRPr="000B528B">
        <w:rPr>
          <w:rFonts w:ascii="Times New Roman" w:hAnsi="Times New Roman" w:cs="Times New Roman"/>
          <w:w w:val="105"/>
          <w:sz w:val="28"/>
        </w:rPr>
        <w:t>is</w:t>
      </w:r>
      <w:r w:rsidRPr="000B528B">
        <w:rPr>
          <w:rFonts w:ascii="Times New Roman" w:hAnsi="Times New Roman" w:cs="Times New Roman"/>
          <w:w w:val="92"/>
          <w:sz w:val="28"/>
        </w:rPr>
        <w:t xml:space="preserve"> </w:t>
      </w:r>
      <w:r w:rsidRPr="000B528B">
        <w:rPr>
          <w:rFonts w:ascii="Times New Roman" w:hAnsi="Times New Roman" w:cs="Times New Roman"/>
          <w:sz w:val="28"/>
        </w:rPr>
        <w:t>used</w:t>
      </w:r>
      <w:r w:rsidRPr="000B528B">
        <w:rPr>
          <w:rFonts w:ascii="Times New Roman" w:hAnsi="Times New Roman" w:cs="Times New Roman"/>
          <w:w w:val="89"/>
          <w:sz w:val="28"/>
        </w:rPr>
        <w:t xml:space="preserve"> </w:t>
      </w:r>
      <w:r w:rsidRPr="000B528B">
        <w:rPr>
          <w:rFonts w:ascii="Times New Roman" w:hAnsi="Times New Roman" w:cs="Times New Roman"/>
          <w:spacing w:val="3"/>
          <w:w w:val="105"/>
          <w:sz w:val="28"/>
        </w:rPr>
        <w:t>to</w:t>
      </w:r>
      <w:r w:rsidRPr="000B528B">
        <w:rPr>
          <w:rFonts w:ascii="Times New Roman" w:hAnsi="Times New Roman" w:cs="Times New Roman"/>
          <w:w w:val="86"/>
          <w:sz w:val="28"/>
        </w:rPr>
        <w:t xml:space="preserve"> </w:t>
      </w:r>
      <w:r w:rsidRPr="000B528B">
        <w:rPr>
          <w:rFonts w:ascii="Times New Roman" w:hAnsi="Times New Roman" w:cs="Times New Roman"/>
          <w:spacing w:val="-1"/>
          <w:w w:val="102"/>
          <w:sz w:val="28"/>
        </w:rPr>
        <w:t>capture</w:t>
      </w:r>
      <w:r w:rsidRPr="000B528B">
        <w:rPr>
          <w:rFonts w:ascii="Times New Roman" w:hAnsi="Times New Roman" w:cs="Times New Roman"/>
          <w:w w:val="89"/>
          <w:sz w:val="28"/>
        </w:rPr>
        <w:t xml:space="preserve"> </w:t>
      </w:r>
      <w:r w:rsidRPr="000B528B">
        <w:rPr>
          <w:rFonts w:ascii="Times New Roman" w:hAnsi="Times New Roman" w:cs="Times New Roman"/>
          <w:spacing w:val="-5"/>
          <w:w w:val="105"/>
          <w:sz w:val="28"/>
        </w:rPr>
        <w:t>the</w:t>
      </w:r>
      <w:r w:rsidRPr="000B528B">
        <w:rPr>
          <w:rFonts w:ascii="Times New Roman" w:hAnsi="Times New Roman" w:cs="Times New Roman"/>
          <w:sz w:val="28"/>
        </w:rPr>
        <w:t xml:space="preserve"> </w:t>
      </w:r>
      <w:r w:rsidR="00204E96" w:rsidRPr="000B528B">
        <w:rPr>
          <w:rFonts w:ascii="Times New Roman" w:hAnsi="Times New Roman" w:cs="Times New Roman"/>
          <w:spacing w:val="-2"/>
          <w:w w:val="102"/>
          <w:sz w:val="28"/>
        </w:rPr>
        <w:t>user’s</w:t>
      </w:r>
      <w:r w:rsidRPr="000B528B">
        <w:rPr>
          <w:rFonts w:ascii="Times New Roman" w:hAnsi="Times New Roman" w:cs="Times New Roman"/>
          <w:w w:val="91"/>
          <w:sz w:val="28"/>
        </w:rPr>
        <w:t xml:space="preserve"> </w:t>
      </w:r>
      <w:r w:rsidRPr="000B528B">
        <w:rPr>
          <w:rFonts w:ascii="Times New Roman" w:hAnsi="Times New Roman" w:cs="Times New Roman"/>
          <w:spacing w:val="-1"/>
          <w:w w:val="102"/>
          <w:sz w:val="28"/>
        </w:rPr>
        <w:t>requirements</w:t>
      </w:r>
      <w:r w:rsidRPr="000B528B">
        <w:rPr>
          <w:rFonts w:ascii="Times New Roman" w:hAnsi="Times New Roman" w:cs="Times New Roman"/>
          <w:w w:val="91"/>
          <w:sz w:val="28"/>
        </w:rPr>
        <w:t xml:space="preserve"> </w:t>
      </w:r>
      <w:r w:rsidRPr="000B528B">
        <w:rPr>
          <w:rFonts w:ascii="Times New Roman" w:hAnsi="Times New Roman" w:cs="Times New Roman"/>
          <w:spacing w:val="2"/>
          <w:w w:val="98"/>
          <w:sz w:val="28"/>
        </w:rPr>
        <w:t>and</w:t>
      </w:r>
      <w:r w:rsidRPr="000B528B">
        <w:rPr>
          <w:rFonts w:ascii="Times New Roman" w:hAnsi="Times New Roman" w:cs="Times New Roman"/>
          <w:w w:val="86"/>
          <w:sz w:val="28"/>
        </w:rPr>
        <w:t xml:space="preserve"> </w:t>
      </w:r>
      <w:r w:rsidRPr="000B528B">
        <w:rPr>
          <w:rFonts w:ascii="Times New Roman" w:hAnsi="Times New Roman" w:cs="Times New Roman"/>
          <w:spacing w:val="12"/>
          <w:w w:val="101"/>
          <w:sz w:val="28"/>
        </w:rPr>
        <w:t>if</w:t>
      </w:r>
      <w:r w:rsidRPr="000B528B">
        <w:rPr>
          <w:rFonts w:ascii="Times New Roman" w:hAnsi="Times New Roman" w:cs="Times New Roman"/>
          <w:w w:val="75"/>
          <w:sz w:val="28"/>
        </w:rPr>
        <w:t xml:space="preserve"> </w:t>
      </w:r>
      <w:r w:rsidRPr="000B528B">
        <w:rPr>
          <w:rFonts w:ascii="Times New Roman" w:hAnsi="Times New Roman" w:cs="Times New Roman"/>
          <w:spacing w:val="-4"/>
          <w:w w:val="96"/>
          <w:sz w:val="28"/>
        </w:rPr>
        <w:t>any,</w:t>
      </w:r>
      <w:r w:rsidRPr="000B528B">
        <w:rPr>
          <w:rFonts w:ascii="Times New Roman" w:hAnsi="Times New Roman" w:cs="Times New Roman"/>
          <w:w w:val="91"/>
          <w:sz w:val="28"/>
        </w:rPr>
        <w:t xml:space="preserve"> </w:t>
      </w:r>
      <w:r w:rsidRPr="000B528B">
        <w:rPr>
          <w:rFonts w:ascii="Times New Roman" w:hAnsi="Times New Roman" w:cs="Times New Roman"/>
          <w:spacing w:val="3"/>
          <w:sz w:val="28"/>
        </w:rPr>
        <w:t>highlight</w:t>
      </w:r>
      <w:r w:rsidRPr="000B528B">
        <w:rPr>
          <w:rFonts w:ascii="Times New Roman" w:hAnsi="Times New Roman" w:cs="Times New Roman"/>
          <w:w w:val="87"/>
          <w:sz w:val="28"/>
        </w:rPr>
        <w:t xml:space="preserve"> </w:t>
      </w:r>
      <w:r w:rsidRPr="000B528B">
        <w:rPr>
          <w:rFonts w:ascii="Times New Roman" w:hAnsi="Times New Roman" w:cs="Times New Roman"/>
          <w:spacing w:val="-1"/>
          <w:w w:val="98"/>
          <w:sz w:val="28"/>
        </w:rPr>
        <w:t xml:space="preserve">any </w:t>
      </w:r>
      <w:r w:rsidRPr="000B528B">
        <w:rPr>
          <w:rFonts w:ascii="Times New Roman" w:hAnsi="Times New Roman" w:cs="Times New Roman"/>
          <w:spacing w:val="-1"/>
          <w:w w:val="103"/>
          <w:sz w:val="28"/>
        </w:rPr>
        <w:t>inconsistencies</w:t>
      </w:r>
      <w:r w:rsidRPr="000B528B">
        <w:rPr>
          <w:rFonts w:ascii="Times New Roman" w:hAnsi="Times New Roman" w:cs="Times New Roman"/>
          <w:w w:val="90"/>
          <w:sz w:val="28"/>
        </w:rPr>
        <w:t xml:space="preserve"> </w:t>
      </w:r>
      <w:r w:rsidRPr="000B528B">
        <w:rPr>
          <w:rFonts w:ascii="Times New Roman" w:hAnsi="Times New Roman" w:cs="Times New Roman"/>
          <w:spacing w:val="8"/>
          <w:w w:val="94"/>
          <w:sz w:val="28"/>
        </w:rPr>
        <w:t>and</w:t>
      </w:r>
      <w:r w:rsidRPr="000B528B">
        <w:rPr>
          <w:rFonts w:ascii="Times New Roman" w:hAnsi="Times New Roman" w:cs="Times New Roman"/>
          <w:w w:val="78"/>
          <w:sz w:val="28"/>
        </w:rPr>
        <w:t xml:space="preserve"> </w:t>
      </w:r>
      <w:r w:rsidRPr="000B528B">
        <w:rPr>
          <w:rFonts w:ascii="Times New Roman" w:hAnsi="Times New Roman" w:cs="Times New Roman"/>
          <w:w w:val="105"/>
          <w:sz w:val="28"/>
        </w:rPr>
        <w:t>conflicting</w:t>
      </w:r>
      <w:r w:rsidRPr="000B528B">
        <w:rPr>
          <w:rFonts w:ascii="Times New Roman" w:hAnsi="Times New Roman" w:cs="Times New Roman"/>
          <w:w w:val="89"/>
          <w:sz w:val="28"/>
        </w:rPr>
        <w:t xml:space="preserve"> </w:t>
      </w:r>
      <w:r w:rsidRPr="000B528B">
        <w:rPr>
          <w:rFonts w:ascii="Times New Roman" w:hAnsi="Times New Roman" w:cs="Times New Roman"/>
          <w:spacing w:val="-4"/>
          <w:w w:val="104"/>
          <w:sz w:val="28"/>
        </w:rPr>
        <w:t>requirements</w:t>
      </w:r>
      <w:r w:rsidRPr="000B528B">
        <w:rPr>
          <w:rFonts w:ascii="Times New Roman" w:hAnsi="Times New Roman" w:cs="Times New Roman"/>
          <w:w w:val="93"/>
          <w:sz w:val="28"/>
        </w:rPr>
        <w:t xml:space="preserve"> </w:t>
      </w:r>
      <w:r w:rsidRPr="000B528B">
        <w:rPr>
          <w:rFonts w:ascii="Times New Roman" w:hAnsi="Times New Roman" w:cs="Times New Roman"/>
          <w:spacing w:val="3"/>
          <w:w w:val="97"/>
          <w:sz w:val="28"/>
        </w:rPr>
        <w:t>and</w:t>
      </w:r>
      <w:r w:rsidRPr="000B528B">
        <w:rPr>
          <w:rFonts w:ascii="Times New Roman" w:hAnsi="Times New Roman" w:cs="Times New Roman"/>
          <w:w w:val="85"/>
          <w:sz w:val="28"/>
        </w:rPr>
        <w:t xml:space="preserve"> </w:t>
      </w:r>
      <w:r w:rsidRPr="000B528B">
        <w:rPr>
          <w:rFonts w:ascii="Times New Roman" w:hAnsi="Times New Roman" w:cs="Times New Roman"/>
          <w:spacing w:val="-1"/>
          <w:w w:val="102"/>
          <w:sz w:val="28"/>
        </w:rPr>
        <w:t>define</w:t>
      </w:r>
      <w:r w:rsidRPr="000B528B">
        <w:rPr>
          <w:rFonts w:ascii="Times New Roman" w:hAnsi="Times New Roman" w:cs="Times New Roman"/>
          <w:w w:val="91"/>
          <w:sz w:val="28"/>
        </w:rPr>
        <w:t xml:space="preserve"> </w:t>
      </w:r>
      <w:r w:rsidRPr="000B528B">
        <w:rPr>
          <w:rFonts w:ascii="Times New Roman" w:hAnsi="Times New Roman" w:cs="Times New Roman"/>
          <w:spacing w:val="-2"/>
          <w:w w:val="104"/>
          <w:sz w:val="28"/>
        </w:rPr>
        <w:t>system</w:t>
      </w:r>
      <w:r w:rsidRPr="000B528B">
        <w:rPr>
          <w:rFonts w:ascii="Times New Roman" w:hAnsi="Times New Roman" w:cs="Times New Roman"/>
          <w:w w:val="90"/>
          <w:sz w:val="28"/>
        </w:rPr>
        <w:t xml:space="preserve"> </w:t>
      </w:r>
      <w:r w:rsidRPr="000B528B">
        <w:rPr>
          <w:rFonts w:ascii="Times New Roman" w:hAnsi="Times New Roman" w:cs="Times New Roman"/>
          <w:spacing w:val="5"/>
          <w:w w:val="96"/>
          <w:sz w:val="28"/>
        </w:rPr>
        <w:t>and</w:t>
      </w:r>
      <w:r w:rsidRPr="000B528B">
        <w:rPr>
          <w:rFonts w:ascii="Times New Roman" w:hAnsi="Times New Roman" w:cs="Times New Roman"/>
          <w:w w:val="93"/>
          <w:sz w:val="28"/>
        </w:rPr>
        <w:t xml:space="preserve"> </w:t>
      </w:r>
      <w:r w:rsidRPr="000B528B">
        <w:rPr>
          <w:rFonts w:ascii="Times New Roman" w:hAnsi="Times New Roman" w:cs="Times New Roman"/>
          <w:spacing w:val="-5"/>
          <w:w w:val="104"/>
          <w:sz w:val="28"/>
        </w:rPr>
        <w:t>acceptance</w:t>
      </w:r>
      <w:r w:rsidRPr="000B528B">
        <w:rPr>
          <w:rFonts w:ascii="Times New Roman" w:hAnsi="Times New Roman" w:cs="Times New Roman"/>
          <w:w w:val="90"/>
          <w:sz w:val="28"/>
        </w:rPr>
        <w:t xml:space="preserve"> </w:t>
      </w:r>
      <w:r w:rsidRPr="000B528B">
        <w:rPr>
          <w:rFonts w:ascii="Times New Roman" w:hAnsi="Times New Roman" w:cs="Times New Roman"/>
          <w:spacing w:val="1"/>
          <w:w w:val="103"/>
          <w:sz w:val="28"/>
        </w:rPr>
        <w:t>testing</w:t>
      </w:r>
      <w:r w:rsidRPr="000B528B">
        <w:rPr>
          <w:rFonts w:ascii="Times New Roman" w:hAnsi="Times New Roman" w:cs="Times New Roman"/>
          <w:w w:val="89"/>
          <w:sz w:val="28"/>
        </w:rPr>
        <w:t xml:space="preserve"> </w:t>
      </w:r>
      <w:r w:rsidRPr="000B528B">
        <w:rPr>
          <w:rFonts w:ascii="Times New Roman" w:hAnsi="Times New Roman" w:cs="Times New Roman"/>
          <w:spacing w:val="3"/>
          <w:sz w:val="28"/>
        </w:rPr>
        <w:t>activitie</w:t>
      </w:r>
      <w:r w:rsidR="001F4573">
        <w:rPr>
          <w:rFonts w:ascii="Times New Roman" w:hAnsi="Times New Roman" w:cs="Times New Roman"/>
          <w:spacing w:val="3"/>
          <w:sz w:val="28"/>
        </w:rPr>
        <w:t>s.</w:t>
      </w:r>
    </w:p>
    <w:p w14:paraId="37DA5F56" w14:textId="25D879BC" w:rsidR="003D7F92" w:rsidRPr="006248EC" w:rsidRDefault="003D7F92" w:rsidP="000B528B">
      <w:pPr>
        <w:autoSpaceDE w:val="0"/>
        <w:autoSpaceDN w:val="0"/>
        <w:spacing w:line="339" w:lineRule="exact"/>
        <w:ind w:left="720" w:right="301" w:firstLine="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lastRenderedPageBreak/>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in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its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3"/>
          <w:sz w:val="28"/>
          <w:szCs w:val="28"/>
        </w:rPr>
        <w:t>basic</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3"/>
          <w:sz w:val="28"/>
          <w:szCs w:val="28"/>
        </w:rPr>
        <w:t>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communicating</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customer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w w:val="102"/>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mind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minimum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amount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contain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2"/>
          <w:w w:val="90"/>
          <w:sz w:val="28"/>
          <w:szCs w:val="28"/>
        </w:rPr>
        <w:t>a</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7"/>
          <w:sz w:val="28"/>
          <w:szCs w:val="28"/>
        </w:rPr>
        <w:t>list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3"/>
          <w:w w:val="91"/>
          <w:sz w:val="28"/>
          <w:szCs w:val="28"/>
        </w:rPr>
        <w:t>has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99"/>
          <w:sz w:val="28"/>
          <w:szCs w:val="28"/>
        </w:rPr>
        <w:t>agreed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90"/>
          <w:sz w:val="28"/>
          <w:szCs w:val="28"/>
        </w:rPr>
        <w:t>by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3"/>
          <w:w w:val="104"/>
          <w:sz w:val="28"/>
          <w:szCs w:val="28"/>
        </w:rPr>
        <w:t>parties.</w:t>
      </w:r>
      <w:r w:rsidR="00204E96" w:rsidRPr="006248EC">
        <w:rPr>
          <w:rFonts w:ascii="Times New Roman" w:eastAsia="Arial" w:hAnsi="Times New Roman" w:cs="Times New Roman"/>
          <w:bCs/>
          <w:color w:val="000000"/>
          <w:spacing w:val="14"/>
          <w:w w:val="89"/>
          <w:sz w:val="28"/>
          <w:szCs w:val="28"/>
        </w:rPr>
        <w:t xml:space="preserve"> 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satisfy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user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6"/>
          <w:sz w:val="28"/>
          <w:szCs w:val="28"/>
        </w:rPr>
        <w:t>have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96"/>
          <w:sz w:val="28"/>
          <w:szCs w:val="28"/>
        </w:rPr>
        <w:t>However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95"/>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4"/>
          <w:sz w:val="28"/>
          <w:szCs w:val="28"/>
        </w:rPr>
        <w:t>narrow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w w:val="94"/>
          <w:sz w:val="28"/>
          <w:szCs w:val="28"/>
        </w:rPr>
        <w:t>system,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5"/>
          <w:sz w:val="28"/>
          <w:szCs w:val="28"/>
        </w:rPr>
        <w:t>so</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96"/>
          <w:sz w:val="28"/>
          <w:szCs w:val="28"/>
        </w:rPr>
        <w:t>required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place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into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7"/>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sz w:val="28"/>
          <w:szCs w:val="28"/>
        </w:rPr>
        <w:t>context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defines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4"/>
          <w:sz w:val="28"/>
          <w:szCs w:val="28"/>
        </w:rPr>
        <w:t>purpose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an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95"/>
          <w:sz w:val="28"/>
          <w:szCs w:val="28"/>
        </w:rPr>
        <w:t>overview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systems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functions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type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3"/>
          <w:w w:val="103"/>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2"/>
          <w:sz w:val="28"/>
          <w:szCs w:val="28"/>
        </w:rPr>
        <w:t>information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pacing w:val="78"/>
          <w:sz w:val="28"/>
          <w:szCs w:val="28"/>
        </w:rPr>
        <w:t xml:space="preserve"> </w:t>
      </w:r>
      <w:r w:rsidRPr="006248EC">
        <w:rPr>
          <w:rFonts w:ascii="Times New Roman" w:eastAsia="Arial" w:hAnsi="Times New Roman" w:cs="Times New Roman"/>
          <w:bCs/>
          <w:color w:val="000000"/>
          <w:spacing w:val="12"/>
          <w:w w:val="90"/>
          <w:sz w:val="28"/>
          <w:szCs w:val="28"/>
        </w:rPr>
        <w:t>developer</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4"/>
          <w:sz w:val="28"/>
          <w:szCs w:val="28"/>
        </w:rPr>
        <w:t>creating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aimed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5"/>
          <w:w w:val="104"/>
          <w:sz w:val="28"/>
          <w:szCs w:val="28"/>
        </w:rPr>
        <w:t>user’s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sz w:val="28"/>
          <w:szCs w:val="28"/>
        </w:rPr>
        <w:t>ability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00204E96" w:rsidRPr="006248EC">
        <w:rPr>
          <w:rFonts w:ascii="Times New Roman" w:eastAsia="Arial" w:hAnsi="Times New Roman" w:cs="Times New Roman"/>
          <w:bCs/>
          <w:color w:val="000000"/>
          <w:spacing w:val="-2"/>
          <w:w w:val="105"/>
          <w:sz w:val="28"/>
          <w:szCs w:val="28"/>
        </w:rPr>
        <w:t>client’s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hAnsi="Times New Roman" w:cs="Times New Roman"/>
          <w:sz w:val="28"/>
          <w:szCs w:val="28"/>
        </w:rPr>
        <w:t>.</w:t>
      </w:r>
    </w:p>
    <w:p w14:paraId="4F884494" w14:textId="77777777" w:rsidR="003D7F92" w:rsidRPr="006248EC" w:rsidRDefault="003D7F92" w:rsidP="003D7F92">
      <w:pPr>
        <w:autoSpaceDE w:val="0"/>
        <w:autoSpaceDN w:val="0"/>
        <w:spacing w:line="339" w:lineRule="exact"/>
        <w:ind w:right="301"/>
        <w:rPr>
          <w:rFonts w:ascii="Times New Roman" w:hAnsi="Times New Roman" w:cs="Times New Roman"/>
          <w:sz w:val="28"/>
          <w:szCs w:val="28"/>
        </w:rPr>
      </w:pPr>
    </w:p>
    <w:p w14:paraId="39BBAF8B" w14:textId="77777777" w:rsidR="003D7F92" w:rsidRPr="001F4573" w:rsidRDefault="003D7F92"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w w:val="94"/>
          <w:sz w:val="28"/>
          <w:szCs w:val="28"/>
        </w:rPr>
        <w:t>Types</w:t>
      </w:r>
      <w:r w:rsidRPr="001F4573">
        <w:rPr>
          <w:rFonts w:ascii="Times New Roman" w:eastAsia="Arial" w:hAnsi="Times New Roman" w:cs="Times New Roman"/>
          <w:b/>
          <w:bCs/>
          <w:color w:val="000000"/>
          <w:w w:val="95"/>
          <w:sz w:val="28"/>
          <w:szCs w:val="28"/>
        </w:rPr>
        <w:t xml:space="preserve"> </w:t>
      </w:r>
      <w:r w:rsidRPr="001F4573">
        <w:rPr>
          <w:rFonts w:ascii="Times New Roman" w:eastAsia="Arial" w:hAnsi="Times New Roman" w:cs="Times New Roman"/>
          <w:b/>
          <w:bCs/>
          <w:color w:val="000000"/>
          <w:spacing w:val="12"/>
          <w:w w:val="89"/>
          <w:sz w:val="28"/>
          <w:szCs w:val="28"/>
        </w:rPr>
        <w:t>of</w:t>
      </w:r>
      <w:r w:rsidRPr="001F4573">
        <w:rPr>
          <w:rFonts w:ascii="Times New Roman" w:eastAsia="Arial" w:hAnsi="Times New Roman" w:cs="Times New Roman"/>
          <w:b/>
          <w:bCs/>
          <w:color w:val="000000"/>
          <w:w w:val="79"/>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704A2FCD" w14:textId="77777777" w:rsidR="003D7F92" w:rsidRPr="001F4573" w:rsidRDefault="003D7F92" w:rsidP="001F4573">
      <w:pPr>
        <w:ind w:left="720"/>
        <w:rPr>
          <w:rFonts w:ascii="Times New Roman" w:hAnsi="Times New Roman" w:cs="Times New Roman"/>
          <w:sz w:val="28"/>
          <w:szCs w:val="28"/>
        </w:rPr>
      </w:pPr>
      <w:r w:rsidRPr="001F4573">
        <w:rPr>
          <w:rFonts w:ascii="Times New Roman" w:hAnsi="Times New Roman" w:cs="Times New Roman"/>
          <w:spacing w:val="-3"/>
          <w:w w:val="104"/>
          <w:sz w:val="28"/>
          <w:szCs w:val="28"/>
        </w:rPr>
        <w:t>Whilst</w:t>
      </w:r>
      <w:r w:rsidRPr="001F4573">
        <w:rPr>
          <w:rFonts w:ascii="Times New Roman" w:hAnsi="Times New Roman" w:cs="Times New Roman"/>
          <w:w w:val="91"/>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1"/>
          <w:sz w:val="28"/>
          <w:szCs w:val="28"/>
        </w:rPr>
        <w:t xml:space="preserve"> </w:t>
      </w:r>
      <w:r w:rsidRPr="001F4573">
        <w:rPr>
          <w:rFonts w:ascii="Times New Roman" w:hAnsi="Times New Roman" w:cs="Times New Roman"/>
          <w:spacing w:val="12"/>
          <w:w w:val="89"/>
          <w:sz w:val="28"/>
          <w:szCs w:val="28"/>
        </w:rPr>
        <w:t>are</w:t>
      </w:r>
      <w:r w:rsidRPr="001F4573">
        <w:rPr>
          <w:rFonts w:ascii="Times New Roman" w:hAnsi="Times New Roman" w:cs="Times New Roman"/>
          <w:w w:val="74"/>
          <w:sz w:val="28"/>
          <w:szCs w:val="28"/>
        </w:rPr>
        <w:t xml:space="preserve"> </w:t>
      </w:r>
      <w:r w:rsidRPr="001F4573">
        <w:rPr>
          <w:rFonts w:ascii="Times New Roman" w:hAnsi="Times New Roman" w:cs="Times New Roman"/>
          <w:spacing w:val="1"/>
          <w:w w:val="99"/>
          <w:sz w:val="28"/>
          <w:szCs w:val="28"/>
        </w:rPr>
        <w:t>being</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4"/>
          <w:sz w:val="28"/>
          <w:szCs w:val="28"/>
        </w:rPr>
        <w:t>collated</w:t>
      </w:r>
      <w:r w:rsidRPr="001F4573">
        <w:rPr>
          <w:rFonts w:ascii="Times New Roman" w:hAnsi="Times New Roman" w:cs="Times New Roman"/>
          <w:w w:val="89"/>
          <w:sz w:val="28"/>
          <w:szCs w:val="28"/>
        </w:rPr>
        <w:t xml:space="preserve"> </w:t>
      </w:r>
      <w:r w:rsidRPr="001F4573">
        <w:rPr>
          <w:rFonts w:ascii="Times New Roman" w:hAnsi="Times New Roman" w:cs="Times New Roman"/>
          <w:spacing w:val="11"/>
          <w:w w:val="92"/>
          <w:sz w:val="28"/>
          <w:szCs w:val="28"/>
        </w:rPr>
        <w:t>and</w:t>
      </w:r>
      <w:r w:rsidRPr="001F4573">
        <w:rPr>
          <w:rFonts w:ascii="Times New Roman" w:hAnsi="Times New Roman" w:cs="Times New Roman"/>
          <w:w w:val="74"/>
          <w:sz w:val="28"/>
          <w:szCs w:val="28"/>
        </w:rPr>
        <w:t xml:space="preserve"> </w:t>
      </w:r>
      <w:r w:rsidRPr="001F4573">
        <w:rPr>
          <w:rFonts w:ascii="Times New Roman" w:hAnsi="Times New Roman" w:cs="Times New Roman"/>
          <w:spacing w:val="9"/>
          <w:w w:val="90"/>
          <w:sz w:val="28"/>
          <w:szCs w:val="28"/>
        </w:rPr>
        <w:t>analysed,</w:t>
      </w:r>
      <w:r w:rsidRPr="001F4573">
        <w:rPr>
          <w:rFonts w:ascii="Times New Roman" w:hAnsi="Times New Roman" w:cs="Times New Roman"/>
          <w:w w:val="81"/>
          <w:sz w:val="28"/>
          <w:szCs w:val="28"/>
        </w:rPr>
        <w:t xml:space="preserve"> </w:t>
      </w:r>
      <w:r w:rsidRPr="001F4573">
        <w:rPr>
          <w:rFonts w:ascii="Times New Roman" w:hAnsi="Times New Roman" w:cs="Times New Roman"/>
          <w:spacing w:val="1"/>
          <w:w w:val="99"/>
          <w:sz w:val="28"/>
          <w:szCs w:val="28"/>
        </w:rPr>
        <w:t>they</w:t>
      </w:r>
      <w:r w:rsidRPr="001F4573">
        <w:rPr>
          <w:rFonts w:ascii="Times New Roman" w:hAnsi="Times New Roman" w:cs="Times New Roman"/>
          <w:w w:val="87"/>
          <w:sz w:val="28"/>
          <w:szCs w:val="28"/>
        </w:rPr>
        <w:t xml:space="preserve"> </w:t>
      </w:r>
      <w:r w:rsidRPr="001F4573">
        <w:rPr>
          <w:rFonts w:ascii="Times New Roman" w:hAnsi="Times New Roman" w:cs="Times New Roman"/>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z w:val="28"/>
          <w:szCs w:val="28"/>
        </w:rPr>
        <w:t xml:space="preserve">segregated </w:t>
      </w:r>
      <w:r w:rsidRPr="001F4573">
        <w:rPr>
          <w:rFonts w:ascii="Times New Roman" w:hAnsi="Times New Roman" w:cs="Times New Roman"/>
          <w:spacing w:val="1"/>
          <w:w w:val="104"/>
          <w:sz w:val="28"/>
          <w:szCs w:val="28"/>
        </w:rPr>
        <w:t>into</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99"/>
          <w:sz w:val="28"/>
          <w:szCs w:val="28"/>
        </w:rPr>
        <w:t>type</w:t>
      </w:r>
      <w:r w:rsidRPr="001F4573">
        <w:rPr>
          <w:rFonts w:ascii="Times New Roman" w:hAnsi="Times New Roman" w:cs="Times New Roman"/>
          <w:w w:val="89"/>
          <w:sz w:val="28"/>
          <w:szCs w:val="28"/>
        </w:rPr>
        <w:t xml:space="preserve"> </w:t>
      </w:r>
      <w:r w:rsidRPr="001F4573">
        <w:rPr>
          <w:rFonts w:ascii="Times New Roman" w:hAnsi="Times New Roman" w:cs="Times New Roman"/>
          <w:spacing w:val="-5"/>
          <w:w w:val="105"/>
          <w:sz w:val="28"/>
          <w:szCs w:val="28"/>
        </w:rPr>
        <w:t>categories.</w:t>
      </w:r>
      <w:r w:rsidRPr="001F4573">
        <w:rPr>
          <w:rFonts w:ascii="Times New Roman" w:hAnsi="Times New Roman" w:cs="Times New Roman"/>
          <w:w w:val="89"/>
          <w:sz w:val="28"/>
          <w:szCs w:val="28"/>
        </w:rPr>
        <w:t xml:space="preserve"> </w:t>
      </w:r>
      <w:r w:rsidRPr="001F4573">
        <w:rPr>
          <w:rFonts w:ascii="Times New Roman" w:hAnsi="Times New Roman" w:cs="Times New Roman"/>
          <w:spacing w:val="15"/>
          <w:w w:val="88"/>
          <w:sz w:val="28"/>
          <w:szCs w:val="28"/>
        </w:rPr>
        <w:t>The</w:t>
      </w:r>
      <w:r w:rsidRPr="001F4573">
        <w:rPr>
          <w:rFonts w:ascii="Times New Roman" w:hAnsi="Times New Roman" w:cs="Times New Roman"/>
          <w:w w:val="71"/>
          <w:sz w:val="28"/>
          <w:szCs w:val="28"/>
        </w:rPr>
        <w:t xml:space="preserve"> </w:t>
      </w:r>
      <w:r w:rsidRPr="001F4573">
        <w:rPr>
          <w:rFonts w:ascii="Times New Roman" w:hAnsi="Times New Roman" w:cs="Times New Roman"/>
          <w:spacing w:val="14"/>
          <w:w w:val="88"/>
          <w:sz w:val="28"/>
          <w:szCs w:val="28"/>
        </w:rPr>
        <w:t>European</w:t>
      </w:r>
      <w:r w:rsidRPr="001F4573">
        <w:rPr>
          <w:rFonts w:ascii="Times New Roman" w:hAnsi="Times New Roman" w:cs="Times New Roman"/>
          <w:w w:val="71"/>
          <w:sz w:val="28"/>
          <w:szCs w:val="28"/>
        </w:rPr>
        <w:t xml:space="preserve"> </w:t>
      </w:r>
      <w:r w:rsidRPr="001F4573">
        <w:rPr>
          <w:rFonts w:ascii="Times New Roman" w:hAnsi="Times New Roman" w:cs="Times New Roman"/>
          <w:spacing w:val="-2"/>
          <w:w w:val="98"/>
          <w:sz w:val="28"/>
          <w:szCs w:val="28"/>
        </w:rPr>
        <w:t>Space</w:t>
      </w:r>
      <w:r w:rsidRPr="001F4573">
        <w:rPr>
          <w:rFonts w:ascii="Times New Roman" w:hAnsi="Times New Roman" w:cs="Times New Roman"/>
          <w:sz w:val="28"/>
          <w:szCs w:val="28"/>
        </w:rPr>
        <w:t xml:space="preserve"> </w:t>
      </w:r>
      <w:r w:rsidRPr="001F4573">
        <w:rPr>
          <w:rFonts w:ascii="Times New Roman" w:hAnsi="Times New Roman" w:cs="Times New Roman"/>
          <w:spacing w:val="10"/>
          <w:w w:val="92"/>
          <w:sz w:val="28"/>
          <w:szCs w:val="28"/>
        </w:rPr>
        <w:t>Agency</w:t>
      </w:r>
      <w:r w:rsidRPr="001F4573">
        <w:rPr>
          <w:rFonts w:ascii="Times New Roman" w:hAnsi="Times New Roman" w:cs="Times New Roman"/>
          <w:w w:val="76"/>
          <w:sz w:val="28"/>
          <w:szCs w:val="28"/>
        </w:rPr>
        <w:t xml:space="preserve"> </w:t>
      </w:r>
      <w:r w:rsidRPr="001F4573">
        <w:rPr>
          <w:rFonts w:ascii="Times New Roman" w:hAnsi="Times New Roman" w:cs="Times New Roman"/>
          <w:spacing w:val="-2"/>
          <w:w w:val="103"/>
          <w:sz w:val="28"/>
          <w:szCs w:val="28"/>
        </w:rPr>
        <w:t>defined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possible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2"/>
          <w:sz w:val="28"/>
          <w:szCs w:val="28"/>
        </w:rPr>
        <w:t>categories</w:t>
      </w:r>
      <w:r w:rsidRPr="001F4573">
        <w:rPr>
          <w:rFonts w:ascii="Times New Roman" w:hAnsi="Times New Roman" w:cs="Times New Roman"/>
          <w:w w:val="93"/>
          <w:sz w:val="28"/>
          <w:szCs w:val="28"/>
        </w:rPr>
        <w:t xml:space="preserve"> </w:t>
      </w:r>
      <w:r w:rsidRPr="001F4573">
        <w:rPr>
          <w:rFonts w:ascii="Times New Roman" w:hAnsi="Times New Roman" w:cs="Times New Roman"/>
          <w:spacing w:val="11"/>
          <w:w w:val="92"/>
          <w:sz w:val="28"/>
          <w:szCs w:val="28"/>
        </w:rPr>
        <w:t>as</w:t>
      </w:r>
    </w:p>
    <w:p w14:paraId="6918B02D" w14:textId="77777777" w:rsidR="003D7F92" w:rsidRPr="006248EC" w:rsidRDefault="003D7F92" w:rsidP="003D7F92">
      <w:pPr>
        <w:autoSpaceDE w:val="0"/>
        <w:autoSpaceDN w:val="0"/>
        <w:spacing w:line="339" w:lineRule="exact"/>
        <w:ind w:right="298"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732B8CFB"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8CC62D5"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p>
    <w:p w14:paraId="03F863B8" w14:textId="77777777" w:rsidR="003D7F92" w:rsidRPr="006248EC" w:rsidRDefault="003D7F92" w:rsidP="003D7F92">
      <w:pPr>
        <w:autoSpaceDE w:val="0"/>
        <w:autoSpaceDN w:val="0"/>
        <w:spacing w:line="301"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6B163141"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D6C7948"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3"/>
          <w:sz w:val="28"/>
          <w:szCs w:val="28"/>
        </w:rPr>
        <w:t>Verification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575A3EF" w14:textId="77777777" w:rsidR="003D7F92" w:rsidRPr="006248EC" w:rsidRDefault="003D7F92" w:rsidP="003D7F92">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testing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99"/>
          <w:sz w:val="28"/>
          <w:szCs w:val="28"/>
        </w:rPr>
        <w:t>requirements,</w:t>
      </w:r>
    </w:p>
    <w:p w14:paraId="1D1EED6E"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requirements,</w:t>
      </w:r>
    </w:p>
    <w:p w14:paraId="46875420"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3"/>
          <w:sz w:val="28"/>
          <w:szCs w:val="28"/>
        </w:rPr>
        <w:t>requirements,</w:t>
      </w:r>
    </w:p>
    <w:p w14:paraId="50B32E2F"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7"/>
          <w:sz w:val="28"/>
          <w:szCs w:val="28"/>
        </w:rPr>
        <w:t>Safety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p>
    <w:p w14:paraId="04FFA3C2" w14:textId="77777777" w:rsidR="003D7F92" w:rsidRPr="006248EC" w:rsidRDefault="003D7F92" w:rsidP="003D7F92">
      <w:pPr>
        <w:autoSpaceDE w:val="0"/>
        <w:autoSpaceDN w:val="0"/>
        <w:spacing w:line="300" w:lineRule="exact"/>
        <w:ind w:firstLine="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p>
    <w:p w14:paraId="5E3A056B" w14:textId="77777777" w:rsidR="003D7F92" w:rsidRPr="006248EC" w:rsidRDefault="003D7F92" w:rsidP="003D7F92">
      <w:pPr>
        <w:autoSpaceDE w:val="0"/>
        <w:autoSpaceDN w:val="0"/>
        <w:spacing w:line="300" w:lineRule="exact"/>
        <w:ind w:firstLine="720"/>
        <w:rPr>
          <w:rFonts w:ascii="Times New Roman" w:eastAsia="Arial" w:hAnsi="Times New Roman" w:cs="Times New Roman"/>
          <w:bCs/>
          <w:color w:val="000000"/>
          <w:spacing w:val="-1"/>
          <w:w w:val="102"/>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p>
    <w:p w14:paraId="5CB9336D" w14:textId="414E5156" w:rsidR="003D7F92" w:rsidRDefault="003D7F92"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74932FC6" w14:textId="4D9CAF79" w:rsidR="001F4573" w:rsidRDefault="001F4573" w:rsidP="001F4573">
      <w:pPr>
        <w:autoSpaceDE w:val="0"/>
        <w:autoSpaceDN w:val="0"/>
        <w:spacing w:line="300" w:lineRule="exact"/>
        <w:rPr>
          <w:rFonts w:ascii="Times New Roman" w:eastAsia="Arial" w:hAnsi="Times New Roman" w:cs="Times New Roman"/>
          <w:bCs/>
          <w:color w:val="000000"/>
          <w:spacing w:val="-1"/>
          <w:w w:val="102"/>
          <w:sz w:val="28"/>
          <w:szCs w:val="28"/>
        </w:rPr>
      </w:pPr>
    </w:p>
    <w:p w14:paraId="0F048835" w14:textId="1D7DC85D" w:rsidR="001F4573" w:rsidRPr="001F4573" w:rsidRDefault="001F4573"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2"/>
          <w:w w:val="95"/>
          <w:sz w:val="28"/>
          <w:szCs w:val="28"/>
        </w:rPr>
        <w:t>Functional</w:t>
      </w:r>
      <w:r w:rsidRPr="001F4573">
        <w:rPr>
          <w:rFonts w:ascii="Times New Roman" w:eastAsia="Arial" w:hAnsi="Times New Roman" w:cs="Times New Roman"/>
          <w:b/>
          <w:bCs/>
          <w:color w:val="000000"/>
          <w:w w:val="93"/>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6256AF1A" w14:textId="398D5B65" w:rsidR="003D7F92" w:rsidRPr="006248EC" w:rsidRDefault="003D7F92" w:rsidP="001F4573">
      <w:pPr>
        <w:autoSpaceDE w:val="0"/>
        <w:autoSpaceDN w:val="0"/>
        <w:spacing w:line="338" w:lineRule="exact"/>
        <w:ind w:left="720" w:right="22" w:firstLine="720"/>
        <w:rPr>
          <w:rFonts w:ascii="Times New Roman" w:eastAsia="Arial" w:hAnsi="Times New Roman" w:cs="Times New Roman"/>
          <w:bCs/>
          <w:color w:val="000000"/>
          <w:spacing w:val="2"/>
          <w:w w:val="101"/>
          <w:sz w:val="28"/>
          <w:szCs w:val="28"/>
        </w:rPr>
      </w:pPr>
      <w:r w:rsidRPr="006248EC">
        <w:rPr>
          <w:rFonts w:ascii="Times New Roman" w:eastAsia="Arial" w:hAnsi="Times New Roman" w:cs="Times New Roman"/>
          <w:bCs/>
          <w:color w:val="000000"/>
          <w:spacing w:val="-3"/>
          <w:w w:val="103"/>
          <w:sz w:val="28"/>
          <w:szCs w:val="28"/>
        </w:rPr>
        <w:t>Functional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behavioural</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7"/>
          <w:sz w:val="28"/>
          <w:szCs w:val="28"/>
        </w:rPr>
        <w:t>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sub-set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overall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requirements.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00204E96" w:rsidRPr="006248EC">
        <w:rPr>
          <w:rFonts w:ascii="Times New Roman" w:eastAsia="Arial" w:hAnsi="Times New Roman" w:cs="Times New Roman"/>
          <w:bCs/>
          <w:color w:val="000000"/>
          <w:spacing w:val="10"/>
          <w:w w:val="93"/>
          <w:sz w:val="28"/>
          <w:szCs w:val="28"/>
        </w:rPr>
        <w:t>used</w:t>
      </w:r>
      <w:r w:rsidR="00204E96" w:rsidRPr="006248EC">
        <w:rPr>
          <w:rFonts w:ascii="Times New Roman" w:eastAsia="Arial" w:hAnsi="Times New Roman" w:cs="Times New Roman"/>
          <w:bCs/>
          <w:color w:val="000000"/>
          <w:spacing w:val="8"/>
          <w:w w:val="101"/>
          <w:sz w:val="28"/>
          <w:szCs w:val="28"/>
        </w:rPr>
        <w:t xml:space="preserve"> 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consider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trade-offs,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0"/>
          <w:sz w:val="28"/>
          <w:szCs w:val="28"/>
        </w:rPr>
        <w:t>behaviour,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3"/>
          <w:w w:val="90"/>
          <w:sz w:val="28"/>
          <w:szCs w:val="28"/>
        </w:rPr>
        <w:t>redundancy</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aspects.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Trade-offs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4"/>
          <w:sz w:val="28"/>
          <w:szCs w:val="28"/>
        </w:rPr>
        <w:t>between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0"/>
          <w:sz w:val="28"/>
          <w:szCs w:val="28"/>
        </w:rPr>
        <w:t>issues,</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101"/>
          <w:sz w:val="28"/>
          <w:szCs w:val="28"/>
        </w:rPr>
        <w:t>weighing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up</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3"/>
          <w:sz w:val="28"/>
          <w:szCs w:val="28"/>
        </w:rPr>
        <w:t>benefits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97"/>
          <w:sz w:val="28"/>
          <w:szCs w:val="28"/>
        </w:rPr>
        <w:t>each.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89"/>
          <w:sz w:val="28"/>
          <w:szCs w:val="28"/>
        </w:rPr>
        <w:t>Behavioural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describing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operate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3"/>
          <w:sz w:val="28"/>
          <w:szCs w:val="28"/>
        </w:rPr>
        <w:t>normal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also</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consider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4"/>
          <w:sz w:val="28"/>
          <w:szCs w:val="28"/>
        </w:rPr>
        <w:t>consequences</w:t>
      </w:r>
      <w:r w:rsidRPr="006248EC">
        <w:rPr>
          <w:rFonts w:ascii="Times New Roman" w:eastAsia="Arial" w:hAnsi="Times New Roman" w:cs="Times New Roman"/>
          <w:bCs/>
          <w:color w:val="000000"/>
          <w:spacing w:val="2"/>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z w:val="28"/>
          <w:szCs w:val="28"/>
        </w:rPr>
        <w:t>response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due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invalid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p>
    <w:p w14:paraId="32886DEF" w14:textId="55D96375"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3"/>
          <w:sz w:val="28"/>
          <w:szCs w:val="28"/>
        </w:rPr>
        <w:t>Performance</w:t>
      </w:r>
      <w:r w:rsidRPr="001F4573">
        <w:rPr>
          <w:rFonts w:ascii="Times New Roman" w:eastAsia="Arial" w:hAnsi="Times New Roman" w:cs="Times New Roman"/>
          <w:b/>
          <w:bCs/>
          <w:color w:val="000000"/>
          <w:w w:val="87"/>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36EE3C79" w14:textId="11A393DF" w:rsidR="003D7F92" w:rsidRPr="006248EC" w:rsidRDefault="003D7F92" w:rsidP="001F4573">
      <w:pPr>
        <w:autoSpaceDE w:val="0"/>
        <w:autoSpaceDN w:val="0"/>
        <w:spacing w:line="339" w:lineRule="exact"/>
        <w:ind w:left="720" w:right="48" w:firstLine="720"/>
        <w:rPr>
          <w:rFonts w:ascii="Times New Roman" w:hAnsi="Times New Roman" w:cs="Times New Roman"/>
          <w:sz w:val="28"/>
          <w:szCs w:val="28"/>
        </w:rPr>
      </w:pPr>
      <w:r w:rsidRPr="006248EC">
        <w:rPr>
          <w:rFonts w:ascii="Times New Roman" w:eastAsia="Arial" w:hAnsi="Times New Roman" w:cs="Times New Roman"/>
          <w:bCs/>
          <w:color w:val="000000"/>
          <w:spacing w:val="1"/>
          <w:w w:val="101"/>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performance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2"/>
          <w:w w:val="96"/>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98"/>
          <w:sz w:val="28"/>
          <w:szCs w:val="28"/>
        </w:rPr>
        <w:t>value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105"/>
          <w:sz w:val="28"/>
          <w:szCs w:val="28"/>
        </w:rPr>
        <w:t>measurable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5"/>
          <w:w w:val="105"/>
          <w:sz w:val="28"/>
          <w:szCs w:val="28"/>
        </w:rPr>
        <w:t>quantitative,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value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00204E96" w:rsidRPr="006248EC">
        <w:rPr>
          <w:rFonts w:ascii="Times New Roman" w:eastAsia="Arial" w:hAnsi="Times New Roman" w:cs="Times New Roman"/>
          <w:bCs/>
          <w:color w:val="000000"/>
          <w:spacing w:val="1"/>
          <w:w w:val="99"/>
          <w:sz w:val="28"/>
          <w:szCs w:val="28"/>
        </w:rPr>
        <w:t>perceptive.</w:t>
      </w:r>
      <w:r w:rsidR="00204E96" w:rsidRPr="006248EC">
        <w:rPr>
          <w:rFonts w:ascii="Times New Roman" w:eastAsia="Arial" w:hAnsi="Times New Roman" w:cs="Times New Roman"/>
          <w:bCs/>
          <w:color w:val="000000"/>
          <w:w w:val="101"/>
          <w:sz w:val="28"/>
          <w:szCs w:val="28"/>
        </w:rPr>
        <w:t xml:space="preserve"> 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measurable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9"/>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5"/>
          <w:sz w:val="28"/>
          <w:szCs w:val="28"/>
        </w:rPr>
        <w:t>such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5"/>
          <w:sz w:val="28"/>
          <w:szCs w:val="28"/>
        </w:rPr>
        <w:t>rate,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10"/>
          <w:w w:val="91"/>
          <w:sz w:val="28"/>
          <w:szCs w:val="28"/>
        </w:rPr>
        <w:t>frequency,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91"/>
          <w:sz w:val="28"/>
          <w:szCs w:val="28"/>
        </w:rPr>
        <w:t>speeds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11"/>
          <w:w w:val="92"/>
          <w:sz w:val="28"/>
          <w:szCs w:val="28"/>
        </w:rPr>
        <w:t>and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0"/>
          <w:w w:val="90"/>
          <w:sz w:val="28"/>
          <w:szCs w:val="28"/>
        </w:rPr>
        <w:t>levels.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4"/>
          <w:w w:val="89"/>
          <w:sz w:val="28"/>
          <w:szCs w:val="28"/>
        </w:rPr>
        <w:t>The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99"/>
          <w:sz w:val="28"/>
          <w:szCs w:val="28"/>
        </w:rPr>
        <w:t>values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specified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8"/>
          <w:sz w:val="28"/>
          <w:szCs w:val="28"/>
        </w:rPr>
        <w:t>must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98"/>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some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recognised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unit,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101"/>
          <w:sz w:val="28"/>
          <w:szCs w:val="28"/>
        </w:rPr>
        <w:t>for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4"/>
          <w:sz w:val="28"/>
          <w:szCs w:val="28"/>
        </w:rPr>
        <w:t>example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metres,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centimetre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w w:val="89"/>
          <w:sz w:val="28"/>
          <w:szCs w:val="28"/>
        </w:rPr>
        <w:t>square,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89"/>
          <w:sz w:val="28"/>
          <w:szCs w:val="28"/>
        </w:rPr>
        <w:t>BAR,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kilometres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99"/>
          <w:sz w:val="28"/>
          <w:szCs w:val="28"/>
        </w:rPr>
        <w:t>per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93"/>
          <w:sz w:val="28"/>
          <w:szCs w:val="28"/>
        </w:rPr>
        <w:t>hour,</w:t>
      </w:r>
      <w:r w:rsidRPr="006248EC">
        <w:rPr>
          <w:rFonts w:ascii="Times New Roman" w:eastAsia="Arial" w:hAnsi="Times New Roman" w:cs="Times New Roman"/>
          <w:bCs/>
          <w:color w:val="000000"/>
          <w:w w:val="85"/>
          <w:sz w:val="28"/>
          <w:szCs w:val="28"/>
        </w:rPr>
        <w:t xml:space="preserve"> </w:t>
      </w:r>
      <w:r w:rsidR="00204E96" w:rsidRPr="006248EC">
        <w:rPr>
          <w:rFonts w:ascii="Times New Roman" w:eastAsia="Arial" w:hAnsi="Times New Roman" w:cs="Times New Roman"/>
          <w:bCs/>
          <w:color w:val="000000"/>
          <w:spacing w:val="1"/>
          <w:w w:val="101"/>
          <w:sz w:val="28"/>
          <w:szCs w:val="28"/>
        </w:rPr>
        <w:t>etc.</w:t>
      </w:r>
      <w:r w:rsidR="00204E96" w:rsidRPr="006248EC">
        <w:rPr>
          <w:rFonts w:ascii="Times New Roman" w:eastAsia="Arial" w:hAnsi="Times New Roman" w:cs="Times New Roman"/>
          <w:bCs/>
          <w:color w:val="000000"/>
          <w:spacing w:val="-4"/>
          <w:sz w:val="28"/>
          <w:szCs w:val="28"/>
        </w:rPr>
        <w:t xml:space="preserve"> 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sz w:val="28"/>
          <w:szCs w:val="28"/>
        </w:rPr>
        <w:t>based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extracted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102"/>
          <w:sz w:val="28"/>
          <w:szCs w:val="28"/>
        </w:rPr>
        <w:t>from</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8"/>
          <w:sz w:val="28"/>
          <w:szCs w:val="28"/>
        </w:rPr>
        <w:t>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estimated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9"/>
          <w:sz w:val="28"/>
          <w:szCs w:val="28"/>
        </w:rPr>
        <w:t>value.</w:t>
      </w:r>
    </w:p>
    <w:p w14:paraId="6C92AED8" w14:textId="51B2C88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90"/>
          <w:sz w:val="28"/>
          <w:szCs w:val="28"/>
        </w:rPr>
        <w:t>Interface</w:t>
      </w:r>
      <w:r w:rsidRPr="001F4573">
        <w:rPr>
          <w:rFonts w:ascii="Times New Roman" w:eastAsia="Arial" w:hAnsi="Times New Roman" w:cs="Times New Roman"/>
          <w:b/>
          <w:bCs/>
          <w:color w:val="000000"/>
          <w:w w:val="8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524A79D9" w14:textId="77777777" w:rsidR="003D7F92" w:rsidRPr="006248EC" w:rsidRDefault="003D7F92" w:rsidP="001F4573">
      <w:pPr>
        <w:autoSpaceDE w:val="0"/>
        <w:autoSpaceDN w:val="0"/>
        <w:spacing w:line="374" w:lineRule="exact"/>
        <w:ind w:left="720" w:right="4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ab/>
      </w:r>
      <w:r w:rsidRPr="006248EC">
        <w:rPr>
          <w:rFonts w:ascii="Times New Roman" w:eastAsia="Arial" w:hAnsi="Times New Roman" w:cs="Times New Roman"/>
          <w:bCs/>
          <w:color w:val="000000"/>
          <w:spacing w:val="1"/>
          <w:w w:val="101"/>
          <w:sz w:val="28"/>
          <w:szCs w:val="28"/>
        </w:rPr>
        <w:t>Interface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96"/>
          <w:sz w:val="28"/>
          <w:szCs w:val="28"/>
        </w:rPr>
        <w:t>requirements,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stage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1"/>
          <w:sz w:val="28"/>
          <w:szCs w:val="28"/>
        </w:rPr>
        <w:t>are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handled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0"/>
          <w:w w:val="90"/>
          <w:sz w:val="28"/>
          <w:szCs w:val="28"/>
        </w:rPr>
        <w:t>separately,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2"/>
          <w:sz w:val="28"/>
          <w:szCs w:val="28"/>
        </w:rPr>
        <w:t>with</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4"/>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being</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9"/>
          <w:w w:val="92"/>
          <w:sz w:val="28"/>
          <w:szCs w:val="28"/>
        </w:rPr>
        <w:t>derived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5"/>
          <w:w w:val="96"/>
          <w:sz w:val="28"/>
          <w:szCs w:val="28"/>
        </w:rPr>
        <w:t>separately</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3"/>
          <w:sz w:val="28"/>
          <w:szCs w:val="28"/>
        </w:rPr>
        <w:t>from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interfaces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4"/>
          <w:sz w:val="28"/>
          <w:szCs w:val="28"/>
        </w:rPr>
        <w:t>include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dealing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2"/>
          <w:sz w:val="28"/>
          <w:szCs w:val="28"/>
        </w:rPr>
        <w:t>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4"/>
          <w:sz w:val="28"/>
          <w:szCs w:val="28"/>
        </w:rPr>
        <w:t>existing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any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sz w:val="28"/>
          <w:szCs w:val="28"/>
        </w:rPr>
        <w:t>interface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standard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has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94"/>
          <w:sz w:val="28"/>
          <w:szCs w:val="28"/>
        </w:rPr>
        <w:t>been</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requested.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unlike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room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5"/>
          <w:sz w:val="28"/>
          <w:szCs w:val="28"/>
        </w:rPr>
        <w:t>trade-offs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2"/>
          <w:sz w:val="28"/>
          <w:szCs w:val="28"/>
        </w:rPr>
        <w:t>are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6"/>
          <w:w w:val="94"/>
          <w:sz w:val="28"/>
          <w:szCs w:val="28"/>
        </w:rPr>
        <w:t>defined,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however</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assumptions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2"/>
          <w:w w:val="103"/>
          <w:sz w:val="28"/>
          <w:szCs w:val="28"/>
        </w:rPr>
        <w:t>defined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sz w:val="28"/>
          <w:szCs w:val="28"/>
        </w:rPr>
        <w:t>carefully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documented.</w:t>
      </w:r>
    </w:p>
    <w:p w14:paraId="0E314A88" w14:textId="557B85D9"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4"/>
          <w:w w:val="97"/>
          <w:sz w:val="28"/>
          <w:szCs w:val="28"/>
        </w:rPr>
        <w:t>Operational</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9"/>
          <w:sz w:val="28"/>
          <w:szCs w:val="28"/>
        </w:rPr>
        <w:t>Requirements</w:t>
      </w:r>
    </w:p>
    <w:p w14:paraId="14050EF0" w14:textId="444BA26B" w:rsidR="003D7F92" w:rsidRPr="006248EC" w:rsidRDefault="003D7F92" w:rsidP="001F4573">
      <w:pPr>
        <w:autoSpaceDE w:val="0"/>
        <w:autoSpaceDN w:val="0"/>
        <w:spacing w:line="339" w:lineRule="exact"/>
        <w:ind w:left="720" w:right="511"/>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Operational</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give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90"/>
          <w:sz w:val="28"/>
          <w:szCs w:val="28"/>
        </w:rPr>
        <w:t>"in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field"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view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001F4573">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such</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things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as:</w:t>
      </w:r>
    </w:p>
    <w:p w14:paraId="211AC443"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99"/>
          <w:sz w:val="28"/>
          <w:szCs w:val="28"/>
        </w:rPr>
        <w:t>operate,</w:t>
      </w:r>
    </w:p>
    <w:p w14:paraId="1AE80539" w14:textId="1BDFAE61"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2"/>
          <w:sz w:val="28"/>
          <w:szCs w:val="28"/>
        </w:rPr>
        <w:t xml:space="preserve"> </w:t>
      </w:r>
      <w:r w:rsidR="00204E96" w:rsidRPr="006248EC">
        <w:rPr>
          <w:rFonts w:ascii="Times New Roman" w:eastAsia="Arial" w:hAnsi="Times New Roman" w:cs="Times New Roman"/>
          <w:bCs/>
          <w:color w:val="000000"/>
          <w:spacing w:val="-1"/>
          <w:w w:val="99"/>
          <w:sz w:val="28"/>
          <w:szCs w:val="28"/>
        </w:rPr>
        <w:t>syntax?</w:t>
      </w:r>
    </w:p>
    <w:p w14:paraId="521D2F1A"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will</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t>communicate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w w:val="101"/>
          <w:sz w:val="28"/>
          <w:szCs w:val="28"/>
        </w:rPr>
        <w:t>with</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operators,</w:t>
      </w:r>
    </w:p>
    <w:p w14:paraId="44A4D8A7" w14:textId="5A0D057E"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5"/>
          <w:w w:val="105"/>
          <w:sz w:val="28"/>
          <w:szCs w:val="28"/>
        </w:rPr>
        <w:t>how</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many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operators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pacing w:val="-2"/>
          <w:w w:val="104"/>
          <w:sz w:val="28"/>
          <w:szCs w:val="28"/>
        </w:rPr>
        <w:t>qualification?</w:t>
      </w:r>
    </w:p>
    <w:p w14:paraId="03186134" w14:textId="38822742"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tasks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each</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2"/>
          <w:sz w:val="28"/>
          <w:szCs w:val="28"/>
        </w:rPr>
        <w:t>operator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00204E96" w:rsidRPr="006248EC">
        <w:rPr>
          <w:rFonts w:ascii="Times New Roman" w:eastAsia="Arial" w:hAnsi="Times New Roman" w:cs="Times New Roman"/>
          <w:bCs/>
          <w:color w:val="000000"/>
          <w:spacing w:val="-1"/>
          <w:w w:val="102"/>
          <w:sz w:val="28"/>
          <w:szCs w:val="28"/>
        </w:rPr>
        <w:t>perform?</w:t>
      </w:r>
    </w:p>
    <w:p w14:paraId="7486F4A9" w14:textId="429E3259" w:rsidR="003D7F92" w:rsidRPr="00BE7558" w:rsidRDefault="003D7F92" w:rsidP="00BE7558">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assistance/help</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provided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3"/>
          <w:sz w:val="28"/>
          <w:szCs w:val="28"/>
        </w:rPr>
        <w:t>by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p>
    <w:p w14:paraId="7864EDEE"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4"/>
          <w:sz w:val="28"/>
          <w:szCs w:val="28"/>
        </w:rPr>
        <w:t>messages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w w:val="102"/>
          <w:sz w:val="28"/>
          <w:szCs w:val="28"/>
        </w:rPr>
        <w:t>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they</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1"/>
          <w:sz w:val="28"/>
          <w:szCs w:val="28"/>
        </w:rPr>
        <w:t>displayed,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4"/>
          <w:w w:val="90"/>
          <w:sz w:val="28"/>
          <w:szCs w:val="28"/>
        </w:rPr>
        <w:t>and</w:t>
      </w:r>
    </w:p>
    <w:p w14:paraId="5308AB16" w14:textId="49FE5F7E" w:rsidR="003D7F92" w:rsidRDefault="003D7F92"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r w:rsidRPr="006248EC">
        <w:rPr>
          <w:rFonts w:ascii="Times New Roman" w:eastAsia="Segoe UI Symbol" w:hAnsi="Times New Roman" w:cs="Times New Roman"/>
          <w:bCs/>
          <w:color w:val="000000"/>
          <w:spacing w:val="-28"/>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8"/>
          <w:sz w:val="28"/>
          <w:szCs w:val="28"/>
        </w:rPr>
        <w:t>screen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layout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sz w:val="28"/>
          <w:szCs w:val="28"/>
        </w:rPr>
        <w:t>looks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like.</w:t>
      </w:r>
    </w:p>
    <w:p w14:paraId="3EA23DF0" w14:textId="77777777" w:rsidR="00BE7558" w:rsidRPr="006248EC" w:rsidRDefault="00BE7558" w:rsidP="001F4573">
      <w:pPr>
        <w:autoSpaceDE w:val="0"/>
        <w:autoSpaceDN w:val="0"/>
        <w:spacing w:line="300" w:lineRule="exact"/>
        <w:ind w:left="360" w:firstLine="360"/>
        <w:rPr>
          <w:rFonts w:ascii="Times New Roman" w:eastAsia="Arial" w:hAnsi="Times New Roman" w:cs="Times New Roman"/>
          <w:bCs/>
          <w:color w:val="000000"/>
          <w:spacing w:val="-4"/>
          <w:w w:val="105"/>
          <w:sz w:val="28"/>
          <w:szCs w:val="28"/>
        </w:rPr>
      </w:pPr>
    </w:p>
    <w:p w14:paraId="0E984CED" w14:textId="2F33C1C3"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7"/>
          <w:sz w:val="28"/>
          <w:szCs w:val="28"/>
        </w:rPr>
        <w:t>Resource</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03CBE316" w14:textId="0B1A9CA0"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13"/>
          <w:w w:val="89"/>
          <w:sz w:val="28"/>
          <w:szCs w:val="28"/>
        </w:rPr>
        <w:t>Resource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98"/>
          <w:sz w:val="28"/>
          <w:szCs w:val="28"/>
        </w:rPr>
        <w:t>divulge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design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relating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sz w:val="28"/>
          <w:szCs w:val="28"/>
        </w:rPr>
        <w:t>utilisation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5"/>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3"/>
          <w:sz w:val="28"/>
          <w:szCs w:val="28"/>
        </w:rPr>
        <w:t>placed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only</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5"/>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specific,</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certified,</w:t>
      </w:r>
      <w:r w:rsidRPr="006248EC">
        <w:rPr>
          <w:rFonts w:ascii="Times New Roman" w:eastAsia="Arial" w:hAnsi="Times New Roman" w:cs="Times New Roman"/>
          <w:bCs/>
          <w:color w:val="000000"/>
          <w:w w:val="94"/>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compilers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w w:val="104"/>
          <w:sz w:val="28"/>
          <w:szCs w:val="28"/>
        </w:rPr>
        <w:t>databases.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Hardware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restrictions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memory</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5"/>
          <w:sz w:val="28"/>
          <w:szCs w:val="28"/>
        </w:rPr>
        <w:t>amount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memory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6"/>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definition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sz w:val="28"/>
          <w:szCs w:val="28"/>
        </w:rPr>
        <w:t>available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4"/>
          <w:w w:val="90"/>
          <w:sz w:val="28"/>
          <w:szCs w:val="28"/>
        </w:rPr>
        <w:t>hardware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3"/>
          <w:sz w:val="28"/>
          <w:szCs w:val="28"/>
        </w:rPr>
        <w:t xml:space="preserve"> </w:t>
      </w:r>
      <w:r w:rsidR="00204E96" w:rsidRPr="006248EC">
        <w:rPr>
          <w:rFonts w:ascii="Times New Roman" w:eastAsia="Arial" w:hAnsi="Times New Roman" w:cs="Times New Roman"/>
          <w:bCs/>
          <w:color w:val="000000"/>
          <w:spacing w:val="-4"/>
          <w:w w:val="104"/>
          <w:sz w:val="28"/>
          <w:szCs w:val="28"/>
        </w:rPr>
        <w:t>especially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sz w:val="28"/>
          <w:szCs w:val="28"/>
        </w:rPr>
        <w:t>important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2"/>
          <w:sz w:val="28"/>
          <w:szCs w:val="28"/>
        </w:rPr>
        <w:t>when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extension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97"/>
          <w:sz w:val="28"/>
          <w:szCs w:val="28"/>
        </w:rPr>
        <w:t>hardware,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late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development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cycle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3"/>
          <w:sz w:val="28"/>
          <w:szCs w:val="28"/>
        </w:rPr>
        <w:t>impossible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0"/>
          <w:w w:val="91"/>
          <w:sz w:val="28"/>
          <w:szCs w:val="28"/>
        </w:rPr>
        <w:t>expensive.</w:t>
      </w:r>
    </w:p>
    <w:p w14:paraId="3FD3854E" w14:textId="544A81A7"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7"/>
          <w:w w:val="90"/>
          <w:sz w:val="28"/>
          <w:szCs w:val="28"/>
        </w:rPr>
        <w:t>Verification</w:t>
      </w:r>
      <w:r w:rsidRPr="001F4573">
        <w:rPr>
          <w:rFonts w:ascii="Times New Roman" w:eastAsia="Arial" w:hAnsi="Times New Roman" w:cs="Times New Roman"/>
          <w:b/>
          <w:bCs/>
          <w:color w:val="000000"/>
          <w:w w:val="84"/>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30ADD1A9" w14:textId="1F7DCD3C" w:rsidR="003D7F92" w:rsidRPr="001F4573" w:rsidRDefault="003D7F92" w:rsidP="001F4573">
      <w:pPr>
        <w:ind w:left="720" w:firstLine="720"/>
        <w:rPr>
          <w:rFonts w:ascii="Times New Roman" w:hAnsi="Times New Roman" w:cs="Times New Roman"/>
          <w:spacing w:val="-6"/>
          <w:w w:val="105"/>
          <w:sz w:val="28"/>
          <w:szCs w:val="28"/>
        </w:rPr>
      </w:pP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sz w:val="28"/>
          <w:szCs w:val="28"/>
        </w:rPr>
        <w:t>take</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2"/>
          <w:sz w:val="28"/>
          <w:szCs w:val="28"/>
        </w:rPr>
        <w:t>into</w:t>
      </w:r>
      <w:r w:rsidRPr="001F4573">
        <w:rPr>
          <w:rFonts w:ascii="Times New Roman" w:hAnsi="Times New Roman" w:cs="Times New Roman"/>
          <w:w w:val="86"/>
          <w:sz w:val="28"/>
          <w:szCs w:val="28"/>
        </w:rPr>
        <w:t xml:space="preserve"> </w:t>
      </w:r>
      <w:r w:rsidRPr="001F4573">
        <w:rPr>
          <w:rFonts w:ascii="Times New Roman" w:hAnsi="Times New Roman" w:cs="Times New Roman"/>
          <w:spacing w:val="-4"/>
          <w:w w:val="105"/>
          <w:sz w:val="28"/>
          <w:szCs w:val="28"/>
        </w:rPr>
        <w:t>account</w:t>
      </w:r>
      <w:r w:rsidRPr="001F4573">
        <w:rPr>
          <w:rFonts w:ascii="Times New Roman" w:hAnsi="Times New Roman" w:cs="Times New Roman"/>
          <w:w w:val="92"/>
          <w:sz w:val="28"/>
          <w:szCs w:val="28"/>
        </w:rPr>
        <w:t xml:space="preserve"> </w:t>
      </w:r>
      <w:r w:rsidRPr="001F4573">
        <w:rPr>
          <w:rFonts w:ascii="Times New Roman" w:hAnsi="Times New Roman" w:cs="Times New Roman"/>
          <w:spacing w:val="-3"/>
          <w:w w:val="104"/>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1"/>
          <w:sz w:val="28"/>
          <w:szCs w:val="28"/>
        </w:rPr>
        <w:t>customer</w:t>
      </w:r>
      <w:r w:rsidRPr="001F4573">
        <w:rPr>
          <w:rFonts w:ascii="Times New Roman" w:hAnsi="Times New Roman" w:cs="Times New Roman"/>
          <w:w w:val="86"/>
          <w:sz w:val="28"/>
          <w:szCs w:val="28"/>
        </w:rPr>
        <w:t xml:space="preserve"> </w:t>
      </w:r>
      <w:r w:rsidRPr="001F4573">
        <w:rPr>
          <w:rFonts w:ascii="Times New Roman" w:hAnsi="Times New Roman" w:cs="Times New Roman"/>
          <w:spacing w:val="-2"/>
          <w:w w:val="102"/>
          <w:sz w:val="28"/>
          <w:szCs w:val="28"/>
        </w:rPr>
        <w:t>acceptance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5"/>
          <w:sz w:val="28"/>
          <w:szCs w:val="28"/>
        </w:rPr>
        <w:t>will</w:t>
      </w:r>
      <w:r w:rsidR="001F4573" w:rsidRPr="001F4573">
        <w:rPr>
          <w:rFonts w:ascii="Times New Roman" w:hAnsi="Times New Roman" w:cs="Times New Roman"/>
          <w:w w:val="99"/>
          <w:sz w:val="28"/>
          <w:szCs w:val="28"/>
        </w:rPr>
        <w:t xml:space="preserve"> </w:t>
      </w:r>
      <w:r w:rsidRPr="001F4573">
        <w:rPr>
          <w:rFonts w:ascii="Times New Roman" w:hAnsi="Times New Roman" w:cs="Times New Roman"/>
          <w:w w:val="98"/>
          <w:sz w:val="28"/>
          <w:szCs w:val="28"/>
        </w:rPr>
        <w:t>be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conducted</w:t>
      </w:r>
      <w:r w:rsidRPr="001F4573">
        <w:rPr>
          <w:rFonts w:ascii="Times New Roman" w:hAnsi="Times New Roman" w:cs="Times New Roman"/>
          <w:w w:val="88"/>
          <w:sz w:val="28"/>
          <w:szCs w:val="28"/>
        </w:rPr>
        <w:t xml:space="preserve"> </w:t>
      </w:r>
      <w:r w:rsidRPr="001F4573">
        <w:rPr>
          <w:rFonts w:ascii="Times New Roman" w:hAnsi="Times New Roman" w:cs="Times New Roman"/>
          <w:spacing w:val="-2"/>
          <w:w w:val="105"/>
          <w:sz w:val="28"/>
          <w:szCs w:val="28"/>
        </w:rPr>
        <w:t>at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3"/>
          <w:w w:val="101"/>
          <w:sz w:val="28"/>
          <w:szCs w:val="28"/>
        </w:rPr>
        <w:t>completion</w:t>
      </w:r>
      <w:r w:rsidRPr="001F4573">
        <w:rPr>
          <w:rFonts w:ascii="Times New Roman" w:hAnsi="Times New Roman" w:cs="Times New Roman"/>
          <w:w w:val="84"/>
          <w:sz w:val="28"/>
          <w:szCs w:val="28"/>
        </w:rPr>
        <w:t xml:space="preserve"> </w:t>
      </w:r>
      <w:r w:rsidRPr="001F4573">
        <w:rPr>
          <w:rFonts w:ascii="Times New Roman" w:hAnsi="Times New Roman" w:cs="Times New Roman"/>
          <w:spacing w:val="11"/>
          <w:sz w:val="28"/>
          <w:szCs w:val="28"/>
        </w:rPr>
        <w:t>of</w:t>
      </w:r>
      <w:r w:rsidRPr="001F4573">
        <w:rPr>
          <w:rFonts w:ascii="Times New Roman" w:hAnsi="Times New Roman" w:cs="Times New Roman"/>
          <w:w w:val="77"/>
          <w:sz w:val="28"/>
          <w:szCs w:val="28"/>
        </w:rPr>
        <w:t xml:space="preserve"> </w:t>
      </w:r>
      <w:r w:rsidRPr="001F4573">
        <w:rPr>
          <w:rFonts w:ascii="Times New Roman" w:hAnsi="Times New Roman" w:cs="Times New Roman"/>
          <w:spacing w:val="-4"/>
          <w:w w:val="105"/>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4"/>
          <w:sz w:val="28"/>
          <w:szCs w:val="28"/>
        </w:rPr>
        <w:t>project.</w:t>
      </w:r>
      <w:r w:rsidRPr="001F4573">
        <w:rPr>
          <w:rFonts w:ascii="Times New Roman" w:hAnsi="Times New Roman" w:cs="Times New Roman"/>
          <w:w w:val="89"/>
          <w:sz w:val="28"/>
          <w:szCs w:val="28"/>
        </w:rPr>
        <w:t xml:space="preserve"> </w:t>
      </w:r>
      <w:r w:rsidRPr="001F4573">
        <w:rPr>
          <w:rFonts w:ascii="Times New Roman" w:hAnsi="Times New Roman" w:cs="Times New Roman"/>
          <w:spacing w:val="14"/>
          <w:w w:val="88"/>
          <w:sz w:val="28"/>
          <w:szCs w:val="28"/>
        </w:rPr>
        <w:t>Here</w:t>
      </w:r>
      <w:r w:rsidRPr="001F4573">
        <w:rPr>
          <w:rFonts w:ascii="Times New Roman" w:hAnsi="Times New Roman" w:cs="Times New Roman"/>
          <w:w w:val="72"/>
          <w:sz w:val="28"/>
          <w:szCs w:val="28"/>
        </w:rPr>
        <w:t xml:space="preserve"> </w:t>
      </w:r>
      <w:r w:rsidRPr="001F4573">
        <w:rPr>
          <w:rFonts w:ascii="Times New Roman" w:hAnsi="Times New Roman" w:cs="Times New Roman"/>
          <w:spacing w:val="9"/>
          <w:w w:val="93"/>
          <w:sz w:val="28"/>
          <w:szCs w:val="28"/>
        </w:rPr>
        <w:t>a</w:t>
      </w:r>
      <w:r w:rsidRPr="001F4573">
        <w:rPr>
          <w:rFonts w:ascii="Times New Roman" w:hAnsi="Times New Roman" w:cs="Times New Roman"/>
          <w:w w:val="77"/>
          <w:sz w:val="28"/>
          <w:szCs w:val="28"/>
        </w:rPr>
        <w:t xml:space="preserve"> </w:t>
      </w:r>
      <w:r w:rsidRPr="001F4573">
        <w:rPr>
          <w:rFonts w:ascii="Times New Roman" w:hAnsi="Times New Roman" w:cs="Times New Roman"/>
          <w:sz w:val="28"/>
          <w:szCs w:val="28"/>
        </w:rPr>
        <w:t>reference</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0"/>
          <w:w w:val="92"/>
          <w:sz w:val="28"/>
          <w:szCs w:val="28"/>
        </w:rPr>
        <w:t>be</w:t>
      </w:r>
      <w:r w:rsidRPr="001F4573">
        <w:rPr>
          <w:rFonts w:ascii="Times New Roman" w:hAnsi="Times New Roman" w:cs="Times New Roman"/>
          <w:w w:val="77"/>
          <w:sz w:val="28"/>
          <w:szCs w:val="28"/>
        </w:rPr>
        <w:t xml:space="preserve"> </w:t>
      </w:r>
      <w:r w:rsidRPr="001F4573">
        <w:rPr>
          <w:rFonts w:ascii="Times New Roman" w:hAnsi="Times New Roman" w:cs="Times New Roman"/>
          <w:spacing w:val="-6"/>
          <w:w w:val="104"/>
          <w:sz w:val="28"/>
          <w:szCs w:val="28"/>
        </w:rPr>
        <w:t>made</w:t>
      </w:r>
      <w:r w:rsidRPr="001F4573">
        <w:rPr>
          <w:rFonts w:ascii="Times New Roman" w:hAnsi="Times New Roman" w:cs="Times New Roman"/>
          <w:w w:val="90"/>
          <w:sz w:val="28"/>
          <w:szCs w:val="28"/>
        </w:rPr>
        <w:t xml:space="preserve"> </w:t>
      </w:r>
      <w:r w:rsidRPr="001F4573">
        <w:rPr>
          <w:rFonts w:ascii="Times New Roman" w:hAnsi="Times New Roman" w:cs="Times New Roman"/>
          <w:spacing w:val="7"/>
          <w:w w:val="102"/>
          <w:sz w:val="28"/>
          <w:szCs w:val="28"/>
        </w:rPr>
        <w:t>to</w:t>
      </w:r>
      <w:r w:rsidRPr="001F4573">
        <w:rPr>
          <w:rFonts w:ascii="Times New Roman" w:hAnsi="Times New Roman" w:cs="Times New Roman"/>
          <w:w w:val="81"/>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4"/>
          <w:sz w:val="28"/>
          <w:szCs w:val="28"/>
        </w:rPr>
        <w:t>verification</w:t>
      </w:r>
      <w:r w:rsidRPr="001F4573">
        <w:rPr>
          <w:rFonts w:ascii="Times New Roman" w:hAnsi="Times New Roman" w:cs="Times New Roman"/>
          <w:w w:val="89"/>
          <w:sz w:val="28"/>
          <w:szCs w:val="28"/>
        </w:rPr>
        <w:t xml:space="preserve"> </w:t>
      </w:r>
      <w:r w:rsidRPr="001F4573">
        <w:rPr>
          <w:rFonts w:ascii="Times New Roman" w:hAnsi="Times New Roman" w:cs="Times New Roman"/>
          <w:sz w:val="28"/>
          <w:szCs w:val="28"/>
        </w:rPr>
        <w:t>plan</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1"/>
          <w:sz w:val="28"/>
          <w:szCs w:val="28"/>
        </w:rPr>
        <w:t>document.</w:t>
      </w:r>
      <w:r w:rsidRPr="001F4573">
        <w:rPr>
          <w:rFonts w:ascii="Times New Roman" w:hAnsi="Times New Roman" w:cs="Times New Roman"/>
          <w:w w:val="99"/>
          <w:sz w:val="28"/>
          <w:szCs w:val="28"/>
        </w:rPr>
        <w:t xml:space="preserve"> </w:t>
      </w:r>
      <w:r w:rsidRPr="001F4573">
        <w:rPr>
          <w:rFonts w:ascii="Times New Roman" w:hAnsi="Times New Roman" w:cs="Times New Roman"/>
          <w:w w:val="103"/>
          <w:sz w:val="28"/>
          <w:szCs w:val="28"/>
        </w:rPr>
        <w:t>Verification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3"/>
          <w:sz w:val="28"/>
          <w:szCs w:val="28"/>
        </w:rPr>
        <w:t>specify</w:t>
      </w:r>
      <w:r w:rsidRPr="001F4573">
        <w:rPr>
          <w:rFonts w:ascii="Times New Roman" w:hAnsi="Times New Roman" w:cs="Times New Roman"/>
          <w:w w:val="85"/>
          <w:sz w:val="28"/>
          <w:szCs w:val="28"/>
        </w:rPr>
        <w:t xml:space="preserve"> </w:t>
      </w:r>
      <w:r w:rsidRPr="001F4573">
        <w:rPr>
          <w:rFonts w:ascii="Times New Roman" w:hAnsi="Times New Roman" w:cs="Times New Roman"/>
          <w:w w:val="102"/>
          <w:sz w:val="28"/>
          <w:szCs w:val="28"/>
        </w:rPr>
        <w:t>how</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1"/>
          <w:w w:val="103"/>
          <w:sz w:val="28"/>
          <w:szCs w:val="28"/>
        </w:rPr>
        <w:t>functional</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8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performance</w:t>
      </w:r>
      <w:r w:rsidRPr="001F4573">
        <w:rPr>
          <w:rFonts w:ascii="Times New Roman" w:hAnsi="Times New Roman" w:cs="Times New Roman"/>
          <w:w w:val="89"/>
          <w:sz w:val="28"/>
          <w:szCs w:val="28"/>
        </w:rPr>
        <w:t xml:space="preserve"> </w:t>
      </w:r>
      <w:r w:rsidRPr="001F4573">
        <w:rPr>
          <w:rFonts w:ascii="Times New Roman" w:hAnsi="Times New Roman" w:cs="Times New Roman"/>
          <w:spacing w:val="-4"/>
          <w:w w:val="104"/>
          <w:sz w:val="28"/>
          <w:szCs w:val="28"/>
        </w:rPr>
        <w:t>requirements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1"/>
          <w:w w:val="98"/>
          <w:sz w:val="28"/>
          <w:szCs w:val="28"/>
        </w:rPr>
        <w:t>are</w:t>
      </w:r>
      <w:r w:rsidRPr="001F4573">
        <w:rPr>
          <w:rFonts w:ascii="Times New Roman" w:hAnsi="Times New Roman" w:cs="Times New Roman"/>
          <w:w w:val="9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80"/>
          <w:sz w:val="28"/>
          <w:szCs w:val="28"/>
        </w:rPr>
        <w:t xml:space="preserve"> </w:t>
      </w:r>
      <w:r w:rsidRPr="001F4573">
        <w:rPr>
          <w:rFonts w:ascii="Times New Roman" w:hAnsi="Times New Roman" w:cs="Times New Roman"/>
          <w:spacing w:val="3"/>
          <w:w w:val="96"/>
          <w:sz w:val="28"/>
          <w:szCs w:val="28"/>
        </w:rPr>
        <w:t>be</w:t>
      </w:r>
      <w:r w:rsidRPr="001F4573">
        <w:rPr>
          <w:rFonts w:ascii="Times New Roman" w:hAnsi="Times New Roman" w:cs="Times New Roman"/>
          <w:w w:val="86"/>
          <w:sz w:val="28"/>
          <w:szCs w:val="28"/>
        </w:rPr>
        <w:t xml:space="preserve"> </w:t>
      </w:r>
      <w:r w:rsidRPr="001F4573">
        <w:rPr>
          <w:rFonts w:ascii="Times New Roman" w:hAnsi="Times New Roman" w:cs="Times New Roman"/>
          <w:spacing w:val="-1"/>
          <w:w w:val="101"/>
          <w:sz w:val="28"/>
          <w:szCs w:val="28"/>
        </w:rPr>
        <w:t>measured</w:t>
      </w:r>
      <w:r w:rsidRPr="001F4573">
        <w:rPr>
          <w:rFonts w:ascii="Times New Roman" w:hAnsi="Times New Roman" w:cs="Times New Roman"/>
          <w:w w:val="87"/>
          <w:sz w:val="28"/>
          <w:szCs w:val="28"/>
        </w:rPr>
        <w:t xml:space="preserve"> </w:t>
      </w:r>
      <w:r w:rsidRPr="001F4573">
        <w:rPr>
          <w:rFonts w:ascii="Times New Roman" w:hAnsi="Times New Roman" w:cs="Times New Roman"/>
          <w:spacing w:val="7"/>
          <w:w w:val="95"/>
          <w:sz w:val="28"/>
          <w:szCs w:val="28"/>
        </w:rPr>
        <w:t>and</w:t>
      </w:r>
      <w:r w:rsidRPr="001F4573">
        <w:rPr>
          <w:rFonts w:ascii="Times New Roman" w:hAnsi="Times New Roman" w:cs="Times New Roman"/>
          <w:w w:val="91"/>
          <w:sz w:val="28"/>
          <w:szCs w:val="28"/>
        </w:rPr>
        <w:t xml:space="preserve"> </w:t>
      </w:r>
      <w:r w:rsidRPr="001F4573">
        <w:rPr>
          <w:rFonts w:ascii="Times New Roman" w:hAnsi="Times New Roman" w:cs="Times New Roman"/>
          <w:spacing w:val="1"/>
          <w:sz w:val="28"/>
          <w:szCs w:val="28"/>
        </w:rPr>
        <w:t>verified.</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94"/>
          <w:sz w:val="28"/>
          <w:szCs w:val="28"/>
        </w:rPr>
        <w:t>The</w:t>
      </w:r>
      <w:r w:rsidRPr="001F4573">
        <w:rPr>
          <w:rFonts w:ascii="Times New Roman" w:hAnsi="Times New Roman" w:cs="Times New Roman"/>
          <w:w w:val="83"/>
          <w:sz w:val="28"/>
          <w:szCs w:val="28"/>
        </w:rPr>
        <w:t xml:space="preserve"> </w:t>
      </w:r>
      <w:r w:rsidRPr="001F4573">
        <w:rPr>
          <w:rFonts w:ascii="Times New Roman" w:hAnsi="Times New Roman" w:cs="Times New Roman"/>
          <w:spacing w:val="-6"/>
          <w:w w:val="105"/>
          <w:sz w:val="28"/>
          <w:szCs w:val="28"/>
        </w:rPr>
        <w:t>measurements</w:t>
      </w:r>
      <w:r w:rsidRPr="001F4573">
        <w:rPr>
          <w:rFonts w:ascii="Times New Roman" w:hAnsi="Times New Roman" w:cs="Times New Roman"/>
          <w:w w:val="93"/>
          <w:sz w:val="28"/>
          <w:szCs w:val="28"/>
        </w:rPr>
        <w:t xml:space="preserve"> </w:t>
      </w:r>
      <w:r w:rsidRPr="001F4573">
        <w:rPr>
          <w:rFonts w:ascii="Times New Roman" w:hAnsi="Times New Roman" w:cs="Times New Roman"/>
          <w:spacing w:val="-2"/>
          <w:w w:val="102"/>
          <w:sz w:val="28"/>
          <w:szCs w:val="28"/>
        </w:rPr>
        <w:t>taken</w:t>
      </w:r>
      <w:r w:rsidRPr="001F4573">
        <w:rPr>
          <w:rFonts w:ascii="Times New Roman" w:hAnsi="Times New Roman" w:cs="Times New Roman"/>
          <w:w w:val="88"/>
          <w:sz w:val="28"/>
          <w:szCs w:val="28"/>
        </w:rPr>
        <w:t xml:space="preserve"> </w:t>
      </w:r>
      <w:r w:rsidRPr="001F4573">
        <w:rPr>
          <w:rFonts w:ascii="Times New Roman" w:hAnsi="Times New Roman" w:cs="Times New Roman"/>
          <w:sz w:val="28"/>
          <w:szCs w:val="28"/>
        </w:rPr>
        <w:t>may</w:t>
      </w:r>
      <w:r w:rsidRPr="001F4573">
        <w:rPr>
          <w:rFonts w:ascii="Times New Roman" w:hAnsi="Times New Roman" w:cs="Times New Roman"/>
          <w:w w:val="89"/>
          <w:sz w:val="28"/>
          <w:szCs w:val="28"/>
        </w:rPr>
        <w:t xml:space="preserve"> </w:t>
      </w:r>
      <w:r w:rsidRPr="001F4573">
        <w:rPr>
          <w:rFonts w:ascii="Times New Roman" w:hAnsi="Times New Roman" w:cs="Times New Roman"/>
          <w:spacing w:val="-3"/>
          <w:w w:val="103"/>
          <w:sz w:val="28"/>
          <w:szCs w:val="28"/>
        </w:rPr>
        <w:t>include</w:t>
      </w:r>
      <w:r w:rsidRPr="001F4573">
        <w:rPr>
          <w:rFonts w:ascii="Times New Roman" w:hAnsi="Times New Roman" w:cs="Times New Roman"/>
          <w:sz w:val="28"/>
          <w:szCs w:val="28"/>
        </w:rPr>
        <w:t xml:space="preserve"> </w:t>
      </w:r>
      <w:r w:rsidRPr="001F4573">
        <w:rPr>
          <w:rFonts w:ascii="Times New Roman" w:hAnsi="Times New Roman" w:cs="Times New Roman"/>
          <w:spacing w:val="2"/>
          <w:sz w:val="28"/>
          <w:szCs w:val="28"/>
        </w:rPr>
        <w:t>simulation,</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105"/>
          <w:sz w:val="28"/>
          <w:szCs w:val="28"/>
        </w:rPr>
        <w:t>emulation</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0"/>
          <w:w w:val="90"/>
          <w:sz w:val="28"/>
          <w:szCs w:val="28"/>
        </w:rPr>
        <w:t>live</w:t>
      </w:r>
      <w:r w:rsidRPr="001F4573">
        <w:rPr>
          <w:rFonts w:ascii="Times New Roman" w:hAnsi="Times New Roman" w:cs="Times New Roman"/>
          <w:w w:val="77"/>
          <w:sz w:val="28"/>
          <w:szCs w:val="28"/>
        </w:rPr>
        <w:t xml:space="preserve"> </w:t>
      </w:r>
      <w:r w:rsidRPr="001F4573">
        <w:rPr>
          <w:rFonts w:ascii="Times New Roman" w:hAnsi="Times New Roman" w:cs="Times New Roman"/>
          <w:spacing w:val="2"/>
          <w:w w:val="104"/>
          <w:sz w:val="28"/>
          <w:szCs w:val="28"/>
        </w:rPr>
        <w:t>tests</w:t>
      </w:r>
      <w:r w:rsidRPr="001F4573">
        <w:rPr>
          <w:rFonts w:ascii="Times New Roman" w:hAnsi="Times New Roman" w:cs="Times New Roman"/>
          <w:w w:val="88"/>
          <w:sz w:val="28"/>
          <w:szCs w:val="28"/>
        </w:rPr>
        <w:t xml:space="preserve"> </w:t>
      </w:r>
      <w:r w:rsidRPr="001F4573">
        <w:rPr>
          <w:rFonts w:ascii="Times New Roman" w:hAnsi="Times New Roman" w:cs="Times New Roman"/>
          <w:w w:val="105"/>
          <w:sz w:val="28"/>
          <w:szCs w:val="28"/>
        </w:rPr>
        <w:t>with</w:t>
      </w:r>
      <w:r w:rsidRPr="001F4573">
        <w:rPr>
          <w:rFonts w:ascii="Times New Roman" w:hAnsi="Times New Roman" w:cs="Times New Roman"/>
          <w:w w:val="89"/>
          <w:sz w:val="28"/>
          <w:szCs w:val="28"/>
        </w:rPr>
        <w:t xml:space="preserve"> </w:t>
      </w:r>
      <w:r w:rsidRPr="001F4573">
        <w:rPr>
          <w:rFonts w:ascii="Times New Roman" w:hAnsi="Times New Roman" w:cs="Times New Roman"/>
          <w:w w:val="99"/>
          <w:sz w:val="28"/>
          <w:szCs w:val="28"/>
        </w:rPr>
        <w:t>real</w:t>
      </w:r>
      <w:r w:rsidRPr="001F4573">
        <w:rPr>
          <w:rFonts w:ascii="Times New Roman" w:hAnsi="Times New Roman" w:cs="Times New Roman"/>
          <w:w w:val="89"/>
          <w:sz w:val="28"/>
          <w:szCs w:val="28"/>
        </w:rPr>
        <w:t xml:space="preserve"> </w:t>
      </w:r>
      <w:r w:rsidRPr="001F4573">
        <w:rPr>
          <w:rFonts w:ascii="Times New Roman" w:hAnsi="Times New Roman" w:cs="Times New Roman"/>
          <w:w w:val="102"/>
          <w:sz w:val="28"/>
          <w:szCs w:val="28"/>
        </w:rPr>
        <w:t>or</w:t>
      </w:r>
      <w:r w:rsidRPr="001F4573">
        <w:rPr>
          <w:rFonts w:ascii="Times New Roman" w:hAnsi="Times New Roman" w:cs="Times New Roman"/>
          <w:w w:val="90"/>
          <w:sz w:val="28"/>
          <w:szCs w:val="28"/>
        </w:rPr>
        <w:t xml:space="preserve"> </w:t>
      </w:r>
      <w:r w:rsidRPr="001F4573">
        <w:rPr>
          <w:rFonts w:ascii="Times New Roman" w:hAnsi="Times New Roman" w:cs="Times New Roman"/>
          <w:spacing w:val="-3"/>
          <w:w w:val="105"/>
          <w:sz w:val="28"/>
          <w:szCs w:val="28"/>
        </w:rPr>
        <w:t>simulated</w:t>
      </w:r>
      <w:r w:rsidRPr="001F4573">
        <w:rPr>
          <w:rFonts w:ascii="Times New Roman" w:hAnsi="Times New Roman" w:cs="Times New Roman"/>
          <w:w w:val="88"/>
          <w:sz w:val="28"/>
          <w:szCs w:val="28"/>
        </w:rPr>
        <w:t xml:space="preserve"> </w:t>
      </w:r>
      <w:r w:rsidRPr="001F4573">
        <w:rPr>
          <w:rFonts w:ascii="Times New Roman" w:hAnsi="Times New Roman" w:cs="Times New Roman"/>
          <w:spacing w:val="-1"/>
          <w:w w:val="103"/>
          <w:sz w:val="28"/>
          <w:szCs w:val="28"/>
        </w:rPr>
        <w:t>inputs.</w:t>
      </w:r>
      <w:r w:rsidRPr="001F4573">
        <w:rPr>
          <w:rFonts w:ascii="Times New Roman" w:hAnsi="Times New Roman" w:cs="Times New Roman"/>
          <w:w w:val="88"/>
          <w:sz w:val="28"/>
          <w:szCs w:val="28"/>
        </w:rPr>
        <w:t xml:space="preserve"> </w:t>
      </w:r>
      <w:r w:rsidRPr="001F4573">
        <w:rPr>
          <w:rFonts w:ascii="Times New Roman" w:hAnsi="Times New Roman" w:cs="Times New Roman"/>
          <w:spacing w:val="10"/>
          <w:w w:val="91"/>
          <w:sz w:val="28"/>
          <w:szCs w:val="28"/>
        </w:rPr>
        <w:t>The</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2"/>
          <w:sz w:val="28"/>
          <w:szCs w:val="28"/>
        </w:rPr>
        <w:t>requirements</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1"/>
          <w:sz w:val="28"/>
          <w:szCs w:val="28"/>
        </w:rPr>
        <w:t>should</w:t>
      </w:r>
      <w:r w:rsidRPr="001F4573">
        <w:rPr>
          <w:rFonts w:ascii="Times New Roman" w:hAnsi="Times New Roman" w:cs="Times New Roman"/>
          <w:w w:val="87"/>
          <w:sz w:val="28"/>
          <w:szCs w:val="28"/>
        </w:rPr>
        <w:t xml:space="preserve"> </w:t>
      </w:r>
      <w:r w:rsidRPr="001F4573">
        <w:rPr>
          <w:rFonts w:ascii="Times New Roman" w:hAnsi="Times New Roman" w:cs="Times New Roman"/>
          <w:spacing w:val="-1"/>
          <w:w w:val="103"/>
          <w:sz w:val="28"/>
          <w:szCs w:val="28"/>
        </w:rPr>
        <w:t>also</w:t>
      </w:r>
      <w:r w:rsidRPr="001F4573">
        <w:rPr>
          <w:rFonts w:ascii="Times New Roman" w:hAnsi="Times New Roman" w:cs="Times New Roman"/>
          <w:w w:val="90"/>
          <w:sz w:val="28"/>
          <w:szCs w:val="28"/>
        </w:rPr>
        <w:t xml:space="preserve"> </w:t>
      </w:r>
      <w:r w:rsidRPr="001F4573">
        <w:rPr>
          <w:rFonts w:ascii="Times New Roman" w:hAnsi="Times New Roman" w:cs="Times New Roman"/>
          <w:spacing w:val="1"/>
          <w:w w:val="103"/>
          <w:sz w:val="28"/>
          <w:szCs w:val="28"/>
        </w:rPr>
        <w:t>state</w:t>
      </w:r>
      <w:r w:rsidRPr="001F4573">
        <w:rPr>
          <w:rFonts w:ascii="Times New Roman" w:hAnsi="Times New Roman" w:cs="Times New Roman"/>
          <w:w w:val="88"/>
          <w:sz w:val="28"/>
          <w:szCs w:val="28"/>
        </w:rPr>
        <w:t xml:space="preserve"> </w:t>
      </w:r>
      <w:r w:rsidRPr="001F4573">
        <w:rPr>
          <w:rFonts w:ascii="Times New Roman" w:hAnsi="Times New Roman" w:cs="Times New Roman"/>
          <w:spacing w:val="-5"/>
          <w:w w:val="104"/>
          <w:sz w:val="28"/>
          <w:szCs w:val="28"/>
        </w:rPr>
        <w:t>whether</w:t>
      </w:r>
      <w:r w:rsidRPr="001F4573">
        <w:rPr>
          <w:rFonts w:ascii="Times New Roman" w:hAnsi="Times New Roman" w:cs="Times New Roman"/>
          <w:w w:val="90"/>
          <w:sz w:val="28"/>
          <w:szCs w:val="28"/>
        </w:rPr>
        <w:t xml:space="preserve"> </w:t>
      </w:r>
      <w:r w:rsidRPr="001F4573">
        <w:rPr>
          <w:rFonts w:ascii="Times New Roman" w:hAnsi="Times New Roman" w:cs="Times New Roman"/>
          <w:spacing w:val="-2"/>
          <w:w w:val="103"/>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3"/>
          <w:w w:val="103"/>
          <w:sz w:val="28"/>
          <w:szCs w:val="28"/>
        </w:rPr>
        <w:t>measurement</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2"/>
          <w:sz w:val="28"/>
          <w:szCs w:val="28"/>
        </w:rPr>
        <w:t>tests</w:t>
      </w:r>
      <w:r w:rsidRPr="001F4573">
        <w:rPr>
          <w:rFonts w:ascii="Times New Roman" w:hAnsi="Times New Roman" w:cs="Times New Roman"/>
          <w:w w:val="87"/>
          <w:sz w:val="28"/>
          <w:szCs w:val="28"/>
        </w:rPr>
        <w:t xml:space="preserve"> </w:t>
      </w:r>
      <w:r w:rsidRPr="001F4573">
        <w:rPr>
          <w:rFonts w:ascii="Times New Roman" w:hAnsi="Times New Roman" w:cs="Times New Roman"/>
          <w:spacing w:val="8"/>
          <w:w w:val="92"/>
          <w:sz w:val="28"/>
          <w:szCs w:val="28"/>
        </w:rPr>
        <w:t>are</w:t>
      </w:r>
      <w:r w:rsidRPr="001F4573">
        <w:rPr>
          <w:rFonts w:ascii="Times New Roman" w:hAnsi="Times New Roman" w:cs="Times New Roman"/>
          <w:w w:val="80"/>
          <w:sz w:val="28"/>
          <w:szCs w:val="28"/>
        </w:rPr>
        <w:t xml:space="preserve"> </w:t>
      </w:r>
      <w:r w:rsidRPr="001F4573">
        <w:rPr>
          <w:rFonts w:ascii="Times New Roman" w:hAnsi="Times New Roman" w:cs="Times New Roman"/>
          <w:spacing w:val="8"/>
          <w:w w:val="101"/>
          <w:sz w:val="28"/>
          <w:szCs w:val="28"/>
        </w:rPr>
        <w:t>to</w:t>
      </w:r>
      <w:r w:rsidRPr="001F4573">
        <w:rPr>
          <w:rFonts w:ascii="Times New Roman" w:hAnsi="Times New Roman" w:cs="Times New Roman"/>
          <w:w w:val="79"/>
          <w:sz w:val="28"/>
          <w:szCs w:val="28"/>
        </w:rPr>
        <w:t xml:space="preserve"> </w:t>
      </w:r>
      <w:r w:rsidRPr="001F4573">
        <w:rPr>
          <w:rFonts w:ascii="Times New Roman" w:hAnsi="Times New Roman" w:cs="Times New Roman"/>
          <w:spacing w:val="6"/>
          <w:w w:val="94"/>
          <w:sz w:val="28"/>
          <w:szCs w:val="28"/>
        </w:rPr>
        <w:t>be</w:t>
      </w:r>
      <w:r w:rsidRPr="001F4573">
        <w:rPr>
          <w:rFonts w:ascii="Times New Roman" w:hAnsi="Times New Roman" w:cs="Times New Roman"/>
          <w:w w:val="82"/>
          <w:sz w:val="28"/>
          <w:szCs w:val="28"/>
        </w:rPr>
        <w:t xml:space="preserve"> </w:t>
      </w:r>
      <w:r w:rsidRPr="001F4573">
        <w:rPr>
          <w:rFonts w:ascii="Times New Roman" w:hAnsi="Times New Roman" w:cs="Times New Roman"/>
          <w:spacing w:val="-2"/>
          <w:w w:val="103"/>
          <w:sz w:val="28"/>
          <w:szCs w:val="28"/>
        </w:rPr>
        <w:t>staged</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1"/>
          <w:sz w:val="28"/>
          <w:szCs w:val="28"/>
        </w:rPr>
        <w:t>or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1"/>
          <w:sz w:val="28"/>
          <w:szCs w:val="28"/>
        </w:rPr>
        <w:t>completed</w:t>
      </w:r>
      <w:r w:rsidRPr="001F4573">
        <w:rPr>
          <w:rFonts w:ascii="Times New Roman" w:hAnsi="Times New Roman" w:cs="Times New Roman"/>
          <w:w w:val="86"/>
          <w:sz w:val="28"/>
          <w:szCs w:val="28"/>
        </w:rPr>
        <w:t xml:space="preserve"> </w:t>
      </w:r>
      <w:r w:rsidRPr="001F4573">
        <w:rPr>
          <w:rFonts w:ascii="Times New Roman" w:hAnsi="Times New Roman" w:cs="Times New Roman"/>
          <w:w w:val="101"/>
          <w:sz w:val="28"/>
          <w:szCs w:val="28"/>
        </w:rPr>
        <w:t>on</w:t>
      </w:r>
      <w:r w:rsidRPr="001F4573">
        <w:rPr>
          <w:rFonts w:ascii="Times New Roman" w:hAnsi="Times New Roman" w:cs="Times New Roman"/>
          <w:w w:val="89"/>
          <w:sz w:val="28"/>
          <w:szCs w:val="28"/>
        </w:rPr>
        <w:t xml:space="preserve"> </w:t>
      </w:r>
      <w:r w:rsidRPr="001F4573">
        <w:rPr>
          <w:rFonts w:ascii="Times New Roman" w:hAnsi="Times New Roman" w:cs="Times New Roman"/>
          <w:spacing w:val="-1"/>
          <w:w w:val="103"/>
          <w:sz w:val="28"/>
          <w:szCs w:val="28"/>
        </w:rPr>
        <w:t>conclusion</w:t>
      </w:r>
      <w:r w:rsidRPr="001F4573">
        <w:rPr>
          <w:rFonts w:ascii="Times New Roman" w:hAnsi="Times New Roman" w:cs="Times New Roman"/>
          <w:w w:val="89"/>
          <w:sz w:val="28"/>
          <w:szCs w:val="28"/>
        </w:rPr>
        <w:t xml:space="preserve"> </w:t>
      </w:r>
      <w:r w:rsidRPr="001F4573">
        <w:rPr>
          <w:rFonts w:ascii="Times New Roman" w:hAnsi="Times New Roman" w:cs="Times New Roman"/>
          <w:spacing w:val="9"/>
          <w:w w:val="102"/>
          <w:sz w:val="28"/>
          <w:szCs w:val="28"/>
        </w:rPr>
        <w:t>of</w:t>
      </w:r>
      <w:r w:rsidRPr="001F4573">
        <w:rPr>
          <w:rFonts w:ascii="Times New Roman" w:hAnsi="Times New Roman" w:cs="Times New Roman"/>
          <w:w w:val="79"/>
          <w:sz w:val="28"/>
          <w:szCs w:val="28"/>
        </w:rPr>
        <w:t xml:space="preserve"> </w:t>
      </w:r>
      <w:r w:rsidRPr="001F4573">
        <w:rPr>
          <w:rFonts w:ascii="Times New Roman" w:hAnsi="Times New Roman" w:cs="Times New Roman"/>
          <w:spacing w:val="-1"/>
          <w:w w:val="102"/>
          <w:sz w:val="28"/>
          <w:szCs w:val="28"/>
        </w:rPr>
        <w:t>the</w:t>
      </w:r>
      <w:r w:rsidRPr="001F4573">
        <w:rPr>
          <w:rFonts w:ascii="Times New Roman" w:hAnsi="Times New Roman" w:cs="Times New Roman"/>
          <w:sz w:val="28"/>
          <w:szCs w:val="28"/>
        </w:rPr>
        <w:t xml:space="preserve"> </w:t>
      </w:r>
      <w:r w:rsidRPr="001F4573">
        <w:rPr>
          <w:rFonts w:ascii="Times New Roman" w:hAnsi="Times New Roman" w:cs="Times New Roman"/>
          <w:spacing w:val="-2"/>
          <w:w w:val="102"/>
          <w:sz w:val="28"/>
          <w:szCs w:val="28"/>
        </w:rPr>
        <w:t>project,</w:t>
      </w:r>
      <w:r w:rsidRPr="001F4573">
        <w:rPr>
          <w:rFonts w:ascii="Times New Roman" w:hAnsi="Times New Roman" w:cs="Times New Roman"/>
          <w:w w:val="91"/>
          <w:sz w:val="28"/>
          <w:szCs w:val="28"/>
        </w:rPr>
        <w:t xml:space="preserve"> </w:t>
      </w:r>
      <w:r w:rsidRPr="001F4573">
        <w:rPr>
          <w:rFonts w:ascii="Times New Roman" w:hAnsi="Times New Roman" w:cs="Times New Roman"/>
          <w:spacing w:val="2"/>
          <w:w w:val="98"/>
          <w:sz w:val="28"/>
          <w:szCs w:val="28"/>
        </w:rPr>
        <w:t>and</w:t>
      </w:r>
      <w:r w:rsidRPr="001F4573">
        <w:rPr>
          <w:rFonts w:ascii="Times New Roman" w:hAnsi="Times New Roman" w:cs="Times New Roman"/>
          <w:w w:val="86"/>
          <w:sz w:val="28"/>
          <w:szCs w:val="28"/>
        </w:rPr>
        <w:t xml:space="preserve"> </w:t>
      </w:r>
      <w:r w:rsidRPr="001F4573">
        <w:rPr>
          <w:rFonts w:ascii="Times New Roman" w:hAnsi="Times New Roman" w:cs="Times New Roman"/>
          <w:spacing w:val="1"/>
          <w:sz w:val="28"/>
          <w:szCs w:val="28"/>
        </w:rPr>
        <w:t>whether</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96"/>
          <w:sz w:val="28"/>
          <w:szCs w:val="28"/>
        </w:rPr>
        <w:t>a</w:t>
      </w:r>
      <w:r w:rsidRPr="001F4573">
        <w:rPr>
          <w:rFonts w:ascii="Times New Roman" w:hAnsi="Times New Roman" w:cs="Times New Roman"/>
          <w:w w:val="86"/>
          <w:sz w:val="28"/>
          <w:szCs w:val="28"/>
        </w:rPr>
        <w:t xml:space="preserve"> </w:t>
      </w:r>
      <w:r w:rsidRPr="001F4573">
        <w:rPr>
          <w:rFonts w:ascii="Times New Roman" w:hAnsi="Times New Roman" w:cs="Times New Roman"/>
          <w:spacing w:val="-6"/>
          <w:w w:val="105"/>
          <w:sz w:val="28"/>
          <w:szCs w:val="28"/>
        </w:rPr>
        <w:t>representative</w:t>
      </w:r>
      <w:r w:rsidRPr="001F4573">
        <w:rPr>
          <w:rFonts w:ascii="Times New Roman" w:hAnsi="Times New Roman" w:cs="Times New Roman"/>
          <w:w w:val="90"/>
          <w:sz w:val="28"/>
          <w:szCs w:val="28"/>
        </w:rPr>
        <w:t xml:space="preserve"> </w:t>
      </w:r>
      <w:r w:rsidRPr="001F4573">
        <w:rPr>
          <w:rFonts w:ascii="Times New Roman" w:hAnsi="Times New Roman" w:cs="Times New Roman"/>
          <w:spacing w:val="4"/>
          <w:w w:val="104"/>
          <w:sz w:val="28"/>
          <w:szCs w:val="28"/>
        </w:rPr>
        <w:t>from</w:t>
      </w:r>
      <w:r w:rsidRPr="001F4573">
        <w:rPr>
          <w:rFonts w:ascii="Times New Roman" w:hAnsi="Times New Roman" w:cs="Times New Roman"/>
          <w:w w:val="86"/>
          <w:sz w:val="28"/>
          <w:szCs w:val="28"/>
        </w:rPr>
        <w:t xml:space="preserve"> </w:t>
      </w:r>
      <w:r w:rsidRPr="001F4573">
        <w:rPr>
          <w:rFonts w:ascii="Times New Roman" w:hAnsi="Times New Roman" w:cs="Times New Roman"/>
          <w:spacing w:val="2"/>
          <w:sz w:val="28"/>
          <w:szCs w:val="28"/>
        </w:rPr>
        <w:t>the</w:t>
      </w:r>
      <w:r w:rsidRPr="001F4573">
        <w:rPr>
          <w:rFonts w:ascii="Times New Roman" w:hAnsi="Times New Roman" w:cs="Times New Roman"/>
          <w:sz w:val="28"/>
          <w:szCs w:val="28"/>
        </w:rPr>
        <w:t xml:space="preserve"> </w:t>
      </w:r>
      <w:r w:rsidR="00204E96" w:rsidRPr="001F4573">
        <w:rPr>
          <w:rFonts w:ascii="Times New Roman" w:hAnsi="Times New Roman" w:cs="Times New Roman"/>
          <w:spacing w:val="-2"/>
          <w:w w:val="105"/>
          <w:sz w:val="28"/>
          <w:szCs w:val="28"/>
        </w:rPr>
        <w:t>client’s</w:t>
      </w:r>
      <w:r w:rsidRPr="001F4573">
        <w:rPr>
          <w:rFonts w:ascii="Times New Roman" w:hAnsi="Times New Roman" w:cs="Times New Roman"/>
          <w:w w:val="91"/>
          <w:sz w:val="28"/>
          <w:szCs w:val="28"/>
        </w:rPr>
        <w:t xml:space="preserve"> </w:t>
      </w:r>
      <w:r w:rsidRPr="001F4573">
        <w:rPr>
          <w:rFonts w:ascii="Times New Roman" w:hAnsi="Times New Roman" w:cs="Times New Roman"/>
          <w:w w:val="101"/>
          <w:sz w:val="28"/>
          <w:szCs w:val="28"/>
        </w:rPr>
        <w:t>company</w:t>
      </w:r>
      <w:r w:rsidRPr="001F4573">
        <w:rPr>
          <w:rFonts w:ascii="Times New Roman" w:hAnsi="Times New Roman" w:cs="Times New Roman"/>
          <w:w w:val="89"/>
          <w:sz w:val="28"/>
          <w:szCs w:val="28"/>
        </w:rPr>
        <w:t xml:space="preserve"> </w:t>
      </w:r>
      <w:r w:rsidRPr="001F4573">
        <w:rPr>
          <w:rFonts w:ascii="Times New Roman" w:hAnsi="Times New Roman" w:cs="Times New Roman"/>
          <w:spacing w:val="-2"/>
          <w:w w:val="103"/>
          <w:sz w:val="28"/>
          <w:szCs w:val="28"/>
        </w:rPr>
        <w:t>should</w:t>
      </w:r>
      <w:r w:rsidRPr="001F4573">
        <w:rPr>
          <w:rFonts w:ascii="Times New Roman" w:hAnsi="Times New Roman" w:cs="Times New Roman"/>
          <w:w w:val="88"/>
          <w:sz w:val="28"/>
          <w:szCs w:val="28"/>
        </w:rPr>
        <w:t xml:space="preserve"> </w:t>
      </w:r>
      <w:r w:rsidRPr="001F4573">
        <w:rPr>
          <w:rFonts w:ascii="Times New Roman" w:hAnsi="Times New Roman" w:cs="Times New Roman"/>
          <w:spacing w:val="4"/>
          <w:w w:val="95"/>
          <w:sz w:val="28"/>
          <w:szCs w:val="28"/>
        </w:rPr>
        <w:t>be</w:t>
      </w:r>
      <w:r w:rsidRPr="001F4573">
        <w:rPr>
          <w:rFonts w:ascii="Times New Roman" w:hAnsi="Times New Roman" w:cs="Times New Roman"/>
          <w:w w:val="85"/>
          <w:sz w:val="28"/>
          <w:szCs w:val="28"/>
        </w:rPr>
        <w:t xml:space="preserve"> </w:t>
      </w:r>
      <w:r w:rsidRPr="001F4573">
        <w:rPr>
          <w:rFonts w:ascii="Times New Roman" w:hAnsi="Times New Roman" w:cs="Times New Roman"/>
          <w:spacing w:val="-6"/>
          <w:w w:val="105"/>
          <w:sz w:val="28"/>
          <w:szCs w:val="28"/>
        </w:rPr>
        <w:t>present.</w:t>
      </w:r>
    </w:p>
    <w:p w14:paraId="17510F72" w14:textId="1DB6BA71"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5"/>
          <w:w w:val="92"/>
          <w:sz w:val="28"/>
          <w:szCs w:val="28"/>
        </w:rPr>
        <w:t>Acceptance</w:t>
      </w:r>
      <w:r w:rsidRPr="001F4573">
        <w:rPr>
          <w:rFonts w:ascii="Times New Roman" w:eastAsia="Arial" w:hAnsi="Times New Roman" w:cs="Times New Roman"/>
          <w:b/>
          <w:bCs/>
          <w:color w:val="000000"/>
          <w:w w:val="86"/>
          <w:sz w:val="28"/>
          <w:szCs w:val="28"/>
        </w:rPr>
        <w:t xml:space="preserve"> </w:t>
      </w:r>
      <w:r w:rsidRPr="001F4573">
        <w:rPr>
          <w:rFonts w:ascii="Times New Roman" w:eastAsia="Arial" w:hAnsi="Times New Roman" w:cs="Times New Roman"/>
          <w:b/>
          <w:bCs/>
          <w:color w:val="000000"/>
          <w:spacing w:val="12"/>
          <w:w w:val="87"/>
          <w:sz w:val="28"/>
          <w:szCs w:val="28"/>
        </w:rPr>
        <w:t>Testing</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1BCA5418" w14:textId="77777777" w:rsidR="003D7F92" w:rsidRPr="006248EC"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5"/>
          <w:w w:val="104"/>
          <w:sz w:val="28"/>
          <w:szCs w:val="28"/>
        </w:rPr>
        <w:t>Acceptance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2"/>
          <w:sz w:val="28"/>
          <w:szCs w:val="28"/>
        </w:rPr>
        <w:t>test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3"/>
          <w:sz w:val="28"/>
          <w:szCs w:val="28"/>
        </w:rPr>
        <w:t>tests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which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are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1"/>
          <w:w w:val="103"/>
          <w:sz w:val="28"/>
          <w:szCs w:val="28"/>
        </w:rPr>
        <w:t>performed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prior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4"/>
          <w:sz w:val="28"/>
          <w:szCs w:val="28"/>
        </w:rPr>
        <w:t>customer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3"/>
          <w:sz w:val="28"/>
          <w:szCs w:val="28"/>
        </w:rPr>
        <w:t>acceptance.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These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2"/>
          <w:sz w:val="28"/>
          <w:szCs w:val="28"/>
        </w:rPr>
        <w:t>tests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1"/>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2"/>
          <w:sz w:val="28"/>
          <w:szCs w:val="28"/>
        </w:rPr>
        <w:t>formalised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acceptance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sz w:val="28"/>
          <w:szCs w:val="28"/>
        </w:rPr>
        <w:t>test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4"/>
          <w:sz w:val="28"/>
          <w:szCs w:val="28"/>
        </w:rPr>
        <w:t>document.</w:t>
      </w:r>
    </w:p>
    <w:p w14:paraId="3C08E1BA" w14:textId="6A9A736A"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0"/>
          <w:w w:val="89"/>
          <w:sz w:val="28"/>
          <w:szCs w:val="28"/>
        </w:rPr>
        <w:t>Documentation</w:t>
      </w:r>
      <w:r w:rsidRPr="001F4573">
        <w:rPr>
          <w:rFonts w:ascii="Times New Roman" w:eastAsia="Arial" w:hAnsi="Times New Roman" w:cs="Times New Roman"/>
          <w:b/>
          <w:bCs/>
          <w:color w:val="000000"/>
          <w:w w:val="80"/>
          <w:sz w:val="28"/>
          <w:szCs w:val="28"/>
        </w:rPr>
        <w:t xml:space="preserve"> </w:t>
      </w:r>
      <w:r w:rsidRPr="001F4573">
        <w:rPr>
          <w:rFonts w:ascii="Times New Roman" w:eastAsia="Arial" w:hAnsi="Times New Roman" w:cs="Times New Roman"/>
          <w:b/>
          <w:bCs/>
          <w:color w:val="000000"/>
          <w:spacing w:val="10"/>
          <w:w w:val="88"/>
          <w:sz w:val="28"/>
          <w:szCs w:val="28"/>
        </w:rPr>
        <w:t>Requirements</w:t>
      </w:r>
    </w:p>
    <w:p w14:paraId="3BC88193" w14:textId="77777777" w:rsidR="003D7F92" w:rsidRPr="006248EC" w:rsidRDefault="003D7F92" w:rsidP="001F4573">
      <w:pPr>
        <w:autoSpaceDE w:val="0"/>
        <w:autoSpaceDN w:val="0"/>
        <w:spacing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2"/>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4"/>
          <w:sz w:val="28"/>
          <w:szCs w:val="28"/>
        </w:rPr>
        <w:t>specify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what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supplied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client,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either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through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5"/>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94"/>
          <w:sz w:val="28"/>
          <w:szCs w:val="28"/>
        </w:rPr>
        <w:t>end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project.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lastRenderedPageBreak/>
        <w:t>The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2"/>
          <w:w w:val="104"/>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supplied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client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may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include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project</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4"/>
          <w:w w:val="101"/>
          <w:sz w:val="28"/>
          <w:szCs w:val="28"/>
        </w:rPr>
        <w:t>specific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1"/>
          <w:sz w:val="28"/>
          <w:szCs w:val="28"/>
        </w:rPr>
        <w:t>documentation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z w:val="28"/>
          <w:szCs w:val="28"/>
        </w:rPr>
        <w:t>user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guides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other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2"/>
          <w:sz w:val="28"/>
          <w:szCs w:val="28"/>
        </w:rPr>
        <w:t>relevant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sz w:val="28"/>
          <w:szCs w:val="28"/>
        </w:rPr>
        <w:t>documentation.</w:t>
      </w:r>
    </w:p>
    <w:p w14:paraId="161FB88D" w14:textId="1C9524C0" w:rsidR="003D7F92" w:rsidRPr="001F4573" w:rsidRDefault="003D7F92"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4"/>
          <w:sz w:val="28"/>
          <w:szCs w:val="28"/>
        </w:rPr>
        <w:t>Quality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
          <w:w w:val="95"/>
          <w:sz w:val="28"/>
          <w:szCs w:val="28"/>
        </w:rPr>
        <w:t>Requirements</w:t>
      </w:r>
    </w:p>
    <w:p w14:paraId="4BDE9367" w14:textId="0E503EA1" w:rsidR="003D7F92" w:rsidRPr="001F4573" w:rsidRDefault="003D7F92" w:rsidP="001F4573">
      <w:pPr>
        <w:autoSpaceDE w:val="0"/>
        <w:autoSpaceDN w:val="0"/>
        <w:spacing w:line="301"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specify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2"/>
          <w:sz w:val="28"/>
          <w:szCs w:val="28"/>
        </w:rPr>
        <w:t>international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4"/>
          <w:w w:val="90"/>
          <w:sz w:val="28"/>
          <w:szCs w:val="28"/>
        </w:rPr>
        <w:t>as</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3"/>
          <w:sz w:val="28"/>
          <w:szCs w:val="28"/>
        </w:rPr>
        <w:t>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local</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2"/>
          <w:sz w:val="28"/>
          <w:szCs w:val="28"/>
        </w:rPr>
        <w:t>standards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adhered</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5"/>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97"/>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92"/>
          <w:sz w:val="28"/>
          <w:szCs w:val="28"/>
        </w:rPr>
        <w:t>be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quality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105"/>
          <w:sz w:val="28"/>
          <w:szCs w:val="28"/>
        </w:rPr>
        <w:t>assurance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2"/>
          <w:sz w:val="28"/>
          <w:szCs w:val="28"/>
        </w:rPr>
        <w:t>plan,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a</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3"/>
          <w:sz w:val="28"/>
          <w:szCs w:val="28"/>
        </w:rPr>
        <w:t>core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part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3"/>
          <w:sz w:val="28"/>
          <w:szCs w:val="28"/>
        </w:rPr>
        <w:t>quality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7"/>
          <w:sz w:val="28"/>
          <w:szCs w:val="28"/>
        </w:rPr>
        <w:t>assurance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document.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Typical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quality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2"/>
          <w:w w:val="88"/>
          <w:sz w:val="28"/>
          <w:szCs w:val="28"/>
        </w:rPr>
        <w:t>ISO9000-3</w:t>
      </w:r>
      <w:r w:rsidRPr="006248EC">
        <w:rPr>
          <w:rFonts w:ascii="Times New Roman" w:eastAsia="Arial" w:hAnsi="Times New Roman" w:cs="Times New Roman"/>
          <w:bCs/>
          <w:color w:val="000000"/>
          <w:w w:val="83"/>
          <w:sz w:val="28"/>
          <w:szCs w:val="28"/>
        </w:rPr>
        <w:t xml:space="preserve"> </w:t>
      </w:r>
      <w:r w:rsidR="00204E96" w:rsidRPr="006248EC">
        <w:rPr>
          <w:rFonts w:ascii="Times New Roman" w:eastAsia="Arial" w:hAnsi="Times New Roman" w:cs="Times New Roman"/>
          <w:bCs/>
          <w:color w:val="000000"/>
          <w:spacing w:val="-1"/>
          <w:w w:val="101"/>
          <w:sz w:val="28"/>
          <w:szCs w:val="28"/>
        </w:rPr>
        <w:t>procedures</w:t>
      </w:r>
      <w:r w:rsidR="00204E96" w:rsidRPr="006248EC">
        <w:rPr>
          <w:rFonts w:ascii="Times New Roman" w:eastAsia="Arial" w:hAnsi="Times New Roman" w:cs="Times New Roman"/>
          <w:bCs/>
          <w:color w:val="000000"/>
          <w:w w:val="91"/>
          <w:sz w:val="28"/>
          <w:szCs w:val="28"/>
        </w:rPr>
        <w: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National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4"/>
          <w:sz w:val="28"/>
          <w:szCs w:val="28"/>
        </w:rPr>
        <w:t>Aeronautics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9"/>
          <w:sz w:val="28"/>
          <w:szCs w:val="28"/>
        </w:rPr>
        <w:t>Space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1"/>
          <w:w w:val="104"/>
          <w:sz w:val="28"/>
          <w:szCs w:val="28"/>
        </w:rPr>
        <w:t>Administration’s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78"/>
          <w:sz w:val="28"/>
          <w:szCs w:val="28"/>
        </w:rPr>
        <w: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7"/>
          <w:sz w:val="28"/>
          <w:szCs w:val="28"/>
        </w:rPr>
        <w:t>SFW-DID-08</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goes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extent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7"/>
          <w:w w:val="94"/>
          <w:sz w:val="28"/>
          <w:szCs w:val="28"/>
        </w:rPr>
        <w:t>having</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subsections</w:t>
      </w:r>
      <w:r w:rsidR="001F4573">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relevant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criteria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z w:val="28"/>
          <w:szCs w:val="28"/>
        </w:rPr>
        <w:t>they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met.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4"/>
          <w:sz w:val="28"/>
          <w:szCs w:val="28"/>
        </w:rPr>
        <w:t>These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Quality</w:t>
      </w:r>
      <w:r w:rsidRPr="006248EC">
        <w:rPr>
          <w:rFonts w:ascii="Times New Roman" w:eastAsia="Arial" w:hAnsi="Times New Roman" w:cs="Times New Roman"/>
          <w:bCs/>
          <w:color w:val="000000"/>
          <w:w w:val="79"/>
          <w:sz w:val="28"/>
          <w:szCs w:val="28"/>
        </w:rPr>
        <w:t xml:space="preserve"> </w:t>
      </w:r>
      <w:r w:rsidR="00204E96" w:rsidRPr="006248EC">
        <w:rPr>
          <w:rFonts w:ascii="Times New Roman" w:eastAsia="Arial" w:hAnsi="Times New Roman" w:cs="Times New Roman"/>
          <w:bCs/>
          <w:color w:val="000000"/>
          <w:spacing w:val="-3"/>
          <w:w w:val="103"/>
          <w:sz w:val="28"/>
          <w:szCs w:val="28"/>
        </w:rPr>
        <w:t>Factors:</w:t>
      </w:r>
    </w:p>
    <w:p w14:paraId="34C9A146" w14:textId="77777777" w:rsidR="003D7F92" w:rsidRPr="006248EC" w:rsidRDefault="003D7F92" w:rsidP="001F4573">
      <w:pPr>
        <w:autoSpaceDE w:val="0"/>
        <w:autoSpaceDN w:val="0"/>
        <w:spacing w:line="301"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4"/>
          <w:w w:val="103"/>
          <w:sz w:val="28"/>
          <w:szCs w:val="28"/>
        </w:rPr>
        <w:t>Correctness</w:t>
      </w:r>
    </w:p>
    <w:p w14:paraId="363CBF84"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7"/>
          <w:w w:val="93"/>
          <w:sz w:val="28"/>
          <w:szCs w:val="28"/>
        </w:rPr>
        <w:t>Reliability</w:t>
      </w:r>
    </w:p>
    <w:p w14:paraId="538BF090"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4"/>
          <w:sz w:val="28"/>
          <w:szCs w:val="28"/>
        </w:rPr>
        <w:t>Efficiency</w:t>
      </w:r>
    </w:p>
    <w:p w14:paraId="3A989456" w14:textId="77777777" w:rsidR="003D7F92" w:rsidRPr="006248EC" w:rsidRDefault="003D7F92" w:rsidP="001F4573">
      <w:pPr>
        <w:autoSpaceDE w:val="0"/>
        <w:autoSpaceDN w:val="0"/>
        <w:spacing w:line="301"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Integrity</w:t>
      </w:r>
    </w:p>
    <w:p w14:paraId="0A7F80C9"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Usability</w:t>
      </w:r>
    </w:p>
    <w:p w14:paraId="587C54D1"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Maintainability</w:t>
      </w:r>
    </w:p>
    <w:p w14:paraId="34CEBFC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4"/>
          <w:sz w:val="28"/>
          <w:szCs w:val="28"/>
        </w:rPr>
        <w:t>Testability</w:t>
      </w:r>
    </w:p>
    <w:p w14:paraId="7AA0E832"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Flexibility</w:t>
      </w:r>
    </w:p>
    <w:p w14:paraId="09F8C65F"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Portability</w:t>
      </w:r>
    </w:p>
    <w:p w14:paraId="27DED5E6" w14:textId="77777777" w:rsidR="003D7F92" w:rsidRPr="006248EC" w:rsidRDefault="003D7F92" w:rsidP="001F4573">
      <w:pPr>
        <w:autoSpaceDE w:val="0"/>
        <w:autoSpaceDN w:val="0"/>
        <w:spacing w:line="300" w:lineRule="exact"/>
        <w:ind w:left="72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0"/>
          <w:w w:val="91"/>
          <w:sz w:val="28"/>
          <w:szCs w:val="28"/>
        </w:rPr>
        <w:t>Reusability</w:t>
      </w:r>
    </w:p>
    <w:p w14:paraId="2AC0928D" w14:textId="77777777" w:rsidR="003D7F92" w:rsidRPr="006248EC" w:rsidRDefault="003D7F92" w:rsidP="001F4573">
      <w:pPr>
        <w:autoSpaceDE w:val="0"/>
        <w:autoSpaceDN w:val="0"/>
        <w:spacing w:line="300" w:lineRule="exact"/>
        <w:ind w:left="360" w:firstLine="360"/>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2"/>
          <w:w w:val="103"/>
          <w:sz w:val="28"/>
          <w:szCs w:val="28"/>
        </w:rPr>
        <w:t>Interoperability</w:t>
      </w:r>
    </w:p>
    <w:p w14:paraId="2A4A63A5" w14:textId="712EFFDE" w:rsidR="003D7F92" w:rsidRPr="00BE7558" w:rsidRDefault="003D7F92" w:rsidP="00BE7558">
      <w:pPr>
        <w:autoSpaceDE w:val="0"/>
        <w:autoSpaceDN w:val="0"/>
        <w:spacing w:line="300" w:lineRule="exact"/>
        <w:ind w:left="360" w:firstLine="360"/>
        <w:rPr>
          <w:rFonts w:ascii="Times New Roman" w:eastAsia="Arial" w:hAnsi="Times New Roman" w:cs="Times New Roman"/>
          <w:bCs/>
          <w:color w:val="000000"/>
          <w:spacing w:val="-3"/>
          <w:w w:val="103"/>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3"/>
          <w:sz w:val="28"/>
          <w:szCs w:val="28"/>
        </w:rPr>
        <w:t>Additional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3"/>
          <w:sz w:val="28"/>
          <w:szCs w:val="28"/>
        </w:rPr>
        <w:t>Factors</w:t>
      </w:r>
    </w:p>
    <w:p w14:paraId="5466EE3C" w14:textId="7FD0848F" w:rsidR="004A67EA" w:rsidRPr="006248EC" w:rsidRDefault="003D7F92" w:rsidP="001F4573">
      <w:pPr>
        <w:autoSpaceDE w:val="0"/>
        <w:autoSpaceDN w:val="0"/>
        <w:spacing w:line="300" w:lineRule="exact"/>
        <w:ind w:left="720"/>
        <w:rPr>
          <w:rFonts w:ascii="Times New Roman" w:eastAsia="Arial" w:hAnsi="Times New Roman" w:cs="Times New Roman"/>
          <w:b/>
          <w:bCs/>
          <w:color w:val="000000"/>
          <w:spacing w:val="9"/>
          <w:w w:val="89"/>
          <w:sz w:val="28"/>
          <w:szCs w:val="28"/>
        </w:rPr>
      </w:pPr>
      <w:r w:rsidRPr="006248EC">
        <w:rPr>
          <w:rFonts w:ascii="Times New Roman" w:eastAsia="Arial" w:hAnsi="Times New Roman" w:cs="Times New Roman"/>
          <w:bCs/>
          <w:color w:val="000000"/>
          <w:spacing w:val="8"/>
          <w:w w:val="94"/>
          <w:sz w:val="28"/>
          <w:szCs w:val="28"/>
        </w:rPr>
        <w:t>Some</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5"/>
          <w:sz w:val="28"/>
          <w:szCs w:val="28"/>
        </w:rPr>
        <w:t>these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factors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91"/>
          <w:sz w:val="28"/>
          <w:szCs w:val="28"/>
        </w:rPr>
        <w:t>can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5"/>
          <w:w w:val="89"/>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z w:val="28"/>
          <w:szCs w:val="28"/>
        </w:rPr>
        <w:t>addressed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directly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88"/>
          <w:sz w:val="28"/>
          <w:szCs w:val="28"/>
        </w:rPr>
        <w:t>by</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9"/>
          <w:sz w:val="28"/>
          <w:szCs w:val="28"/>
        </w:rPr>
        <w:t>for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example,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7"/>
          <w:sz w:val="28"/>
          <w:szCs w:val="28"/>
        </w:rPr>
        <w:t>an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92"/>
          <w:sz w:val="28"/>
          <w:szCs w:val="28"/>
        </w:rPr>
        <w:t>average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3"/>
          <w:w w:val="104"/>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before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failure.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8"/>
          <w:w w:val="101"/>
          <w:sz w:val="28"/>
          <w:szCs w:val="28"/>
        </w:rPr>
        <w:t>most</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2"/>
          <w:sz w:val="28"/>
          <w:szCs w:val="28"/>
        </w:rPr>
        <w:t>factors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detailed</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99"/>
          <w:sz w:val="28"/>
          <w:szCs w:val="28"/>
        </w:rPr>
        <w:t>above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z w:val="28"/>
          <w:szCs w:val="28"/>
        </w:rPr>
        <w:t>may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realised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operation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00204E96" w:rsidRPr="006248EC">
        <w:rPr>
          <w:rFonts w:ascii="Times New Roman" w:eastAsia="Arial" w:hAnsi="Times New Roman" w:cs="Times New Roman"/>
          <w:bCs/>
          <w:color w:val="000000"/>
          <w:spacing w:val="3"/>
          <w:w w:val="102"/>
          <w:sz w:val="28"/>
          <w:szCs w:val="28"/>
        </w:rPr>
        <w:t>post</w:t>
      </w:r>
      <w:r w:rsidR="00204E96" w:rsidRPr="006248EC">
        <w:rPr>
          <w:rFonts w:ascii="Times New Roman" w:eastAsia="Arial" w:hAnsi="Times New Roman" w:cs="Times New Roman"/>
          <w:bCs/>
          <w:color w:val="000000"/>
          <w:w w:val="88"/>
          <w:sz w:val="28"/>
          <w:szCs w:val="28"/>
        </w:rPr>
        <w:t>-</w:t>
      </w:r>
      <w:r w:rsidR="00204E96" w:rsidRPr="006248EC">
        <w:rPr>
          <w:rFonts w:ascii="Times New Roman" w:eastAsia="Arial" w:hAnsi="Times New Roman" w:cs="Times New Roman"/>
          <w:bCs/>
          <w:color w:val="000000"/>
          <w:spacing w:val="10"/>
          <w:w w:val="90"/>
          <w:sz w:val="28"/>
          <w:szCs w:val="28"/>
        </w:rPr>
        <w:t>delivery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5"/>
          <w:w w:val="104"/>
          <w:sz w:val="28"/>
          <w:szCs w:val="28"/>
        </w:rPr>
        <w:t>maintenance.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9"/>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91"/>
          <w:sz w:val="28"/>
          <w:szCs w:val="28"/>
        </w:rPr>
        <w:t>example,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92"/>
          <w:sz w:val="28"/>
          <w:szCs w:val="28"/>
        </w:rPr>
        <w:t>be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4"/>
          <w:w w:val="104"/>
          <w:sz w:val="28"/>
          <w:szCs w:val="28"/>
        </w:rPr>
        <w:t>vigorously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tested,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but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104"/>
          <w:sz w:val="28"/>
          <w:szCs w:val="28"/>
        </w:rPr>
        <w:t>it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2"/>
          <w:sz w:val="28"/>
          <w:szCs w:val="28"/>
        </w:rPr>
        <w:t>not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always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103"/>
          <w:sz w:val="28"/>
          <w:szCs w:val="28"/>
        </w:rPr>
        <w:t>test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permutations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105"/>
          <w:sz w:val="28"/>
          <w:szCs w:val="28"/>
        </w:rPr>
        <w:t>possible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3"/>
          <w:sz w:val="28"/>
          <w:szCs w:val="28"/>
        </w:rPr>
        <w:t>inputs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and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operating</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conditions.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94"/>
          <w:sz w:val="28"/>
          <w:szCs w:val="28"/>
        </w:rPr>
        <w:t>For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1"/>
          <w:sz w:val="28"/>
          <w:szCs w:val="28"/>
        </w:rPr>
        <w:t xml:space="preserve"> </w:t>
      </w:r>
      <w:r w:rsidR="00204E96" w:rsidRPr="006248EC">
        <w:rPr>
          <w:rFonts w:ascii="Times New Roman" w:eastAsia="Arial" w:hAnsi="Times New Roman" w:cs="Times New Roman"/>
          <w:bCs/>
          <w:color w:val="000000"/>
          <w:sz w:val="28"/>
          <w:szCs w:val="28"/>
        </w:rPr>
        <w:t>reason,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errors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4"/>
          <w:sz w:val="28"/>
          <w:szCs w:val="28"/>
        </w:rPr>
        <w:t>be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5"/>
          <w:sz w:val="28"/>
          <w:szCs w:val="28"/>
        </w:rPr>
        <w:t>found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0"/>
          <w:w w:val="91"/>
          <w:sz w:val="28"/>
          <w:szCs w:val="28"/>
        </w:rPr>
        <w:t>delivered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With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204E96" w:rsidRPr="006248EC">
        <w:rPr>
          <w:rFonts w:ascii="Times New Roman" w:eastAsia="Arial" w:hAnsi="Times New Roman" w:cs="Times New Roman"/>
          <w:bCs/>
          <w:color w:val="000000"/>
          <w:spacing w:val="-4"/>
          <w:w w:val="104"/>
          <w:sz w:val="28"/>
          <w:szCs w:val="28"/>
        </w:rPr>
        <w:t>subjectifies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1"/>
          <w:sz w:val="28"/>
          <w:szCs w:val="28"/>
        </w:rPr>
        <w:t>how</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4"/>
          <w:sz w:val="28"/>
          <w:szCs w:val="28"/>
        </w:rPr>
        <w:t>correct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3"/>
          <w:sz w:val="28"/>
          <w:szCs w:val="28"/>
        </w:rPr>
        <w:t>still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open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sz w:val="28"/>
          <w:szCs w:val="28"/>
        </w:rPr>
        <w:t>interpretation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7"/>
          <w:w w:val="94"/>
          <w:sz w:val="28"/>
          <w:szCs w:val="28"/>
        </w:rPr>
        <w:t>needs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put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sz w:val="28"/>
          <w:szCs w:val="28"/>
        </w:rPr>
        <w:t>into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3"/>
          <w:w w:val="101"/>
          <w:sz w:val="28"/>
          <w:szCs w:val="28"/>
        </w:rPr>
        <w:lastRenderedPageBreak/>
        <w:t>context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with</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overall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sz w:val="28"/>
          <w:szCs w:val="28"/>
        </w:rPr>
        <w:t>system</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5"/>
          <w:sz w:val="28"/>
          <w:szCs w:val="28"/>
        </w:rPr>
        <w:t>its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intended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90"/>
          <w:sz w:val="28"/>
          <w:szCs w:val="28"/>
        </w:rPr>
        <w:t>usage.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9"/>
          <w:w w:val="93"/>
          <w:sz w:val="28"/>
          <w:szCs w:val="28"/>
        </w:rPr>
        <w:t>An</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5"/>
          <w:w w:val="90"/>
          <w:sz w:val="28"/>
          <w:szCs w:val="28"/>
        </w:rPr>
        <w:t>example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sz w:val="28"/>
          <w:szCs w:val="28"/>
        </w:rPr>
        <w:t>this</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7"/>
          <w:w w:val="105"/>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3"/>
          <w:sz w:val="28"/>
          <w:szCs w:val="28"/>
        </w:rPr>
        <w:t>taken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1"/>
          <w:sz w:val="28"/>
          <w:szCs w:val="28"/>
        </w:rPr>
        <w:t>from</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recently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sz w:val="28"/>
          <w:szCs w:val="28"/>
        </w:rPr>
        <w:t>publicised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15th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point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rounding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2"/>
          <w:sz w:val="28"/>
          <w:szCs w:val="28"/>
        </w:rPr>
        <w:t>found</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1"/>
          <w:sz w:val="28"/>
          <w:szCs w:val="28"/>
        </w:rPr>
        <w:t>in</w:t>
      </w:r>
      <w:r w:rsidRPr="006248EC">
        <w:rPr>
          <w:rFonts w:ascii="Times New Roman" w:eastAsia="Arial" w:hAnsi="Times New Roman" w:cs="Times New Roman"/>
          <w:bCs/>
          <w:color w:val="000000"/>
          <w:w w:val="88"/>
          <w:sz w:val="28"/>
          <w:szCs w:val="28"/>
        </w:rPr>
        <w:t xml:space="preserve"> </w:t>
      </w:r>
      <w:r w:rsidR="00A061A2" w:rsidRPr="006248EC">
        <w:rPr>
          <w:rFonts w:ascii="Times New Roman" w:eastAsia="Arial" w:hAnsi="Times New Roman" w:cs="Times New Roman"/>
          <w:bCs/>
          <w:color w:val="000000"/>
          <w:spacing w:val="-4"/>
          <w:w w:val="104"/>
          <w:sz w:val="28"/>
          <w:szCs w:val="28"/>
        </w:rPr>
        <w:t>Pentium (</w:t>
      </w:r>
      <w:r w:rsidR="00A061A2" w:rsidRPr="006248EC">
        <w:rPr>
          <w:rFonts w:ascii="Times New Roman" w:eastAsia="Arial" w:hAnsi="Times New Roman" w:cs="Times New Roman"/>
          <w:bCs/>
          <w:color w:val="000000"/>
          <w:w w:val="89"/>
          <w:sz w:val="28"/>
          <w:szCs w:val="28"/>
        </w:rPr>
        <w:t>processors</w:t>
      </w:r>
      <w:r w:rsidRPr="006248EC">
        <w:rPr>
          <w:rFonts w:ascii="Times New Roman" w:eastAsia="Arial" w:hAnsi="Times New Roman" w:cs="Times New Roman"/>
          <w:bCs/>
          <w:color w:val="000000"/>
          <w:spacing w:val="2"/>
          <w:sz w:val="28"/>
          <w:szCs w:val="28"/>
        </w:rPr>
        <w: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0"/>
          <w:w w:val="90"/>
          <w:sz w:val="28"/>
          <w:szCs w:val="28"/>
        </w:rPr>
        <w:t>In</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whole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most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users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processor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will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1"/>
          <w:sz w:val="28"/>
          <w:szCs w:val="28"/>
        </w:rPr>
        <w:t>not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interested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sz w:val="28"/>
          <w:szCs w:val="28"/>
        </w:rPr>
        <w:t>in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values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1"/>
          <w:sz w:val="28"/>
          <w:szCs w:val="28"/>
        </w:rPr>
        <w:t>that</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order,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so</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sz w:val="28"/>
          <w:szCs w:val="28"/>
        </w:rPr>
        <w:t>far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96"/>
          <w:sz w:val="28"/>
          <w:szCs w:val="28"/>
        </w:rPr>
        <w:t>as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0"/>
          <w:w w:val="92"/>
          <w:sz w:val="28"/>
          <w:szCs w:val="28"/>
        </w:rPr>
        <w:t>they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12"/>
          <w:w w:val="89"/>
          <w:sz w:val="28"/>
          <w:szCs w:val="28"/>
        </w:rPr>
        <w:t>are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4"/>
          <w:sz w:val="28"/>
          <w:szCs w:val="28"/>
        </w:rPr>
        <w:t>concerned,</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1"/>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their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correctness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criteria,</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3"/>
          <w:w w:val="97"/>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laboratory</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assistant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5"/>
          <w:sz w:val="28"/>
          <w:szCs w:val="28"/>
        </w:rPr>
        <w:t>performing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minute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sz w:val="28"/>
          <w:szCs w:val="28"/>
        </w:rPr>
        <w:t>calculations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8"/>
          <w:w w:val="101"/>
          <w:sz w:val="28"/>
          <w:szCs w:val="28"/>
        </w:rPr>
        <w:t>for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5"/>
          <w:sz w:val="28"/>
          <w:szCs w:val="28"/>
        </w:rPr>
        <w:t>an</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sz w:val="28"/>
          <w:szCs w:val="28"/>
        </w:rPr>
        <w:t>experiment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96"/>
          <w:sz w:val="28"/>
          <w:szCs w:val="28"/>
        </w:rPr>
        <w:t>level</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3"/>
          <w:sz w:val="28"/>
          <w:szCs w:val="28"/>
        </w:rPr>
        <w:t>may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processor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5"/>
          <w:sz w:val="28"/>
          <w:szCs w:val="28"/>
        </w:rPr>
        <w:t>does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8"/>
          <w:sz w:val="28"/>
          <w:szCs w:val="28"/>
        </w:rPr>
        <w:t>have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required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quality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correctness.</w:t>
      </w:r>
      <w:r w:rsidR="004A67EA" w:rsidRPr="006248EC">
        <w:rPr>
          <w:rFonts w:ascii="Times New Roman" w:eastAsia="Arial" w:hAnsi="Times New Roman" w:cs="Times New Roman"/>
          <w:b/>
          <w:bCs/>
          <w:color w:val="000000"/>
          <w:spacing w:val="9"/>
          <w:w w:val="89"/>
          <w:sz w:val="28"/>
          <w:szCs w:val="28"/>
        </w:rPr>
        <w:t xml:space="preserve"> </w:t>
      </w:r>
    </w:p>
    <w:p w14:paraId="30B912EC" w14:textId="75699E58"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9"/>
          <w:w w:val="89"/>
          <w:sz w:val="28"/>
          <w:szCs w:val="28"/>
        </w:rPr>
        <w:t>Safety</w:t>
      </w:r>
      <w:r w:rsidRPr="001F4573">
        <w:rPr>
          <w:rFonts w:ascii="Times New Roman" w:eastAsia="Arial" w:hAnsi="Times New Roman" w:cs="Times New Roman"/>
          <w:b/>
          <w:bCs/>
          <w:color w:val="000000"/>
          <w:w w:val="81"/>
          <w:sz w:val="28"/>
          <w:szCs w:val="28"/>
        </w:rPr>
        <w:t xml:space="preserve"> </w:t>
      </w:r>
      <w:r w:rsidRPr="001F4573">
        <w:rPr>
          <w:rFonts w:ascii="Times New Roman" w:eastAsia="Arial" w:hAnsi="Times New Roman" w:cs="Times New Roman"/>
          <w:b/>
          <w:bCs/>
          <w:color w:val="000000"/>
          <w:spacing w:val="-4"/>
          <w:w w:val="97"/>
          <w:sz w:val="28"/>
          <w:szCs w:val="28"/>
        </w:rPr>
        <w:t>Requirements</w:t>
      </w:r>
    </w:p>
    <w:p w14:paraId="4717B416" w14:textId="34E83E0C" w:rsidR="004A67EA" w:rsidRPr="001F4573" w:rsidRDefault="004A67EA" w:rsidP="001F4573">
      <w:pPr>
        <w:ind w:left="720" w:firstLine="720"/>
        <w:rPr>
          <w:rFonts w:ascii="Times New Roman" w:hAnsi="Times New Roman" w:cs="Times New Roman"/>
          <w:spacing w:val="-1"/>
          <w:w w:val="103"/>
          <w:sz w:val="28"/>
        </w:rPr>
      </w:pPr>
      <w:r w:rsidRPr="001F4573">
        <w:rPr>
          <w:rFonts w:ascii="Times New Roman" w:hAnsi="Times New Roman" w:cs="Times New Roman"/>
          <w:spacing w:val="-1"/>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4"/>
          <w:w w:val="104"/>
          <w:sz w:val="28"/>
        </w:rPr>
        <w:t>requirements</w:t>
      </w:r>
      <w:r w:rsidRPr="001F4573">
        <w:rPr>
          <w:rFonts w:ascii="Times New Roman" w:hAnsi="Times New Roman" w:cs="Times New Roman"/>
          <w:w w:val="93"/>
          <w:sz w:val="28"/>
        </w:rPr>
        <w:t xml:space="preserve"> </w:t>
      </w:r>
      <w:r w:rsidRPr="001F4573">
        <w:rPr>
          <w:rFonts w:ascii="Times New Roman" w:hAnsi="Times New Roman" w:cs="Times New Roman"/>
          <w:spacing w:val="13"/>
          <w:w w:val="90"/>
          <w:sz w:val="28"/>
        </w:rPr>
        <w:t>cover</w:t>
      </w:r>
      <w:r w:rsidRPr="001F4573">
        <w:rPr>
          <w:rFonts w:ascii="Times New Roman" w:hAnsi="Times New Roman" w:cs="Times New Roman"/>
          <w:w w:val="74"/>
          <w:sz w:val="28"/>
        </w:rPr>
        <w:t xml:space="preserve"> </w:t>
      </w:r>
      <w:r w:rsidRPr="001F4573">
        <w:rPr>
          <w:rFonts w:ascii="Times New Roman" w:hAnsi="Times New Roman" w:cs="Times New Roman"/>
          <w:spacing w:val="5"/>
          <w:sz w:val="28"/>
        </w:rPr>
        <w:t>not</w:t>
      </w:r>
      <w:r w:rsidRPr="001F4573">
        <w:rPr>
          <w:rFonts w:ascii="Times New Roman" w:hAnsi="Times New Roman" w:cs="Times New Roman"/>
          <w:w w:val="85"/>
          <w:sz w:val="28"/>
        </w:rPr>
        <w:t xml:space="preserve"> </w:t>
      </w:r>
      <w:r w:rsidRPr="001F4573">
        <w:rPr>
          <w:rFonts w:ascii="Times New Roman" w:hAnsi="Times New Roman" w:cs="Times New Roman"/>
          <w:sz w:val="28"/>
        </w:rPr>
        <w:t>only</w:t>
      </w:r>
      <w:r w:rsidRPr="001F4573">
        <w:rPr>
          <w:rFonts w:ascii="Times New Roman" w:hAnsi="Times New Roman" w:cs="Times New Roman"/>
          <w:w w:val="88"/>
          <w:sz w:val="28"/>
        </w:rPr>
        <w:t xml:space="preserve"> </w:t>
      </w:r>
      <w:r w:rsidRPr="001F4573">
        <w:rPr>
          <w:rFonts w:ascii="Times New Roman" w:hAnsi="Times New Roman" w:cs="Times New Roman"/>
          <w:spacing w:val="-8"/>
          <w:w w:val="105"/>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safety,</w:t>
      </w:r>
      <w:r w:rsidRPr="001F4573">
        <w:rPr>
          <w:rFonts w:ascii="Times New Roman" w:hAnsi="Times New Roman" w:cs="Times New Roman"/>
          <w:w w:val="79"/>
          <w:sz w:val="28"/>
        </w:rPr>
        <w:t xml:space="preserve"> </w:t>
      </w:r>
      <w:r w:rsidRPr="001F4573">
        <w:rPr>
          <w:rFonts w:ascii="Times New Roman" w:hAnsi="Times New Roman" w:cs="Times New Roman"/>
          <w:spacing w:val="3"/>
          <w:w w:val="101"/>
          <w:sz w:val="28"/>
        </w:rPr>
        <w:t>but</w:t>
      </w:r>
      <w:r w:rsidRPr="001F4573">
        <w:rPr>
          <w:rFonts w:ascii="Times New Roman" w:hAnsi="Times New Roman" w:cs="Times New Roman"/>
          <w:w w:val="87"/>
          <w:sz w:val="28"/>
        </w:rPr>
        <w:t xml:space="preserve"> </w:t>
      </w:r>
      <w:r w:rsidRPr="001F4573">
        <w:rPr>
          <w:rFonts w:ascii="Times New Roman" w:hAnsi="Times New Roman" w:cs="Times New Roman"/>
          <w:spacing w:val="-1"/>
          <w:w w:val="103"/>
          <w:sz w:val="28"/>
        </w:rPr>
        <w:t>also</w:t>
      </w:r>
      <w:r w:rsidRPr="001F4573">
        <w:rPr>
          <w:rFonts w:ascii="Times New Roman" w:hAnsi="Times New Roman" w:cs="Times New Roman"/>
          <w:w w:val="90"/>
          <w:sz w:val="28"/>
        </w:rPr>
        <w:t xml:space="preserve"> </w:t>
      </w:r>
      <w:r w:rsidRPr="001F4573">
        <w:rPr>
          <w:rFonts w:ascii="Times New Roman" w:hAnsi="Times New Roman" w:cs="Times New Roman"/>
          <w:spacing w:val="-5"/>
          <w:w w:val="105"/>
          <w:sz w:val="28"/>
        </w:rPr>
        <w:t>equipment</w:t>
      </w:r>
      <w:r w:rsidRPr="001F4573">
        <w:rPr>
          <w:rFonts w:ascii="Times New Roman" w:hAnsi="Times New Roman" w:cs="Times New Roman"/>
          <w:w w:val="90"/>
          <w:sz w:val="28"/>
        </w:rPr>
        <w:t xml:space="preserve"> </w:t>
      </w:r>
      <w:r w:rsidRPr="001F4573">
        <w:rPr>
          <w:rFonts w:ascii="Times New Roman" w:hAnsi="Times New Roman" w:cs="Times New Roman"/>
          <w:spacing w:val="11"/>
          <w:w w:val="92"/>
          <w:sz w:val="28"/>
        </w:rPr>
        <w:t>and</w:t>
      </w:r>
      <w:r w:rsidRPr="001F4573">
        <w:rPr>
          <w:rFonts w:ascii="Times New Roman" w:hAnsi="Times New Roman" w:cs="Times New Roman"/>
          <w:w w:val="86"/>
          <w:sz w:val="28"/>
        </w:rPr>
        <w:t xml:space="preserve"> </w:t>
      </w:r>
      <w:r w:rsidRPr="001F4573">
        <w:rPr>
          <w:rFonts w:ascii="Times New Roman" w:hAnsi="Times New Roman" w:cs="Times New Roman"/>
          <w:spacing w:val="2"/>
          <w:sz w:val="28"/>
        </w:rPr>
        <w:t>data</w:t>
      </w:r>
      <w:r w:rsidRPr="001F4573">
        <w:rPr>
          <w:rFonts w:ascii="Times New Roman" w:hAnsi="Times New Roman" w:cs="Times New Roman"/>
          <w:w w:val="86"/>
          <w:sz w:val="28"/>
        </w:rPr>
        <w:t xml:space="preserve"> </w:t>
      </w:r>
      <w:r w:rsidRPr="001F4573">
        <w:rPr>
          <w:rFonts w:ascii="Times New Roman" w:hAnsi="Times New Roman" w:cs="Times New Roman"/>
          <w:w w:val="102"/>
          <w:sz w:val="28"/>
        </w:rPr>
        <w:t>safety.</w:t>
      </w:r>
      <w:r w:rsidRPr="001F4573">
        <w:rPr>
          <w:rFonts w:ascii="Times New Roman" w:hAnsi="Times New Roman" w:cs="Times New Roman"/>
          <w:w w:val="89"/>
          <w:sz w:val="28"/>
        </w:rPr>
        <w:t xml:space="preserve"> </w:t>
      </w:r>
      <w:r w:rsidRPr="001F4573">
        <w:rPr>
          <w:rFonts w:ascii="Times New Roman" w:hAnsi="Times New Roman" w:cs="Times New Roman"/>
          <w:spacing w:val="-5"/>
          <w:w w:val="103"/>
          <w:sz w:val="28"/>
        </w:rPr>
        <w:t>Human</w:t>
      </w:r>
      <w:r w:rsidRPr="001F4573">
        <w:rPr>
          <w:rFonts w:ascii="Times New Roman" w:hAnsi="Times New Roman" w:cs="Times New Roman"/>
          <w:w w:val="89"/>
          <w:sz w:val="28"/>
        </w:rPr>
        <w:t xml:space="preserve"> </w:t>
      </w:r>
      <w:r w:rsidRPr="001F4573">
        <w:rPr>
          <w:rFonts w:ascii="Times New Roman" w:hAnsi="Times New Roman" w:cs="Times New Roman"/>
          <w:spacing w:val="2"/>
          <w:w w:val="101"/>
          <w:sz w:val="28"/>
        </w:rPr>
        <w:t>safety</w:t>
      </w:r>
      <w:r w:rsidRPr="001F4573">
        <w:rPr>
          <w:rFonts w:ascii="Times New Roman" w:hAnsi="Times New Roman" w:cs="Times New Roman"/>
          <w:w w:val="87"/>
          <w:sz w:val="28"/>
        </w:rPr>
        <w:t xml:space="preserve"> </w:t>
      </w:r>
      <w:r w:rsidRPr="001F4573">
        <w:rPr>
          <w:rFonts w:ascii="Times New Roman" w:hAnsi="Times New Roman" w:cs="Times New Roman"/>
          <w:w w:val="102"/>
          <w:sz w:val="28"/>
        </w:rPr>
        <w:t>considerations</w:t>
      </w:r>
      <w:r w:rsidRPr="001F4573">
        <w:rPr>
          <w:rFonts w:ascii="Times New Roman" w:hAnsi="Times New Roman" w:cs="Times New Roman"/>
          <w:sz w:val="28"/>
        </w:rPr>
        <w:t xml:space="preserve"> </w:t>
      </w:r>
      <w:r w:rsidRPr="001F4573">
        <w:rPr>
          <w:rFonts w:ascii="Times New Roman" w:hAnsi="Times New Roman" w:cs="Times New Roman"/>
          <w:spacing w:val="-3"/>
          <w:w w:val="103"/>
          <w:sz w:val="28"/>
        </w:rPr>
        <w:t>include</w:t>
      </w:r>
      <w:r w:rsidRPr="001F4573">
        <w:rPr>
          <w:rFonts w:ascii="Times New Roman" w:hAnsi="Times New Roman" w:cs="Times New Roman"/>
          <w:w w:val="91"/>
          <w:sz w:val="28"/>
        </w:rPr>
        <w:t xml:space="preserve"> </w:t>
      </w:r>
      <w:r w:rsidRPr="001F4573">
        <w:rPr>
          <w:rFonts w:ascii="Times New Roman" w:hAnsi="Times New Roman" w:cs="Times New Roman"/>
          <w:spacing w:val="4"/>
          <w:sz w:val="28"/>
        </w:rPr>
        <w:t>protecting</w:t>
      </w:r>
      <w:r w:rsidRPr="001F4573">
        <w:rPr>
          <w:rFonts w:ascii="Times New Roman" w:hAnsi="Times New Roman" w:cs="Times New Roman"/>
          <w:w w:val="84"/>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3"/>
          <w:sz w:val="28"/>
        </w:rPr>
        <w:t>operator</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spacing w:val="3"/>
          <w:sz w:val="28"/>
        </w:rPr>
        <w:t>moving</w:t>
      </w:r>
      <w:r w:rsidRPr="001F4573">
        <w:rPr>
          <w:rFonts w:ascii="Times New Roman" w:hAnsi="Times New Roman" w:cs="Times New Roman"/>
          <w:w w:val="85"/>
          <w:sz w:val="28"/>
        </w:rPr>
        <w:t xml:space="preserve"> </w:t>
      </w:r>
      <w:r w:rsidRPr="001F4573">
        <w:rPr>
          <w:rFonts w:ascii="Times New Roman" w:hAnsi="Times New Roman" w:cs="Times New Roman"/>
          <w:spacing w:val="11"/>
          <w:w w:val="90"/>
          <w:sz w:val="28"/>
        </w:rPr>
        <w:t>parts,</w:t>
      </w:r>
      <w:r w:rsidRPr="001F4573">
        <w:rPr>
          <w:rFonts w:ascii="Times New Roman" w:hAnsi="Times New Roman" w:cs="Times New Roman"/>
          <w:w w:val="77"/>
          <w:sz w:val="28"/>
        </w:rPr>
        <w:t xml:space="preserve"> </w:t>
      </w:r>
      <w:r w:rsidRPr="001F4573">
        <w:rPr>
          <w:rFonts w:ascii="Times New Roman" w:hAnsi="Times New Roman" w:cs="Times New Roman"/>
          <w:spacing w:val="-3"/>
          <w:w w:val="105"/>
          <w:sz w:val="28"/>
        </w:rPr>
        <w:t>electrical</w:t>
      </w:r>
      <w:r w:rsidRPr="001F4573">
        <w:rPr>
          <w:rFonts w:ascii="Times New Roman" w:hAnsi="Times New Roman" w:cs="Times New Roman"/>
          <w:w w:val="90"/>
          <w:sz w:val="28"/>
        </w:rPr>
        <w:t xml:space="preserve"> </w:t>
      </w:r>
      <w:r w:rsidRPr="001F4573">
        <w:rPr>
          <w:rFonts w:ascii="Times New Roman" w:hAnsi="Times New Roman" w:cs="Times New Roman"/>
          <w:spacing w:val="-2"/>
          <w:w w:val="105"/>
          <w:sz w:val="28"/>
        </w:rPr>
        <w:t>circuitry</w:t>
      </w:r>
      <w:r w:rsidRPr="001F4573">
        <w:rPr>
          <w:rFonts w:ascii="Times New Roman" w:hAnsi="Times New Roman" w:cs="Times New Roman"/>
          <w:w w:val="89"/>
          <w:sz w:val="28"/>
        </w:rPr>
        <w:t xml:space="preserve"> </w:t>
      </w:r>
      <w:r w:rsidRPr="001F4573">
        <w:rPr>
          <w:rFonts w:ascii="Times New Roman" w:hAnsi="Times New Roman" w:cs="Times New Roman"/>
          <w:w w:val="99"/>
          <w:sz w:val="28"/>
        </w:rPr>
        <w:t>and</w:t>
      </w:r>
      <w:r w:rsidRPr="001F4573">
        <w:rPr>
          <w:rFonts w:ascii="Times New Roman" w:hAnsi="Times New Roman" w:cs="Times New Roman"/>
          <w:sz w:val="28"/>
        </w:rPr>
        <w:t xml:space="preserve"> </w:t>
      </w:r>
      <w:r w:rsidRPr="001F4573">
        <w:rPr>
          <w:rFonts w:ascii="Times New Roman" w:hAnsi="Times New Roman" w:cs="Times New Roman"/>
          <w:spacing w:val="-3"/>
          <w:w w:val="104"/>
          <w:sz w:val="28"/>
        </w:rPr>
        <w:t>other</w:t>
      </w:r>
      <w:r w:rsidRPr="001F4573">
        <w:rPr>
          <w:rFonts w:ascii="Times New Roman" w:hAnsi="Times New Roman" w:cs="Times New Roman"/>
          <w:w w:val="91"/>
          <w:sz w:val="28"/>
        </w:rPr>
        <w:t xml:space="preserve"> </w:t>
      </w:r>
      <w:r w:rsidRPr="001F4573">
        <w:rPr>
          <w:rFonts w:ascii="Times New Roman" w:hAnsi="Times New Roman" w:cs="Times New Roman"/>
          <w:w w:val="101"/>
          <w:sz w:val="28"/>
        </w:rPr>
        <w:t>physical</w:t>
      </w:r>
      <w:r w:rsidRPr="001F4573">
        <w:rPr>
          <w:rFonts w:ascii="Times New Roman" w:hAnsi="Times New Roman" w:cs="Times New Roman"/>
          <w:w w:val="88"/>
          <w:sz w:val="28"/>
        </w:rPr>
        <w:t xml:space="preserve"> </w:t>
      </w:r>
      <w:r w:rsidRPr="001F4573">
        <w:rPr>
          <w:rFonts w:ascii="Times New Roman" w:hAnsi="Times New Roman" w:cs="Times New Roman"/>
          <w:spacing w:val="7"/>
          <w:w w:val="94"/>
          <w:sz w:val="28"/>
        </w:rPr>
        <w:t>dangers.</w:t>
      </w:r>
      <w:r w:rsidRPr="001F4573">
        <w:rPr>
          <w:rFonts w:ascii="Times New Roman" w:hAnsi="Times New Roman" w:cs="Times New Roman"/>
          <w:w w:val="80"/>
          <w:sz w:val="28"/>
        </w:rPr>
        <w:t xml:space="preserve"> </w:t>
      </w:r>
      <w:r w:rsidRPr="001F4573">
        <w:rPr>
          <w:rFonts w:ascii="Times New Roman" w:hAnsi="Times New Roman" w:cs="Times New Roman"/>
          <w:spacing w:val="-2"/>
          <w:w w:val="99"/>
          <w:sz w:val="28"/>
        </w:rPr>
        <w:t>There</w:t>
      </w:r>
      <w:r w:rsidRPr="001F4573">
        <w:rPr>
          <w:rFonts w:ascii="Times New Roman" w:hAnsi="Times New Roman" w:cs="Times New Roman"/>
          <w:w w:val="90"/>
          <w:sz w:val="28"/>
        </w:rPr>
        <w:t xml:space="preserve"> </w:t>
      </w:r>
      <w:r w:rsidRPr="001F4573">
        <w:rPr>
          <w:rFonts w:ascii="Times New Roman" w:hAnsi="Times New Roman" w:cs="Times New Roman"/>
          <w:spacing w:val="-5"/>
          <w:w w:val="103"/>
          <w:sz w:val="28"/>
        </w:rPr>
        <w:t>may</w:t>
      </w:r>
      <w:r w:rsidRPr="001F4573">
        <w:rPr>
          <w:rFonts w:ascii="Times New Roman" w:hAnsi="Times New Roman" w:cs="Times New Roman"/>
          <w:w w:val="89"/>
          <w:sz w:val="28"/>
        </w:rPr>
        <w:t xml:space="preserve"> </w:t>
      </w:r>
      <w:r w:rsidRPr="001F4573">
        <w:rPr>
          <w:rFonts w:ascii="Times New Roman" w:hAnsi="Times New Roman" w:cs="Times New Roman"/>
          <w:spacing w:val="9"/>
          <w:w w:val="92"/>
          <w:sz w:val="28"/>
        </w:rPr>
        <w:t>be</w:t>
      </w:r>
      <w:r w:rsidRPr="001F4573">
        <w:rPr>
          <w:rFonts w:ascii="Times New Roman" w:hAnsi="Times New Roman" w:cs="Times New Roman"/>
          <w:w w:val="78"/>
          <w:sz w:val="28"/>
        </w:rPr>
        <w:t xml:space="preserve"> </w:t>
      </w:r>
      <w:r w:rsidRPr="001F4573">
        <w:rPr>
          <w:rFonts w:ascii="Times New Roman" w:hAnsi="Times New Roman" w:cs="Times New Roman"/>
          <w:spacing w:val="-1"/>
          <w:w w:val="102"/>
          <w:sz w:val="28"/>
        </w:rPr>
        <w:t>special</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operating</w:t>
      </w:r>
      <w:r w:rsidRPr="001F4573">
        <w:rPr>
          <w:rFonts w:ascii="Times New Roman" w:hAnsi="Times New Roman" w:cs="Times New Roman"/>
          <w:w w:val="90"/>
          <w:sz w:val="28"/>
        </w:rPr>
        <w:t xml:space="preserve"> </w:t>
      </w:r>
      <w:r w:rsidRPr="001F4573">
        <w:rPr>
          <w:rFonts w:ascii="Times New Roman" w:hAnsi="Times New Roman" w:cs="Times New Roman"/>
          <w:spacing w:val="1"/>
          <w:w w:val="98"/>
          <w:sz w:val="28"/>
        </w:rPr>
        <w:t>procedures,</w:t>
      </w:r>
      <w:r w:rsidRPr="001F4573">
        <w:rPr>
          <w:rFonts w:ascii="Times New Roman" w:hAnsi="Times New Roman" w:cs="Times New Roman"/>
          <w:w w:val="91"/>
          <w:sz w:val="28"/>
        </w:rPr>
        <w:t xml:space="preserve"> </w:t>
      </w:r>
      <w:r w:rsidRPr="001F4573">
        <w:rPr>
          <w:rFonts w:ascii="Times New Roman" w:hAnsi="Times New Roman" w:cs="Times New Roman"/>
          <w:spacing w:val="-4"/>
          <w:w w:val="105"/>
          <w:sz w:val="28"/>
        </w:rPr>
        <w:t>which</w:t>
      </w:r>
      <w:r w:rsidRPr="001F4573">
        <w:rPr>
          <w:rFonts w:ascii="Times New Roman" w:hAnsi="Times New Roman" w:cs="Times New Roman"/>
          <w:w w:val="90"/>
          <w:sz w:val="28"/>
        </w:rPr>
        <w:t xml:space="preserve"> </w:t>
      </w:r>
      <w:r w:rsidRPr="001F4573">
        <w:rPr>
          <w:rFonts w:ascii="Times New Roman" w:hAnsi="Times New Roman" w:cs="Times New Roman"/>
          <w:spacing w:val="10"/>
          <w:w w:val="103"/>
          <w:sz w:val="28"/>
        </w:rPr>
        <w:t>if</w:t>
      </w:r>
      <w:r w:rsidRPr="001F4573">
        <w:rPr>
          <w:rFonts w:ascii="Times New Roman" w:hAnsi="Times New Roman" w:cs="Times New Roman"/>
          <w:w w:val="78"/>
          <w:sz w:val="28"/>
        </w:rPr>
        <w:t xml:space="preserve"> </w:t>
      </w:r>
      <w:r w:rsidRPr="001F4573">
        <w:rPr>
          <w:rFonts w:ascii="Times New Roman" w:hAnsi="Times New Roman" w:cs="Times New Roman"/>
          <w:spacing w:val="-2"/>
          <w:w w:val="102"/>
          <w:sz w:val="28"/>
        </w:rPr>
        <w:t>ignored</w:t>
      </w:r>
      <w:r w:rsidRPr="001F4573">
        <w:rPr>
          <w:rFonts w:ascii="Times New Roman" w:hAnsi="Times New Roman" w:cs="Times New Roman"/>
          <w:w w:val="88"/>
          <w:sz w:val="28"/>
        </w:rPr>
        <w:t xml:space="preserve"> </w:t>
      </w:r>
      <w:r w:rsidRPr="001F4573">
        <w:rPr>
          <w:rFonts w:ascii="Times New Roman" w:hAnsi="Times New Roman" w:cs="Times New Roman"/>
          <w:w w:val="101"/>
          <w:sz w:val="28"/>
        </w:rPr>
        <w:t>my</w:t>
      </w:r>
      <w:r w:rsidRPr="001F4573">
        <w:rPr>
          <w:rFonts w:ascii="Times New Roman" w:hAnsi="Times New Roman" w:cs="Times New Roman"/>
          <w:w w:val="89"/>
          <w:sz w:val="28"/>
        </w:rPr>
        <w:t xml:space="preserve"> </w:t>
      </w:r>
      <w:r w:rsidRPr="001F4573">
        <w:rPr>
          <w:rFonts w:ascii="Times New Roman" w:hAnsi="Times New Roman" w:cs="Times New Roman"/>
          <w:w w:val="99"/>
          <w:sz w:val="28"/>
        </w:rPr>
        <w:t>lead</w:t>
      </w:r>
      <w:r w:rsidRPr="001F4573">
        <w:rPr>
          <w:rFonts w:ascii="Times New Roman" w:hAnsi="Times New Roman" w:cs="Times New Roman"/>
          <w:w w:val="88"/>
          <w:sz w:val="28"/>
        </w:rPr>
        <w:t xml:space="preserve"> </w:t>
      </w:r>
      <w:r w:rsidRPr="001F4573">
        <w:rPr>
          <w:rFonts w:ascii="Times New Roman" w:hAnsi="Times New Roman" w:cs="Times New Roman"/>
          <w:spacing w:val="5"/>
          <w:w w:val="103"/>
          <w:sz w:val="28"/>
        </w:rPr>
        <w:t>to</w:t>
      </w:r>
      <w:r w:rsidRPr="001F4573">
        <w:rPr>
          <w:rFonts w:ascii="Times New Roman" w:hAnsi="Times New Roman" w:cs="Times New Roman"/>
          <w:w w:val="84"/>
          <w:sz w:val="28"/>
        </w:rPr>
        <w:t xml:space="preserve"> </w:t>
      </w:r>
      <w:r w:rsidRPr="001F4573">
        <w:rPr>
          <w:rFonts w:ascii="Times New Roman" w:hAnsi="Times New Roman" w:cs="Times New Roman"/>
          <w:spacing w:val="5"/>
          <w:w w:val="94"/>
          <w:sz w:val="28"/>
        </w:rPr>
        <w:t>a</w:t>
      </w:r>
      <w:r w:rsidRPr="001F4573">
        <w:rPr>
          <w:rFonts w:ascii="Times New Roman" w:hAnsi="Times New Roman" w:cs="Times New Roman"/>
          <w:w w:val="82"/>
          <w:sz w:val="28"/>
        </w:rPr>
        <w:t xml:space="preserve"> </w:t>
      </w:r>
      <w:r w:rsidRPr="001F4573">
        <w:rPr>
          <w:rFonts w:ascii="Times New Roman" w:hAnsi="Times New Roman" w:cs="Times New Roman"/>
          <w:sz w:val="28"/>
        </w:rPr>
        <w:t>hazardous</w:t>
      </w:r>
      <w:r w:rsidRPr="001F4573">
        <w:rPr>
          <w:rFonts w:ascii="Times New Roman" w:hAnsi="Times New Roman" w:cs="Times New Roman"/>
          <w:w w:val="92"/>
          <w:sz w:val="28"/>
        </w:rPr>
        <w:t xml:space="preserve"> </w:t>
      </w:r>
      <w:r w:rsidRPr="001F4573">
        <w:rPr>
          <w:rFonts w:ascii="Times New Roman" w:hAnsi="Times New Roman" w:cs="Times New Roman"/>
          <w:spacing w:val="1"/>
          <w:w w:val="102"/>
          <w:sz w:val="28"/>
        </w:rPr>
        <w:t>or</w:t>
      </w:r>
      <w:r w:rsidRPr="001F4573">
        <w:rPr>
          <w:rFonts w:ascii="Times New Roman" w:hAnsi="Times New Roman" w:cs="Times New Roman"/>
          <w:w w:val="99"/>
          <w:sz w:val="28"/>
        </w:rPr>
        <w:t xml:space="preserve"> </w:t>
      </w:r>
      <w:r w:rsidRPr="001F4573">
        <w:rPr>
          <w:rFonts w:ascii="Times New Roman" w:hAnsi="Times New Roman" w:cs="Times New Roman"/>
          <w:spacing w:val="10"/>
          <w:w w:val="93"/>
          <w:sz w:val="28"/>
        </w:rPr>
        <w:t>dangerous</w:t>
      </w:r>
      <w:r w:rsidRPr="001F4573">
        <w:rPr>
          <w:rFonts w:ascii="Times New Roman" w:hAnsi="Times New Roman" w:cs="Times New Roman"/>
          <w:w w:val="79"/>
          <w:sz w:val="28"/>
        </w:rPr>
        <w:t xml:space="preserve"> </w:t>
      </w:r>
      <w:r w:rsidRPr="001F4573">
        <w:rPr>
          <w:rFonts w:ascii="Times New Roman" w:hAnsi="Times New Roman" w:cs="Times New Roman"/>
          <w:spacing w:val="-1"/>
          <w:w w:val="104"/>
          <w:sz w:val="28"/>
        </w:rPr>
        <w:t>condition</w:t>
      </w:r>
      <w:r w:rsidRPr="001F4573">
        <w:rPr>
          <w:rFonts w:ascii="Times New Roman" w:hAnsi="Times New Roman" w:cs="Times New Roman"/>
          <w:w w:val="89"/>
          <w:sz w:val="28"/>
        </w:rPr>
        <w:t xml:space="preserve"> </w:t>
      </w:r>
      <w:r w:rsidRPr="001F4573">
        <w:rPr>
          <w:rFonts w:ascii="Times New Roman" w:hAnsi="Times New Roman" w:cs="Times New Roman"/>
          <w:spacing w:val="-2"/>
          <w:w w:val="103"/>
          <w:sz w:val="28"/>
        </w:rPr>
        <w:t>occurring.</w:t>
      </w:r>
      <w:r w:rsidRPr="001F4573">
        <w:rPr>
          <w:rFonts w:ascii="Times New Roman" w:hAnsi="Times New Roman" w:cs="Times New Roman"/>
          <w:w w:val="88"/>
          <w:sz w:val="28"/>
        </w:rPr>
        <w:t xml:space="preserve"> </w:t>
      </w:r>
      <w:r w:rsidRPr="001F4573">
        <w:rPr>
          <w:rFonts w:ascii="Times New Roman" w:hAnsi="Times New Roman" w:cs="Times New Roman"/>
          <w:spacing w:val="13"/>
          <w:w w:val="91"/>
          <w:sz w:val="28"/>
        </w:rPr>
        <w:t>Equipment</w:t>
      </w:r>
      <w:r w:rsidRPr="001F4573">
        <w:rPr>
          <w:rFonts w:ascii="Times New Roman" w:hAnsi="Times New Roman" w:cs="Times New Roman"/>
          <w:w w:val="76"/>
          <w:sz w:val="28"/>
        </w:rPr>
        <w:t xml:space="preserve"> </w:t>
      </w:r>
      <w:r w:rsidRPr="001F4573">
        <w:rPr>
          <w:rFonts w:ascii="Times New Roman" w:hAnsi="Times New Roman" w:cs="Times New Roman"/>
          <w:w w:val="103"/>
          <w:sz w:val="28"/>
        </w:rPr>
        <w:t>safety</w:t>
      </w:r>
      <w:r w:rsidRPr="001F4573">
        <w:rPr>
          <w:rFonts w:ascii="Times New Roman" w:hAnsi="Times New Roman" w:cs="Times New Roman"/>
          <w:sz w:val="28"/>
        </w:rPr>
        <w:t xml:space="preserve"> </w:t>
      </w:r>
      <w:r w:rsidRPr="001F4573">
        <w:rPr>
          <w:rFonts w:ascii="Times New Roman" w:hAnsi="Times New Roman" w:cs="Times New Roman"/>
          <w:w w:val="101"/>
          <w:sz w:val="28"/>
        </w:rPr>
        <w:t>includes</w:t>
      </w:r>
      <w:r w:rsidRPr="001F4573">
        <w:rPr>
          <w:rFonts w:ascii="Times New Roman" w:hAnsi="Times New Roman" w:cs="Times New Roman"/>
          <w:w w:val="92"/>
          <w:sz w:val="28"/>
        </w:rPr>
        <w:t xml:space="preserve"> </w:t>
      </w:r>
      <w:r w:rsidRPr="001F4573">
        <w:rPr>
          <w:rFonts w:ascii="Times New Roman" w:hAnsi="Times New Roman" w:cs="Times New Roman"/>
          <w:spacing w:val="-4"/>
          <w:w w:val="104"/>
          <w:sz w:val="28"/>
        </w:rPr>
        <w:t>safeguarding</w:t>
      </w:r>
      <w:r w:rsidRPr="001F4573">
        <w:rPr>
          <w:rFonts w:ascii="Times New Roman" w:hAnsi="Times New Roman" w:cs="Times New Roman"/>
          <w:w w:val="91"/>
          <w:sz w:val="28"/>
        </w:rPr>
        <w:t xml:space="preserve"> </w:t>
      </w:r>
      <w:r w:rsidRPr="001F4573">
        <w:rPr>
          <w:rFonts w:ascii="Times New Roman" w:hAnsi="Times New Roman" w:cs="Times New Roman"/>
          <w:spacing w:val="1"/>
          <w:w w:val="101"/>
          <w:sz w:val="28"/>
        </w:rPr>
        <w:t>the</w:t>
      </w:r>
      <w:r w:rsidRPr="001F4573">
        <w:rPr>
          <w:rFonts w:ascii="Times New Roman" w:hAnsi="Times New Roman" w:cs="Times New Roman"/>
          <w:w w:val="88"/>
          <w:sz w:val="28"/>
        </w:rPr>
        <w:t xml:space="preserve"> </w:t>
      </w:r>
      <w:r w:rsidRPr="001F4573">
        <w:rPr>
          <w:rFonts w:ascii="Times New Roman" w:hAnsi="Times New Roman" w:cs="Times New Roman"/>
          <w:spacing w:val="5"/>
          <w:sz w:val="28"/>
        </w:rPr>
        <w:t>software</w:t>
      </w:r>
      <w:r w:rsidRPr="001F4573">
        <w:rPr>
          <w:rFonts w:ascii="Times New Roman" w:hAnsi="Times New Roman" w:cs="Times New Roman"/>
          <w:w w:val="85"/>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4"/>
          <w:sz w:val="28"/>
        </w:rPr>
        <w:t>from</w:t>
      </w:r>
      <w:r w:rsidRPr="001F4573">
        <w:rPr>
          <w:rFonts w:ascii="Times New Roman" w:hAnsi="Times New Roman" w:cs="Times New Roman"/>
          <w:w w:val="86"/>
          <w:sz w:val="28"/>
        </w:rPr>
        <w:t xml:space="preserve"> </w:t>
      </w:r>
      <w:r w:rsidRPr="001F4573">
        <w:rPr>
          <w:rFonts w:ascii="Times New Roman" w:hAnsi="Times New Roman" w:cs="Times New Roman"/>
          <w:w w:val="101"/>
          <w:sz w:val="28"/>
        </w:rPr>
        <w:t>unauthorised</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access</w:t>
      </w:r>
      <w:r w:rsidRPr="001F4573">
        <w:rPr>
          <w:rFonts w:ascii="Times New Roman" w:hAnsi="Times New Roman" w:cs="Times New Roman"/>
          <w:sz w:val="28"/>
        </w:rPr>
        <w:t xml:space="preserve"> </w:t>
      </w:r>
      <w:r w:rsidRPr="001F4573">
        <w:rPr>
          <w:rFonts w:ascii="Times New Roman" w:hAnsi="Times New Roman" w:cs="Times New Roman"/>
          <w:spacing w:val="-5"/>
          <w:w w:val="105"/>
          <w:sz w:val="28"/>
        </w:rPr>
        <w:t>either</w:t>
      </w:r>
      <w:r w:rsidRPr="001F4573">
        <w:rPr>
          <w:rFonts w:ascii="Times New Roman" w:hAnsi="Times New Roman" w:cs="Times New Roman"/>
          <w:w w:val="90"/>
          <w:sz w:val="28"/>
        </w:rPr>
        <w:t xml:space="preserve"> </w:t>
      </w:r>
      <w:r w:rsidRPr="001F4573">
        <w:rPr>
          <w:rFonts w:ascii="Times New Roman" w:hAnsi="Times New Roman" w:cs="Times New Roman"/>
          <w:spacing w:val="-3"/>
          <w:w w:val="104"/>
          <w:sz w:val="28"/>
        </w:rPr>
        <w:t>electronically</w:t>
      </w:r>
      <w:r w:rsidRPr="001F4573">
        <w:rPr>
          <w:rFonts w:ascii="Times New Roman" w:hAnsi="Times New Roman" w:cs="Times New Roman"/>
          <w:w w:val="90"/>
          <w:sz w:val="28"/>
        </w:rPr>
        <w:t xml:space="preserve"> </w:t>
      </w:r>
      <w:r w:rsidRPr="001F4573">
        <w:rPr>
          <w:rFonts w:ascii="Times New Roman" w:hAnsi="Times New Roman" w:cs="Times New Roman"/>
          <w:spacing w:val="-1"/>
          <w:w w:val="103"/>
          <w:sz w:val="28"/>
        </w:rPr>
        <w:t>or</w:t>
      </w:r>
      <w:r w:rsidRPr="001F4573">
        <w:rPr>
          <w:rFonts w:ascii="Times New Roman" w:hAnsi="Times New Roman" w:cs="Times New Roman"/>
          <w:w w:val="91"/>
          <w:sz w:val="28"/>
        </w:rPr>
        <w:t xml:space="preserve"> </w:t>
      </w:r>
      <w:r w:rsidRPr="001F4573">
        <w:rPr>
          <w:rFonts w:ascii="Times New Roman" w:hAnsi="Times New Roman" w:cs="Times New Roman"/>
          <w:sz w:val="28"/>
        </w:rPr>
        <w:t>physically.</w:t>
      </w:r>
      <w:r w:rsidRPr="001F4573">
        <w:rPr>
          <w:rFonts w:ascii="Times New Roman" w:hAnsi="Times New Roman" w:cs="Times New Roman"/>
          <w:w w:val="90"/>
          <w:sz w:val="28"/>
        </w:rPr>
        <w:t xml:space="preserve"> </w:t>
      </w:r>
      <w:r w:rsidRPr="001F4573">
        <w:rPr>
          <w:rFonts w:ascii="Times New Roman" w:hAnsi="Times New Roman" w:cs="Times New Roman"/>
          <w:spacing w:val="-3"/>
          <w:sz w:val="28"/>
        </w:rPr>
        <w:t>An</w:t>
      </w:r>
      <w:r w:rsidRPr="001F4573">
        <w:rPr>
          <w:rFonts w:ascii="Times New Roman" w:hAnsi="Times New Roman" w:cs="Times New Roman"/>
          <w:w w:val="89"/>
          <w:sz w:val="28"/>
        </w:rPr>
        <w:t xml:space="preserve"> </w:t>
      </w:r>
      <w:r w:rsidRPr="001F4573">
        <w:rPr>
          <w:rFonts w:ascii="Times New Roman" w:hAnsi="Times New Roman" w:cs="Times New Roman"/>
          <w:sz w:val="28"/>
        </w:rPr>
        <w:t>example</w:t>
      </w:r>
      <w:r w:rsidRPr="001F4573">
        <w:rPr>
          <w:rFonts w:ascii="Times New Roman" w:hAnsi="Times New Roman" w:cs="Times New Roman"/>
          <w:w w:val="90"/>
          <w:sz w:val="28"/>
        </w:rPr>
        <w:t xml:space="preserve"> </w:t>
      </w:r>
      <w:r w:rsidRPr="001F4573">
        <w:rPr>
          <w:rFonts w:ascii="Times New Roman" w:hAnsi="Times New Roman" w:cs="Times New Roman"/>
          <w:spacing w:val="8"/>
          <w:w w:val="103"/>
          <w:sz w:val="28"/>
        </w:rPr>
        <w:t>of</w:t>
      </w:r>
      <w:r w:rsidRPr="001F4573">
        <w:rPr>
          <w:rFonts w:ascii="Times New Roman" w:hAnsi="Times New Roman" w:cs="Times New Roman"/>
          <w:w w:val="81"/>
          <w:sz w:val="28"/>
        </w:rPr>
        <w:t xml:space="preserve"> </w:t>
      </w:r>
      <w:r w:rsidRPr="001F4573">
        <w:rPr>
          <w:rFonts w:ascii="Times New Roman" w:hAnsi="Times New Roman" w:cs="Times New Roman"/>
          <w:spacing w:val="8"/>
          <w:w w:val="93"/>
          <w:sz w:val="28"/>
        </w:rPr>
        <w:t>a</w:t>
      </w:r>
      <w:r w:rsidRPr="001F4573">
        <w:rPr>
          <w:rFonts w:ascii="Times New Roman" w:hAnsi="Times New Roman" w:cs="Times New Roman"/>
          <w:sz w:val="28"/>
        </w:rPr>
        <w:t xml:space="preserve"> </w:t>
      </w:r>
      <w:r w:rsidRPr="001F4573">
        <w:rPr>
          <w:rFonts w:ascii="Times New Roman" w:hAnsi="Times New Roman" w:cs="Times New Roman"/>
          <w:spacing w:val="1"/>
          <w:w w:val="102"/>
          <w:sz w:val="28"/>
        </w:rPr>
        <w:t>safety</w:t>
      </w:r>
      <w:r w:rsidRPr="001F4573">
        <w:rPr>
          <w:rFonts w:ascii="Times New Roman" w:hAnsi="Times New Roman" w:cs="Times New Roman"/>
          <w:w w:val="88"/>
          <w:sz w:val="28"/>
        </w:rPr>
        <w:t xml:space="preserve"> </w:t>
      </w:r>
      <w:r w:rsidRPr="001F4573">
        <w:rPr>
          <w:rFonts w:ascii="Times New Roman" w:hAnsi="Times New Roman" w:cs="Times New Roman"/>
          <w:spacing w:val="-3"/>
          <w:w w:val="103"/>
          <w:sz w:val="28"/>
        </w:rPr>
        <w:t>requirement</w:t>
      </w:r>
      <w:r w:rsidRPr="001F4573">
        <w:rPr>
          <w:rFonts w:ascii="Times New Roman" w:hAnsi="Times New Roman" w:cs="Times New Roman"/>
          <w:w w:val="92"/>
          <w:sz w:val="28"/>
        </w:rPr>
        <w:t xml:space="preserve"> </w:t>
      </w:r>
      <w:r w:rsidRPr="001F4573">
        <w:rPr>
          <w:rFonts w:ascii="Times New Roman" w:hAnsi="Times New Roman" w:cs="Times New Roman"/>
          <w:spacing w:val="1"/>
          <w:sz w:val="28"/>
        </w:rPr>
        <w:t>may</w:t>
      </w:r>
      <w:r w:rsidRPr="001F4573">
        <w:rPr>
          <w:rFonts w:ascii="Times New Roman" w:hAnsi="Times New Roman" w:cs="Times New Roman"/>
          <w:w w:val="87"/>
          <w:sz w:val="28"/>
        </w:rPr>
        <w:t xml:space="preserve"> </w:t>
      </w:r>
      <w:r w:rsidRPr="001F4573">
        <w:rPr>
          <w:rFonts w:ascii="Times New Roman" w:hAnsi="Times New Roman" w:cs="Times New Roman"/>
          <w:spacing w:val="15"/>
          <w:w w:val="89"/>
          <w:sz w:val="28"/>
        </w:rPr>
        <w:t>be</w:t>
      </w:r>
      <w:r w:rsidRPr="001F4573">
        <w:rPr>
          <w:rFonts w:ascii="Times New Roman" w:hAnsi="Times New Roman" w:cs="Times New Roman"/>
          <w:w w:val="7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w w:val="90"/>
          <w:sz w:val="28"/>
        </w:rPr>
        <w:t xml:space="preserve"> </w:t>
      </w:r>
      <w:r w:rsidRPr="001F4573">
        <w:rPr>
          <w:rFonts w:ascii="Times New Roman" w:hAnsi="Times New Roman" w:cs="Times New Roman"/>
          <w:spacing w:val="15"/>
          <w:w w:val="88"/>
          <w:sz w:val="28"/>
        </w:rPr>
        <w:t>a</w:t>
      </w:r>
      <w:r w:rsidRPr="001F4573">
        <w:rPr>
          <w:rFonts w:ascii="Times New Roman" w:hAnsi="Times New Roman" w:cs="Times New Roman"/>
          <w:w w:val="69"/>
          <w:sz w:val="28"/>
        </w:rPr>
        <w:t xml:space="preserve"> </w:t>
      </w:r>
      <w:r w:rsidRPr="001F4573">
        <w:rPr>
          <w:rFonts w:ascii="Times New Roman" w:hAnsi="Times New Roman" w:cs="Times New Roman"/>
          <w:spacing w:val="3"/>
          <w:w w:val="102"/>
          <w:sz w:val="28"/>
        </w:rPr>
        <w:t>monitor</w:t>
      </w:r>
      <w:r w:rsidRPr="001F4573">
        <w:rPr>
          <w:rFonts w:ascii="Times New Roman" w:hAnsi="Times New Roman" w:cs="Times New Roman"/>
          <w:w w:val="87"/>
          <w:sz w:val="28"/>
        </w:rPr>
        <w:t xml:space="preserve"> </w:t>
      </w:r>
      <w:r w:rsidRPr="001F4573">
        <w:rPr>
          <w:rFonts w:ascii="Times New Roman" w:hAnsi="Times New Roman" w:cs="Times New Roman"/>
          <w:sz w:val="28"/>
        </w:rPr>
        <w:t>used</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1"/>
          <w:w w:val="102"/>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4"/>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4"/>
          <w:w w:val="102"/>
          <w:sz w:val="28"/>
        </w:rPr>
        <w:t>will</w:t>
      </w:r>
      <w:r w:rsidRPr="001F4573">
        <w:rPr>
          <w:rFonts w:ascii="Times New Roman" w:hAnsi="Times New Roman" w:cs="Times New Roman"/>
          <w:w w:val="84"/>
          <w:sz w:val="28"/>
        </w:rPr>
        <w:t xml:space="preserve"> </w:t>
      </w:r>
      <w:r w:rsidRPr="001F4573">
        <w:rPr>
          <w:rFonts w:ascii="Times New Roman" w:hAnsi="Times New Roman" w:cs="Times New Roman"/>
          <w:spacing w:val="5"/>
          <w:w w:val="101"/>
          <w:sz w:val="28"/>
        </w:rPr>
        <w:t>conform</w:t>
      </w:r>
      <w:r w:rsidRPr="001F4573">
        <w:rPr>
          <w:rFonts w:ascii="Times New Roman" w:hAnsi="Times New Roman" w:cs="Times New Roman"/>
          <w:w w:val="93"/>
          <w:sz w:val="28"/>
        </w:rPr>
        <w:t xml:space="preserve"> </w:t>
      </w:r>
      <w:r w:rsidRPr="001F4573">
        <w:rPr>
          <w:rFonts w:ascii="Times New Roman" w:hAnsi="Times New Roman" w:cs="Times New Roman"/>
          <w:spacing w:val="8"/>
          <w:w w:val="101"/>
          <w:sz w:val="28"/>
        </w:rPr>
        <w:t>to</w:t>
      </w:r>
      <w:r w:rsidRPr="001F4573">
        <w:rPr>
          <w:rFonts w:ascii="Times New Roman" w:hAnsi="Times New Roman" w:cs="Times New Roman"/>
          <w:w w:val="80"/>
          <w:sz w:val="28"/>
        </w:rPr>
        <w:t xml:space="preserve"> </w:t>
      </w:r>
      <w:r w:rsidRPr="001F4573">
        <w:rPr>
          <w:rFonts w:ascii="Times New Roman" w:hAnsi="Times New Roman" w:cs="Times New Roman"/>
          <w:spacing w:val="-4"/>
          <w:w w:val="105"/>
          <w:sz w:val="28"/>
        </w:rPr>
        <w:t>certain</w:t>
      </w:r>
      <w:r w:rsidRPr="001F4573">
        <w:rPr>
          <w:rFonts w:ascii="Times New Roman" w:hAnsi="Times New Roman" w:cs="Times New Roman"/>
          <w:w w:val="89"/>
          <w:sz w:val="28"/>
        </w:rPr>
        <w:t xml:space="preserve"> </w:t>
      </w:r>
      <w:r w:rsidRPr="001F4573">
        <w:rPr>
          <w:rFonts w:ascii="Times New Roman" w:hAnsi="Times New Roman" w:cs="Times New Roman"/>
          <w:spacing w:val="8"/>
          <w:w w:val="94"/>
          <w:sz w:val="28"/>
        </w:rPr>
        <w:t>screen</w:t>
      </w:r>
      <w:r w:rsidRPr="001F4573">
        <w:rPr>
          <w:rFonts w:ascii="Times New Roman" w:hAnsi="Times New Roman" w:cs="Times New Roman"/>
          <w:w w:val="78"/>
          <w:sz w:val="28"/>
        </w:rPr>
        <w:t xml:space="preserve"> </w:t>
      </w:r>
      <w:r w:rsidRPr="001F4573">
        <w:rPr>
          <w:rFonts w:ascii="Times New Roman" w:hAnsi="Times New Roman" w:cs="Times New Roman"/>
          <w:spacing w:val="-2"/>
          <w:w w:val="104"/>
          <w:sz w:val="28"/>
        </w:rPr>
        <w:t>emission</w:t>
      </w:r>
      <w:r w:rsidRPr="001F4573">
        <w:rPr>
          <w:rFonts w:ascii="Times New Roman" w:hAnsi="Times New Roman" w:cs="Times New Roman"/>
          <w:w w:val="90"/>
          <w:sz w:val="28"/>
        </w:rPr>
        <w:t xml:space="preserve"> </w:t>
      </w:r>
      <w:r w:rsidRPr="001F4573">
        <w:rPr>
          <w:rFonts w:ascii="Times New Roman" w:hAnsi="Times New Roman" w:cs="Times New Roman"/>
          <w:spacing w:val="2"/>
          <w:sz w:val="28"/>
        </w:rPr>
        <w:t>standards</w:t>
      </w:r>
      <w:r w:rsidRPr="001F4573">
        <w:rPr>
          <w:rFonts w:ascii="Times New Roman" w:hAnsi="Times New Roman" w:cs="Times New Roman"/>
          <w:w w:val="89"/>
          <w:sz w:val="28"/>
        </w:rPr>
        <w:t xml:space="preserve"> </w:t>
      </w:r>
      <w:r w:rsidRPr="001F4573">
        <w:rPr>
          <w:rFonts w:ascii="Times New Roman" w:hAnsi="Times New Roman" w:cs="Times New Roman"/>
          <w:spacing w:val="-4"/>
          <w:w w:val="105"/>
          <w:sz w:val="28"/>
        </w:rPr>
        <w:t>or</w:t>
      </w:r>
      <w:r w:rsidRPr="001F4573">
        <w:rPr>
          <w:rFonts w:ascii="Times New Roman" w:hAnsi="Times New Roman" w:cs="Times New Roman"/>
          <w:w w:val="91"/>
          <w:sz w:val="28"/>
        </w:rPr>
        <w:t xml:space="preserve"> </w:t>
      </w:r>
      <w:r w:rsidRPr="001F4573">
        <w:rPr>
          <w:rFonts w:ascii="Times New Roman" w:hAnsi="Times New Roman" w:cs="Times New Roman"/>
          <w:spacing w:val="1"/>
          <w:w w:val="104"/>
          <w:sz w:val="28"/>
        </w:rPr>
        <w:t>that</w:t>
      </w:r>
      <w:r w:rsidRPr="001F4573">
        <w:rPr>
          <w:rFonts w:ascii="Times New Roman" w:hAnsi="Times New Roman" w:cs="Times New Roman"/>
          <w:sz w:val="28"/>
        </w:rPr>
        <w:t xml:space="preserve"> </w:t>
      </w:r>
      <w:r w:rsidRPr="001F4573">
        <w:rPr>
          <w:rFonts w:ascii="Times New Roman" w:hAnsi="Times New Roman" w:cs="Times New Roman"/>
          <w:spacing w:val="-2"/>
          <w:w w:val="103"/>
          <w:sz w:val="28"/>
        </w:rPr>
        <w:t>the</w:t>
      </w:r>
      <w:r w:rsidRPr="001F4573">
        <w:rPr>
          <w:rFonts w:ascii="Times New Roman" w:hAnsi="Times New Roman" w:cs="Times New Roman"/>
          <w:w w:val="90"/>
          <w:sz w:val="28"/>
        </w:rPr>
        <w:t xml:space="preserve"> </w:t>
      </w:r>
      <w:r w:rsidRPr="001F4573">
        <w:rPr>
          <w:rFonts w:ascii="Times New Roman" w:hAnsi="Times New Roman" w:cs="Times New Roman"/>
          <w:spacing w:val="2"/>
          <w:w w:val="101"/>
          <w:sz w:val="28"/>
        </w:rPr>
        <w:t>system</w:t>
      </w:r>
      <w:r w:rsidRPr="001F4573">
        <w:rPr>
          <w:rFonts w:ascii="Times New Roman" w:hAnsi="Times New Roman" w:cs="Times New Roman"/>
          <w:w w:val="90"/>
          <w:sz w:val="28"/>
        </w:rPr>
        <w:t xml:space="preserve"> </w:t>
      </w:r>
      <w:r w:rsidRPr="001F4573">
        <w:rPr>
          <w:rFonts w:ascii="Times New Roman" w:hAnsi="Times New Roman" w:cs="Times New Roman"/>
          <w:spacing w:val="6"/>
          <w:sz w:val="28"/>
        </w:rPr>
        <w:t>will</w:t>
      </w:r>
      <w:r w:rsidRPr="001F4573">
        <w:rPr>
          <w:rFonts w:ascii="Times New Roman" w:hAnsi="Times New Roman" w:cs="Times New Roman"/>
          <w:w w:val="81"/>
          <w:sz w:val="28"/>
        </w:rPr>
        <w:t xml:space="preserve"> </w:t>
      </w:r>
      <w:r w:rsidRPr="001F4573">
        <w:rPr>
          <w:rFonts w:ascii="Times New Roman" w:hAnsi="Times New Roman" w:cs="Times New Roman"/>
          <w:spacing w:val="2"/>
          <w:w w:val="97"/>
          <w:sz w:val="28"/>
        </w:rPr>
        <w:t>be</w:t>
      </w:r>
      <w:r w:rsidRPr="001F4573">
        <w:rPr>
          <w:rFonts w:ascii="Times New Roman" w:hAnsi="Times New Roman" w:cs="Times New Roman"/>
          <w:w w:val="87"/>
          <w:sz w:val="28"/>
        </w:rPr>
        <w:t xml:space="preserve"> </w:t>
      </w:r>
      <w:r w:rsidRPr="001F4573">
        <w:rPr>
          <w:rFonts w:ascii="Times New Roman" w:hAnsi="Times New Roman" w:cs="Times New Roman"/>
          <w:spacing w:val="3"/>
          <w:sz w:val="28"/>
        </w:rPr>
        <w:t>installed</w:t>
      </w:r>
      <w:r w:rsidRPr="001F4573">
        <w:rPr>
          <w:rFonts w:ascii="Times New Roman" w:hAnsi="Times New Roman" w:cs="Times New Roman"/>
          <w:w w:val="83"/>
          <w:sz w:val="28"/>
        </w:rPr>
        <w:t xml:space="preserve"> </w:t>
      </w:r>
      <w:r w:rsidRPr="001F4573">
        <w:rPr>
          <w:rFonts w:ascii="Times New Roman" w:hAnsi="Times New Roman" w:cs="Times New Roman"/>
          <w:spacing w:val="-2"/>
          <w:w w:val="103"/>
          <w:sz w:val="28"/>
        </w:rPr>
        <w:t>in</w:t>
      </w:r>
      <w:r w:rsidRPr="001F4573">
        <w:rPr>
          <w:rFonts w:ascii="Times New Roman" w:hAnsi="Times New Roman" w:cs="Times New Roman"/>
          <w:w w:val="89"/>
          <w:sz w:val="28"/>
        </w:rPr>
        <w:t xml:space="preserve"> </w:t>
      </w:r>
      <w:r w:rsidRPr="001F4573">
        <w:rPr>
          <w:rFonts w:ascii="Times New Roman" w:hAnsi="Times New Roman" w:cs="Times New Roman"/>
          <w:spacing w:val="7"/>
          <w:w w:val="93"/>
          <w:sz w:val="28"/>
        </w:rPr>
        <w:t>a</w:t>
      </w:r>
      <w:r w:rsidRPr="001F4573">
        <w:rPr>
          <w:rFonts w:ascii="Times New Roman" w:hAnsi="Times New Roman" w:cs="Times New Roman"/>
          <w:w w:val="79"/>
          <w:sz w:val="28"/>
        </w:rPr>
        <w:t xml:space="preserve"> </w:t>
      </w:r>
      <w:r w:rsidRPr="001F4573">
        <w:rPr>
          <w:rFonts w:ascii="Times New Roman" w:hAnsi="Times New Roman" w:cs="Times New Roman"/>
          <w:spacing w:val="14"/>
          <w:w w:val="87"/>
          <w:sz w:val="28"/>
        </w:rPr>
        <w:t>Faraday</w:t>
      </w:r>
      <w:r w:rsidRPr="001F4573">
        <w:rPr>
          <w:rFonts w:ascii="Times New Roman" w:hAnsi="Times New Roman" w:cs="Times New Roman"/>
          <w:w w:val="71"/>
          <w:sz w:val="28"/>
        </w:rPr>
        <w:t xml:space="preserve"> </w:t>
      </w:r>
      <w:r w:rsidRPr="001F4573">
        <w:rPr>
          <w:rFonts w:ascii="Times New Roman" w:hAnsi="Times New Roman" w:cs="Times New Roman"/>
          <w:spacing w:val="16"/>
          <w:w w:val="86"/>
          <w:sz w:val="28"/>
        </w:rPr>
        <w:t>Cage</w:t>
      </w:r>
      <w:r w:rsidRPr="001F4573">
        <w:rPr>
          <w:rFonts w:ascii="Times New Roman" w:hAnsi="Times New Roman" w:cs="Times New Roman"/>
          <w:w w:val="69"/>
          <w:sz w:val="28"/>
        </w:rPr>
        <w:t xml:space="preserve"> </w:t>
      </w:r>
      <w:r w:rsidRPr="001F4573">
        <w:rPr>
          <w:rFonts w:ascii="Times New Roman" w:hAnsi="Times New Roman" w:cs="Times New Roman"/>
          <w:spacing w:val="5"/>
          <w:w w:val="101"/>
          <w:sz w:val="28"/>
        </w:rPr>
        <w:t>with</w:t>
      </w:r>
      <w:r w:rsidRPr="001F4573">
        <w:rPr>
          <w:rFonts w:ascii="Times New Roman" w:hAnsi="Times New Roman" w:cs="Times New Roman"/>
          <w:w w:val="83"/>
          <w:sz w:val="28"/>
        </w:rPr>
        <w:t xml:space="preserve"> </w:t>
      </w:r>
      <w:r w:rsidRPr="001F4573">
        <w:rPr>
          <w:rFonts w:ascii="Times New Roman" w:hAnsi="Times New Roman" w:cs="Times New Roman"/>
          <w:spacing w:val="-3"/>
          <w:w w:val="99"/>
          <w:sz w:val="28"/>
        </w:rPr>
        <w:t>a</w:t>
      </w:r>
      <w:r w:rsidRPr="001F4573">
        <w:rPr>
          <w:rFonts w:ascii="Times New Roman" w:hAnsi="Times New Roman" w:cs="Times New Roman"/>
          <w:w w:val="88"/>
          <w:sz w:val="28"/>
        </w:rPr>
        <w:t xml:space="preserve"> </w:t>
      </w:r>
      <w:r w:rsidRPr="001F4573">
        <w:rPr>
          <w:rFonts w:ascii="Times New Roman" w:hAnsi="Times New Roman" w:cs="Times New Roman"/>
          <w:spacing w:val="4"/>
          <w:sz w:val="28"/>
        </w:rPr>
        <w:t>combination</w:t>
      </w:r>
      <w:r w:rsidRPr="001F4573">
        <w:rPr>
          <w:rFonts w:ascii="Times New Roman" w:hAnsi="Times New Roman" w:cs="Times New Roman"/>
          <w:w w:val="84"/>
          <w:sz w:val="28"/>
        </w:rPr>
        <w:t xml:space="preserve"> </w:t>
      </w:r>
      <w:r w:rsidRPr="001F4573">
        <w:rPr>
          <w:rFonts w:ascii="Times New Roman" w:hAnsi="Times New Roman" w:cs="Times New Roman"/>
          <w:spacing w:val="1"/>
          <w:w w:val="101"/>
          <w:sz w:val="28"/>
        </w:rPr>
        <w:t>door</w:t>
      </w:r>
      <w:r w:rsidRPr="001F4573">
        <w:rPr>
          <w:rFonts w:ascii="Times New Roman" w:hAnsi="Times New Roman" w:cs="Times New Roman"/>
          <w:w w:val="89"/>
          <w:sz w:val="28"/>
        </w:rPr>
        <w:t xml:space="preserve"> </w:t>
      </w:r>
      <w:r w:rsidRPr="001F4573">
        <w:rPr>
          <w:rFonts w:ascii="Times New Roman" w:hAnsi="Times New Roman" w:cs="Times New Roman"/>
          <w:spacing w:val="-1"/>
          <w:w w:val="103"/>
          <w:sz w:val="28"/>
        </w:rPr>
        <w:t>lock.</w:t>
      </w:r>
    </w:p>
    <w:p w14:paraId="5E7CCE72" w14:textId="48A4C636"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11"/>
          <w:w w:val="83"/>
          <w:sz w:val="28"/>
          <w:szCs w:val="28"/>
        </w:rPr>
        <w:t>Reliability</w:t>
      </w:r>
      <w:r w:rsidRPr="001F4573">
        <w:rPr>
          <w:rFonts w:ascii="Times New Roman" w:eastAsia="Arial" w:hAnsi="Times New Roman" w:cs="Times New Roman"/>
          <w:b/>
          <w:bCs/>
          <w:color w:val="000000"/>
          <w:w w:val="78"/>
          <w:sz w:val="28"/>
          <w:szCs w:val="28"/>
        </w:rPr>
        <w:t xml:space="preserve"> </w:t>
      </w:r>
      <w:r w:rsidRPr="001F4573">
        <w:rPr>
          <w:rFonts w:ascii="Times New Roman" w:eastAsia="Arial" w:hAnsi="Times New Roman" w:cs="Times New Roman"/>
          <w:b/>
          <w:bCs/>
          <w:color w:val="000000"/>
          <w:spacing w:val="13"/>
          <w:w w:val="86"/>
          <w:sz w:val="28"/>
          <w:szCs w:val="28"/>
        </w:rPr>
        <w:t>Requirements</w:t>
      </w:r>
    </w:p>
    <w:p w14:paraId="7508E6BE" w14:textId="1A3C31A0" w:rsidR="004A67EA" w:rsidRPr="006248EC" w:rsidRDefault="004A67EA" w:rsidP="001F4573">
      <w:pPr>
        <w:autoSpaceDE w:val="0"/>
        <w:autoSpaceDN w:val="0"/>
        <w:spacing w:line="339" w:lineRule="exact"/>
        <w:ind w:left="720" w:right="56" w:firstLine="720"/>
        <w:rPr>
          <w:rFonts w:ascii="Times New Roman" w:eastAsia="Arial" w:hAnsi="Times New Roman" w:cs="Times New Roman"/>
          <w:bCs/>
          <w:color w:val="000000"/>
          <w:spacing w:val="1"/>
          <w:w w:val="103"/>
          <w:sz w:val="28"/>
          <w:szCs w:val="28"/>
        </w:rPr>
      </w:pPr>
      <w:r w:rsidRPr="006248EC">
        <w:rPr>
          <w:rFonts w:ascii="Times New Roman" w:eastAsia="Arial" w:hAnsi="Times New Roman" w:cs="Times New Roman"/>
          <w:bCs/>
          <w:color w:val="000000"/>
          <w:spacing w:val="7"/>
          <w:w w:val="93"/>
          <w:sz w:val="28"/>
          <w:szCs w:val="28"/>
        </w:rPr>
        <w:t>Reliability</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w w:val="102"/>
          <w:sz w:val="28"/>
          <w:szCs w:val="28"/>
        </w:rPr>
        <w:t>those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which</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meet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order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5"/>
          <w:sz w:val="28"/>
          <w:szCs w:val="28"/>
        </w:rPr>
        <w:t>to</w:t>
      </w:r>
      <w:r w:rsidRPr="006248EC">
        <w:rPr>
          <w:rFonts w:ascii="Times New Roman" w:eastAsia="Arial" w:hAnsi="Times New Roman" w:cs="Times New Roman"/>
          <w:bCs/>
          <w:color w:val="000000"/>
          <w:w w:val="95"/>
          <w:sz w:val="28"/>
          <w:szCs w:val="28"/>
        </w:rPr>
        <w:t xml:space="preserve"> </w:t>
      </w:r>
      <w:r w:rsidRPr="006248EC">
        <w:rPr>
          <w:rFonts w:ascii="Times New Roman" w:eastAsia="Arial" w:hAnsi="Times New Roman" w:cs="Times New Roman"/>
          <w:bCs/>
          <w:color w:val="000000"/>
          <w:spacing w:val="-2"/>
          <w:w w:val="105"/>
          <w:sz w:val="28"/>
          <w:szCs w:val="28"/>
        </w:rPr>
        <w:t>perform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specific</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under</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certain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stated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3"/>
          <w:sz w:val="28"/>
          <w:szCs w:val="28"/>
        </w:rPr>
        <w:t>conditions,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5"/>
          <w:sz w:val="28"/>
          <w:szCs w:val="28"/>
        </w:rPr>
        <w:t>for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9"/>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1"/>
          <w:sz w:val="28"/>
          <w:szCs w:val="28"/>
        </w:rPr>
        <w:t>time.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5"/>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00A061A2" w:rsidRPr="006248EC">
        <w:rPr>
          <w:rFonts w:ascii="Times New Roman" w:eastAsia="Arial" w:hAnsi="Times New Roman" w:cs="Times New Roman"/>
          <w:bCs/>
          <w:color w:val="000000"/>
          <w:spacing w:val="1"/>
          <w:w w:val="99"/>
          <w:sz w:val="28"/>
          <w:szCs w:val="28"/>
        </w:rPr>
        <w:t>dependent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type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system,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8"/>
          <w:sz w:val="28"/>
          <w:szCs w:val="28"/>
        </w:rPr>
        <w:t>i.e.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5"/>
          <w:sz w:val="28"/>
          <w:szCs w:val="28"/>
        </w:rPr>
        <w:t>critical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w w:val="101"/>
          <w:sz w:val="28"/>
          <w:szCs w:val="28"/>
        </w:rPr>
        <w:t>life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threatening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1"/>
          <w:sz w:val="28"/>
          <w:szCs w:val="28"/>
        </w:rPr>
        <w:t>higher</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4"/>
          <w:sz w:val="28"/>
          <w:szCs w:val="28"/>
        </w:rPr>
        <w:t>level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96"/>
          <w:sz w:val="28"/>
          <w:szCs w:val="28"/>
        </w:rPr>
        <w:t>required.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8"/>
          <w:w w:val="92"/>
          <w:sz w:val="28"/>
          <w:szCs w:val="28"/>
        </w:rPr>
        <w:t>Reliability</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7"/>
          <w:w w:val="93"/>
          <w:sz w:val="28"/>
          <w:szCs w:val="28"/>
        </w:rPr>
        <w:t>be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6"/>
          <w:w w:val="104"/>
          <w:sz w:val="28"/>
          <w:szCs w:val="28"/>
        </w:rPr>
        <w:t>measured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5"/>
          <w:w w:val="89"/>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4"/>
          <w:w w:val="103"/>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4"/>
          <w:sz w:val="28"/>
          <w:szCs w:val="28"/>
        </w:rPr>
        <w:t>ways</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including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1"/>
          <w:sz w:val="28"/>
          <w:szCs w:val="28"/>
        </w:rPr>
        <w:t>number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6"/>
          <w:w w:val="105"/>
          <w:sz w:val="28"/>
          <w:szCs w:val="28"/>
        </w:rPr>
        <w:t>bugs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91"/>
          <w:sz w:val="28"/>
          <w:szCs w:val="28"/>
        </w:rPr>
        <w:t>per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2"/>
          <w:sz w:val="28"/>
          <w:szCs w:val="28"/>
        </w:rPr>
        <w:t>lines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4"/>
          <w:sz w:val="28"/>
          <w:szCs w:val="28"/>
        </w:rPr>
        <w:t>code,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3"/>
          <w:sz w:val="28"/>
          <w:szCs w:val="28"/>
        </w:rPr>
        <w:t>mean</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7"/>
          <w:sz w:val="28"/>
          <w:szCs w:val="28"/>
        </w:rPr>
        <w:t>a</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92"/>
          <w:sz w:val="28"/>
          <w:szCs w:val="28"/>
        </w:rPr>
        <w:t>percentage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3"/>
          <w:sz w:val="28"/>
          <w:szCs w:val="28"/>
        </w:rPr>
        <w:t>time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97"/>
          <w:sz w:val="28"/>
          <w:szCs w:val="28"/>
        </w:rPr>
        <w:t>be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3"/>
          <w:sz w:val="28"/>
          <w:szCs w:val="28"/>
        </w:rPr>
        <w:t>operational</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before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crashing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0"/>
          <w:sz w:val="28"/>
          <w:szCs w:val="28"/>
        </w:rPr>
        <w:t>an</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4"/>
          <w:w w:val="104"/>
          <w:sz w:val="28"/>
          <w:szCs w:val="28"/>
        </w:rPr>
        <w:t>error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occurring.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0"/>
          <w:w w:val="90"/>
          <w:sz w:val="28"/>
          <w:szCs w:val="28"/>
        </w:rPr>
        <w:t>Davis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however</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mean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4"/>
          <w:sz w:val="28"/>
          <w:szCs w:val="28"/>
        </w:rPr>
        <w:t>time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to</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105"/>
          <w:sz w:val="28"/>
          <w:szCs w:val="28"/>
        </w:rPr>
        <w:t>failure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percent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6"/>
          <w:sz w:val="28"/>
          <w:szCs w:val="28"/>
        </w:rPr>
        <w:t>be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7"/>
          <w:w w:val="94"/>
          <w:sz w:val="28"/>
          <w:szCs w:val="28"/>
        </w:rPr>
        <w:t>an</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5"/>
          <w:w w:val="105"/>
          <w:sz w:val="28"/>
          <w:szCs w:val="28"/>
        </w:rPr>
        <w:t>issue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5"/>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w w:val="105"/>
          <w:sz w:val="28"/>
          <w:szCs w:val="28"/>
        </w:rPr>
        <w:t>fully</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7"/>
          <w:w w:val="94"/>
          <w:sz w:val="28"/>
          <w:szCs w:val="28"/>
        </w:rPr>
        <w:t>tested,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error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sz w:val="28"/>
          <w:szCs w:val="28"/>
        </w:rPr>
        <w:t>will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sz w:val="28"/>
          <w:szCs w:val="28"/>
        </w:rPr>
        <w:t>either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show</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2"/>
          <w:sz w:val="28"/>
          <w:szCs w:val="28"/>
        </w:rPr>
        <w:t>itself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sz w:val="28"/>
          <w:szCs w:val="28"/>
        </w:rPr>
        <w:t>during</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initial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period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94"/>
          <w:sz w:val="28"/>
          <w:szCs w:val="28"/>
        </w:rPr>
        <w:t>use,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6"/>
          <w:w w:val="102"/>
          <w:sz w:val="28"/>
          <w:szCs w:val="28"/>
        </w:rPr>
        <w:t>to</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3"/>
          <w:sz w:val="28"/>
          <w:szCs w:val="28"/>
        </w:rPr>
        <w:t>perform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99"/>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6"/>
          <w:w w:val="105"/>
          <w:sz w:val="28"/>
          <w:szCs w:val="28"/>
        </w:rPr>
        <w:t>it</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6"/>
          <w:w w:val="105"/>
          <w:sz w:val="28"/>
          <w:szCs w:val="28"/>
        </w:rPr>
        <w:t>was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96"/>
          <w:sz w:val="28"/>
          <w:szCs w:val="28"/>
        </w:rPr>
        <w:t xml:space="preserve"> </w:t>
      </w:r>
      <w:r w:rsidRPr="006248EC">
        <w:rPr>
          <w:rFonts w:ascii="Times New Roman" w:eastAsia="Arial" w:hAnsi="Times New Roman" w:cs="Times New Roman"/>
          <w:bCs/>
          <w:color w:val="000000"/>
          <w:spacing w:val="7"/>
          <w:w w:val="95"/>
          <w:sz w:val="28"/>
          <w:szCs w:val="28"/>
        </w:rPr>
        <w:t>designed</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do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1"/>
          <w:sz w:val="28"/>
          <w:szCs w:val="28"/>
        </w:rPr>
        <w:t>hardware/software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5"/>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host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00A061A2" w:rsidRPr="006248EC">
        <w:rPr>
          <w:rFonts w:ascii="Times New Roman" w:eastAsia="Arial" w:hAnsi="Times New Roman" w:cs="Times New Roman"/>
          <w:bCs/>
          <w:color w:val="000000"/>
          <w:spacing w:val="-1"/>
          <w:sz w:val="28"/>
          <w:szCs w:val="28"/>
        </w:rPr>
        <w:t>changed</w:t>
      </w:r>
      <w:r w:rsidR="00A061A2" w:rsidRPr="006248EC">
        <w:rPr>
          <w:rFonts w:ascii="Times New Roman" w:eastAsia="Arial" w:hAnsi="Times New Roman" w:cs="Times New Roman"/>
          <w:bCs/>
          <w:color w:val="000000"/>
          <w:w w:val="88"/>
          <w:sz w:val="28"/>
          <w:szCs w:val="28"/>
        </w:rPr>
        <w:t>.</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97"/>
          <w:sz w:val="28"/>
          <w:szCs w:val="28"/>
        </w:rPr>
        <w:t>hierarchy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9"/>
          <w:sz w:val="28"/>
          <w:szCs w:val="28"/>
        </w:rPr>
        <w:t>when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considering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detail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sz w:val="28"/>
          <w:szCs w:val="28"/>
        </w:rPr>
        <w:t>reliability</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5"/>
          <w:sz w:val="28"/>
          <w:szCs w:val="28"/>
        </w:rPr>
        <w:t>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95"/>
          <w:sz w:val="28"/>
          <w:szCs w:val="28"/>
        </w:rPr>
        <w:t>a</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p>
    <w:p w14:paraId="71890679" w14:textId="77777777" w:rsidR="004A67EA" w:rsidRPr="006248EC" w:rsidRDefault="004A67EA" w:rsidP="001F4573">
      <w:pPr>
        <w:autoSpaceDE w:val="0"/>
        <w:autoSpaceDN w:val="0"/>
        <w:spacing w:line="339" w:lineRule="exact"/>
        <w:ind w:left="720" w:right="56" w:firstLine="720"/>
        <w:jc w:val="both"/>
        <w:rPr>
          <w:rFonts w:ascii="Times New Roman" w:eastAsia="Arial" w:hAnsi="Times New Roman" w:cs="Times New Roman"/>
          <w:bCs/>
          <w:color w:val="000000"/>
          <w:spacing w:val="-5"/>
          <w:w w:val="104"/>
          <w:sz w:val="28"/>
          <w:szCs w:val="28"/>
        </w:rPr>
      </w:pPr>
      <w:r w:rsidRPr="006248EC">
        <w:rPr>
          <w:rFonts w:ascii="Times New Roman" w:eastAsia="Segoe UI Symbol" w:hAnsi="Times New Roman" w:cs="Times New Roman"/>
          <w:bCs/>
          <w:color w:val="000000"/>
          <w:spacing w:val="-28"/>
          <w:sz w:val="28"/>
          <w:szCs w:val="28"/>
        </w:rPr>
        <w:lastRenderedPageBreak/>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humankind</w:t>
      </w:r>
    </w:p>
    <w:p w14:paraId="30CA4F1D" w14:textId="77777777" w:rsidR="004A67EA" w:rsidRPr="006248EC" w:rsidRDefault="004A67EA" w:rsidP="001F4573">
      <w:pPr>
        <w:autoSpaceDE w:val="0"/>
        <w:autoSpaceDN w:val="0"/>
        <w:spacing w:before="93" w:line="301"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6"/>
          <w:w w:val="95"/>
          <w:sz w:val="28"/>
          <w:szCs w:val="28"/>
        </w:rPr>
        <w:t>Destroy</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2"/>
          <w:w w:val="98"/>
          <w:sz w:val="28"/>
          <w:szCs w:val="28"/>
        </w:rPr>
        <w:t>large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3"/>
          <w:sz w:val="28"/>
          <w:szCs w:val="28"/>
        </w:rPr>
        <w:t>numbers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8"/>
          <w:w w:val="105"/>
          <w:sz w:val="28"/>
          <w:szCs w:val="28"/>
        </w:rPr>
        <w:t>human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beings</w:t>
      </w:r>
    </w:p>
    <w:p w14:paraId="5C49C873"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5"/>
          <w:sz w:val="28"/>
          <w:szCs w:val="28"/>
        </w:rPr>
        <w:t>Kill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91"/>
          <w:sz w:val="28"/>
          <w:szCs w:val="28"/>
        </w:rPr>
        <w:t>a</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1"/>
          <w:sz w:val="28"/>
          <w:szCs w:val="28"/>
        </w:rPr>
        <w:t>few</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1"/>
          <w:w w:val="92"/>
          <w:sz w:val="28"/>
          <w:szCs w:val="28"/>
        </w:rPr>
        <w:t>people</w:t>
      </w:r>
    </w:p>
    <w:p w14:paraId="159BD778"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sz w:val="28"/>
          <w:szCs w:val="28"/>
        </w:rPr>
        <w:t>Injure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94"/>
          <w:sz w:val="28"/>
          <w:szCs w:val="28"/>
        </w:rPr>
        <w:t>people</w:t>
      </w:r>
    </w:p>
    <w:p w14:paraId="16A5DB75"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73E0C834"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w w:val="104"/>
          <w:sz w:val="28"/>
          <w:szCs w:val="28"/>
        </w:rPr>
        <w:t>major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embarrassment</w:t>
      </w:r>
    </w:p>
    <w:p w14:paraId="116D75A5"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w w:val="103"/>
          <w:sz w:val="28"/>
          <w:szCs w:val="28"/>
        </w:rPr>
        <w:t>minor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financial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1"/>
          <w:sz w:val="28"/>
          <w:szCs w:val="28"/>
        </w:rPr>
        <w:t>loss</w:t>
      </w:r>
    </w:p>
    <w:p w14:paraId="2F46ED12" w14:textId="77777777" w:rsidR="004A67EA" w:rsidRPr="006248EC" w:rsidRDefault="004A67EA" w:rsidP="001F4573">
      <w:pPr>
        <w:autoSpaceDE w:val="0"/>
        <w:autoSpaceDN w:val="0"/>
        <w:spacing w:line="300" w:lineRule="exact"/>
        <w:ind w:left="720" w:firstLine="72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9"/>
          <w:w w:val="91"/>
          <w:sz w:val="28"/>
          <w:szCs w:val="28"/>
        </w:rPr>
        <w:t>Cause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4"/>
          <w:sz w:val="28"/>
          <w:szCs w:val="28"/>
        </w:rPr>
        <w:t>mild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93"/>
          <w:sz w:val="28"/>
          <w:szCs w:val="28"/>
        </w:rPr>
        <w:t>inconvenience</w:t>
      </w:r>
    </w:p>
    <w:p w14:paraId="0A6C4BDB" w14:textId="56DCAB88"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103"/>
          <w:sz w:val="28"/>
          <w:szCs w:val="28"/>
        </w:rPr>
        <w:t>Naming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conventions</w:t>
      </w:r>
    </w:p>
    <w:p w14:paraId="77A6D80A" w14:textId="77777777" w:rsidR="004A67EA" w:rsidRPr="006248EC" w:rsidRDefault="004A67EA" w:rsidP="001F4573">
      <w:pPr>
        <w:autoSpaceDE w:val="0"/>
        <w:autoSpaceDN w:val="0"/>
        <w:spacing w:line="300" w:lineRule="exact"/>
        <w:ind w:left="144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
          <w:w w:val="101"/>
          <w:sz w:val="28"/>
          <w:szCs w:val="28"/>
        </w:rPr>
        <w:t>Component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headers</w:t>
      </w:r>
    </w:p>
    <w:p w14:paraId="56BADC6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3"/>
          <w:w w:val="95"/>
          <w:sz w:val="28"/>
          <w:szCs w:val="28"/>
        </w:rPr>
        <w:t>In-line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document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2"/>
          <w:sz w:val="28"/>
          <w:szCs w:val="28"/>
        </w:rPr>
        <w:t>style</w:t>
      </w:r>
    </w:p>
    <w:p w14:paraId="59A68DD2"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w w:val="101"/>
          <w:sz w:val="28"/>
          <w:szCs w:val="28"/>
        </w:rPr>
        <w:t>Control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4"/>
          <w:sz w:val="28"/>
          <w:szCs w:val="28"/>
        </w:rPr>
        <w:t>constructs</w:t>
      </w:r>
    </w:p>
    <w:p w14:paraId="659B9DC9" w14:textId="77777777" w:rsidR="004A67EA" w:rsidRPr="006248EC" w:rsidRDefault="004A67EA" w:rsidP="001F4573">
      <w:pPr>
        <w:autoSpaceDE w:val="0"/>
        <w:autoSpaceDN w:val="0"/>
        <w:spacing w:line="300" w:lineRule="exact"/>
        <w:ind w:left="1080" w:firstLine="360"/>
        <w:jc w:val="both"/>
        <w:rPr>
          <w:rFonts w:ascii="Times New Roman" w:hAnsi="Times New Roman" w:cs="Times New Roman"/>
          <w:sz w:val="28"/>
          <w:szCs w:val="28"/>
        </w:rPr>
      </w:pPr>
      <w:r w:rsidRPr="006248EC">
        <w:rPr>
          <w:rFonts w:ascii="Times New Roman" w:eastAsia="Segoe UI Symbol" w:hAnsi="Times New Roman" w:cs="Times New Roman"/>
          <w:bCs/>
          <w:color w:val="000000"/>
          <w:spacing w:val="-28"/>
          <w:sz w:val="28"/>
          <w:szCs w:val="28"/>
        </w:rPr>
        <w:t></w:t>
      </w:r>
      <w:r w:rsidRPr="006248EC">
        <w:rPr>
          <w:rFonts w:ascii="Times New Roman" w:eastAsia="Segoe UI Symbol" w:hAnsi="Times New Roman" w:cs="Times New Roman"/>
          <w:bCs/>
          <w:color w:val="000000"/>
          <w:spacing w:val="31"/>
          <w:sz w:val="28"/>
          <w:szCs w:val="28"/>
        </w:rPr>
        <w:t xml:space="preserve"> </w:t>
      </w:r>
      <w:r w:rsidRPr="006248EC">
        <w:rPr>
          <w:rFonts w:ascii="Times New Roman" w:eastAsia="Arial" w:hAnsi="Times New Roman" w:cs="Times New Roman"/>
          <w:bCs/>
          <w:color w:val="000000"/>
          <w:spacing w:val="16"/>
          <w:w w:val="86"/>
          <w:sz w:val="28"/>
          <w:szCs w:val="28"/>
        </w:rPr>
        <w:t>Use</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4"/>
          <w:sz w:val="28"/>
          <w:szCs w:val="28"/>
        </w:rPr>
        <w:t>global/common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99"/>
          <w:sz w:val="28"/>
          <w:szCs w:val="28"/>
        </w:rPr>
        <w:t>variables</w:t>
      </w:r>
    </w:p>
    <w:p w14:paraId="7ED708C0" w14:textId="22B9275A" w:rsidR="004A67EA" w:rsidRPr="001F4573"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1F4573">
        <w:rPr>
          <w:rFonts w:ascii="Times New Roman" w:eastAsia="Arial" w:hAnsi="Times New Roman" w:cs="Times New Roman"/>
          <w:b/>
          <w:bCs/>
          <w:color w:val="000000"/>
          <w:spacing w:val="-6"/>
          <w:sz w:val="28"/>
          <w:szCs w:val="28"/>
        </w:rPr>
        <w:t>Maintainability</w:t>
      </w:r>
      <w:r w:rsidRPr="001F4573">
        <w:rPr>
          <w:rFonts w:ascii="Times New Roman" w:eastAsia="Arial" w:hAnsi="Times New Roman" w:cs="Times New Roman"/>
          <w:b/>
          <w:bCs/>
          <w:color w:val="000000"/>
          <w:w w:val="92"/>
          <w:sz w:val="28"/>
          <w:szCs w:val="28"/>
        </w:rPr>
        <w:t xml:space="preserve"> </w:t>
      </w:r>
      <w:r w:rsidRPr="001F4573">
        <w:rPr>
          <w:rFonts w:ascii="Times New Roman" w:eastAsia="Arial" w:hAnsi="Times New Roman" w:cs="Times New Roman"/>
          <w:b/>
          <w:bCs/>
          <w:color w:val="000000"/>
          <w:spacing w:val="7"/>
          <w:w w:val="90"/>
          <w:sz w:val="28"/>
          <w:szCs w:val="28"/>
        </w:rPr>
        <w:t>Requirements</w:t>
      </w:r>
    </w:p>
    <w:p w14:paraId="1A77AE41" w14:textId="1D13AD24" w:rsidR="004A67EA" w:rsidRPr="006248EC" w:rsidRDefault="004A67EA" w:rsidP="001F4573">
      <w:pPr>
        <w:autoSpaceDE w:val="0"/>
        <w:autoSpaceDN w:val="0"/>
        <w:spacing w:before="72" w:line="300" w:lineRule="exact"/>
        <w:ind w:left="720" w:firstLine="720"/>
        <w:rPr>
          <w:rFonts w:ascii="Times New Roman" w:eastAsia="Arial" w:hAnsi="Times New Roman" w:cs="Times New Roman"/>
          <w:bCs/>
          <w:color w:val="000000"/>
          <w:spacing w:val="9"/>
          <w:w w:val="87"/>
          <w:sz w:val="28"/>
          <w:szCs w:val="28"/>
        </w:rPr>
      </w:pPr>
      <w:r w:rsidRPr="006248EC">
        <w:rPr>
          <w:rFonts w:ascii="Times New Roman" w:eastAsia="Arial" w:hAnsi="Times New Roman" w:cs="Times New Roman"/>
          <w:bCs/>
          <w:color w:val="000000"/>
          <w:spacing w:val="-2"/>
          <w:w w:val="104"/>
          <w:sz w:val="28"/>
          <w:szCs w:val="28"/>
        </w:rPr>
        <w:t>Maintainability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look</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2"/>
          <w:sz w:val="28"/>
          <w:szCs w:val="28"/>
        </w:rPr>
        <w:t>long</w:t>
      </w:r>
      <w:r w:rsidR="00A061A2" w:rsidRPr="006248EC">
        <w:rPr>
          <w:rFonts w:ascii="Times New Roman" w:eastAsia="Arial" w:hAnsi="Times New Roman" w:cs="Times New Roman"/>
          <w:bCs/>
          <w:color w:val="000000"/>
          <w:w w:val="88"/>
          <w:sz w:val="28"/>
          <w:szCs w:val="28"/>
        </w:rPr>
        <w:t>-term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w w:val="104"/>
          <w:sz w:val="28"/>
          <w:szCs w:val="28"/>
        </w:rPr>
        <w:t>lift</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4"/>
          <w:sz w:val="28"/>
          <w:szCs w:val="28"/>
        </w:rPr>
        <w:t>proposed</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w w:val="102"/>
          <w:sz w:val="28"/>
          <w:szCs w:val="28"/>
        </w:rPr>
        <w:t>system.</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sz w:val="28"/>
          <w:szCs w:val="28"/>
        </w:rPr>
        <w:t>take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into</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99"/>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expected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changes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2"/>
          <w:sz w:val="28"/>
          <w:szCs w:val="28"/>
        </w:rPr>
        <w:t>in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z w:val="28"/>
          <w:szCs w:val="28"/>
        </w:rPr>
        <w:t>system;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1"/>
          <w:w w:val="99"/>
          <w:sz w:val="28"/>
          <w:szCs w:val="28"/>
        </w:rPr>
        <w:t>changes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4"/>
          <w:sz w:val="28"/>
          <w:szCs w:val="28"/>
        </w:rPr>
        <w:t>computer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2"/>
          <w:sz w:val="28"/>
          <w:szCs w:val="28"/>
        </w:rPr>
        <w:t>hardware</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sz w:val="28"/>
          <w:szCs w:val="28"/>
        </w:rPr>
        <w:t>configuration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special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5"/>
          <w:sz w:val="28"/>
          <w:szCs w:val="28"/>
        </w:rPr>
        <w:t>consideration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3"/>
          <w:w w:val="90"/>
          <w:sz w:val="28"/>
          <w:szCs w:val="28"/>
        </w:rPr>
        <w:t>be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2"/>
          <w:sz w:val="28"/>
          <w:szCs w:val="28"/>
        </w:rPr>
        <w:t>given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operating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sites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where</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support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not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3"/>
          <w:w w:val="88"/>
          <w:sz w:val="28"/>
          <w:szCs w:val="28"/>
        </w:rPr>
        <w:t>Davis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sz w:val="28"/>
          <w:szCs w:val="28"/>
        </w:rPr>
        <w:t>suggests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defining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4"/>
          <w:sz w:val="28"/>
          <w:szCs w:val="28"/>
        </w:rPr>
        <w:t>setting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8"/>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minimum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
          <w:w w:val="102"/>
          <w:sz w:val="28"/>
          <w:szCs w:val="28"/>
        </w:rPr>
        <w:t>standard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5"/>
          <w:sz w:val="28"/>
          <w:szCs w:val="28"/>
        </w:rPr>
        <w:t>which</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w w:val="102"/>
          <w:sz w:val="28"/>
          <w:szCs w:val="28"/>
        </w:rPr>
        <w:t>will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maintainability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9"/>
          <w:w w:val="87"/>
          <w:sz w:val="28"/>
          <w:szCs w:val="28"/>
        </w:rPr>
        <w:t>i.e.</w:t>
      </w:r>
    </w:p>
    <w:p w14:paraId="7C64BADE" w14:textId="2A149178" w:rsidR="004A67EA" w:rsidRPr="002503E6" w:rsidRDefault="004A67EA"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
          <w:w w:val="94"/>
          <w:sz w:val="28"/>
          <w:szCs w:val="28"/>
        </w:rPr>
        <w:t>Characteristics</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w w:val="98"/>
          <w:sz w:val="28"/>
          <w:szCs w:val="28"/>
        </w:rPr>
        <w:t>of</w:t>
      </w:r>
      <w:r w:rsidRPr="002503E6">
        <w:rPr>
          <w:rFonts w:ascii="Times New Roman" w:eastAsia="Arial" w:hAnsi="Times New Roman" w:cs="Times New Roman"/>
          <w:b/>
          <w:bCs/>
          <w:color w:val="000000"/>
          <w:w w:val="94"/>
          <w:sz w:val="28"/>
          <w:szCs w:val="28"/>
        </w:rPr>
        <w:t xml:space="preserve"> </w:t>
      </w:r>
      <w:r w:rsidRPr="002503E6">
        <w:rPr>
          <w:rFonts w:ascii="Times New Roman" w:eastAsia="Arial" w:hAnsi="Times New Roman" w:cs="Times New Roman"/>
          <w:b/>
          <w:bCs/>
          <w:color w:val="000000"/>
          <w:spacing w:val="7"/>
          <w:w w:val="93"/>
          <w:sz w:val="28"/>
          <w:szCs w:val="28"/>
        </w:rPr>
        <w:t>a</w:t>
      </w:r>
      <w:r w:rsidRPr="002503E6">
        <w:rPr>
          <w:rFonts w:ascii="Times New Roman" w:eastAsia="Arial" w:hAnsi="Times New Roman" w:cs="Times New Roman"/>
          <w:b/>
          <w:bCs/>
          <w:color w:val="000000"/>
          <w:w w:val="83"/>
          <w:sz w:val="28"/>
          <w:szCs w:val="28"/>
        </w:rPr>
        <w:t xml:space="preserve"> </w:t>
      </w:r>
      <w:r w:rsidRPr="002503E6">
        <w:rPr>
          <w:rFonts w:ascii="Times New Roman" w:eastAsia="Arial" w:hAnsi="Times New Roman" w:cs="Times New Roman"/>
          <w:b/>
          <w:bCs/>
          <w:color w:val="000000"/>
          <w:spacing w:val="-5"/>
          <w:w w:val="95"/>
          <w:sz w:val="28"/>
          <w:szCs w:val="28"/>
        </w:rPr>
        <w:t>Good</w:t>
      </w:r>
      <w:r w:rsidRPr="002503E6">
        <w:rPr>
          <w:rFonts w:ascii="Times New Roman" w:eastAsia="Arial" w:hAnsi="Times New Roman" w:cs="Times New Roman"/>
          <w:b/>
          <w:bCs/>
          <w:color w:val="000000"/>
          <w:w w:val="92"/>
          <w:sz w:val="28"/>
          <w:szCs w:val="28"/>
        </w:rPr>
        <w:t xml:space="preserve"> </w:t>
      </w:r>
      <w:r w:rsidRPr="002503E6">
        <w:rPr>
          <w:rFonts w:ascii="Times New Roman" w:eastAsia="Arial" w:hAnsi="Times New Roman" w:cs="Times New Roman"/>
          <w:b/>
          <w:bCs/>
          <w:color w:val="000000"/>
          <w:spacing w:val="14"/>
          <w:w w:val="87"/>
          <w:sz w:val="28"/>
          <w:szCs w:val="28"/>
        </w:rPr>
        <w:t>Software</w:t>
      </w:r>
      <w:r w:rsidRPr="002503E6">
        <w:rPr>
          <w:rFonts w:ascii="Times New Roman" w:eastAsia="Arial" w:hAnsi="Times New Roman" w:cs="Times New Roman"/>
          <w:b/>
          <w:bCs/>
          <w:color w:val="000000"/>
          <w:w w:val="76"/>
          <w:sz w:val="28"/>
          <w:szCs w:val="28"/>
        </w:rPr>
        <w:t xml:space="preserve"> </w:t>
      </w:r>
      <w:r w:rsidRPr="002503E6">
        <w:rPr>
          <w:rFonts w:ascii="Times New Roman" w:eastAsia="Arial" w:hAnsi="Times New Roman" w:cs="Times New Roman"/>
          <w:b/>
          <w:bCs/>
          <w:color w:val="000000"/>
          <w:spacing w:val="7"/>
          <w:w w:val="90"/>
          <w:sz w:val="28"/>
          <w:szCs w:val="28"/>
        </w:rPr>
        <w:t>Requirements</w:t>
      </w:r>
      <w:r w:rsidRPr="002503E6">
        <w:rPr>
          <w:rFonts w:ascii="Times New Roman" w:eastAsia="Arial" w:hAnsi="Times New Roman" w:cs="Times New Roman"/>
          <w:b/>
          <w:bCs/>
          <w:color w:val="000000"/>
          <w:w w:val="85"/>
          <w:sz w:val="28"/>
          <w:szCs w:val="28"/>
        </w:rPr>
        <w:t xml:space="preserve"> </w:t>
      </w:r>
      <w:r w:rsidRPr="002503E6">
        <w:rPr>
          <w:rFonts w:ascii="Times New Roman" w:eastAsia="Arial" w:hAnsi="Times New Roman" w:cs="Times New Roman"/>
          <w:b/>
          <w:bCs/>
          <w:color w:val="000000"/>
          <w:spacing w:val="-3"/>
          <w:w w:val="97"/>
          <w:sz w:val="28"/>
          <w:szCs w:val="28"/>
        </w:rPr>
        <w:t>Specification</w:t>
      </w:r>
    </w:p>
    <w:p w14:paraId="3F61CCE3" w14:textId="734702F4" w:rsidR="004A67EA" w:rsidRPr="006248EC" w:rsidRDefault="004A67EA" w:rsidP="002503E6">
      <w:pPr>
        <w:autoSpaceDE w:val="0"/>
        <w:autoSpaceDN w:val="0"/>
        <w:spacing w:before="72" w:line="300" w:lineRule="exact"/>
        <w:ind w:left="360" w:firstLine="720"/>
        <w:rPr>
          <w:rFonts w:ascii="Times New Roman" w:eastAsia="Arial" w:hAnsi="Times New Roman" w:cs="Times New Roman"/>
          <w:bCs/>
          <w:color w:val="000000"/>
          <w:w w:val="101"/>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9"/>
          <w:sz w:val="28"/>
          <w:szCs w:val="28"/>
        </w:rPr>
        <w:t>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88"/>
          <w:sz w:val="28"/>
          <w:szCs w:val="28"/>
        </w:rPr>
        <w:t>clear,</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97"/>
          <w:sz w:val="28"/>
          <w:szCs w:val="28"/>
        </w:rPr>
        <w:t>concise,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2"/>
          <w:sz w:val="28"/>
          <w:szCs w:val="28"/>
        </w:rPr>
        <w:t>consistent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spacing w:val="8"/>
          <w:w w:val="94"/>
          <w:sz w:val="28"/>
          <w:szCs w:val="28"/>
        </w:rPr>
        <w:t>and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sz w:val="28"/>
          <w:szCs w:val="28"/>
        </w:rPr>
        <w:t>unambiguous.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3"/>
          <w:sz w:val="28"/>
          <w:szCs w:val="28"/>
        </w:rPr>
        <w:t>It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4"/>
          <w:sz w:val="28"/>
          <w:szCs w:val="28"/>
        </w:rPr>
        <w:t>must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correctly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5"/>
          <w:sz w:val="28"/>
          <w:szCs w:val="28"/>
        </w:rPr>
        <w:t>specify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0"/>
          <w:w w:val="102"/>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3"/>
          <w:w w:val="90"/>
          <w:sz w:val="28"/>
          <w:szCs w:val="28"/>
        </w:rPr>
        <w:t>requirements,</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3"/>
          <w:w w:val="101"/>
          <w:sz w:val="28"/>
          <w:szCs w:val="28"/>
        </w:rPr>
        <w:t>but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sz w:val="28"/>
          <w:szCs w:val="28"/>
        </w:rPr>
        <w:t>no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more.</w:t>
      </w:r>
      <w:r w:rsidRPr="006248EC">
        <w:rPr>
          <w:rFonts w:ascii="Times New Roman" w:eastAsia="Arial" w:hAnsi="Times New Roman" w:cs="Times New Roman"/>
          <w:bCs/>
          <w:color w:val="000000"/>
          <w:w w:val="89"/>
          <w:sz w:val="28"/>
          <w:szCs w:val="28"/>
        </w:rPr>
        <w:t xml:space="preserve"> </w:t>
      </w:r>
      <w:r w:rsidR="00A061A2" w:rsidRPr="006248EC">
        <w:rPr>
          <w:rFonts w:ascii="Times New Roman" w:eastAsia="Arial" w:hAnsi="Times New Roman" w:cs="Times New Roman"/>
          <w:bCs/>
          <w:color w:val="000000"/>
          <w:spacing w:val="11"/>
          <w:w w:val="92"/>
          <w:sz w:val="28"/>
          <w:szCs w:val="28"/>
        </w:rPr>
        <w:t>However,</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should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5"/>
          <w:sz w:val="28"/>
          <w:szCs w:val="28"/>
        </w:rPr>
        <w:t>not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3"/>
          <w:sz w:val="28"/>
          <w:szCs w:val="28"/>
        </w:rPr>
        <w:t>describe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spacing w:val="9"/>
          <w:w w:val="87"/>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4"/>
          <w:sz w:val="28"/>
          <w:szCs w:val="28"/>
        </w:rPr>
        <w:t>design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5"/>
          <w:sz w:val="28"/>
          <w:szCs w:val="28"/>
        </w:rPr>
        <w:t>verification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99"/>
          <w:sz w:val="28"/>
          <w:szCs w:val="28"/>
        </w:rPr>
        <w:t>aspects,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except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4"/>
          <w:w w:val="90"/>
          <w:sz w:val="28"/>
          <w:szCs w:val="28"/>
        </w:rPr>
        <w:t>where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constrained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96"/>
          <w:sz w:val="28"/>
          <w:szCs w:val="28"/>
        </w:rPr>
        <w:t>by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spacing w:val="7"/>
          <w:w w:val="104"/>
          <w:sz w:val="28"/>
          <w:szCs w:val="28"/>
        </w:rPr>
        <w:t>of</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00A061A2" w:rsidRPr="006248EC">
        <w:rPr>
          <w:rFonts w:ascii="Times New Roman" w:eastAsia="Arial" w:hAnsi="Times New Roman" w:cs="Times New Roman"/>
          <w:bCs/>
          <w:color w:val="000000"/>
          <w:spacing w:val="-5"/>
          <w:w w:val="105"/>
          <w:sz w:val="28"/>
          <w:szCs w:val="28"/>
        </w:rPr>
        <w:t>stakeholder’s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requirements.</w:t>
      </w:r>
    </w:p>
    <w:p w14:paraId="25FDEC38" w14:textId="166410B1"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7"/>
          <w:sz w:val="28"/>
          <w:szCs w:val="28"/>
        </w:rPr>
        <w:t>Complete</w:t>
      </w:r>
    </w:p>
    <w:p w14:paraId="195BEC53"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0"/>
          <w:w w:val="90"/>
          <w:sz w:val="28"/>
          <w:szCs w:val="28"/>
        </w:rPr>
        <w:t>For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3"/>
          <w:w w:val="95"/>
          <w:sz w:val="28"/>
          <w:szCs w:val="28"/>
        </w:rPr>
        <w:t>a</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95"/>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complete,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3"/>
          <w:w w:val="103"/>
          <w:sz w:val="28"/>
          <w:szCs w:val="28"/>
        </w:rPr>
        <w:t>must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have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2"/>
          <w:w w:val="103"/>
          <w:sz w:val="28"/>
          <w:szCs w:val="28"/>
        </w:rPr>
        <w:t>following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1"/>
          <w:sz w:val="28"/>
          <w:szCs w:val="28"/>
        </w:rPr>
        <w:t>properties:</w:t>
      </w:r>
    </w:p>
    <w:p w14:paraId="7685E6AB" w14:textId="4806D57D"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w w:val="102"/>
          <w:sz w:val="28"/>
          <w:szCs w:val="28"/>
        </w:rPr>
        <w:lastRenderedPageBreak/>
        <w:t>Description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sz w:val="28"/>
          <w:szCs w:val="28"/>
        </w:rPr>
        <w:t>major</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relating</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2"/>
          <w:sz w:val="28"/>
          <w:szCs w:val="28"/>
        </w:rPr>
        <w:t>functionality,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5"/>
          <w:w w:val="104"/>
          <w:sz w:val="28"/>
          <w:szCs w:val="28"/>
        </w:rPr>
        <w:t>performance,</w:t>
      </w:r>
      <w:r w:rsidRPr="006248EC">
        <w:rPr>
          <w:rFonts w:ascii="Times New Roman" w:eastAsia="Arial" w:hAnsi="Times New Roman" w:cs="Times New Roman"/>
          <w:bCs/>
          <w:color w:val="000000"/>
          <w:sz w:val="28"/>
          <w:szCs w:val="28"/>
        </w:rPr>
        <w:t xml:space="preserve"> </w:t>
      </w:r>
      <w:r w:rsidR="00A061A2" w:rsidRPr="006248EC">
        <w:rPr>
          <w:rFonts w:ascii="Times New Roman" w:eastAsia="Arial" w:hAnsi="Times New Roman" w:cs="Times New Roman"/>
          <w:bCs/>
          <w:color w:val="000000"/>
          <w:spacing w:val="-2"/>
          <w:w w:val="102"/>
          <w:sz w:val="28"/>
          <w:szCs w:val="28"/>
        </w:rPr>
        <w:t>design</w:t>
      </w:r>
      <w:r w:rsidR="00A061A2" w:rsidRPr="006248EC">
        <w:rPr>
          <w:rFonts w:ascii="Times New Roman" w:eastAsia="Arial" w:hAnsi="Times New Roman" w:cs="Times New Roman"/>
          <w:bCs/>
          <w:color w:val="000000"/>
          <w:spacing w:val="3"/>
          <w:w w:val="101"/>
          <w:sz w:val="28"/>
          <w:szCs w:val="28"/>
        </w:rPr>
        <w:t xml:space="preserve"> constraints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and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6"/>
          <w:w w:val="105"/>
          <w:sz w:val="28"/>
          <w:szCs w:val="28"/>
        </w:rPr>
        <w:t>external</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3"/>
          <w:sz w:val="28"/>
          <w:szCs w:val="28"/>
        </w:rPr>
        <w:t>interfaces.</w:t>
      </w:r>
    </w:p>
    <w:p w14:paraId="09EF2902" w14:textId="77777777" w:rsidR="004A67EA" w:rsidRPr="006248EC" w:rsidRDefault="004A67EA" w:rsidP="002503E6">
      <w:pPr>
        <w:autoSpaceDE w:val="0"/>
        <w:autoSpaceDN w:val="0"/>
        <w:spacing w:line="300" w:lineRule="exact"/>
        <w:ind w:left="720"/>
        <w:rPr>
          <w:rFonts w:ascii="Times New Roman" w:eastAsia="Arial" w:hAnsi="Times New Roman" w:cs="Times New Roman"/>
          <w:bCs/>
          <w:color w:val="000000"/>
          <w:spacing w:val="-2"/>
          <w:w w:val="105"/>
          <w:sz w:val="28"/>
          <w:szCs w:val="28"/>
        </w:rPr>
      </w:pPr>
      <w:r w:rsidRPr="006248EC">
        <w:rPr>
          <w:rFonts w:ascii="Times New Roman" w:eastAsia="Arial" w:hAnsi="Times New Roman" w:cs="Times New Roman"/>
          <w:bCs/>
          <w:color w:val="000000"/>
          <w:spacing w:val="-2"/>
          <w:w w:val="104"/>
          <w:sz w:val="28"/>
          <w:szCs w:val="28"/>
        </w:rPr>
        <w:t>Definition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3"/>
          <w:sz w:val="28"/>
          <w:szCs w:val="28"/>
        </w:rPr>
        <w:t>response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9"/>
          <w:w w:val="93"/>
          <w:sz w:val="28"/>
          <w:szCs w:val="28"/>
        </w:rPr>
        <w:t>reasonable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5"/>
          <w:sz w:val="28"/>
          <w:szCs w:val="28"/>
        </w:rPr>
        <w:t>situations.</w:t>
      </w:r>
    </w:p>
    <w:p w14:paraId="3704E102" w14:textId="77777777" w:rsidR="004A67EA" w:rsidRPr="006248EC" w:rsidRDefault="004A67EA" w:rsidP="002503E6">
      <w:pPr>
        <w:autoSpaceDE w:val="0"/>
        <w:autoSpaceDN w:val="0"/>
        <w:spacing w:line="339" w:lineRule="exact"/>
        <w:ind w:left="720" w:right="87"/>
        <w:rPr>
          <w:rFonts w:ascii="Times New Roman" w:hAnsi="Times New Roman" w:cs="Times New Roman"/>
          <w:sz w:val="28"/>
          <w:szCs w:val="28"/>
        </w:rPr>
      </w:pPr>
      <w:r w:rsidRPr="006248EC">
        <w:rPr>
          <w:rFonts w:ascii="Times New Roman" w:eastAsia="Arial" w:hAnsi="Times New Roman" w:cs="Times New Roman"/>
          <w:bCs/>
          <w:color w:val="000000"/>
          <w:spacing w:val="2"/>
          <w:w w:val="101"/>
          <w:sz w:val="28"/>
          <w:szCs w:val="28"/>
        </w:rPr>
        <w:t>Conformity</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98"/>
          <w:sz w:val="28"/>
          <w:szCs w:val="28"/>
        </w:rPr>
        <w:t>any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2"/>
          <w:sz w:val="28"/>
          <w:szCs w:val="28"/>
        </w:rPr>
        <w:t>standards,</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2"/>
          <w:sz w:val="28"/>
          <w:szCs w:val="28"/>
        </w:rPr>
        <w:t>detailing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4"/>
          <w:w w:val="88"/>
          <w:sz w:val="28"/>
          <w:szCs w:val="28"/>
        </w:rPr>
        <w:t>any</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3"/>
          <w:sz w:val="28"/>
          <w:szCs w:val="28"/>
        </w:rPr>
        <w:t>which</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0"/>
          <w:sz w:val="28"/>
          <w:szCs w:val="28"/>
        </w:rPr>
        <w:t>are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3"/>
          <w:sz w:val="28"/>
          <w:szCs w:val="28"/>
        </w:rPr>
        <w:t>not</w:t>
      </w:r>
      <w:r w:rsidRPr="006248EC">
        <w:rPr>
          <w:rFonts w:ascii="Times New Roman" w:eastAsia="Arial" w:hAnsi="Times New Roman" w:cs="Times New Roman"/>
          <w:bCs/>
          <w:color w:val="000000"/>
          <w:w w:val="97"/>
          <w:sz w:val="28"/>
          <w:szCs w:val="28"/>
        </w:rPr>
        <w:t xml:space="preserve"> </w:t>
      </w:r>
      <w:r w:rsidRPr="006248EC">
        <w:rPr>
          <w:rFonts w:ascii="Times New Roman" w:eastAsia="Arial" w:hAnsi="Times New Roman" w:cs="Times New Roman"/>
          <w:bCs/>
          <w:color w:val="000000"/>
          <w:w w:val="101"/>
          <w:sz w:val="28"/>
          <w:szCs w:val="28"/>
        </w:rPr>
        <w:t>appropriate</w:t>
      </w:r>
    </w:p>
    <w:p w14:paraId="5138D4CE" w14:textId="77777777" w:rsidR="004A67EA" w:rsidRPr="006248EC" w:rsidRDefault="004A67EA" w:rsidP="002503E6">
      <w:pPr>
        <w:autoSpaceDE w:val="0"/>
        <w:autoSpaceDN w:val="0"/>
        <w:spacing w:line="339" w:lineRule="exact"/>
        <w:ind w:left="720" w:right="22"/>
        <w:rPr>
          <w:rFonts w:ascii="Times New Roman" w:hAnsi="Times New Roman" w:cs="Times New Roman"/>
          <w:sz w:val="28"/>
          <w:szCs w:val="28"/>
        </w:rPr>
      </w:pPr>
      <w:r w:rsidRPr="006248EC">
        <w:rPr>
          <w:rFonts w:ascii="Times New Roman" w:eastAsia="Arial" w:hAnsi="Times New Roman" w:cs="Times New Roman"/>
          <w:bCs/>
          <w:color w:val="000000"/>
          <w:spacing w:val="3"/>
          <w:w w:val="95"/>
          <w:sz w:val="28"/>
          <w:szCs w:val="28"/>
        </w:rPr>
        <w:t>Have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4"/>
          <w:w w:val="104"/>
          <w:sz w:val="28"/>
          <w:szCs w:val="28"/>
        </w:rPr>
        <w:t>full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labelling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7"/>
          <w:w w:val="95"/>
          <w:sz w:val="28"/>
          <w:szCs w:val="28"/>
        </w:rPr>
        <w:t>and</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5"/>
          <w:sz w:val="28"/>
          <w:szCs w:val="28"/>
        </w:rPr>
        <w:t>all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4"/>
          <w:sz w:val="28"/>
          <w:szCs w:val="28"/>
        </w:rPr>
        <w:t>tables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3"/>
          <w:w w:val="91"/>
          <w:sz w:val="28"/>
          <w:szCs w:val="28"/>
        </w:rPr>
        <w:t>and</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
          <w:w w:val="98"/>
          <w:sz w:val="28"/>
          <w:szCs w:val="28"/>
        </w:rPr>
        <w:t>references,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definitions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4"/>
          <w:sz w:val="28"/>
          <w:szCs w:val="28"/>
        </w:rPr>
        <w:t>terms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2"/>
          <w:w w:val="102"/>
          <w:sz w:val="28"/>
          <w:szCs w:val="28"/>
        </w:rPr>
        <w:t>units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7"/>
          <w:sz w:val="28"/>
          <w:szCs w:val="28"/>
        </w:rPr>
        <w:t>measure.</w:t>
      </w:r>
    </w:p>
    <w:p w14:paraId="618BD3E5" w14:textId="5BF96D6B" w:rsidR="00BE7558" w:rsidRPr="00BE7558" w:rsidRDefault="004A67EA" w:rsidP="00BE7558">
      <w:pPr>
        <w:autoSpaceDE w:val="0"/>
        <w:autoSpaceDN w:val="0"/>
        <w:spacing w:line="338" w:lineRule="exact"/>
        <w:ind w:left="720" w:right="1202"/>
        <w:rPr>
          <w:rFonts w:ascii="Times New Roman" w:hAnsi="Times New Roman" w:cs="Times New Roman"/>
          <w:sz w:val="28"/>
          <w:szCs w:val="28"/>
        </w:rPr>
      </w:pPr>
      <w:r w:rsidRPr="006248EC">
        <w:rPr>
          <w:rFonts w:ascii="Times New Roman" w:eastAsia="Arial" w:hAnsi="Times New Roman" w:cs="Times New Roman"/>
          <w:bCs/>
          <w:color w:val="000000"/>
          <w:spacing w:val="12"/>
          <w:w w:val="87"/>
          <w:sz w:val="28"/>
          <w:szCs w:val="28"/>
        </w:rPr>
        <w:t>Be</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4"/>
          <w:sz w:val="28"/>
          <w:szCs w:val="28"/>
        </w:rPr>
        <w:t>fully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1"/>
          <w:w w:val="98"/>
          <w:sz w:val="28"/>
          <w:szCs w:val="28"/>
        </w:rPr>
        <w:t>defined,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3"/>
          <w:sz w:val="28"/>
          <w:szCs w:val="28"/>
        </w:rPr>
        <w:t>sections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2"/>
          <w:sz w:val="28"/>
          <w:szCs w:val="28"/>
        </w:rPr>
        <w:t>still</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8"/>
          <w:sz w:val="28"/>
          <w:szCs w:val="28"/>
        </w:rPr>
        <w:t>be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1"/>
          <w:w w:val="90"/>
          <w:sz w:val="28"/>
          <w:szCs w:val="28"/>
        </w:rPr>
        <w:t>defined,</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2"/>
          <w:sz w:val="28"/>
          <w:szCs w:val="28"/>
        </w:rPr>
        <w:t>not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complete</w:t>
      </w:r>
      <w:r w:rsidR="00BE7558">
        <w:rPr>
          <w:rFonts w:ascii="Times New Roman" w:hAnsi="Times New Roman" w:cs="Times New Roman"/>
          <w:sz w:val="28"/>
          <w:szCs w:val="28"/>
        </w:rPr>
        <w:t>.</w:t>
      </w:r>
    </w:p>
    <w:p w14:paraId="0C2FB363" w14:textId="7D5A4B07"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2"/>
          <w:w w:val="93"/>
          <w:sz w:val="28"/>
          <w:szCs w:val="28"/>
        </w:rPr>
        <w:t>Consistent</w:t>
      </w:r>
    </w:p>
    <w:p w14:paraId="1D01A1AD" w14:textId="77777777" w:rsidR="004A67EA" w:rsidRPr="006248EC" w:rsidRDefault="004A67EA" w:rsidP="002503E6">
      <w:pPr>
        <w:autoSpaceDE w:val="0"/>
        <w:autoSpaceDN w:val="0"/>
        <w:spacing w:line="338" w:lineRule="exact"/>
        <w:ind w:left="720" w:right="1405"/>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5"/>
          <w:sz w:val="28"/>
          <w:szCs w:val="28"/>
        </w:rPr>
        <w:t>consistent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sz w:val="28"/>
          <w:szCs w:val="28"/>
        </w:rPr>
        <w:t>if</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none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1"/>
          <w:sz w:val="28"/>
          <w:szCs w:val="28"/>
        </w:rPr>
        <w:t>conflict.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1"/>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4"/>
          <w:sz w:val="28"/>
          <w:szCs w:val="28"/>
        </w:rPr>
        <w:t>a</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7"/>
          <w:w w:val="105"/>
          <w:sz w:val="28"/>
          <w:szCs w:val="28"/>
        </w:rPr>
        <w:t>number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sz w:val="28"/>
          <w:szCs w:val="28"/>
        </w:rPr>
        <w:t>of</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1"/>
          <w:sz w:val="28"/>
          <w:szCs w:val="28"/>
        </w:rPr>
        <w:t>different</w:t>
      </w:r>
    </w:p>
    <w:p w14:paraId="365D6070" w14:textId="77777777" w:rsidR="004A67EA" w:rsidRPr="006248EC" w:rsidRDefault="004A67EA" w:rsidP="002503E6">
      <w:pPr>
        <w:autoSpaceDE w:val="0"/>
        <w:autoSpaceDN w:val="0"/>
        <w:spacing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types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1"/>
          <w:w w:val="105"/>
          <w:sz w:val="28"/>
          <w:szCs w:val="28"/>
        </w:rPr>
        <w:t>confliction:</w:t>
      </w:r>
    </w:p>
    <w:p w14:paraId="37497065" w14:textId="77777777" w:rsidR="004A67EA" w:rsidRPr="006248EC" w:rsidRDefault="004A67EA" w:rsidP="002503E6">
      <w:pPr>
        <w:autoSpaceDE w:val="0"/>
        <w:autoSpaceDN w:val="0"/>
        <w:spacing w:line="338" w:lineRule="exact"/>
        <w:ind w:left="720" w:right="1165"/>
        <w:rPr>
          <w:rFonts w:ascii="Times New Roman" w:hAnsi="Times New Roman" w:cs="Times New Roman"/>
          <w:sz w:val="28"/>
          <w:szCs w:val="28"/>
        </w:rPr>
      </w:pPr>
      <w:r w:rsidRPr="006248EC">
        <w:rPr>
          <w:rFonts w:ascii="Times New Roman" w:eastAsia="Arial" w:hAnsi="Times New Roman" w:cs="Times New Roman"/>
          <w:bCs/>
          <w:color w:val="000000"/>
          <w:spacing w:val="-2"/>
          <w:w w:val="105"/>
          <w:sz w:val="28"/>
          <w:szCs w:val="28"/>
        </w:rPr>
        <w:t>Multiple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descriptors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75"/>
          <w:sz w:val="28"/>
          <w:szCs w:val="28"/>
        </w:rPr>
        <w:t>-</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
          <w:w w:val="102"/>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two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sz w:val="28"/>
          <w:szCs w:val="28"/>
        </w:rPr>
        <w:t>or</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104"/>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words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88"/>
          <w:sz w:val="28"/>
          <w:szCs w:val="28"/>
        </w:rPr>
        <w:t>are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0"/>
          <w:w w:val="93"/>
          <w:sz w:val="28"/>
          <w:szCs w:val="28"/>
        </w:rPr>
        <w:t>used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3"/>
          <w:sz w:val="28"/>
          <w:szCs w:val="28"/>
        </w:rPr>
        <w:t>to</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3"/>
          <w:w w:val="90"/>
          <w:sz w:val="28"/>
          <w:szCs w:val="28"/>
        </w:rPr>
        <w:t>reference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same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2"/>
          <w:sz w:val="28"/>
          <w:szCs w:val="28"/>
        </w:rPr>
        <w:t>item,</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3"/>
          <w:sz w:val="28"/>
          <w:szCs w:val="28"/>
        </w:rPr>
        <w:t>i.e.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4"/>
          <w:w w:val="101"/>
          <w:sz w:val="28"/>
          <w:szCs w:val="28"/>
        </w:rPr>
        <w:t>term</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4"/>
          <w:w w:val="90"/>
          <w:sz w:val="28"/>
          <w:szCs w:val="28"/>
        </w:rPr>
        <w:t>cue</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3"/>
          <w:w w:val="102"/>
          <w:sz w:val="28"/>
          <w:szCs w:val="28"/>
        </w:rPr>
        <w:t>prompt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90"/>
          <w:sz w:val="28"/>
          <w:szCs w:val="28"/>
        </w:rPr>
        <w:t>used</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6"/>
          <w:w w:val="95"/>
          <w:sz w:val="28"/>
          <w:szCs w:val="28"/>
        </w:rPr>
        <w:t>interchangeably.</w:t>
      </w:r>
    </w:p>
    <w:p w14:paraId="1769A604" w14:textId="70FC7EAA" w:rsidR="004A67EA" w:rsidRPr="006248EC" w:rsidRDefault="004A67EA" w:rsidP="002503E6">
      <w:pPr>
        <w:autoSpaceDE w:val="0"/>
        <w:autoSpaceDN w:val="0"/>
        <w:spacing w:line="339" w:lineRule="exact"/>
        <w:ind w:left="720" w:right="727"/>
        <w:rPr>
          <w:rFonts w:ascii="Times New Roman" w:hAnsi="Times New Roman" w:cs="Times New Roman"/>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physical</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86"/>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description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00A061A2" w:rsidRPr="006248EC">
        <w:rPr>
          <w:rFonts w:ascii="Times New Roman" w:eastAsia="Arial" w:hAnsi="Times New Roman" w:cs="Times New Roman"/>
          <w:bCs/>
          <w:color w:val="000000"/>
          <w:spacing w:val="4"/>
          <w:w w:val="96"/>
          <w:sz w:val="28"/>
          <w:szCs w:val="28"/>
        </w:rPr>
        <w:t>real</w:t>
      </w:r>
      <w:r w:rsidR="00A061A2" w:rsidRPr="006248EC">
        <w:rPr>
          <w:rFonts w:ascii="Times New Roman" w:eastAsia="Arial" w:hAnsi="Times New Roman" w:cs="Times New Roman"/>
          <w:bCs/>
          <w:color w:val="000000"/>
          <w:w w:val="95"/>
          <w:sz w:val="28"/>
          <w:szCs w:val="28"/>
        </w:rPr>
        <w:t>-world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103"/>
          <w:sz w:val="28"/>
          <w:szCs w:val="28"/>
        </w:rPr>
        <w:t>objects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sz w:val="28"/>
          <w:szCs w:val="28"/>
        </w:rPr>
        <w:t>clash,</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7"/>
          <w:w w:val="91"/>
          <w:sz w:val="28"/>
          <w:szCs w:val="28"/>
        </w:rPr>
        <w:t>e.g.</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4"/>
          <w:w w:val="104"/>
          <w:sz w:val="28"/>
          <w:szCs w:val="28"/>
        </w:rPr>
        <w:t>requirement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that</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warning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99"/>
          <w:sz w:val="28"/>
          <w:szCs w:val="28"/>
        </w:rPr>
        <w:t>orange,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3"/>
          <w:sz w:val="28"/>
          <w:szCs w:val="28"/>
        </w:rPr>
        <w:t>and</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w w:val="105"/>
          <w:sz w:val="28"/>
          <w:szCs w:val="28"/>
        </w:rPr>
        <w:t>another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states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3"/>
          <w:w w:val="102"/>
          <w:sz w:val="28"/>
          <w:szCs w:val="28"/>
        </w:rPr>
        <w:t>that</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the</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1"/>
          <w:w w:val="102"/>
          <w:sz w:val="28"/>
          <w:szCs w:val="28"/>
        </w:rPr>
        <w:t>indicator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1"/>
          <w:w w:val="89"/>
          <w:sz w:val="28"/>
          <w:szCs w:val="28"/>
        </w:rPr>
        <w:t>red.</w:t>
      </w:r>
    </w:p>
    <w:p w14:paraId="4B129A54" w14:textId="77777777" w:rsidR="004A67EA" w:rsidRPr="006248EC" w:rsidRDefault="004A67EA" w:rsidP="002503E6">
      <w:pPr>
        <w:autoSpaceDE w:val="0"/>
        <w:autoSpaceDN w:val="0"/>
        <w:spacing w:line="339" w:lineRule="exact"/>
        <w:ind w:left="720" w:right="63"/>
        <w:rPr>
          <w:rFonts w:ascii="Times New Roman" w:eastAsia="Arial" w:hAnsi="Times New Roman" w:cs="Times New Roman"/>
          <w:bCs/>
          <w:color w:val="000000"/>
          <w:spacing w:val="-3"/>
          <w:w w:val="103"/>
          <w:sz w:val="28"/>
          <w:szCs w:val="28"/>
        </w:rPr>
      </w:pPr>
      <w:r w:rsidRPr="006248EC">
        <w:rPr>
          <w:rFonts w:ascii="Times New Roman" w:eastAsia="Arial" w:hAnsi="Times New Roman" w:cs="Times New Roman"/>
          <w:bCs/>
          <w:color w:val="000000"/>
          <w:spacing w:val="-1"/>
          <w:sz w:val="28"/>
          <w:szCs w:val="28"/>
        </w:rPr>
        <w:t>Opposing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3"/>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7"/>
          <w:w w:val="92"/>
          <w:sz w:val="28"/>
          <w:szCs w:val="28"/>
        </w:rPr>
        <w: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1"/>
          <w:sz w:val="28"/>
          <w:szCs w:val="28"/>
        </w:rPr>
        <w:t>This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6"/>
          <w:sz w:val="28"/>
          <w:szCs w:val="28"/>
        </w:rPr>
        <w:t>is</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9"/>
          <w:w w:val="93"/>
          <w:sz w:val="28"/>
          <w:szCs w:val="28"/>
        </w:rPr>
        <w:t>where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functional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w w:val="103"/>
          <w:sz w:val="28"/>
          <w:szCs w:val="28"/>
        </w:rPr>
        <w:t>characteristics</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4"/>
          <w:sz w:val="28"/>
          <w:szCs w:val="28"/>
        </w:rPr>
        <w:t>conflict,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95"/>
          <w:sz w:val="28"/>
          <w:szCs w:val="28"/>
        </w:rPr>
        <w:t>e.g.</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sz w:val="28"/>
          <w:szCs w:val="28"/>
        </w:rPr>
        <w:t>perform</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function</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89"/>
          <w:sz w:val="28"/>
          <w:szCs w:val="28"/>
        </w:rPr>
        <w:t>X</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after</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4"/>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9"/>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9"/>
          <w:w w:val="93"/>
          <w:sz w:val="28"/>
          <w:szCs w:val="28"/>
        </w:rPr>
        <w:t>and</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w w:val="92"/>
          <w:sz w:val="28"/>
          <w:szCs w:val="28"/>
        </w:rPr>
        <w:t>B</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96"/>
          <w:sz w:val="28"/>
          <w:szCs w:val="28"/>
        </w:rPr>
        <w:t>occurred,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2"/>
          <w:w w:val="101"/>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2"/>
          <w:sz w:val="28"/>
          <w:szCs w:val="28"/>
        </w:rPr>
        <w:t>perform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102"/>
          <w:sz w:val="28"/>
          <w:szCs w:val="28"/>
        </w:rPr>
        <w:t>function</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4"/>
          <w:w w:val="96"/>
          <w:sz w:val="28"/>
          <w:szCs w:val="28"/>
        </w:rPr>
        <w:t>X</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5"/>
          <w:sz w:val="28"/>
          <w:szCs w:val="28"/>
        </w:rPr>
        <w:t>after</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4"/>
          <w:w w:val="90"/>
          <w:sz w:val="28"/>
          <w:szCs w:val="28"/>
        </w:rPr>
        <w:t>A</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3"/>
          <w:w w:val="105"/>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sz w:val="28"/>
          <w:szCs w:val="28"/>
        </w:rPr>
        <w:t>B</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sz w:val="28"/>
          <w:szCs w:val="28"/>
        </w:rPr>
        <w:t>has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3"/>
          <w:w w:val="103"/>
          <w:sz w:val="28"/>
          <w:szCs w:val="28"/>
        </w:rPr>
        <w:t>occurred.</w:t>
      </w:r>
    </w:p>
    <w:p w14:paraId="23B76F2B" w14:textId="09FF8606"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b/>
          <w:sz w:val="28"/>
          <w:szCs w:val="28"/>
        </w:rPr>
      </w:pPr>
      <w:r w:rsidRPr="002503E6">
        <w:rPr>
          <w:rFonts w:ascii="Times New Roman" w:eastAsia="Arial" w:hAnsi="Times New Roman" w:cs="Times New Roman"/>
          <w:b/>
          <w:bCs/>
          <w:color w:val="000000"/>
          <w:spacing w:val="13"/>
          <w:w w:val="87"/>
          <w:sz w:val="28"/>
          <w:szCs w:val="28"/>
        </w:rPr>
        <w:t>Traceable</w:t>
      </w:r>
    </w:p>
    <w:p w14:paraId="4F30989D" w14:textId="77777777" w:rsidR="004A67EA" w:rsidRPr="006248EC" w:rsidRDefault="004A67EA" w:rsidP="002503E6">
      <w:pPr>
        <w:autoSpaceDE w:val="0"/>
        <w:autoSpaceDN w:val="0"/>
        <w:spacing w:before="72" w:line="300" w:lineRule="exact"/>
        <w:ind w:left="720"/>
        <w:rPr>
          <w:rFonts w:ascii="Times New Roman" w:hAnsi="Times New Roman" w:cs="Times New Roman"/>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2"/>
          <w:sz w:val="28"/>
          <w:szCs w:val="28"/>
        </w:rPr>
        <w:t>traceable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102"/>
          <w:sz w:val="28"/>
          <w:szCs w:val="28"/>
        </w:rPr>
        <w:t>if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both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sz w:val="28"/>
          <w:szCs w:val="28"/>
        </w:rPr>
        <w:t>the</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1"/>
          <w:w w:val="101"/>
          <w:sz w:val="28"/>
          <w:szCs w:val="28"/>
        </w:rPr>
        <w:t>references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3"/>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8"/>
          <w:w w:val="92"/>
          <w:sz w:val="28"/>
          <w:szCs w:val="28"/>
        </w:rPr>
        <w:t>available.</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w w:val="105"/>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6"/>
          <w:w w:val="104"/>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origin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w w:val="105"/>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7"/>
          <w:sz w:val="28"/>
          <w:szCs w:val="28"/>
        </w:rPr>
        <w:t>help</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sz w:val="28"/>
          <w:szCs w:val="28"/>
        </w:rPr>
        <w:t>understand</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w w:val="102"/>
          <w:sz w:val="28"/>
          <w:szCs w:val="28"/>
        </w:rPr>
        <w:t>who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3"/>
          <w:w w:val="91"/>
          <w:sz w:val="28"/>
          <w:szCs w:val="28"/>
        </w:rPr>
        <w:t>asked</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8"/>
          <w:sz w:val="28"/>
          <w:szCs w:val="28"/>
        </w:rPr>
        <w:t>for</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98"/>
          <w:sz w:val="28"/>
          <w:szCs w:val="28"/>
        </w:rPr>
        <w:t>and</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2"/>
          <w:sz w:val="28"/>
          <w:szCs w:val="28"/>
        </w:rPr>
        <w:t>also</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what</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modifications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95"/>
          <w:sz w:val="28"/>
          <w:szCs w:val="28"/>
        </w:rPr>
        <w:t>been</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3"/>
          <w:w w:val="102"/>
          <w:sz w:val="28"/>
          <w:szCs w:val="28"/>
        </w:rPr>
        <w:t>made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2"/>
          <w:w w:val="103"/>
          <w:sz w:val="28"/>
          <w:szCs w:val="28"/>
        </w:rPr>
        <w:t>bring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8"/>
          <w:w w:val="101"/>
          <w:sz w:val="28"/>
          <w:szCs w:val="28"/>
        </w:rPr>
        <w:t>to</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8"/>
          <w:sz w:val="28"/>
          <w:szCs w:val="28"/>
        </w:rPr>
        <w:t>its</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104"/>
          <w:sz w:val="28"/>
          <w:szCs w:val="28"/>
        </w:rPr>
        <w:t>current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state.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sz w:val="28"/>
          <w:szCs w:val="28"/>
        </w:rPr>
        <w:t>Traceability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6"/>
          <w:w w:val="105"/>
          <w:sz w:val="28"/>
          <w:szCs w:val="28"/>
        </w:rPr>
        <w:t>references</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99"/>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used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9"/>
          <w:w w:val="101"/>
          <w:sz w:val="28"/>
          <w:szCs w:val="28"/>
        </w:rPr>
        <w:t>to</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aid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modification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of</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2"/>
          <w:sz w:val="28"/>
          <w:szCs w:val="28"/>
        </w:rPr>
        <w:t>future</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105"/>
          <w:sz w:val="28"/>
          <w:szCs w:val="28"/>
        </w:rPr>
        <w:t>documents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4"/>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5"/>
          <w:sz w:val="28"/>
          <w:szCs w:val="28"/>
        </w:rPr>
        <w:lastRenderedPageBreak/>
        <w:t>stating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where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 xml:space="preserve">a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99"/>
          <w:sz w:val="28"/>
          <w:szCs w:val="28"/>
        </w:rPr>
        <w:t>has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90"/>
          <w:sz w:val="28"/>
          <w:szCs w:val="28"/>
        </w:rPr>
        <w:t>been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6"/>
          <w:w w:val="95"/>
          <w:sz w:val="28"/>
          <w:szCs w:val="28"/>
        </w:rPr>
        <w:t>referenced.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3"/>
          <w:w w:val="92"/>
          <w:sz w:val="28"/>
          <w:szCs w:val="28"/>
        </w:rPr>
        <w:t>By</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3"/>
          <w:w w:val="97"/>
          <w:sz w:val="28"/>
          <w:szCs w:val="28"/>
        </w:rPr>
        <w:t>having</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1"/>
          <w:sz w:val="28"/>
          <w:szCs w:val="28"/>
        </w:rPr>
        <w:t>foreword</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4"/>
          <w:w w:val="104"/>
          <w:sz w:val="28"/>
          <w:szCs w:val="28"/>
        </w:rPr>
        <w:t>traceability,</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4"/>
          <w:w w:val="105"/>
          <w:sz w:val="28"/>
          <w:szCs w:val="28"/>
        </w:rPr>
        <w:t>consistency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can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7"/>
          <w:sz w:val="28"/>
          <w:szCs w:val="28"/>
        </w:rPr>
        <w:t>be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91"/>
          <w:sz w:val="28"/>
          <w:szCs w:val="28"/>
        </w:rPr>
        <w:t>easily</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4"/>
          <w:w w:val="104"/>
          <w:sz w:val="28"/>
          <w:szCs w:val="28"/>
        </w:rPr>
        <w:t>contained.</w:t>
      </w:r>
    </w:p>
    <w:p w14:paraId="165BB0A1" w14:textId="169B06DF"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w w:val="94"/>
          <w:sz w:val="28"/>
          <w:szCs w:val="28"/>
        </w:rPr>
        <w:t>Unambiguous</w:t>
      </w:r>
    </w:p>
    <w:p w14:paraId="5693D20D" w14:textId="77777777" w:rsidR="004A67EA" w:rsidRPr="006248EC" w:rsidRDefault="004A67EA" w:rsidP="002503E6">
      <w:pPr>
        <w:autoSpaceDE w:val="0"/>
        <w:autoSpaceDN w:val="0"/>
        <w:spacing w:before="72" w:line="300" w:lineRule="exact"/>
        <w:ind w:left="720" w:firstLine="720"/>
        <w:rPr>
          <w:rFonts w:ascii="Times New Roman" w:hAnsi="Times New Roman" w:cs="Times New Roman"/>
          <w:sz w:val="28"/>
          <w:szCs w:val="28"/>
        </w:rPr>
      </w:pPr>
      <w:r w:rsidRPr="006248EC">
        <w:rPr>
          <w:rFonts w:ascii="Times New Roman" w:eastAsia="Arial" w:hAnsi="Times New Roman" w:cs="Times New Roman"/>
          <w:bCs/>
          <w:color w:val="000000"/>
          <w:sz w:val="28"/>
          <w:szCs w:val="28"/>
        </w:rPr>
        <w:t>As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w w:val="104"/>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4"/>
          <w:sz w:val="28"/>
          <w:szCs w:val="28"/>
        </w:rPr>
        <w:t>Oxford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1"/>
          <w:w w:val="90"/>
          <w:sz w:val="28"/>
          <w:szCs w:val="28"/>
        </w:rPr>
        <w:t>English</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w w:val="102"/>
          <w:sz w:val="28"/>
          <w:szCs w:val="28"/>
        </w:rPr>
        <w:t>dictionary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states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word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6"/>
          <w:w w:val="105"/>
          <w:sz w:val="28"/>
          <w:szCs w:val="28"/>
        </w:rPr>
        <w:t>unambiguous</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1"/>
          <w:w w:val="101"/>
          <w:sz w:val="28"/>
          <w:szCs w:val="28"/>
        </w:rPr>
        <w:t>means</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"not</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0"/>
          <w:w w:val="92"/>
          <w:sz w:val="28"/>
          <w:szCs w:val="28"/>
        </w:rPr>
        <w:t>having</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5"/>
          <w:sz w:val="28"/>
          <w:szCs w:val="28"/>
        </w:rPr>
        <w:t>two</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
          <w:w w:val="102"/>
          <w:sz w:val="28"/>
          <w:szCs w:val="28"/>
        </w:rPr>
        <w:t>or</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more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possible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99"/>
          <w:sz w:val="28"/>
          <w:szCs w:val="28"/>
        </w:rPr>
        <w:t>meanings".</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5"/>
          <w:w w:val="105"/>
          <w:sz w:val="28"/>
          <w:szCs w:val="28"/>
        </w:rPr>
        <w:t>This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103"/>
          <w:sz w:val="28"/>
          <w:szCs w:val="28"/>
        </w:rPr>
        <w:t>means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w w:val="105"/>
          <w:sz w:val="28"/>
          <w:szCs w:val="28"/>
        </w:rPr>
        <w:t>that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5"/>
          <w:w w:val="89"/>
          <w:sz w:val="28"/>
          <w:szCs w:val="28"/>
        </w:rPr>
        <w:t>each</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2"/>
          <w:w w:val="89"/>
          <w:sz w:val="28"/>
          <w:szCs w:val="28"/>
        </w:rPr>
        <w:t>have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9"/>
          <w:w w:val="93"/>
          <w:sz w:val="28"/>
          <w:szCs w:val="28"/>
        </w:rPr>
        <w:t>one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95"/>
          <w:sz w:val="28"/>
          <w:szCs w:val="28"/>
        </w:rPr>
        <w:t>and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z w:val="28"/>
          <w:szCs w:val="28"/>
        </w:rPr>
        <w:t>only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one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8"/>
          <w:sz w:val="28"/>
          <w:szCs w:val="28"/>
        </w:rPr>
        <w:t>If</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9"/>
          <w:w w:val="101"/>
          <w:sz w:val="28"/>
          <w:szCs w:val="28"/>
        </w:rPr>
        <w:t>it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9"/>
          <w:w w:val="93"/>
          <w:sz w:val="28"/>
          <w:szCs w:val="28"/>
        </w:rPr>
        <w:t>unavoidable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1"/>
          <w:w w:val="99"/>
          <w:sz w:val="28"/>
          <w:szCs w:val="28"/>
        </w:rPr>
        <w:t>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1"/>
          <w:sz w:val="28"/>
          <w:szCs w:val="28"/>
        </w:rPr>
        <w:t>ambiguous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5"/>
          <w:sz w:val="28"/>
          <w:szCs w:val="28"/>
        </w:rPr>
        <w:t>term</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2"/>
          <w:w w:val="104"/>
          <w:sz w:val="28"/>
          <w:szCs w:val="28"/>
        </w:rPr>
        <w:t>in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93"/>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there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2"/>
          <w:w w:val="90"/>
          <w:sz w:val="28"/>
          <w:szCs w:val="28"/>
        </w:rPr>
        <w:t>be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5"/>
          <w:sz w:val="28"/>
          <w:szCs w:val="28"/>
        </w:rPr>
        <w:t>clarification</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5"/>
          <w:sz w:val="28"/>
          <w:szCs w:val="28"/>
        </w:rPr>
        <w:t>text</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describing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4"/>
          <w:sz w:val="28"/>
          <w:szCs w:val="28"/>
        </w:rPr>
        <w:t>context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101"/>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w w:val="102"/>
          <w:sz w:val="28"/>
          <w:szCs w:val="28"/>
        </w:rPr>
        <w:t>term.</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3"/>
          <w:w w:val="86"/>
          <w:sz w:val="28"/>
          <w:szCs w:val="28"/>
        </w:rPr>
        <w:t>One</w:t>
      </w:r>
      <w:r w:rsidRPr="006248EC">
        <w:rPr>
          <w:rFonts w:ascii="Times New Roman" w:eastAsia="Arial" w:hAnsi="Times New Roman" w:cs="Times New Roman"/>
          <w:bCs/>
          <w:color w:val="000000"/>
          <w:w w:val="73"/>
          <w:sz w:val="28"/>
          <w:szCs w:val="28"/>
        </w:rPr>
        <w:t xml:space="preserve"> </w:t>
      </w:r>
      <w:r w:rsidRPr="006248EC">
        <w:rPr>
          <w:rFonts w:ascii="Times New Roman" w:eastAsia="Arial" w:hAnsi="Times New Roman" w:cs="Times New Roman"/>
          <w:bCs/>
          <w:color w:val="000000"/>
          <w:spacing w:val="13"/>
          <w:w w:val="91"/>
          <w:sz w:val="28"/>
          <w:szCs w:val="28"/>
        </w:rPr>
        <w:t>way</w:t>
      </w:r>
      <w:r w:rsidRPr="006248EC">
        <w:rPr>
          <w:rFonts w:ascii="Times New Roman" w:eastAsia="Arial" w:hAnsi="Times New Roman" w:cs="Times New Roman"/>
          <w:bCs/>
          <w:color w:val="000000"/>
          <w:w w:val="72"/>
          <w:sz w:val="28"/>
          <w:szCs w:val="28"/>
        </w:rPr>
        <w:t xml:space="preserve"> </w:t>
      </w:r>
      <w:r w:rsidRPr="006248EC">
        <w:rPr>
          <w:rFonts w:ascii="Times New Roman" w:eastAsia="Arial" w:hAnsi="Times New Roman" w:cs="Times New Roman"/>
          <w:bCs/>
          <w:color w:val="000000"/>
          <w:spacing w:val="9"/>
          <w:w w:val="103"/>
          <w:sz w:val="28"/>
          <w:szCs w:val="28"/>
        </w:rPr>
        <w:t>of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3"/>
          <w:w w:val="103"/>
          <w:sz w:val="28"/>
          <w:szCs w:val="28"/>
        </w:rPr>
        <w:t>removing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ambiguity</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5"/>
          <w:w w:val="89"/>
          <w:sz w:val="28"/>
          <w:szCs w:val="28"/>
        </w:rPr>
        <w:t>use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8"/>
          <w:w w:val="93"/>
          <w:sz w:val="28"/>
          <w:szCs w:val="28"/>
        </w:rPr>
        <w:t>a</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requirements</w:t>
      </w:r>
      <w:r w:rsidRPr="006248EC">
        <w:rPr>
          <w:rFonts w:ascii="Times New Roman" w:eastAsia="Arial" w:hAnsi="Times New Roman" w:cs="Times New Roman"/>
          <w:bCs/>
          <w:color w:val="000000"/>
          <w:spacing w:val="1"/>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2"/>
          <w:w w:val="90"/>
          <w:sz w:val="28"/>
          <w:szCs w:val="28"/>
        </w:rPr>
        <w:t>language.</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eastAsia="Arial" w:hAnsi="Times New Roman" w:cs="Times New Roman"/>
          <w:bCs/>
          <w:color w:val="000000"/>
          <w:w w:val="71"/>
          <w:sz w:val="28"/>
          <w:szCs w:val="28"/>
        </w:rPr>
        <w:t xml:space="preserve"> </w:t>
      </w:r>
      <w:r w:rsidRPr="006248EC">
        <w:rPr>
          <w:rFonts w:ascii="Times New Roman" w:eastAsia="Arial" w:hAnsi="Times New Roman" w:cs="Times New Roman"/>
          <w:bCs/>
          <w:color w:val="000000"/>
          <w:spacing w:val="9"/>
          <w:w w:val="93"/>
          <w:sz w:val="28"/>
          <w:szCs w:val="28"/>
        </w:rPr>
        <w:t>advantage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5"/>
          <w:w w:val="103"/>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3"/>
          <w:w w:val="103"/>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7"/>
          <w:w w:val="94"/>
          <w:sz w:val="28"/>
          <w:szCs w:val="28"/>
        </w:rPr>
        <w:t>language</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z w:val="28"/>
          <w:szCs w:val="28"/>
        </w:rPr>
        <w:t>relative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9"/>
          <w:w w:val="92"/>
          <w:sz w:val="28"/>
          <w:szCs w:val="28"/>
        </w:rPr>
        <w:t>ease</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2"/>
          <w:w w:val="104"/>
          <w:sz w:val="28"/>
          <w:szCs w:val="28"/>
        </w:rPr>
        <w:t>detecting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105"/>
          <w:sz w:val="28"/>
          <w:szCs w:val="28"/>
        </w:rPr>
        <w:t>errors</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2"/>
          <w:w w:val="90"/>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1"/>
          <w:w w:val="102"/>
          <w:sz w:val="28"/>
          <w:szCs w:val="28"/>
        </w:rPr>
        <w:t>using</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lexical</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3"/>
          <w:w w:val="101"/>
          <w:sz w:val="28"/>
          <w:szCs w:val="28"/>
        </w:rPr>
        <w:t>syntactic</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sz w:val="28"/>
          <w:szCs w:val="28"/>
        </w:rPr>
        <w:t>analysers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7"/>
          <w:w w:val="102"/>
          <w:sz w:val="28"/>
          <w:szCs w:val="28"/>
        </w:rPr>
        <w:t>to</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1"/>
          <w:w w:val="102"/>
          <w:sz w:val="28"/>
          <w:szCs w:val="28"/>
        </w:rPr>
        <w:t>detect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4"/>
          <w:sz w:val="28"/>
          <w:szCs w:val="28"/>
        </w:rPr>
        <w:t>ambiguity.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5"/>
          <w:w w:val="88"/>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z w:val="28"/>
          <w:szCs w:val="28"/>
        </w:rPr>
        <w:t>disadvantage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6"/>
          <w:w w:val="105"/>
          <w:sz w:val="28"/>
          <w:szCs w:val="28"/>
        </w:rPr>
        <w:t>of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4"/>
          <w:w w:val="104"/>
          <w:sz w:val="28"/>
          <w:szCs w:val="28"/>
        </w:rPr>
        <w:t>using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1"/>
          <w:w w:val="91"/>
          <w:sz w:val="28"/>
          <w:szCs w:val="28"/>
        </w:rPr>
        <w:t>a</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4"/>
          <w:w w:val="102"/>
          <w:sz w:val="28"/>
          <w:szCs w:val="28"/>
        </w:rPr>
        <w:t>formal</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3"/>
          <w:w w:val="97"/>
          <w:sz w:val="28"/>
          <w:szCs w:val="28"/>
        </w:rPr>
        <w:t>language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w w:val="105"/>
          <w:sz w:val="28"/>
          <w:szCs w:val="28"/>
        </w:rPr>
        <w:t>is</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1"/>
          <w:w w:val="91"/>
          <w:sz w:val="28"/>
          <w:szCs w:val="28"/>
        </w:rPr>
        <w:t>learning</w:t>
      </w:r>
      <w:r w:rsidRPr="006248EC">
        <w:rPr>
          <w:rFonts w:ascii="Times New Roman" w:eastAsia="Arial" w:hAnsi="Times New Roman" w:cs="Times New Roman"/>
          <w:bCs/>
          <w:color w:val="000000"/>
          <w:w w:val="75"/>
          <w:sz w:val="28"/>
          <w:szCs w:val="28"/>
        </w:rPr>
        <w:t xml:space="preserve"> </w:t>
      </w:r>
      <w:r w:rsidRPr="006248EC">
        <w:rPr>
          <w:rFonts w:ascii="Times New Roman" w:eastAsia="Arial" w:hAnsi="Times New Roman" w:cs="Times New Roman"/>
          <w:bCs/>
          <w:color w:val="000000"/>
          <w:spacing w:val="5"/>
          <w:w w:val="101"/>
          <w:sz w:val="28"/>
          <w:szCs w:val="28"/>
        </w:rPr>
        <w:t>time</w:t>
      </w:r>
      <w:r w:rsidRPr="006248EC">
        <w:rPr>
          <w:rFonts w:ascii="Times New Roman" w:eastAsia="Arial" w:hAnsi="Times New Roman" w:cs="Times New Roman"/>
          <w:bCs/>
          <w:color w:val="000000"/>
          <w:w w:val="84"/>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2"/>
          <w:sz w:val="28"/>
          <w:szCs w:val="28"/>
        </w:rPr>
        <w:t>loss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0"/>
          <w:w w:val="101"/>
          <w:sz w:val="28"/>
          <w:szCs w:val="28"/>
        </w:rPr>
        <w:t>of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6"/>
          <w:w w:val="105"/>
          <w:sz w:val="28"/>
          <w:szCs w:val="28"/>
        </w:rPr>
        <w:t>understanding</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8"/>
          <w:w w:val="103"/>
          <w:sz w:val="28"/>
          <w:szCs w:val="28"/>
        </w:rPr>
        <w:t>of</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by</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5"/>
          <w:sz w:val="28"/>
          <w:szCs w:val="28"/>
        </w:rPr>
        <w:t>client.</w:t>
      </w:r>
    </w:p>
    <w:p w14:paraId="4350B5AB" w14:textId="125B20C5" w:rsidR="004A67EA" w:rsidRPr="002503E6" w:rsidRDefault="004A67EA" w:rsidP="006B302A">
      <w:pPr>
        <w:pStyle w:val="ListParagraph"/>
        <w:numPr>
          <w:ilvl w:val="0"/>
          <w:numId w:val="45"/>
        </w:numPr>
        <w:autoSpaceDE w:val="0"/>
        <w:autoSpaceDN w:val="0"/>
        <w:spacing w:line="300" w:lineRule="exact"/>
        <w:rPr>
          <w:rFonts w:ascii="Times New Roman" w:hAnsi="Times New Roman" w:cs="Times New Roman"/>
          <w:sz w:val="28"/>
          <w:szCs w:val="28"/>
        </w:rPr>
      </w:pPr>
      <w:r w:rsidRPr="002503E6">
        <w:rPr>
          <w:rFonts w:ascii="Times New Roman" w:eastAsia="Arial" w:hAnsi="Times New Roman" w:cs="Times New Roman"/>
          <w:b/>
          <w:bCs/>
          <w:color w:val="000000"/>
          <w:spacing w:val="12"/>
          <w:w w:val="86"/>
          <w:sz w:val="28"/>
          <w:szCs w:val="28"/>
        </w:rPr>
        <w:t>Verifiable</w:t>
      </w:r>
    </w:p>
    <w:p w14:paraId="11F9BA3B" w14:textId="7760A0CD" w:rsidR="002503E6" w:rsidRDefault="004A67EA" w:rsidP="002503E6">
      <w:pPr>
        <w:autoSpaceDE w:val="0"/>
        <w:autoSpaceDN w:val="0"/>
        <w:spacing w:line="374" w:lineRule="exact"/>
        <w:ind w:left="720" w:right="22"/>
        <w:rPr>
          <w:rFonts w:ascii="Times New Roman" w:eastAsia="Arial" w:hAnsi="Times New Roman" w:cs="Times New Roman"/>
          <w:bCs/>
          <w:color w:val="000000"/>
          <w:spacing w:val="6"/>
          <w:w w:val="94"/>
          <w:sz w:val="28"/>
          <w:szCs w:val="28"/>
        </w:rPr>
      </w:pPr>
      <w:r w:rsidRPr="006248EC">
        <w:rPr>
          <w:rFonts w:ascii="Times New Roman" w:eastAsia="Arial" w:hAnsi="Times New Roman" w:cs="Times New Roman"/>
          <w:bCs/>
          <w:color w:val="000000"/>
          <w:spacing w:val="7"/>
          <w:w w:val="94"/>
          <w:sz w:val="28"/>
          <w:szCs w:val="28"/>
        </w:rPr>
        <w:t>A</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4"/>
          <w:w w:val="101"/>
          <w:sz w:val="28"/>
          <w:szCs w:val="28"/>
        </w:rPr>
        <w:t>software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4"/>
          <w:sz w:val="28"/>
          <w:szCs w:val="28"/>
        </w:rPr>
        <w:t>is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3"/>
          <w:w w:val="104"/>
          <w:sz w:val="28"/>
          <w:szCs w:val="28"/>
        </w:rPr>
        <w:t>verifiable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4"/>
          <w:sz w:val="28"/>
          <w:szCs w:val="28"/>
        </w:rPr>
        <w:t>if</w:t>
      </w:r>
      <w:r w:rsidRPr="006248EC">
        <w:rPr>
          <w:rFonts w:ascii="Times New Roman" w:eastAsia="Arial" w:hAnsi="Times New Roman" w:cs="Times New Roman"/>
          <w:bCs/>
          <w:color w:val="000000"/>
          <w:w w:val="80"/>
          <w:sz w:val="28"/>
          <w:szCs w:val="28"/>
        </w:rPr>
        <w:t xml:space="preserve"> </w:t>
      </w:r>
      <w:r w:rsidRPr="006248EC">
        <w:rPr>
          <w:rFonts w:ascii="Times New Roman" w:eastAsia="Arial" w:hAnsi="Times New Roman" w:cs="Times New Roman"/>
          <w:bCs/>
          <w:color w:val="000000"/>
          <w:spacing w:val="2"/>
          <w:sz w:val="28"/>
          <w:szCs w:val="28"/>
        </w:rPr>
        <w:t>all</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11"/>
          <w:w w:val="101"/>
          <w:sz w:val="28"/>
          <w:szCs w:val="28"/>
        </w:rPr>
        <w:t>of</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8"/>
          <w:sz w:val="28"/>
          <w:szCs w:val="28"/>
        </w:rPr>
        <w:t xml:space="preserve"> </w:t>
      </w:r>
      <w:r w:rsidRPr="006248EC">
        <w:rPr>
          <w:rFonts w:ascii="Times New Roman" w:eastAsia="Arial" w:hAnsi="Times New Roman" w:cs="Times New Roman"/>
          <w:bCs/>
          <w:color w:val="000000"/>
          <w:spacing w:val="-5"/>
          <w:w w:val="105"/>
          <w:sz w:val="28"/>
          <w:szCs w:val="28"/>
        </w:rPr>
        <w:t>contained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4"/>
          <w:sz w:val="28"/>
          <w:szCs w:val="28"/>
        </w:rPr>
        <w:t>within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specification</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5"/>
          <w:sz w:val="28"/>
          <w:szCs w:val="28"/>
        </w:rPr>
        <w:t>are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1"/>
          <w:sz w:val="28"/>
          <w:szCs w:val="28"/>
        </w:rPr>
        <w:t>verifiable.</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5"/>
          <w:w w:val="90"/>
          <w:sz w:val="28"/>
          <w:szCs w:val="28"/>
        </w:rPr>
        <w:t>A</w:t>
      </w:r>
      <w:r w:rsidRPr="006248EC">
        <w:rPr>
          <w:rFonts w:ascii="Times New Roman" w:eastAsia="Arial" w:hAnsi="Times New Roman" w:cs="Times New Roman"/>
          <w:bCs/>
          <w:color w:val="000000"/>
          <w:w w:val="7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sz w:val="28"/>
          <w:szCs w:val="28"/>
        </w:rPr>
        <w:t>is</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pacing w:val="-2"/>
          <w:w w:val="103"/>
          <w:sz w:val="28"/>
          <w:szCs w:val="28"/>
        </w:rPr>
        <w:t>verifiable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0"/>
          <w:w w:val="103"/>
          <w:sz w:val="28"/>
          <w:szCs w:val="28"/>
        </w:rPr>
        <w:t>if</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0"/>
          <w:w w:val="92"/>
          <w:sz w:val="28"/>
          <w:szCs w:val="28"/>
        </w:rPr>
        <w:t>there</w:t>
      </w:r>
      <w:r w:rsidRPr="006248EC">
        <w:rPr>
          <w:rFonts w:ascii="Times New Roman" w:eastAsia="Arial" w:hAnsi="Times New Roman" w:cs="Times New Roman"/>
          <w:bCs/>
          <w:color w:val="000000"/>
          <w:w w:val="77"/>
          <w:sz w:val="28"/>
          <w:szCs w:val="28"/>
        </w:rPr>
        <w:t xml:space="preserve"> </w:t>
      </w:r>
      <w:r w:rsidRPr="006248EC">
        <w:rPr>
          <w:rFonts w:ascii="Times New Roman" w:eastAsia="Arial" w:hAnsi="Times New Roman" w:cs="Times New Roman"/>
          <w:bCs/>
          <w:color w:val="000000"/>
          <w:spacing w:val="4"/>
          <w:sz w:val="28"/>
          <w:szCs w:val="28"/>
        </w:rPr>
        <w:t>exists</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a</w:t>
      </w:r>
      <w:r w:rsidRPr="006248EC">
        <w:rPr>
          <w:rFonts w:ascii="Times New Roman" w:eastAsia="Arial" w:hAnsi="Times New Roman" w:cs="Times New Roman"/>
          <w:bCs/>
          <w:color w:val="000000"/>
          <w:w w:val="76"/>
          <w:sz w:val="28"/>
          <w:szCs w:val="28"/>
        </w:rPr>
        <w:t xml:space="preserve"> </w:t>
      </w:r>
      <w:r w:rsidRPr="006248EC">
        <w:rPr>
          <w:rFonts w:ascii="Times New Roman" w:eastAsia="Arial" w:hAnsi="Times New Roman" w:cs="Times New Roman"/>
          <w:bCs/>
          <w:color w:val="000000"/>
          <w:spacing w:val="6"/>
          <w:sz w:val="28"/>
          <w:szCs w:val="28"/>
        </w:rPr>
        <w:t>finite</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4"/>
          <w:sz w:val="28"/>
          <w:szCs w:val="28"/>
        </w:rPr>
        <w:t>cost-effective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method</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12"/>
          <w:w w:val="89"/>
          <w:sz w:val="28"/>
          <w:szCs w:val="28"/>
        </w:rPr>
        <w:t>by</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w w:val="102"/>
          <w:sz w:val="28"/>
          <w:szCs w:val="28"/>
        </w:rPr>
        <w:t>which</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5"/>
          <w:w w:val="88"/>
          <w:sz w:val="28"/>
          <w:szCs w:val="28"/>
        </w:rPr>
        <w:t>a</w:t>
      </w:r>
      <w:r w:rsidRPr="006248EC">
        <w:rPr>
          <w:rFonts w:ascii="Times New Roman" w:eastAsia="Arial" w:hAnsi="Times New Roman" w:cs="Times New Roman"/>
          <w:bCs/>
          <w:color w:val="000000"/>
          <w:w w:val="69"/>
          <w:sz w:val="28"/>
          <w:szCs w:val="28"/>
        </w:rPr>
        <w:t xml:space="preserve"> </w:t>
      </w:r>
      <w:r w:rsidRPr="006248EC">
        <w:rPr>
          <w:rFonts w:ascii="Times New Roman" w:eastAsia="Arial" w:hAnsi="Times New Roman" w:cs="Times New Roman"/>
          <w:bCs/>
          <w:color w:val="000000"/>
          <w:spacing w:val="-5"/>
          <w:w w:val="104"/>
          <w:sz w:val="28"/>
          <w:szCs w:val="28"/>
        </w:rPr>
        <w:t>person</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sz w:val="28"/>
          <w:szCs w:val="28"/>
        </w:rPr>
        <w:t>or</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4"/>
          <w:sz w:val="28"/>
          <w:szCs w:val="28"/>
        </w:rPr>
        <w:t>machine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z w:val="28"/>
          <w:szCs w:val="28"/>
        </w:rPr>
        <w:t>can</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4"/>
          <w:sz w:val="28"/>
          <w:szCs w:val="28"/>
        </w:rPr>
        <w:t>check</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4"/>
          <w:sz w:val="28"/>
          <w:szCs w:val="28"/>
        </w:rPr>
        <w:t>that</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product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w w:val="103"/>
          <w:sz w:val="28"/>
          <w:szCs w:val="28"/>
        </w:rPr>
        <w:t>requirement.</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99"/>
          <w:sz w:val="28"/>
          <w:szCs w:val="28"/>
        </w:rPr>
        <w:t>Non-verifiable</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1"/>
          <w:w w:val="102"/>
          <w:sz w:val="28"/>
          <w:szCs w:val="28"/>
        </w:rPr>
        <w:t>requirements</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sz w:val="28"/>
          <w:szCs w:val="28"/>
        </w:rPr>
        <w:t>include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3"/>
          <w:w w:val="98"/>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4"/>
          <w:sz w:val="28"/>
          <w:szCs w:val="28"/>
        </w:rPr>
        <w:t>system</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3"/>
          <w:sz w:val="28"/>
          <w:szCs w:val="28"/>
        </w:rPr>
        <w:t>should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2"/>
          <w:w w:val="98"/>
          <w:sz w:val="28"/>
          <w:szCs w:val="28"/>
        </w:rPr>
        <w:t>have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3"/>
          <w:sz w:val="28"/>
          <w:szCs w:val="28"/>
        </w:rPr>
        <w:t>a</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spacing w:val="-5"/>
          <w:w w:val="105"/>
          <w:sz w:val="28"/>
          <w:szCs w:val="28"/>
        </w:rPr>
        <w:t>good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6"/>
          <w:w w:val="95"/>
          <w:sz w:val="28"/>
          <w:szCs w:val="28"/>
        </w:rPr>
        <w:t>user</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2"/>
          <w:w w:val="103"/>
          <w:sz w:val="28"/>
          <w:szCs w:val="28"/>
        </w:rPr>
        <w:t>interface"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3"/>
          <w:sz w:val="28"/>
          <w:szCs w:val="28"/>
        </w:rPr>
        <w:t>or</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w w:val="96"/>
          <w:sz w:val="28"/>
          <w:szCs w:val="28"/>
        </w:rPr>
        <w:t>"the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105"/>
          <w:sz w:val="28"/>
          <w:szCs w:val="28"/>
        </w:rPr>
        <w:t>must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4"/>
          <w:sz w:val="28"/>
          <w:szCs w:val="28"/>
        </w:rPr>
        <w:t>work</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2"/>
          <w:w w:val="101"/>
          <w:sz w:val="28"/>
          <w:szCs w:val="28"/>
        </w:rPr>
        <w:t>well</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0"/>
          <w:w w:val="92"/>
          <w:sz w:val="28"/>
          <w:szCs w:val="28"/>
        </w:rPr>
        <w:t>under</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1"/>
          <w:w w:val="105"/>
          <w:sz w:val="28"/>
          <w:szCs w:val="28"/>
        </w:rPr>
        <w:t>most</w:t>
      </w:r>
      <w:r w:rsidRPr="006248EC">
        <w:rPr>
          <w:rFonts w:ascii="Times New Roman" w:eastAsia="Arial" w:hAnsi="Times New Roman" w:cs="Times New Roman"/>
          <w:bCs/>
          <w:color w:val="000000"/>
          <w:w w:val="99"/>
          <w:sz w:val="28"/>
          <w:szCs w:val="28"/>
        </w:rPr>
        <w:t xml:space="preserve"> </w:t>
      </w:r>
      <w:r w:rsidRPr="006248EC">
        <w:rPr>
          <w:rFonts w:ascii="Times New Roman" w:eastAsia="Arial" w:hAnsi="Times New Roman" w:cs="Times New Roman"/>
          <w:bCs/>
          <w:color w:val="000000"/>
          <w:spacing w:val="-2"/>
          <w:w w:val="104"/>
          <w:sz w:val="28"/>
          <w:szCs w:val="28"/>
        </w:rPr>
        <w:t>conditions"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because</w:t>
      </w:r>
      <w:r w:rsidRPr="006248EC">
        <w:rPr>
          <w:rFonts w:ascii="Times New Roman" w:eastAsia="Arial" w:hAnsi="Times New Roman" w:cs="Times New Roman"/>
          <w:bCs/>
          <w:color w:val="000000"/>
          <w:w w:val="92"/>
          <w:sz w:val="28"/>
          <w:szCs w:val="28"/>
        </w:rPr>
        <w:t xml:space="preserve"> </w:t>
      </w:r>
      <w:r w:rsidRPr="006248EC">
        <w:rPr>
          <w:rFonts w:ascii="Times New Roman" w:eastAsia="Arial" w:hAnsi="Times New Roman" w:cs="Times New Roman"/>
          <w:bCs/>
          <w:color w:val="000000"/>
          <w:spacing w:val="1"/>
          <w:w w:val="101"/>
          <w:sz w:val="28"/>
          <w:szCs w:val="28"/>
        </w:rPr>
        <w:t>the</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1"/>
          <w:sz w:val="28"/>
          <w:szCs w:val="28"/>
        </w:rPr>
        <w:t>performance</w:t>
      </w:r>
      <w:r w:rsidRPr="006248EC">
        <w:rPr>
          <w:rFonts w:ascii="Times New Roman" w:eastAsia="Arial" w:hAnsi="Times New Roman" w:cs="Times New Roman"/>
          <w:bCs/>
          <w:color w:val="000000"/>
          <w:w w:val="88"/>
          <w:sz w:val="28"/>
          <w:szCs w:val="28"/>
        </w:rPr>
        <w:t xml:space="preserve"> </w:t>
      </w:r>
      <w:r w:rsidRPr="006248EC">
        <w:rPr>
          <w:rFonts w:ascii="Times New Roman" w:eastAsia="Arial" w:hAnsi="Times New Roman" w:cs="Times New Roman"/>
          <w:bCs/>
          <w:color w:val="000000"/>
          <w:spacing w:val="2"/>
          <w:w w:val="101"/>
          <w:sz w:val="28"/>
          <w:szCs w:val="28"/>
        </w:rPr>
        <w:t>words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w w:val="102"/>
          <w:sz w:val="28"/>
          <w:szCs w:val="28"/>
        </w:rPr>
        <w:t>of</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0"/>
          <w:w w:val="91"/>
          <w:sz w:val="28"/>
          <w:szCs w:val="28"/>
        </w:rPr>
        <w:t>good,</w:t>
      </w:r>
      <w:r w:rsidRPr="006248EC">
        <w:rPr>
          <w:rFonts w:ascii="Times New Roman" w:eastAsia="Arial" w:hAnsi="Times New Roman" w:cs="Times New Roman"/>
          <w:bCs/>
          <w:color w:val="000000"/>
          <w:spacing w:val="-2"/>
          <w:w w:val="104"/>
          <w:sz w:val="28"/>
          <w:szCs w:val="28"/>
        </w:rPr>
        <w:t xml:space="preserve"> well</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w w:val="99"/>
          <w:sz w:val="28"/>
          <w:szCs w:val="28"/>
        </w:rPr>
        <w:t>and</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9"/>
          <w:sz w:val="28"/>
          <w:szCs w:val="28"/>
        </w:rPr>
        <w:t>most</w:t>
      </w:r>
      <w:r w:rsidRPr="006248EC">
        <w:rPr>
          <w:rFonts w:ascii="Times New Roman" w:eastAsia="Arial" w:hAnsi="Times New Roman" w:cs="Times New Roman"/>
          <w:bCs/>
          <w:color w:val="000000"/>
          <w:w w:val="79"/>
          <w:sz w:val="28"/>
          <w:szCs w:val="28"/>
        </w:rPr>
        <w:t xml:space="preserve"> </w:t>
      </w:r>
      <w:r w:rsidRPr="006248EC">
        <w:rPr>
          <w:rFonts w:ascii="Times New Roman" w:eastAsia="Arial" w:hAnsi="Times New Roman" w:cs="Times New Roman"/>
          <w:bCs/>
          <w:color w:val="000000"/>
          <w:spacing w:val="-1"/>
          <w:w w:val="98"/>
          <w:sz w:val="28"/>
          <w:szCs w:val="28"/>
        </w:rPr>
        <w:t>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1"/>
          <w:w w:val="102"/>
          <w:sz w:val="28"/>
          <w:szCs w:val="28"/>
        </w:rPr>
        <w:t>subjective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5"/>
          <w:w w:val="96"/>
          <w:sz w:val="28"/>
          <w:szCs w:val="28"/>
        </w:rPr>
        <w:t>and</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2"/>
          <w:w w:val="92"/>
          <w:sz w:val="28"/>
          <w:szCs w:val="28"/>
        </w:rPr>
        <w:t>open</w:t>
      </w:r>
      <w:r w:rsidRPr="006248EC">
        <w:rPr>
          <w:rFonts w:ascii="Times New Roman" w:eastAsia="Arial" w:hAnsi="Times New Roman" w:cs="Times New Roman"/>
          <w:bCs/>
          <w:color w:val="000000"/>
          <w:w w:val="74"/>
          <w:sz w:val="28"/>
          <w:szCs w:val="28"/>
        </w:rPr>
        <w:t xml:space="preserve"> </w:t>
      </w:r>
      <w:r w:rsidRPr="006248EC">
        <w:rPr>
          <w:rFonts w:ascii="Times New Roman" w:eastAsia="Arial" w:hAnsi="Times New Roman" w:cs="Times New Roman"/>
          <w:bCs/>
          <w:color w:val="000000"/>
          <w:spacing w:val="3"/>
          <w:w w:val="105"/>
          <w:sz w:val="28"/>
          <w:szCs w:val="28"/>
        </w:rPr>
        <w:t>to</w:t>
      </w:r>
      <w:r w:rsidRPr="006248EC">
        <w:rPr>
          <w:rFonts w:ascii="Times New Roman" w:eastAsia="Arial" w:hAnsi="Times New Roman" w:cs="Times New Roman"/>
          <w:bCs/>
          <w:color w:val="000000"/>
          <w:w w:val="86"/>
          <w:sz w:val="28"/>
          <w:szCs w:val="28"/>
        </w:rPr>
        <w:t xml:space="preserve"> </w:t>
      </w:r>
      <w:r w:rsidRPr="006248EC">
        <w:rPr>
          <w:rFonts w:ascii="Times New Roman" w:eastAsia="Arial" w:hAnsi="Times New Roman" w:cs="Times New Roman"/>
          <w:bCs/>
          <w:color w:val="000000"/>
          <w:spacing w:val="-1"/>
          <w:w w:val="103"/>
          <w:sz w:val="28"/>
          <w:szCs w:val="28"/>
        </w:rPr>
        <w:t>interpretation.</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103"/>
          <w:sz w:val="28"/>
          <w:szCs w:val="28"/>
        </w:rPr>
        <w:t>If</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w w:val="97"/>
          <w:sz w:val="28"/>
          <w:szCs w:val="28"/>
        </w:rPr>
        <w:t>a</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4"/>
          <w:sz w:val="28"/>
          <w:szCs w:val="28"/>
        </w:rPr>
        <w:t>method</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1"/>
          <w:w w:val="101"/>
          <w:sz w:val="28"/>
          <w:szCs w:val="28"/>
        </w:rPr>
        <w:t>cannot</w:t>
      </w:r>
      <w:r w:rsidRPr="006248EC">
        <w:rPr>
          <w:rFonts w:ascii="Times New Roman" w:eastAsia="Arial" w:hAnsi="Times New Roman" w:cs="Times New Roman"/>
          <w:bCs/>
          <w:color w:val="000000"/>
          <w:w w:val="98"/>
          <w:sz w:val="28"/>
          <w:szCs w:val="28"/>
        </w:rPr>
        <w:t xml:space="preserve"> be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6"/>
          <w:w w:val="95"/>
          <w:sz w:val="28"/>
          <w:szCs w:val="28"/>
        </w:rPr>
        <w:t>devised</w:t>
      </w:r>
      <w:r w:rsidRPr="006248EC">
        <w:rPr>
          <w:rFonts w:ascii="Times New Roman" w:eastAsia="Arial" w:hAnsi="Times New Roman" w:cs="Times New Roman"/>
          <w:bCs/>
          <w:color w:val="000000"/>
          <w:w w:val="81"/>
          <w:sz w:val="28"/>
          <w:szCs w:val="28"/>
        </w:rPr>
        <w:t xml:space="preserve"> </w:t>
      </w:r>
      <w:r w:rsidRPr="006248EC">
        <w:rPr>
          <w:rFonts w:ascii="Times New Roman" w:eastAsia="Arial" w:hAnsi="Times New Roman" w:cs="Times New Roman"/>
          <w:bCs/>
          <w:color w:val="000000"/>
          <w:spacing w:val="5"/>
          <w:w w:val="104"/>
          <w:sz w:val="28"/>
          <w:szCs w:val="28"/>
        </w:rPr>
        <w:t>to</w:t>
      </w:r>
      <w:r w:rsidRPr="006248EC">
        <w:rPr>
          <w:rFonts w:ascii="Times New Roman" w:eastAsia="Arial" w:hAnsi="Times New Roman" w:cs="Times New Roman"/>
          <w:bCs/>
          <w:color w:val="000000"/>
          <w:w w:val="83"/>
          <w:sz w:val="28"/>
          <w:szCs w:val="28"/>
        </w:rPr>
        <w:t xml:space="preserve"> </w:t>
      </w:r>
      <w:r w:rsidRPr="006248EC">
        <w:rPr>
          <w:rFonts w:ascii="Times New Roman" w:eastAsia="Arial" w:hAnsi="Times New Roman" w:cs="Times New Roman"/>
          <w:bCs/>
          <w:color w:val="000000"/>
          <w:spacing w:val="-3"/>
          <w:w w:val="103"/>
          <w:sz w:val="28"/>
          <w:szCs w:val="28"/>
        </w:rPr>
        <w:t>determine</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sz w:val="28"/>
          <w:szCs w:val="28"/>
        </w:rPr>
        <w:t>whether</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105"/>
          <w:sz w:val="28"/>
          <w:szCs w:val="28"/>
        </w:rPr>
        <w:t>the</w:t>
      </w:r>
      <w:r w:rsidRPr="006248EC">
        <w:rPr>
          <w:rFonts w:ascii="Times New Roman" w:hAnsi="Times New Roman" w:cs="Times New Roman"/>
          <w:sz w:val="28"/>
          <w:szCs w:val="28"/>
        </w:rPr>
        <w:t xml:space="preserve"> </w:t>
      </w:r>
      <w:r w:rsidRPr="006248EC">
        <w:rPr>
          <w:rFonts w:ascii="Times New Roman" w:eastAsia="Arial" w:hAnsi="Times New Roman" w:cs="Times New Roman"/>
          <w:bCs/>
          <w:color w:val="000000"/>
          <w:w w:val="104"/>
          <w:sz w:val="28"/>
          <w:szCs w:val="28"/>
        </w:rPr>
        <w:t>software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spacing w:val="2"/>
          <w:w w:val="101"/>
          <w:sz w:val="28"/>
          <w:szCs w:val="28"/>
        </w:rPr>
        <w:t>meets</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5"/>
          <w:w w:val="94"/>
          <w:sz w:val="28"/>
          <w:szCs w:val="28"/>
        </w:rPr>
        <w:t>a</w:t>
      </w:r>
      <w:r w:rsidRPr="006248EC">
        <w:rPr>
          <w:rFonts w:ascii="Times New Roman" w:eastAsia="Arial" w:hAnsi="Times New Roman" w:cs="Times New Roman"/>
          <w:bCs/>
          <w:color w:val="000000"/>
          <w:w w:val="82"/>
          <w:sz w:val="28"/>
          <w:szCs w:val="28"/>
        </w:rPr>
        <w:t xml:space="preserve"> </w:t>
      </w:r>
      <w:r w:rsidRPr="006248EC">
        <w:rPr>
          <w:rFonts w:ascii="Times New Roman" w:eastAsia="Arial" w:hAnsi="Times New Roman" w:cs="Times New Roman"/>
          <w:bCs/>
          <w:color w:val="000000"/>
          <w:spacing w:val="10"/>
          <w:w w:val="92"/>
          <w:sz w:val="28"/>
          <w:szCs w:val="28"/>
        </w:rPr>
        <w:t>requirement,</w:t>
      </w:r>
      <w:r w:rsidRPr="006248EC">
        <w:rPr>
          <w:rFonts w:ascii="Times New Roman" w:eastAsia="Arial" w:hAnsi="Times New Roman" w:cs="Times New Roman"/>
          <w:bCs/>
          <w:color w:val="000000"/>
          <w:w w:val="78"/>
          <w:sz w:val="28"/>
          <w:szCs w:val="28"/>
        </w:rPr>
        <w:t xml:space="preserve"> </w:t>
      </w:r>
      <w:r w:rsidRPr="006248EC">
        <w:rPr>
          <w:rFonts w:ascii="Times New Roman" w:eastAsia="Arial" w:hAnsi="Times New Roman" w:cs="Times New Roman"/>
          <w:bCs/>
          <w:color w:val="000000"/>
          <w:spacing w:val="-2"/>
          <w:w w:val="102"/>
          <w:sz w:val="28"/>
          <w:szCs w:val="28"/>
        </w:rPr>
        <w:t>then</w:t>
      </w:r>
      <w:r w:rsidRPr="006248EC">
        <w:rPr>
          <w:rFonts w:ascii="Times New Roman" w:eastAsia="Arial" w:hAnsi="Times New Roman" w:cs="Times New Roman"/>
          <w:bCs/>
          <w:color w:val="000000"/>
          <w:w w:val="89"/>
          <w:sz w:val="28"/>
          <w:szCs w:val="28"/>
        </w:rPr>
        <w:t xml:space="preserve"> </w:t>
      </w:r>
      <w:r w:rsidRPr="006248EC">
        <w:rPr>
          <w:rFonts w:ascii="Times New Roman" w:eastAsia="Arial" w:hAnsi="Times New Roman" w:cs="Times New Roman"/>
          <w:bCs/>
          <w:color w:val="000000"/>
          <w:spacing w:val="-1"/>
          <w:w w:val="102"/>
          <w:sz w:val="28"/>
          <w:szCs w:val="28"/>
        </w:rPr>
        <w:t>the</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1"/>
          <w:sz w:val="28"/>
          <w:szCs w:val="28"/>
        </w:rPr>
        <w:t>requirement</w:t>
      </w:r>
      <w:r w:rsidRPr="006248EC">
        <w:rPr>
          <w:rFonts w:ascii="Times New Roman" w:eastAsia="Arial" w:hAnsi="Times New Roman" w:cs="Times New Roman"/>
          <w:bCs/>
          <w:color w:val="000000"/>
          <w:w w:val="91"/>
          <w:sz w:val="28"/>
          <w:szCs w:val="28"/>
        </w:rPr>
        <w:t xml:space="preserve"> </w:t>
      </w:r>
      <w:r w:rsidRPr="006248EC">
        <w:rPr>
          <w:rFonts w:ascii="Times New Roman" w:eastAsia="Arial" w:hAnsi="Times New Roman" w:cs="Times New Roman"/>
          <w:bCs/>
          <w:color w:val="000000"/>
          <w:spacing w:val="1"/>
          <w:w w:val="101"/>
          <w:sz w:val="28"/>
          <w:szCs w:val="28"/>
        </w:rPr>
        <w:t>should</w:t>
      </w:r>
      <w:r w:rsidRPr="006248EC">
        <w:rPr>
          <w:rFonts w:ascii="Times New Roman" w:eastAsia="Arial" w:hAnsi="Times New Roman" w:cs="Times New Roman"/>
          <w:bCs/>
          <w:color w:val="000000"/>
          <w:w w:val="87"/>
          <w:sz w:val="28"/>
          <w:szCs w:val="28"/>
        </w:rPr>
        <w:t xml:space="preserve"> </w:t>
      </w:r>
      <w:r w:rsidRPr="006248EC">
        <w:rPr>
          <w:rFonts w:ascii="Times New Roman" w:eastAsia="Arial" w:hAnsi="Times New Roman" w:cs="Times New Roman"/>
          <w:bCs/>
          <w:color w:val="000000"/>
          <w:spacing w:val="4"/>
          <w:w w:val="96"/>
          <w:sz w:val="28"/>
          <w:szCs w:val="28"/>
        </w:rPr>
        <w:t>be</w:t>
      </w:r>
      <w:r w:rsidRPr="006248EC">
        <w:rPr>
          <w:rFonts w:ascii="Times New Roman" w:eastAsia="Arial" w:hAnsi="Times New Roman" w:cs="Times New Roman"/>
          <w:bCs/>
          <w:color w:val="000000"/>
          <w:w w:val="85"/>
          <w:sz w:val="28"/>
          <w:szCs w:val="28"/>
        </w:rPr>
        <w:t xml:space="preserve"> </w:t>
      </w:r>
      <w:r w:rsidRPr="006248EC">
        <w:rPr>
          <w:rFonts w:ascii="Times New Roman" w:eastAsia="Arial" w:hAnsi="Times New Roman" w:cs="Times New Roman"/>
          <w:bCs/>
          <w:color w:val="000000"/>
          <w:sz w:val="28"/>
          <w:szCs w:val="28"/>
        </w:rPr>
        <w:t>removed</w:t>
      </w:r>
      <w:r w:rsidRPr="006248EC">
        <w:rPr>
          <w:rFonts w:ascii="Times New Roman" w:eastAsia="Arial" w:hAnsi="Times New Roman" w:cs="Times New Roman"/>
          <w:bCs/>
          <w:color w:val="000000"/>
          <w:w w:val="90"/>
          <w:sz w:val="28"/>
          <w:szCs w:val="28"/>
        </w:rPr>
        <w:t xml:space="preserve"> </w:t>
      </w:r>
      <w:r w:rsidRPr="006248EC">
        <w:rPr>
          <w:rFonts w:ascii="Times New Roman" w:eastAsia="Arial" w:hAnsi="Times New Roman" w:cs="Times New Roman"/>
          <w:bCs/>
          <w:color w:val="000000"/>
          <w:w w:val="102"/>
          <w:sz w:val="28"/>
          <w:szCs w:val="28"/>
        </w:rPr>
        <w:t>or</w:t>
      </w:r>
      <w:r w:rsidRPr="006248EC">
        <w:rPr>
          <w:rFonts w:ascii="Times New Roman" w:eastAsia="Arial" w:hAnsi="Times New Roman" w:cs="Times New Roman"/>
          <w:bCs/>
          <w:color w:val="000000"/>
          <w:sz w:val="28"/>
          <w:szCs w:val="28"/>
        </w:rPr>
        <w:t xml:space="preserve"> </w:t>
      </w:r>
      <w:r w:rsidRPr="006248EC">
        <w:rPr>
          <w:rFonts w:ascii="Times New Roman" w:eastAsia="Arial" w:hAnsi="Times New Roman" w:cs="Times New Roman"/>
          <w:bCs/>
          <w:color w:val="000000"/>
          <w:spacing w:val="6"/>
          <w:w w:val="94"/>
          <w:sz w:val="28"/>
          <w:szCs w:val="28"/>
        </w:rPr>
        <w:t>revised.</w:t>
      </w:r>
    </w:p>
    <w:p w14:paraId="5105DEAB" w14:textId="77777777" w:rsidR="002503E6" w:rsidRPr="002503E6" w:rsidRDefault="002503E6" w:rsidP="002503E6">
      <w:pPr>
        <w:autoSpaceDE w:val="0"/>
        <w:autoSpaceDN w:val="0"/>
        <w:spacing w:line="374" w:lineRule="exact"/>
        <w:ind w:left="360" w:right="22"/>
        <w:rPr>
          <w:rFonts w:ascii="Times New Roman" w:eastAsia="Arial" w:hAnsi="Times New Roman" w:cs="Times New Roman"/>
          <w:bCs/>
          <w:color w:val="000000"/>
          <w:spacing w:val="6"/>
          <w:w w:val="94"/>
          <w:sz w:val="28"/>
          <w:szCs w:val="28"/>
        </w:rPr>
      </w:pPr>
    </w:p>
    <w:p w14:paraId="279F925F" w14:textId="36AA3D8E" w:rsidR="004A67EA" w:rsidRPr="00740380" w:rsidRDefault="002503E6" w:rsidP="006B302A">
      <w:pPr>
        <w:pStyle w:val="ListParagraph"/>
        <w:numPr>
          <w:ilvl w:val="0"/>
          <w:numId w:val="46"/>
        </w:numPr>
        <w:autoSpaceDE w:val="0"/>
        <w:autoSpaceDN w:val="0"/>
        <w:spacing w:line="300" w:lineRule="exact"/>
        <w:rPr>
          <w:rFonts w:ascii="Times New Roman" w:hAnsi="Times New Roman" w:cs="Times New Roman"/>
          <w:sz w:val="28"/>
          <w:szCs w:val="28"/>
        </w:rPr>
      </w:pPr>
      <w:r w:rsidRPr="00692572">
        <w:rPr>
          <w:rFonts w:ascii="Times New Roman" w:hAnsi="Times New Roman" w:cs="Times New Roman"/>
          <w:b/>
          <w:bCs/>
          <w:sz w:val="32"/>
          <w:szCs w:val="28"/>
        </w:rPr>
        <w:t xml:space="preserve">Scenario: </w:t>
      </w:r>
      <w:r w:rsidR="00740380">
        <w:rPr>
          <w:rFonts w:ascii="Times New Roman" w:eastAsia="Arial" w:hAnsi="Times New Roman" w:cs="Times New Roman"/>
          <w:b/>
          <w:color w:val="000000"/>
          <w:sz w:val="28"/>
          <w:szCs w:val="28"/>
        </w:rPr>
        <w:t>Industrial Employees Attendance Management System.</w:t>
      </w:r>
    </w:p>
    <w:p w14:paraId="65F01E9C"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bookmarkStart w:id="1" w:name="_bookmark8"/>
      <w:bookmarkEnd w:id="1"/>
    </w:p>
    <w:p w14:paraId="0DBD8349"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6447162"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FEE3893"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6981DF9F" w14:textId="77777777" w:rsidR="00477042" w:rsidRDefault="00477042" w:rsidP="002E26AF">
      <w:pPr>
        <w:autoSpaceDE w:val="0"/>
        <w:autoSpaceDN w:val="0"/>
        <w:spacing w:before="72" w:line="240" w:lineRule="auto"/>
        <w:ind w:left="360"/>
        <w:rPr>
          <w:rFonts w:ascii="Times New Roman" w:eastAsia="Segoe UI Symbol" w:hAnsi="Times New Roman" w:cs="Times New Roman"/>
          <w:b/>
          <w:bCs/>
          <w:color w:val="000000"/>
          <w:spacing w:val="-28"/>
          <w:w w:val="70"/>
          <w:sz w:val="28"/>
          <w:szCs w:val="28"/>
        </w:rPr>
      </w:pPr>
    </w:p>
    <w:p w14:paraId="2790564A" w14:textId="53E736F7" w:rsidR="002E26AF" w:rsidRDefault="00410CE1" w:rsidP="002E26AF">
      <w:pPr>
        <w:autoSpaceDE w:val="0"/>
        <w:autoSpaceDN w:val="0"/>
        <w:spacing w:before="72" w:line="240" w:lineRule="auto"/>
        <w:ind w:left="360"/>
        <w:rPr>
          <w:rFonts w:ascii="Times New Roman" w:eastAsia="Arial" w:hAnsi="Times New Roman" w:cs="Times New Roman"/>
          <w:b/>
          <w:bCs/>
          <w:color w:val="000000"/>
          <w:spacing w:val="13"/>
          <w:w w:val="86"/>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004A67EA" w:rsidRPr="006248EC">
        <w:rPr>
          <w:rFonts w:ascii="Times New Roman" w:eastAsia="Arial" w:hAnsi="Times New Roman" w:cs="Times New Roman"/>
          <w:b/>
          <w:bCs/>
          <w:color w:val="000000"/>
          <w:spacing w:val="13"/>
          <w:w w:val="86"/>
          <w:sz w:val="28"/>
          <w:szCs w:val="28"/>
        </w:rPr>
        <w:t>INTRODUCTION:</w:t>
      </w:r>
      <w:r w:rsidR="002E26AF">
        <w:rPr>
          <w:rFonts w:ascii="Times New Roman" w:eastAsia="Arial" w:hAnsi="Times New Roman" w:cs="Times New Roman"/>
          <w:b/>
          <w:bCs/>
          <w:color w:val="000000"/>
          <w:spacing w:val="13"/>
          <w:w w:val="86"/>
          <w:sz w:val="28"/>
          <w:szCs w:val="28"/>
        </w:rPr>
        <w:t xml:space="preserve"> </w:t>
      </w:r>
    </w:p>
    <w:p w14:paraId="38986E89" w14:textId="77777777" w:rsidR="003D7628" w:rsidRDefault="002E26AF" w:rsidP="003D7628">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Industrial Employees Attendance Management                                              System, allows the users (employees) to</w:t>
      </w:r>
      <w:r w:rsidR="003D7628">
        <w:rPr>
          <w:rFonts w:ascii="Times New Roman" w:eastAsia="Arial" w:hAnsi="Times New Roman" w:cs="Times New Roman"/>
          <w:bCs/>
          <w:color w:val="FF0000"/>
          <w:w w:val="101"/>
          <w:sz w:val="28"/>
          <w:szCs w:val="28"/>
        </w:rPr>
        <w:t xml:space="preserve"> log in to their account and mark their respective attendance from anywhere through this software. This software helps the users by making the process of marking their attendance easily from their home due to work from home policies.</w:t>
      </w:r>
    </w:p>
    <w:p w14:paraId="2B146286" w14:textId="40E6680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Purpose: </w:t>
      </w:r>
    </w:p>
    <w:p w14:paraId="3F2AFD10" w14:textId="77777777" w:rsidR="003D7628" w:rsidRDefault="003D7628" w:rsidP="003D7628">
      <w:pPr>
        <w:autoSpaceDE w:val="0"/>
        <w:autoSpaceDN w:val="0"/>
        <w:spacing w:before="72" w:line="240" w:lineRule="auto"/>
        <w:ind w:left="2508"/>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allows the user to access the attendance system       and mark their attendance from anywhere by online accessing through the software.</w:t>
      </w:r>
    </w:p>
    <w:p w14:paraId="539BCFC1" w14:textId="77777777" w:rsidR="003D7628" w:rsidRDefault="003D7628" w:rsidP="003D7628">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Scope: </w:t>
      </w:r>
    </w:p>
    <w:p w14:paraId="1CEAA38C" w14:textId="5E72AF75" w:rsidR="003D7628" w:rsidRDefault="003D7628" w:rsidP="003D7628">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sidRPr="003D7628">
        <w:rPr>
          <w:rFonts w:ascii="Times New Roman" w:eastAsia="Arial" w:hAnsi="Times New Roman" w:cs="Times New Roman"/>
          <w:bCs/>
          <w:color w:val="FF0000"/>
          <w:w w:val="101"/>
          <w:sz w:val="28"/>
          <w:szCs w:val="28"/>
        </w:rPr>
        <w:t>An online attendance management system which provides attendance record, login-logout functions and other facilities.</w:t>
      </w:r>
    </w:p>
    <w:p w14:paraId="3BE1EA4C" w14:textId="7D559C6F" w:rsidR="00455C96" w:rsidRDefault="003D7628"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has cut down the time-consuming and manual process of marking the attendance in the register</w:t>
      </w:r>
      <w:r w:rsidR="00455C96">
        <w:rPr>
          <w:rFonts w:ascii="Times New Roman" w:eastAsia="Arial" w:hAnsi="Times New Roman" w:cs="Times New Roman"/>
          <w:bCs/>
          <w:color w:val="FF0000"/>
          <w:w w:val="101"/>
          <w:sz w:val="28"/>
          <w:szCs w:val="28"/>
        </w:rPr>
        <w:t xml:space="preserve"> by making online attendance marking facility available.</w:t>
      </w:r>
    </w:p>
    <w:p w14:paraId="5A6B8D57" w14:textId="0D010C7A" w:rsidR="00455C96" w:rsidRDefault="00455C96" w:rsidP="00455C96">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 xml:space="preserve">Definitions, Acronyms, and Abbreviations: </w:t>
      </w:r>
    </w:p>
    <w:p w14:paraId="640FAF98" w14:textId="728F350B" w:rsidR="00455C96" w:rsidRDefault="00455C96"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is a web application which provides attendance facilities to employees and admin access to the administrators.</w:t>
      </w:r>
    </w:p>
    <w:p w14:paraId="243BC70F" w14:textId="739316A1" w:rsidR="00455C96" w:rsidRDefault="00455C96" w:rsidP="00455C96">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Few of the acronyms used in the software are </w:t>
      </w:r>
    </w:p>
    <w:p w14:paraId="6CD821D6" w14:textId="15701909"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 Absent</w:t>
      </w:r>
    </w:p>
    <w:p w14:paraId="16C8AD5F" w14:textId="1D433C1A"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P    – Present</w:t>
      </w:r>
    </w:p>
    <w:p w14:paraId="37657F5F" w14:textId="6F932138"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ID  – Identity Card</w:t>
      </w:r>
    </w:p>
    <w:p w14:paraId="367B1054" w14:textId="39873014" w:rsidR="00074C19" w:rsidRDefault="00074C19" w:rsidP="00074C19">
      <w:pPr>
        <w:pStyle w:val="ListParagraph"/>
        <w:numPr>
          <w:ilvl w:val="1"/>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Dt  – Date </w:t>
      </w:r>
    </w:p>
    <w:p w14:paraId="73542B89" w14:textId="3C4F970D" w:rsidR="00074C19" w:rsidRDefault="00074C19" w:rsidP="00074C19">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t xml:space="preserve">References: </w:t>
      </w:r>
    </w:p>
    <w:p w14:paraId="19188D3F" w14:textId="76C7825D" w:rsidR="00347993" w:rsidRPr="00347993" w:rsidRDefault="00074C19" w:rsidP="00347993">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Software Engineering A practitioner’s approach</w:t>
      </w:r>
      <w:r w:rsidR="00347993">
        <w:rPr>
          <w:rFonts w:ascii="Times New Roman" w:eastAsia="Arial" w:hAnsi="Times New Roman" w:cs="Times New Roman"/>
          <w:bCs/>
          <w:color w:val="FF0000"/>
          <w:w w:val="101"/>
          <w:sz w:val="28"/>
          <w:szCs w:val="28"/>
        </w:rPr>
        <w:t xml:space="preserve">                    –</w:t>
      </w:r>
      <w:r w:rsidRPr="00347993">
        <w:rPr>
          <w:rFonts w:ascii="Times New Roman" w:eastAsia="Arial" w:hAnsi="Times New Roman" w:cs="Times New Roman"/>
          <w:bCs/>
          <w:color w:val="FF0000"/>
          <w:w w:val="101"/>
          <w:sz w:val="28"/>
          <w:szCs w:val="28"/>
        </w:rPr>
        <w:t xml:space="preserve"> Roger. S. Pressman</w:t>
      </w:r>
    </w:p>
    <w:p w14:paraId="7B105792" w14:textId="5EE12018" w:rsidR="002E26AF" w:rsidRDefault="00074C19" w:rsidP="00347993">
      <w:pPr>
        <w:pStyle w:val="ListParagraph"/>
        <w:numPr>
          <w:ilvl w:val="0"/>
          <w:numId w:val="76"/>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Clean Code: A handbook of agile software craftsmanship.</w:t>
      </w:r>
      <w:r w:rsidR="00347993">
        <w:rPr>
          <w:rFonts w:ascii="Times New Roman" w:eastAsia="Arial" w:hAnsi="Times New Roman" w:cs="Times New Roman"/>
          <w:bCs/>
          <w:color w:val="FF0000"/>
          <w:w w:val="101"/>
          <w:sz w:val="28"/>
          <w:szCs w:val="28"/>
        </w:rPr>
        <w:t xml:space="preserve">     – Robert. C. Martin</w:t>
      </w:r>
      <w:r w:rsidR="00347993" w:rsidRPr="00347993">
        <w:rPr>
          <w:rFonts w:ascii="Times New Roman" w:eastAsia="Arial" w:hAnsi="Times New Roman" w:cs="Times New Roman"/>
          <w:bCs/>
          <w:color w:val="FF0000"/>
          <w:w w:val="101"/>
          <w:sz w:val="28"/>
          <w:szCs w:val="28"/>
        </w:rPr>
        <w:t xml:space="preserve"> </w:t>
      </w:r>
    </w:p>
    <w:p w14:paraId="660FF894" w14:textId="791593D1" w:rsidR="003D7F92" w:rsidRPr="006248EC" w:rsidRDefault="003D7F92" w:rsidP="00347993">
      <w:pPr>
        <w:spacing w:line="14" w:lineRule="exact"/>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5680" behindDoc="0" locked="0" layoutInCell="1" allowOverlap="1" wp14:anchorId="2F18287B" wp14:editId="66FD6CAE">
                <wp:simplePos x="0" y="0"/>
                <wp:positionH relativeFrom="column">
                  <wp:posOffset>0</wp:posOffset>
                </wp:positionH>
                <wp:positionV relativeFrom="paragraph">
                  <wp:posOffset>0</wp:posOffset>
                </wp:positionV>
                <wp:extent cx="635000" cy="635000"/>
                <wp:effectExtent l="0" t="0" r="3175" b="3175"/>
                <wp:wrapNone/>
                <wp:docPr id="16" name="Freeform: Shape 1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9C496" id="Freeform: Shape 16"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Cj7am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2" w:name="_bookmark15"/>
      <w:bookmarkEnd w:id="2"/>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6704" behindDoc="0" locked="0" layoutInCell="1" allowOverlap="1" wp14:anchorId="42400FC2" wp14:editId="083DACB2">
                <wp:simplePos x="0" y="0"/>
                <wp:positionH relativeFrom="column">
                  <wp:posOffset>0</wp:posOffset>
                </wp:positionH>
                <wp:positionV relativeFrom="paragraph">
                  <wp:posOffset>0</wp:posOffset>
                </wp:positionV>
                <wp:extent cx="635000" cy="635000"/>
                <wp:effectExtent l="0" t="0" r="3175" b="3175"/>
                <wp:wrapNone/>
                <wp:docPr id="14" name="Freeform: Shap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8B26C" id="Freeform: Shape 14"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i3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H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C36Fi3PwIAAJsEAAAOAAAAAAAA&#10;AAAAAAAAAC4CAABkcnMvZTJvRG9jLnhtbFBLAQItABQABgAIAAAAIQDgs6np2QAAAAUBAAAPAAAA&#10;AAAAAAAAAAAAAJkEAABkcnMvZG93bnJldi54bWxQSwUGAAAAAAQABADzAAAAnwUAAAAA&#10;">
                <v:stroke joinstyle="miter"/>
                <o:lock v:ext="edit" selection="t"/>
              </v:shape>
            </w:pict>
          </mc:Fallback>
        </mc:AlternateContent>
      </w:r>
      <w:bookmarkStart w:id="3" w:name="_bookmark16"/>
      <w:bookmarkEnd w:id="3"/>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57728" behindDoc="0" locked="0" layoutInCell="1" allowOverlap="1" wp14:anchorId="2FE8F88F" wp14:editId="5148694A">
                <wp:simplePos x="0" y="0"/>
                <wp:positionH relativeFrom="column">
                  <wp:posOffset>0</wp:posOffset>
                </wp:positionH>
                <wp:positionV relativeFrom="paragraph">
                  <wp:posOffset>0</wp:posOffset>
                </wp:positionV>
                <wp:extent cx="635000" cy="635000"/>
                <wp:effectExtent l="0" t="0" r="3175" b="3175"/>
                <wp:wrapNone/>
                <wp:docPr id="12" name="Freeform: Shape 1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FB532" id="Freeform: Shape 12"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">
                <v:stroke joinstyle="miter"/>
                <o:lock v:ext="edit" selection="t"/>
              </v:shape>
            </w:pict>
          </mc:Fallback>
        </mc:AlternateContent>
      </w:r>
    </w:p>
    <w:p w14:paraId="3FAF0AA2" w14:textId="77777777" w:rsidR="00477042" w:rsidRDefault="00477042" w:rsidP="00347993">
      <w:pPr>
        <w:autoSpaceDE w:val="0"/>
        <w:autoSpaceDN w:val="0"/>
        <w:spacing w:before="93" w:line="301" w:lineRule="exact"/>
        <w:rPr>
          <w:rFonts w:ascii="Times New Roman" w:eastAsia="Segoe UI Symbol" w:hAnsi="Times New Roman" w:cs="Times New Roman"/>
          <w:b/>
          <w:bCs/>
          <w:color w:val="000000"/>
          <w:spacing w:val="-28"/>
          <w:w w:val="70"/>
          <w:sz w:val="28"/>
          <w:szCs w:val="28"/>
        </w:rPr>
      </w:pPr>
    </w:p>
    <w:p w14:paraId="241B0ED6" w14:textId="68347666" w:rsidR="003D7F92" w:rsidRDefault="003D7F92" w:rsidP="00347993">
      <w:pPr>
        <w:autoSpaceDE w:val="0"/>
        <w:autoSpaceDN w:val="0"/>
        <w:spacing w:before="93" w:line="301" w:lineRule="exact"/>
        <w:rPr>
          <w:rFonts w:ascii="Times New Roman" w:hAnsi="Times New Roman" w:cs="Times New Roman"/>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6248EC">
        <w:rPr>
          <w:rFonts w:ascii="Times New Roman" w:eastAsia="Arial" w:hAnsi="Times New Roman" w:cs="Times New Roman"/>
          <w:b/>
          <w:bCs/>
          <w:color w:val="000000"/>
          <w:spacing w:val="-15"/>
          <w:w w:val="98"/>
          <w:sz w:val="28"/>
          <w:szCs w:val="28"/>
        </w:rPr>
        <w:t>OVERALL</w:t>
      </w:r>
      <w:r w:rsidRPr="006248EC">
        <w:rPr>
          <w:rFonts w:ascii="Times New Roman" w:eastAsia="Arial" w:hAnsi="Times New Roman" w:cs="Times New Roman"/>
          <w:b/>
          <w:bCs/>
          <w:color w:val="000000"/>
          <w:spacing w:val="205"/>
          <w:sz w:val="28"/>
          <w:szCs w:val="28"/>
        </w:rPr>
        <w:t xml:space="preserve"> </w:t>
      </w:r>
      <w:r w:rsidRPr="006248EC">
        <w:rPr>
          <w:rFonts w:ascii="Times New Roman" w:eastAsia="Arial" w:hAnsi="Times New Roman" w:cs="Times New Roman"/>
          <w:b/>
          <w:bCs/>
          <w:color w:val="000000"/>
          <w:spacing w:val="-5"/>
          <w:w w:val="96"/>
          <w:sz w:val="28"/>
          <w:szCs w:val="28"/>
        </w:rPr>
        <w:t>DESCRIPTION</w:t>
      </w:r>
    </w:p>
    <w:p w14:paraId="5609240E" w14:textId="75191A42" w:rsidR="00347993" w:rsidRDefault="00347993" w:rsidP="00347993">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Perspective: </w:t>
      </w:r>
    </w:p>
    <w:p w14:paraId="5F114A0A" w14:textId="7CCAD9D5"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This software product, i.e. an Industrial Employee Attendance Management System is a standalone product/software system.</w:t>
      </w:r>
    </w:p>
    <w:p w14:paraId="0D13AC21" w14:textId="2712D3B9" w:rsidR="00347993" w:rsidRDefault="00347993"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hardware this software can be accessed through any web-browser</w:t>
      </w:r>
      <w:r w:rsidR="00755957">
        <w:rPr>
          <w:rFonts w:ascii="Times New Roman" w:eastAsia="Arial" w:hAnsi="Times New Roman" w:cs="Times New Roman"/>
          <w:bCs/>
          <w:color w:val="FF0000"/>
          <w:w w:val="101"/>
          <w:sz w:val="28"/>
          <w:szCs w:val="28"/>
        </w:rPr>
        <w:t>.</w:t>
      </w:r>
    </w:p>
    <w:p w14:paraId="18511A81" w14:textId="20A94D4A" w:rsidR="00755957" w:rsidRPr="00347993" w:rsidRDefault="00755957" w:rsidP="003479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also stores the user’s data in a secure database which contains user information, login details, etc.</w:t>
      </w:r>
    </w:p>
    <w:p w14:paraId="24036465" w14:textId="0B3FFD68" w:rsidR="00347993" w:rsidRDefault="00347993" w:rsidP="00347993">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sidRPr="00347993">
        <w:rPr>
          <w:rFonts w:ascii="Times New Roman" w:eastAsia="Arial" w:hAnsi="Times New Roman" w:cs="Times New Roman"/>
          <w:bCs/>
          <w:color w:val="FF0000"/>
          <w:w w:val="101"/>
          <w:sz w:val="28"/>
          <w:szCs w:val="28"/>
        </w:rPr>
        <w:t xml:space="preserve"> </w:t>
      </w:r>
    </w:p>
    <w:p w14:paraId="30E92F30" w14:textId="7CC404F3"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06FEC72E" w14:textId="77777777" w:rsidR="00755957" w:rsidRDefault="00755957" w:rsidP="00347993">
      <w:pPr>
        <w:autoSpaceDE w:val="0"/>
        <w:autoSpaceDN w:val="0"/>
        <w:spacing w:before="72" w:line="240" w:lineRule="auto"/>
        <w:rPr>
          <w:rFonts w:ascii="Times New Roman" w:eastAsia="Arial" w:hAnsi="Times New Roman" w:cs="Times New Roman"/>
          <w:bCs/>
          <w:color w:val="FF0000"/>
          <w:w w:val="101"/>
          <w:sz w:val="28"/>
          <w:szCs w:val="28"/>
        </w:rPr>
      </w:pPr>
    </w:p>
    <w:p w14:paraId="13D7C8AE" w14:textId="29970DB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Product Function: </w:t>
      </w:r>
    </w:p>
    <w:p w14:paraId="722F7A06" w14:textId="1DC335AC"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information editing system.</w:t>
      </w:r>
    </w:p>
    <w:p w14:paraId="64EEBFC1" w14:textId="741802B7" w:rsid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Login and logout system.</w:t>
      </w:r>
    </w:p>
    <w:p w14:paraId="58BFA8DF" w14:textId="3578DB5C" w:rsidR="00755957" w:rsidRPr="00755957" w:rsidRDefault="00755957"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Employee Attendance checking (Admin)</w:t>
      </w:r>
    </w:p>
    <w:p w14:paraId="25B96FF7" w14:textId="11BD9ACA" w:rsidR="00347993" w:rsidRDefault="00347993" w:rsidP="003D7F92">
      <w:pPr>
        <w:spacing w:line="14" w:lineRule="exact"/>
        <w:jc w:val="center"/>
        <w:rPr>
          <w:rFonts w:ascii="Times New Roman" w:hAnsi="Times New Roman" w:cs="Times New Roman"/>
          <w:sz w:val="28"/>
          <w:szCs w:val="28"/>
        </w:rPr>
      </w:pPr>
    </w:p>
    <w:p w14:paraId="29C5049D" w14:textId="46E44111" w:rsidR="00755957" w:rsidRDefault="00755957" w:rsidP="007559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User Characteristics: </w:t>
      </w:r>
    </w:p>
    <w:p w14:paraId="7D96FE3B" w14:textId="1DA0D9B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to minimal education about a few technical terms</w:t>
      </w:r>
      <w:r w:rsidR="00755957">
        <w:rPr>
          <w:rFonts w:ascii="Times New Roman" w:eastAsia="Arial" w:hAnsi="Times New Roman" w:cs="Times New Roman"/>
          <w:bCs/>
          <w:color w:val="FF0000"/>
          <w:w w:val="101"/>
          <w:sz w:val="28"/>
          <w:szCs w:val="28"/>
        </w:rPr>
        <w:t>.</w:t>
      </w:r>
    </w:p>
    <w:p w14:paraId="246DCA43" w14:textId="71B10D2C" w:rsidR="00755957"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Little knowledge about compute/android device.</w:t>
      </w:r>
    </w:p>
    <w:p w14:paraId="305344FA" w14:textId="7445658E"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Basic knowledge about web-browsing.</w:t>
      </w:r>
    </w:p>
    <w:p w14:paraId="6DBA949D" w14:textId="0BA17402" w:rsidR="004D575E" w:rsidRDefault="004D575E" w:rsidP="004D575E">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Constraints: </w:t>
      </w:r>
    </w:p>
    <w:p w14:paraId="2555F591" w14:textId="60760F8D"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mobile phone with android version 7.0 or above, or a computer system with windows XP or above.</w:t>
      </w:r>
    </w:p>
    <w:p w14:paraId="7ED87C5C" w14:textId="1097C100" w:rsidR="004D575E" w:rsidRDefault="004D575E" w:rsidP="007559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An active internet connection for accessing the web site.</w:t>
      </w:r>
    </w:p>
    <w:p w14:paraId="70E1EE2B" w14:textId="4257F8EC" w:rsidR="004D575E" w:rsidRDefault="004D575E"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Compatible web browser, e.g. chrome, brave, etc. </w:t>
      </w:r>
    </w:p>
    <w:p w14:paraId="43F5551E" w14:textId="77777777" w:rsidR="00D97929" w:rsidRPr="00D97929" w:rsidRDefault="00D97929" w:rsidP="00D97929">
      <w:pPr>
        <w:autoSpaceDE w:val="0"/>
        <w:autoSpaceDN w:val="0"/>
        <w:spacing w:before="72" w:line="240" w:lineRule="auto"/>
        <w:rPr>
          <w:rFonts w:ascii="Times New Roman" w:eastAsia="Arial" w:hAnsi="Times New Roman" w:cs="Times New Roman"/>
          <w:bCs/>
          <w:color w:val="FF0000"/>
          <w:w w:val="101"/>
          <w:sz w:val="28"/>
          <w:szCs w:val="28"/>
        </w:rPr>
      </w:pPr>
    </w:p>
    <w:p w14:paraId="0541B5AA" w14:textId="4D8037C8" w:rsidR="004D575E" w:rsidRDefault="004D575E" w:rsidP="004D575E">
      <w:p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Assumptions and Dependencies: </w:t>
      </w:r>
    </w:p>
    <w:p w14:paraId="6CACCFE6" w14:textId="20D6D73E" w:rsidR="004D575E" w:rsidRDefault="003D1599" w:rsidP="004D575E">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Users can log in through their respective username or user ID no.</w:t>
      </w:r>
    </w:p>
    <w:p w14:paraId="3D14F658" w14:textId="77777777" w:rsidR="003D7F92" w:rsidRPr="00E81B75" w:rsidRDefault="005D5687" w:rsidP="00E81B75">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sectPr w:rsidR="003D7F92" w:rsidRPr="00E81B75" w:rsidSect="001E2C45">
          <w:pgSz w:w="12240" w:h="15840"/>
          <w:pgMar w:top="1426" w:right="1800" w:bottom="992"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rFonts w:ascii="Times New Roman" w:eastAsia="Arial" w:hAnsi="Times New Roman" w:cs="Times New Roman"/>
          <w:bCs/>
          <w:color w:val="FF0000"/>
          <w:w w:val="101"/>
          <w:sz w:val="28"/>
          <w:szCs w:val="28"/>
        </w:rPr>
        <w:t xml:space="preserve">Admins will be able to print the attendance of the employees in an excel sheet format. </w:t>
      </w:r>
      <w:bookmarkStart w:id="4" w:name="_bookmark17"/>
      <w:bookmarkEnd w:id="4"/>
    </w:p>
    <w:p w14:paraId="122B77A2" w14:textId="6CCD51FF" w:rsidR="005D5687" w:rsidRDefault="003D7F92" w:rsidP="00083BDB">
      <w:pPr>
        <w:autoSpaceDE w:val="0"/>
        <w:autoSpaceDN w:val="0"/>
        <w:spacing w:before="93" w:line="301" w:lineRule="exact"/>
        <w:rPr>
          <w:rFonts w:ascii="Times New Roman" w:hAnsi="Times New Roman" w:cs="Times New Roman"/>
          <w:b/>
          <w:sz w:val="28"/>
          <w:szCs w:val="28"/>
        </w:rPr>
      </w:pPr>
      <w:r w:rsidRPr="006248EC">
        <w:rPr>
          <w:rFonts w:ascii="Times New Roman" w:eastAsia="Segoe UI Symbol" w:hAnsi="Times New Roman" w:cs="Times New Roman"/>
          <w:b/>
          <w:bCs/>
          <w:color w:val="000000"/>
          <w:spacing w:val="-28"/>
          <w:w w:val="70"/>
          <w:sz w:val="28"/>
          <w:szCs w:val="28"/>
        </w:rPr>
        <w:lastRenderedPageBreak/>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w w:val="96"/>
          <w:sz w:val="28"/>
          <w:szCs w:val="28"/>
        </w:rPr>
        <w:t>SPECIFICATIO</w:t>
      </w:r>
      <w:r w:rsidR="00083BDB" w:rsidRPr="00083BDB">
        <w:rPr>
          <w:rFonts w:ascii="Times New Roman" w:hAnsi="Times New Roman" w:cs="Times New Roman"/>
          <w:b/>
          <w:sz w:val="28"/>
          <w:szCs w:val="28"/>
        </w:rPr>
        <w:t>N</w:t>
      </w:r>
      <w:r w:rsidR="00083BDB">
        <w:rPr>
          <w:rFonts w:ascii="Times New Roman" w:hAnsi="Times New Roman" w:cs="Times New Roman"/>
          <w:b/>
          <w:sz w:val="28"/>
          <w:szCs w:val="28"/>
        </w:rPr>
        <w:t xml:space="preserve"> REQUIREMENTS     </w:t>
      </w:r>
    </w:p>
    <w:p w14:paraId="74F95F79" w14:textId="77777777"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8993AA6" w14:textId="4EF61263" w:rsidR="005D5687" w:rsidRDefault="005D5687" w:rsidP="005D568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External interfaces: </w:t>
      </w:r>
    </w:p>
    <w:p w14:paraId="55B1CE10" w14:textId="3A4AEF3A" w:rsidR="005D5687"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It uses resources from hardware components which include RAM, Hard-disk, network card, etc.</w:t>
      </w:r>
    </w:p>
    <w:p w14:paraId="0C8A3D59" w14:textId="192A7E03" w:rsidR="00C93AD2" w:rsidRDefault="00C93AD2" w:rsidP="005D568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 browser should also be the latest version for the software to run well.</w:t>
      </w:r>
    </w:p>
    <w:p w14:paraId="134A8F00" w14:textId="7AB32B22" w:rsidR="00C93AD2" w:rsidRDefault="00C93AD2" w:rsidP="00C93AD2">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Functions: </w:t>
      </w:r>
    </w:p>
    <w:p w14:paraId="0E30E8E6" w14:textId="7AB5575B" w:rsidR="00C93AD2"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Logging in and logging out by the employee at the time of starting, ending work respectively.</w:t>
      </w:r>
    </w:p>
    <w:p w14:paraId="19E52F6E" w14:textId="1F0BC89E"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Creating account for new employee in the attendance system</w:t>
      </w:r>
    </w:p>
    <w:p w14:paraId="221C237A" w14:textId="6EB8DEB8" w:rsidR="00DD6D81" w:rsidRDefault="00DD6D81" w:rsidP="00C93AD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Accessing employee attendance details</w:t>
      </w:r>
    </w:p>
    <w:p w14:paraId="1DD1F508" w14:textId="6F44D3A8" w:rsidR="00DD6D81" w:rsidRP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Editing the employee details.</w:t>
      </w:r>
    </w:p>
    <w:p w14:paraId="4AE1147A" w14:textId="49B6A42D"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Performance Requirements: </w:t>
      </w:r>
    </w:p>
    <w:p w14:paraId="7EC52F7B" w14:textId="471B8BAB" w:rsidR="00DD6D81" w:rsidRDefault="00DD6D81" w:rsidP="00DD6D81">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r>
      <w:r>
        <w:rPr>
          <w:rFonts w:ascii="Times New Roman" w:eastAsia="Arial" w:hAnsi="Times New Roman" w:cs="Times New Roman"/>
          <w:bCs/>
          <w:color w:val="FF0000"/>
          <w:w w:val="101"/>
          <w:sz w:val="28"/>
          <w:szCs w:val="28"/>
        </w:rPr>
        <w:tab/>
        <w:t>For Computer Users:</w:t>
      </w:r>
    </w:p>
    <w:p w14:paraId="65D4215A" w14:textId="7B0CCE23"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Intel Pentium 4 processor or above</w:t>
      </w:r>
    </w:p>
    <w:p w14:paraId="07F5A052" w14:textId="77777777"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GB or more than that of RAM</w:t>
      </w:r>
    </w:p>
    <w:p w14:paraId="354D1FC8" w14:textId="0E385D58"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minimum screen resolution of the display/monitor should be 800*600, whereas a display of 1600*900 or 1920*1080 is recommended.</w:t>
      </w:r>
    </w:p>
    <w:p w14:paraId="2361A9D3" w14:textId="69820B9D"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D0472FB" w14:textId="37C6DB50" w:rsidR="00DD6D81" w:rsidRDefault="00DD6D81" w:rsidP="00DD6D81">
      <w:pPr>
        <w:autoSpaceDE w:val="0"/>
        <w:autoSpaceDN w:val="0"/>
        <w:spacing w:before="72" w:line="240" w:lineRule="auto"/>
        <w:ind w:left="288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For Android users: </w:t>
      </w:r>
    </w:p>
    <w:p w14:paraId="62D85C62" w14:textId="42438BD6"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512MB or more than that of RAM</w:t>
      </w:r>
    </w:p>
    <w:p w14:paraId="34586DCE" w14:textId="70D5268C"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 compatible browser</w:t>
      </w:r>
    </w:p>
    <w:p w14:paraId="3C34B91A" w14:textId="284F8A30" w:rsidR="00DD6D81" w:rsidRDefault="00DD6D81"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Android version 7.0 or above </w:t>
      </w:r>
    </w:p>
    <w:p w14:paraId="73F033F3"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A6FE00E" w14:textId="0B5A9CD1"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2E3EAE2E" w14:textId="4C8B8742"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1FD0D8DA" w14:textId="77777777" w:rsidR="00D97929" w:rsidRDefault="00D97929"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FAD57B2" w14:textId="77777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p>
    <w:p w14:paraId="3C8B3A2D" w14:textId="5A1A5777"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Logical Database Requirement: </w:t>
      </w:r>
    </w:p>
    <w:p w14:paraId="0354AD70" w14:textId="64BB581C" w:rsidR="00C33357" w:rsidRPr="00DD6D81"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As the software will be storing all the data on cloud storage, it does not need any write permissions. </w:t>
      </w:r>
    </w:p>
    <w:p w14:paraId="0E7513F4" w14:textId="5E664FA7" w:rsidR="00C33357" w:rsidRDefault="00C33357" w:rsidP="00DD6D81">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admins should have access to the data in the database and should be able to fetch it whenever required.</w:t>
      </w:r>
    </w:p>
    <w:p w14:paraId="160AADE2"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69A8E580" w14:textId="3EA90FB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Design constraints: </w:t>
      </w:r>
    </w:p>
    <w:p w14:paraId="420AC2F2" w14:textId="0D0E3848"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As this software is a web-application, there are no specific constraints apart from the hardware requirements stated beforehand.</w:t>
      </w:r>
    </w:p>
    <w:p w14:paraId="7591DD46" w14:textId="32BD8660"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website can be accessed directly through any web-browser and a stable internet connection.</w:t>
      </w:r>
    </w:p>
    <w:p w14:paraId="2BD8F176" w14:textId="77777777" w:rsidR="00D97929" w:rsidRDefault="00D97929" w:rsidP="00D97929">
      <w:pPr>
        <w:pStyle w:val="ListParagraph"/>
        <w:autoSpaceDE w:val="0"/>
        <w:autoSpaceDN w:val="0"/>
        <w:spacing w:before="72" w:line="240" w:lineRule="auto"/>
        <w:ind w:left="3630"/>
        <w:rPr>
          <w:rFonts w:ascii="Times New Roman" w:eastAsia="Arial" w:hAnsi="Times New Roman" w:cs="Times New Roman"/>
          <w:bCs/>
          <w:color w:val="FF0000"/>
          <w:w w:val="101"/>
          <w:sz w:val="28"/>
          <w:szCs w:val="28"/>
        </w:rPr>
      </w:pPr>
    </w:p>
    <w:p w14:paraId="2906FFB3" w14:textId="7871B675" w:rsidR="00C33357" w:rsidRDefault="00C33357" w:rsidP="00C33357">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Software System Quality: </w:t>
      </w:r>
    </w:p>
    <w:p w14:paraId="051FFCB2" w14:textId="4756567A" w:rsidR="00C33357" w:rsidRDefault="00C33357"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Maintainability :</w:t>
      </w:r>
    </w:p>
    <w:p w14:paraId="56405A64" w14:textId="7F82DF5B" w:rsidR="00C33357" w:rsidRDefault="00C33357"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client will have some time after we deliver this app to them, once the software application is delivered.</w:t>
      </w:r>
    </w:p>
    <w:p w14:paraId="7384106D" w14:textId="32334D73" w:rsidR="00477042" w:rsidRDefault="00C33357" w:rsidP="00477042">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If anything happens during the period, the software will be fixed and updated without any extra charges.</w:t>
      </w:r>
    </w:p>
    <w:p w14:paraId="752F0F5D" w14:textId="77777777" w:rsidR="00477042" w:rsidRPr="00477042" w:rsidRDefault="00477042" w:rsidP="00477042">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2C771D1C" w14:textId="6C9BA46A" w:rsidR="00477042" w:rsidRDefault="00477042" w:rsidP="00477042">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Correctness:</w:t>
      </w:r>
    </w:p>
    <w:p w14:paraId="0DC902FB" w14:textId="72F5058E" w:rsidR="00477042" w:rsidRDefault="00477042" w:rsidP="00C33357">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tests done by the testing team should be done manually by the testing team members, so that the accuracy of the checks can be maintained, and errors are debugged before the delivery of the product.</w:t>
      </w:r>
    </w:p>
    <w:p w14:paraId="77147C6D" w14:textId="77777777" w:rsidR="00C33357" w:rsidRPr="00C33357" w:rsidRDefault="00C33357" w:rsidP="00C33357">
      <w:pPr>
        <w:pStyle w:val="ListParagraph"/>
        <w:autoSpaceDE w:val="0"/>
        <w:autoSpaceDN w:val="0"/>
        <w:spacing w:before="72" w:line="240" w:lineRule="auto"/>
        <w:ind w:left="5070"/>
        <w:rPr>
          <w:rFonts w:ascii="Times New Roman" w:eastAsia="Arial" w:hAnsi="Times New Roman" w:cs="Times New Roman"/>
          <w:bCs/>
          <w:color w:val="FF0000"/>
          <w:w w:val="101"/>
          <w:sz w:val="28"/>
          <w:szCs w:val="28"/>
        </w:rPr>
      </w:pPr>
    </w:p>
    <w:p w14:paraId="75657E31" w14:textId="121B6C28" w:rsidR="00C33357" w:rsidRDefault="00477042" w:rsidP="00C33357">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Flexibility</w:t>
      </w:r>
      <w:r w:rsidR="00C33357">
        <w:rPr>
          <w:rFonts w:ascii="Times New Roman" w:eastAsia="Arial" w:hAnsi="Times New Roman" w:cs="Times New Roman"/>
          <w:bCs/>
          <w:color w:val="FF0000"/>
          <w:w w:val="101"/>
          <w:sz w:val="28"/>
          <w:szCs w:val="28"/>
        </w:rPr>
        <w:t xml:space="preserve"> :</w:t>
      </w:r>
    </w:p>
    <w:p w14:paraId="06809943" w14:textId="3521268B" w:rsidR="00686A0B" w:rsidRPr="00D97929" w:rsidRDefault="00477042" w:rsidP="00D97929">
      <w:pPr>
        <w:pStyle w:val="ListParagraph"/>
        <w:numPr>
          <w:ilvl w:val="5"/>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software system should be flexible and any changes that the user needs after the software system is delivered shall be made to the software at the decided cost by the customer and firm in the contract.</w:t>
      </w:r>
    </w:p>
    <w:p w14:paraId="5C7943E2" w14:textId="1392EDFB" w:rsidR="00686A0B" w:rsidRDefault="00686A0B" w:rsidP="00686A0B">
      <w:pPr>
        <w:autoSpaceDE w:val="0"/>
        <w:autoSpaceDN w:val="0"/>
        <w:spacing w:before="72" w:line="240" w:lineRule="auto"/>
        <w:ind w:firstLine="720"/>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lastRenderedPageBreak/>
        <w:t xml:space="preserve">Object Oriented Models: </w:t>
      </w:r>
    </w:p>
    <w:p w14:paraId="118DF595" w14:textId="5350C3E6" w:rsidR="005D5687" w:rsidRPr="00613193" w:rsidRDefault="00686A0B" w:rsidP="00613193">
      <w:pPr>
        <w:pStyle w:val="ListParagraph"/>
        <w:numPr>
          <w:ilvl w:val="3"/>
          <w:numId w:val="71"/>
        </w:numPr>
        <w:autoSpaceDE w:val="0"/>
        <w:autoSpaceDN w:val="0"/>
        <w:spacing w:before="72" w:line="240" w:lineRule="auto"/>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The online Industrial Employees Attendance Management System can be described by the use of class diagram</w:t>
      </w:r>
      <w:r w:rsidR="00613193">
        <w:rPr>
          <w:rFonts w:ascii="Times New Roman" w:eastAsia="Arial" w:hAnsi="Times New Roman" w:cs="Times New Roman"/>
          <w:bCs/>
          <w:color w:val="FF0000"/>
          <w:w w:val="101"/>
          <w:sz w:val="28"/>
          <w:szCs w:val="28"/>
        </w:rPr>
        <w:t>, flow state diagram</w:t>
      </w:r>
      <w:r>
        <w:rPr>
          <w:rFonts w:ascii="Times New Roman" w:eastAsia="Arial" w:hAnsi="Times New Roman" w:cs="Times New Roman"/>
          <w:bCs/>
          <w:color w:val="FF0000"/>
          <w:w w:val="101"/>
          <w:sz w:val="28"/>
          <w:szCs w:val="28"/>
        </w:rPr>
        <w:t xml:space="preserve"> and other such models to show the relationship between the various classes that compose the system.</w:t>
      </w:r>
      <w:r w:rsidR="00083BDB" w:rsidRPr="00613193">
        <w:rPr>
          <w:rFonts w:ascii="Times New Roman" w:hAnsi="Times New Roman" w:cs="Times New Roman"/>
          <w:b/>
          <w:sz w:val="28"/>
          <w:szCs w:val="28"/>
        </w:rPr>
        <w:t xml:space="preserve">                                     </w:t>
      </w:r>
    </w:p>
    <w:p w14:paraId="04FF5AFF" w14:textId="64B7B477" w:rsidR="003D7F92" w:rsidRDefault="003D7F92" w:rsidP="003D7F92">
      <w:pPr>
        <w:spacing w:line="14" w:lineRule="exact"/>
        <w:jc w:val="center"/>
        <w:rPr>
          <w:rFonts w:ascii="Times New Roman" w:hAnsi="Times New Roman" w:cs="Times New Roman"/>
          <w:sz w:val="28"/>
          <w:szCs w:val="28"/>
        </w:rPr>
      </w:pPr>
      <w:bookmarkStart w:id="5" w:name="_bookmark18"/>
      <w:bookmarkEnd w:id="5"/>
    </w:p>
    <w:p w14:paraId="76932101" w14:textId="77777777" w:rsidR="005D5687" w:rsidRPr="006248EC" w:rsidRDefault="005D5687" w:rsidP="003D7F92">
      <w:pPr>
        <w:spacing w:line="14" w:lineRule="exact"/>
        <w:jc w:val="center"/>
        <w:rPr>
          <w:rFonts w:ascii="Times New Roman" w:hAnsi="Times New Roman" w:cs="Times New Roman"/>
          <w:sz w:val="28"/>
          <w:szCs w:val="28"/>
        </w:rPr>
        <w:sectPr w:rsidR="005D5687" w:rsidRPr="006248EC" w:rsidSect="001E2C45">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352A3FB" w14:textId="6FB0C39D" w:rsidR="003D7F92" w:rsidRPr="006248EC" w:rsidRDefault="003D7F92" w:rsidP="003D7F92">
      <w:pPr>
        <w:spacing w:line="14" w:lineRule="exact"/>
        <w:jc w:val="center"/>
        <w:rPr>
          <w:rFonts w:ascii="Times New Roman" w:hAnsi="Times New Roman" w:cs="Times New Roman"/>
          <w:sz w:val="28"/>
          <w:szCs w:val="28"/>
        </w:r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5408" behindDoc="0" locked="0" layoutInCell="1" allowOverlap="1" wp14:anchorId="4FF3157A" wp14:editId="4EDC2CD5">
                <wp:simplePos x="0" y="0"/>
                <wp:positionH relativeFrom="column">
                  <wp:posOffset>0</wp:posOffset>
                </wp:positionH>
                <wp:positionV relativeFrom="paragraph">
                  <wp:posOffset>0</wp:posOffset>
                </wp:positionV>
                <wp:extent cx="635000" cy="635000"/>
                <wp:effectExtent l="0" t="0" r="3175" b="3175"/>
                <wp:wrapNone/>
                <wp:docPr id="8" name="Freeform: Shape 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102D5" id="Freeform: Shape 8"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">
                <v:stroke joinstyle="miter"/>
                <o:lock v:ext="edit" selection="t"/>
              </v:shape>
            </w:pict>
          </mc:Fallback>
        </mc:AlternateContent>
      </w:r>
      <w:r w:rsidRPr="006248EC">
        <w:rPr>
          <w:rFonts w:ascii="Times New Roman" w:hAnsi="Times New Roman" w:cs="Times New Roman"/>
          <w:noProof/>
          <w:sz w:val="28"/>
          <w:szCs w:val="28"/>
          <w:lang w:eastAsia="en-IN" w:bidi="ar-SA"/>
        </w:rPr>
        <mc:AlternateContent>
          <mc:Choice Requires="wps">
            <w:drawing>
              <wp:inline distT="0" distB="0" distL="0" distR="0" wp14:anchorId="3B8BC063" wp14:editId="2F9FA588">
                <wp:extent cx="635000" cy="635000"/>
                <wp:effectExtent l="0" t="0" r="4445" b="0"/>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35000"/>
                        </a:xfrm>
                        <a:custGeom>
                          <a:avLst/>
                          <a:gdLst>
                            <a:gd name="T0" fmla="*/ 3163 w 21600"/>
                            <a:gd name="T1" fmla="*/ 3163 h 21600"/>
                            <a:gd name="T2" fmla="*/ 18437 w 21600"/>
                            <a:gd name="T3" fmla="*/ 18437 h 21600"/>
                          </a:gdLst>
                          <a:ahLst/>
                          <a:cxnLst/>
                          <a:rect l="T0" t="T1" r="T2" b="T3"/>
                          <a:pathLst/>
                        </a:custGeom>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0600194" id="Freeform: Shape 7" o:spid="_x0000_s1026" style="width:50pt;height:50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" filled="f">
                <v:stroke joinstyle="miter"/>
                <v:path textboxrect="@1,@1,@1,@1"/>
                <w10:anchorlock/>
              </v:shape>
            </w:pict>
          </mc:Fallback>
        </mc:AlternateContent>
      </w:r>
    </w:p>
    <w:p w14:paraId="526288AF" w14:textId="77777777" w:rsidR="00613193" w:rsidRDefault="003D7F92" w:rsidP="00613193">
      <w:pPr>
        <w:autoSpaceDE w:val="0"/>
        <w:autoSpaceDN w:val="0"/>
        <w:spacing w:before="93" w:line="301"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9974C9">
        <w:rPr>
          <w:rFonts w:ascii="Times New Roman" w:eastAsia="Arial" w:hAnsi="Times New Roman" w:cs="Times New Roman"/>
          <w:b/>
          <w:bCs/>
          <w:color w:val="000000"/>
          <w:sz w:val="28"/>
          <w:szCs w:val="28"/>
        </w:rPr>
        <w:t>Appendices:</w:t>
      </w:r>
      <w:r w:rsidR="00613193" w:rsidRPr="00613193">
        <w:rPr>
          <w:rFonts w:ascii="Times New Roman" w:eastAsia="Arial" w:hAnsi="Times New Roman" w:cs="Times New Roman"/>
          <w:bCs/>
          <w:color w:val="FF0000"/>
          <w:w w:val="101"/>
          <w:sz w:val="28"/>
          <w:szCs w:val="28"/>
        </w:rPr>
        <w:t xml:space="preserve"> </w:t>
      </w:r>
    </w:p>
    <w:p w14:paraId="4CE0B67A" w14:textId="77777777" w:rsidR="00565CAB"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RAM – Random Access Memory</w:t>
      </w:r>
    </w:p>
    <w:p w14:paraId="21FA965A" w14:textId="77777777" w:rsidR="00565CAB"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MB    – Mega Byte</w:t>
      </w:r>
    </w:p>
    <w:p w14:paraId="743B2B84" w14:textId="17AF4DDE" w:rsidR="00613193" w:rsidRPr="00613193" w:rsidRDefault="00565CAB" w:rsidP="00613193">
      <w:pPr>
        <w:pStyle w:val="ListParagraph"/>
        <w:numPr>
          <w:ilvl w:val="0"/>
          <w:numId w:val="79"/>
        </w:numPr>
        <w:autoSpaceDE w:val="0"/>
        <w:autoSpaceDN w:val="0"/>
        <w:spacing w:before="93" w:line="301" w:lineRule="exact"/>
        <w:rPr>
          <w:rFonts w:ascii="Times New Roman" w:eastAsia="Arial" w:hAnsi="Times New Roman" w:cs="Times New Roman"/>
          <w:bCs/>
          <w:color w:val="FF0000"/>
          <w:w w:val="101"/>
          <w:sz w:val="28"/>
          <w:szCs w:val="28"/>
        </w:rPr>
        <w:sectPr w:rsidR="00613193" w:rsidRPr="00613193"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Pr>
          <w:rFonts w:ascii="Times New Roman" w:eastAsia="Arial" w:hAnsi="Times New Roman" w:cs="Times New Roman"/>
          <w:bCs/>
          <w:color w:val="FF0000"/>
          <w:w w:val="101"/>
          <w:sz w:val="28"/>
          <w:szCs w:val="28"/>
        </w:rPr>
        <w:t xml:space="preserve">GB     – Giga Byte   </w:t>
      </w:r>
    </w:p>
    <w:p w14:paraId="45C254E6" w14:textId="77777777" w:rsidR="00565CAB" w:rsidRDefault="003D7F92" w:rsidP="003D7F92">
      <w:pPr>
        <w:autoSpaceDE w:val="0"/>
        <w:autoSpaceDN w:val="0"/>
        <w:spacing w:line="300" w:lineRule="exact"/>
        <w:ind w:left="468"/>
        <w:rPr>
          <w:rFonts w:ascii="Times New Roman" w:eastAsia="Arial" w:hAnsi="Times New Roman" w:cs="Times New Roman"/>
          <w:bCs/>
          <w:color w:val="FF0000"/>
          <w:w w:val="101"/>
          <w:sz w:val="28"/>
          <w:szCs w:val="28"/>
        </w:rPr>
      </w:pPr>
      <w:r w:rsidRPr="006248EC">
        <w:rPr>
          <w:rFonts w:ascii="Times New Roman" w:eastAsia="Segoe UI Symbol" w:hAnsi="Times New Roman" w:cs="Times New Roman"/>
          <w:b/>
          <w:bCs/>
          <w:color w:val="000000"/>
          <w:spacing w:val="-28"/>
          <w:w w:val="70"/>
          <w:sz w:val="28"/>
          <w:szCs w:val="28"/>
        </w:rPr>
        <w:t></w:t>
      </w:r>
      <w:r w:rsidRPr="006248EC">
        <w:rPr>
          <w:rFonts w:ascii="Times New Roman" w:eastAsia="Segoe UI Symbol" w:hAnsi="Times New Roman" w:cs="Times New Roman"/>
          <w:b/>
          <w:bCs/>
          <w:color w:val="000000"/>
          <w:spacing w:val="115"/>
          <w:sz w:val="28"/>
          <w:szCs w:val="28"/>
        </w:rPr>
        <w:t xml:space="preserve"> </w:t>
      </w:r>
      <w:r w:rsidRPr="00083BDB">
        <w:rPr>
          <w:rFonts w:ascii="Times New Roman" w:eastAsia="Arial" w:hAnsi="Times New Roman" w:cs="Times New Roman"/>
          <w:b/>
          <w:bCs/>
          <w:color w:val="000000"/>
          <w:sz w:val="28"/>
          <w:szCs w:val="28"/>
        </w:rPr>
        <w:t>Index:</w:t>
      </w:r>
      <w:r w:rsidR="00565CAB" w:rsidRPr="00565CAB">
        <w:rPr>
          <w:rFonts w:ascii="Times New Roman" w:eastAsia="Arial" w:hAnsi="Times New Roman" w:cs="Times New Roman"/>
          <w:bCs/>
          <w:color w:val="FF0000"/>
          <w:w w:val="101"/>
          <w:sz w:val="28"/>
          <w:szCs w:val="28"/>
        </w:rPr>
        <w:t xml:space="preserve"> </w:t>
      </w:r>
    </w:p>
    <w:p w14:paraId="65ADC31E" w14:textId="327F2FD0" w:rsidR="003D7F92"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 xml:space="preserve">1 Functions                             - 2.2, 2.3 </w:t>
      </w:r>
    </w:p>
    <w:p w14:paraId="0C695DF8" w14:textId="0DE0FB79" w:rsidR="00565CAB" w:rsidRDefault="00565CAB" w:rsidP="00565CAB">
      <w:pPr>
        <w:autoSpaceDE w:val="0"/>
        <w:autoSpaceDN w:val="0"/>
        <w:spacing w:line="300" w:lineRule="exact"/>
        <w:ind w:left="1188" w:firstLine="252"/>
        <w:rPr>
          <w:rFonts w:ascii="Times New Roman" w:eastAsia="Arial" w:hAnsi="Times New Roman" w:cs="Times New Roman"/>
          <w:bCs/>
          <w:color w:val="FF0000"/>
          <w:w w:val="101"/>
          <w:sz w:val="28"/>
          <w:szCs w:val="28"/>
        </w:rPr>
      </w:pPr>
      <w:r>
        <w:rPr>
          <w:rFonts w:ascii="Times New Roman" w:eastAsia="Arial" w:hAnsi="Times New Roman" w:cs="Times New Roman"/>
          <w:bCs/>
          <w:color w:val="FF0000"/>
          <w:w w:val="101"/>
          <w:sz w:val="28"/>
          <w:szCs w:val="28"/>
        </w:rPr>
        <w:t>2 Overview                             - 1.5, 2.4, 3.7</w:t>
      </w:r>
    </w:p>
    <w:p w14:paraId="110344F3" w14:textId="47B24E03" w:rsidR="00565CAB" w:rsidRDefault="00565CAB" w:rsidP="00565CAB">
      <w:pPr>
        <w:autoSpaceDE w:val="0"/>
        <w:autoSpaceDN w:val="0"/>
        <w:spacing w:line="300" w:lineRule="exact"/>
        <w:ind w:left="1188" w:firstLine="252"/>
        <w:rPr>
          <w:rFonts w:ascii="Times New Roman" w:eastAsia="Arial" w:hAnsi="Times New Roman" w:cs="Times New Roman"/>
          <w:b/>
          <w:bCs/>
          <w:color w:val="000000"/>
          <w:sz w:val="28"/>
          <w:szCs w:val="28"/>
        </w:rPr>
      </w:pPr>
      <w:r>
        <w:rPr>
          <w:rFonts w:ascii="Times New Roman" w:eastAsia="Arial" w:hAnsi="Times New Roman" w:cs="Times New Roman"/>
          <w:bCs/>
          <w:color w:val="FF0000"/>
          <w:w w:val="101"/>
          <w:sz w:val="28"/>
          <w:szCs w:val="28"/>
        </w:rPr>
        <w:t>3 Performance Requirements – 3.1, 3.3, 3.4</w:t>
      </w:r>
    </w:p>
    <w:p w14:paraId="18B12F53" w14:textId="59EEFEB3" w:rsidR="00565CAB" w:rsidRPr="006248EC" w:rsidRDefault="00565CAB" w:rsidP="003D7F92">
      <w:pPr>
        <w:autoSpaceDE w:val="0"/>
        <w:autoSpaceDN w:val="0"/>
        <w:spacing w:line="300" w:lineRule="exact"/>
        <w:ind w:left="468"/>
        <w:rPr>
          <w:rFonts w:ascii="Times New Roman" w:hAnsi="Times New Roman" w:cs="Times New Roman"/>
          <w:sz w:val="28"/>
          <w:szCs w:val="28"/>
        </w:rPr>
      </w:pPr>
      <w:r>
        <w:rPr>
          <w:rFonts w:ascii="Times New Roman" w:eastAsia="Segoe UI Symbol" w:hAnsi="Times New Roman" w:cs="Times New Roman"/>
          <w:b/>
          <w:bCs/>
          <w:color w:val="000000"/>
          <w:spacing w:val="-28"/>
          <w:w w:val="70"/>
          <w:sz w:val="28"/>
          <w:szCs w:val="28"/>
        </w:rPr>
        <w:tab/>
      </w:r>
      <w:r>
        <w:rPr>
          <w:rFonts w:ascii="Times New Roman" w:eastAsia="Segoe UI Symbol" w:hAnsi="Times New Roman" w:cs="Times New Roman"/>
          <w:b/>
          <w:bCs/>
          <w:color w:val="000000"/>
          <w:spacing w:val="-28"/>
          <w:w w:val="70"/>
          <w:sz w:val="28"/>
          <w:szCs w:val="28"/>
        </w:rPr>
        <w:tab/>
      </w:r>
    </w:p>
    <w:p w14:paraId="56233907" w14:textId="77777777" w:rsidR="003D7F92" w:rsidRPr="006248EC" w:rsidRDefault="003D7F92" w:rsidP="007A730A">
      <w:pPr>
        <w:spacing w:line="14" w:lineRule="exact"/>
        <w:rPr>
          <w:rFonts w:ascii="Times New Roman" w:hAnsi="Times New Roman" w:cs="Times New Roman"/>
          <w:sz w:val="28"/>
          <w:szCs w:val="28"/>
        </w:rPr>
        <w:sectPr w:rsidR="003D7F92" w:rsidRPr="006248EC"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p w14:paraId="0695728F" w14:textId="23A1ACEC" w:rsidR="00410CE1" w:rsidRDefault="00410CE1" w:rsidP="00410CE1">
      <w:pPr>
        <w:autoSpaceDE w:val="0"/>
        <w:autoSpaceDN w:val="0"/>
        <w:spacing w:line="300" w:lineRule="exact"/>
        <w:rPr>
          <w:rFonts w:ascii="Times New Roman" w:hAnsi="Times New Roman" w:cs="Times New Roman"/>
          <w:sz w:val="28"/>
          <w:szCs w:val="28"/>
        </w:rPr>
      </w:pPr>
    </w:p>
    <w:p w14:paraId="28F1FF9B" w14:textId="3A620188"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618408D2" w14:textId="77777777" w:rsidR="00410CE1" w:rsidRDefault="00410CE1" w:rsidP="00410CE1">
      <w:pPr>
        <w:autoSpaceDE w:val="0"/>
        <w:autoSpaceDN w:val="0"/>
        <w:spacing w:line="300" w:lineRule="exact"/>
        <w:rPr>
          <w:rFonts w:ascii="Times New Roman" w:eastAsia="Arial" w:hAnsi="Times New Roman" w:cs="Times New Roman"/>
          <w:b/>
          <w:bCs/>
          <w:color w:val="000000"/>
          <w:spacing w:val="9"/>
          <w:w w:val="87"/>
          <w:sz w:val="28"/>
          <w:szCs w:val="28"/>
        </w:rPr>
      </w:pPr>
    </w:p>
    <w:p w14:paraId="7317F979" w14:textId="77777777" w:rsidR="00B35039" w:rsidRDefault="00410CE1" w:rsidP="003B77ED">
      <w:pPr>
        <w:pStyle w:val="NormalWeb"/>
        <w:numPr>
          <w:ilvl w:val="0"/>
          <w:numId w:val="1"/>
        </w:numPr>
        <w:shd w:val="clear" w:color="auto" w:fill="FFFFFF"/>
        <w:spacing w:before="0" w:beforeAutospacing="0" w:after="0" w:afterAutospacing="0"/>
        <w:rPr>
          <w:b/>
          <w:color w:val="000000" w:themeColor="text1"/>
          <w:sz w:val="32"/>
          <w:szCs w:val="28"/>
        </w:rPr>
      </w:pPr>
      <w:r w:rsidRPr="00692572">
        <w:rPr>
          <w:b/>
          <w:color w:val="000000" w:themeColor="text1"/>
          <w:sz w:val="32"/>
          <w:szCs w:val="28"/>
        </w:rPr>
        <w:t>Conclusion</w:t>
      </w:r>
      <w:r w:rsidR="003B77ED">
        <w:rPr>
          <w:b/>
          <w:color w:val="000000" w:themeColor="text1"/>
          <w:sz w:val="32"/>
          <w:szCs w:val="28"/>
        </w:rPr>
        <w:t>:</w:t>
      </w:r>
      <w:r w:rsidR="007A730A">
        <w:rPr>
          <w:b/>
          <w:color w:val="000000" w:themeColor="text1"/>
          <w:sz w:val="32"/>
          <w:szCs w:val="28"/>
        </w:rPr>
        <w:t xml:space="preserve"> </w:t>
      </w:r>
    </w:p>
    <w:p w14:paraId="3C4CE28A" w14:textId="308714CA" w:rsidR="00B35039" w:rsidRDefault="007A730A" w:rsidP="00B35039">
      <w:pPr>
        <w:pStyle w:val="NormalWeb"/>
        <w:shd w:val="clear" w:color="auto" w:fill="FFFFFF"/>
        <w:spacing w:before="0" w:beforeAutospacing="0" w:after="0" w:afterAutospacing="0"/>
        <w:ind w:left="2160" w:firstLine="720"/>
        <w:rPr>
          <w:rFonts w:eastAsia="Arial"/>
          <w:bCs/>
          <w:color w:val="FF0000"/>
          <w:w w:val="101"/>
          <w:sz w:val="28"/>
          <w:szCs w:val="28"/>
        </w:rPr>
      </w:pPr>
      <w:r>
        <w:rPr>
          <w:rFonts w:eastAsia="Arial"/>
          <w:bCs/>
          <w:color w:val="FF0000"/>
          <w:w w:val="101"/>
          <w:sz w:val="28"/>
          <w:szCs w:val="28"/>
        </w:rPr>
        <w:t>Hence, by performing this practical I learnt about the Software Requirement Specification</w:t>
      </w:r>
      <w:r w:rsidR="00B35039">
        <w:rPr>
          <w:rFonts w:eastAsia="Arial"/>
          <w:bCs/>
          <w:color w:val="FF0000"/>
          <w:w w:val="101"/>
          <w:sz w:val="28"/>
          <w:szCs w:val="28"/>
        </w:rPr>
        <w:t xml:space="preserve"> (SRS) document</w:t>
      </w:r>
      <w:r>
        <w:rPr>
          <w:rFonts w:eastAsia="Arial"/>
          <w:bCs/>
          <w:color w:val="FF0000"/>
          <w:w w:val="101"/>
          <w:sz w:val="28"/>
          <w:szCs w:val="28"/>
        </w:rPr>
        <w:t>, its requirement and how to design a SRS document. I also designed a Software Requirement Specification (SRS) document for the ‘Industrial Employees Attendance Management System’</w:t>
      </w:r>
      <w:r w:rsidR="00B35039">
        <w:rPr>
          <w:rFonts w:eastAsia="Arial"/>
          <w:bCs/>
          <w:color w:val="FF0000"/>
          <w:w w:val="101"/>
          <w:sz w:val="28"/>
          <w:szCs w:val="28"/>
        </w:rPr>
        <w:t xml:space="preserve"> considering the software to be developed in any technology as a software Architect or a project Manager.</w:t>
      </w:r>
    </w:p>
    <w:p w14:paraId="2779B7F6" w14:textId="0393238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C68646" w14:textId="611A06EA"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3E8836E5" w14:textId="0AAEBAA6" w:rsidR="00B35039" w:rsidRDefault="00B35039" w:rsidP="00B35039">
      <w:pPr>
        <w:pStyle w:val="NormalWeb"/>
        <w:shd w:val="clear" w:color="auto" w:fill="FFFFFF"/>
        <w:spacing w:before="0" w:beforeAutospacing="0" w:after="0" w:afterAutospacing="0"/>
        <w:rPr>
          <w:rFonts w:eastAsia="Arial"/>
          <w:bCs/>
          <w:color w:val="FF0000"/>
          <w:w w:val="101"/>
          <w:sz w:val="28"/>
          <w:szCs w:val="28"/>
        </w:rPr>
      </w:pPr>
    </w:p>
    <w:p w14:paraId="69D22D43" w14:textId="630D2A73" w:rsidR="00B35039" w:rsidRPr="003B77ED" w:rsidRDefault="00B35039" w:rsidP="00B35039">
      <w:pPr>
        <w:pStyle w:val="NormalWeb"/>
        <w:shd w:val="clear" w:color="auto" w:fill="FFFFFF"/>
        <w:spacing w:before="0" w:beforeAutospacing="0" w:after="0" w:afterAutospacing="0"/>
        <w:rPr>
          <w:b/>
          <w:color w:val="000000" w:themeColor="text1"/>
          <w:sz w:val="32"/>
          <w:szCs w:val="28"/>
        </w:rPr>
        <w:sectPr w:rsidR="00B35039" w:rsidRPr="003B77ED" w:rsidSect="001E2C45">
          <w:type w:val="continuous"/>
          <w:pgSz w:w="12240" w:h="15840"/>
          <w:pgMar w:top="1426" w:right="1142" w:bottom="992" w:left="1332"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p>
    <w:tbl>
      <w:tblPr>
        <w:tblW w:w="0" w:type="auto"/>
        <w:tblCellMar>
          <w:left w:w="0" w:type="dxa"/>
          <w:right w:w="0" w:type="dxa"/>
        </w:tblCellMar>
        <w:tblLook w:val="0660" w:firstRow="1" w:lastRow="1" w:firstColumn="0" w:lastColumn="0" w:noHBand="1" w:noVBand="1"/>
      </w:tblPr>
      <w:tblGrid>
        <w:gridCol w:w="1890"/>
        <w:gridCol w:w="1889"/>
        <w:gridCol w:w="1889"/>
        <w:gridCol w:w="1889"/>
        <w:gridCol w:w="1904"/>
      </w:tblGrid>
      <w:tr w:rsidR="003D7F92" w:rsidRPr="006248EC" w14:paraId="0AC5B353"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73FC5B60"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334A54DB"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(20)</w:t>
            </w:r>
          </w:p>
        </w:tc>
        <w:tc>
          <w:tcPr>
            <w:tcW w:w="1889" w:type="dxa"/>
            <w:vMerge w:val="restart"/>
            <w:tcBorders>
              <w:top w:val="single" w:sz="2" w:space="0" w:color="000000"/>
              <w:left w:val="single" w:sz="2" w:space="0" w:color="000000"/>
              <w:bottom w:val="single" w:sz="2" w:space="0" w:color="000000"/>
              <w:right w:val="single" w:sz="2" w:space="0" w:color="000000"/>
            </w:tcBorders>
          </w:tcPr>
          <w:p w14:paraId="45A62D73"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889" w:type="dxa"/>
            <w:vMerge w:val="restart"/>
            <w:tcBorders>
              <w:top w:val="single" w:sz="2" w:space="0" w:color="000000"/>
              <w:left w:val="single" w:sz="2" w:space="0" w:color="000000"/>
              <w:bottom w:val="single" w:sz="2" w:space="0" w:color="000000"/>
              <w:right w:val="single" w:sz="2" w:space="0" w:color="000000"/>
            </w:tcBorders>
          </w:tcPr>
          <w:p w14:paraId="132A7118"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2"/>
                <w:w w:val="105"/>
                <w:sz w:val="28"/>
                <w:szCs w:val="28"/>
              </w:rPr>
              <w:t>(10)</w:t>
            </w:r>
          </w:p>
        </w:tc>
        <w:tc>
          <w:tcPr>
            <w:tcW w:w="1904" w:type="dxa"/>
            <w:vMerge w:val="restart"/>
            <w:tcBorders>
              <w:top w:val="single" w:sz="2" w:space="0" w:color="000000"/>
              <w:left w:val="single" w:sz="2" w:space="0" w:color="000000"/>
              <w:bottom w:val="single" w:sz="2" w:space="0" w:color="000000"/>
              <w:right w:val="single" w:sz="2" w:space="0" w:color="000000"/>
            </w:tcBorders>
          </w:tcPr>
          <w:p w14:paraId="5E4150CD" w14:textId="77777777" w:rsidR="003D7F92" w:rsidRPr="006248EC" w:rsidRDefault="003D7F92" w:rsidP="003D7F92">
            <w:pPr>
              <w:autoSpaceDE w:val="0"/>
              <w:autoSpaceDN w:val="0"/>
              <w:spacing w:before="62" w:line="301" w:lineRule="exact"/>
              <w:ind w:left="108"/>
              <w:rPr>
                <w:rFonts w:ascii="Times New Roman" w:hAnsi="Times New Roman" w:cs="Times New Roman"/>
                <w:sz w:val="28"/>
                <w:szCs w:val="28"/>
              </w:rPr>
            </w:pPr>
            <w:r w:rsidRPr="006248EC">
              <w:rPr>
                <w:rFonts w:ascii="Times New Roman" w:eastAsia="Arial" w:hAnsi="Times New Roman" w:cs="Times New Roman"/>
                <w:b/>
                <w:bCs/>
                <w:color w:val="000000"/>
                <w:spacing w:val="1"/>
                <w:w w:val="93"/>
                <w:sz w:val="28"/>
                <w:szCs w:val="28"/>
              </w:rPr>
              <w:t>TOTAL</w:t>
            </w:r>
            <w:r w:rsidRPr="006248EC">
              <w:rPr>
                <w:rFonts w:ascii="Times New Roman" w:eastAsia="Arial" w:hAnsi="Times New Roman" w:cs="Times New Roman"/>
                <w:b/>
                <w:bCs/>
                <w:color w:val="000000"/>
                <w:w w:val="93"/>
                <w:sz w:val="28"/>
                <w:szCs w:val="28"/>
              </w:rPr>
              <w:t xml:space="preserve"> </w:t>
            </w:r>
            <w:r w:rsidRPr="006248EC">
              <w:rPr>
                <w:rFonts w:ascii="Times New Roman" w:eastAsia="Arial" w:hAnsi="Times New Roman" w:cs="Times New Roman"/>
                <w:b/>
                <w:bCs/>
                <w:color w:val="000000"/>
                <w:w w:val="103"/>
                <w:sz w:val="28"/>
                <w:szCs w:val="28"/>
              </w:rPr>
              <w:t>(50)</w:t>
            </w:r>
          </w:p>
        </w:tc>
      </w:tr>
      <w:tr w:rsidR="003D7F92" w:rsidRPr="006248EC" w14:paraId="03F74520" w14:textId="77777777" w:rsidTr="00B35039">
        <w:trPr>
          <w:trHeight w:hRule="exact" w:val="587"/>
        </w:trPr>
        <w:tc>
          <w:tcPr>
            <w:tcW w:w="1890" w:type="dxa"/>
            <w:vMerge w:val="restart"/>
            <w:tcBorders>
              <w:top w:val="single" w:sz="2" w:space="0" w:color="000000"/>
              <w:left w:val="single" w:sz="2" w:space="0" w:color="000000"/>
              <w:bottom w:val="single" w:sz="2" w:space="0" w:color="000000"/>
              <w:right w:val="single" w:sz="2" w:space="0" w:color="000000"/>
            </w:tcBorders>
          </w:tcPr>
          <w:p w14:paraId="5D7D2B6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25F5F2DE"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67730530" w14:textId="77777777" w:rsidR="003D7F92" w:rsidRPr="006248EC" w:rsidRDefault="003D7F92" w:rsidP="003D7F92">
            <w:pPr>
              <w:rPr>
                <w:rFonts w:ascii="Times New Roman" w:hAnsi="Times New Roman" w:cs="Times New Roman"/>
                <w:sz w:val="28"/>
                <w:szCs w:val="28"/>
              </w:rPr>
            </w:pPr>
          </w:p>
        </w:tc>
        <w:tc>
          <w:tcPr>
            <w:tcW w:w="1889" w:type="dxa"/>
            <w:vMerge w:val="restart"/>
            <w:tcBorders>
              <w:top w:val="single" w:sz="2" w:space="0" w:color="000000"/>
              <w:left w:val="single" w:sz="2" w:space="0" w:color="000000"/>
              <w:bottom w:val="single" w:sz="2" w:space="0" w:color="000000"/>
              <w:right w:val="single" w:sz="2" w:space="0" w:color="000000"/>
            </w:tcBorders>
          </w:tcPr>
          <w:p w14:paraId="429AFAC6" w14:textId="77777777" w:rsidR="003D7F92" w:rsidRPr="006248EC" w:rsidRDefault="003D7F92" w:rsidP="003D7F92">
            <w:pPr>
              <w:rPr>
                <w:rFonts w:ascii="Times New Roman" w:hAnsi="Times New Roman" w:cs="Times New Roman"/>
                <w:sz w:val="28"/>
                <w:szCs w:val="28"/>
              </w:rPr>
            </w:pPr>
          </w:p>
        </w:tc>
        <w:tc>
          <w:tcPr>
            <w:tcW w:w="1904" w:type="dxa"/>
            <w:vMerge w:val="restart"/>
            <w:tcBorders>
              <w:top w:val="single" w:sz="2" w:space="0" w:color="000000"/>
              <w:left w:val="single" w:sz="2" w:space="0" w:color="000000"/>
              <w:bottom w:val="single" w:sz="2" w:space="0" w:color="000000"/>
              <w:right w:val="single" w:sz="2" w:space="0" w:color="000000"/>
            </w:tcBorders>
          </w:tcPr>
          <w:p w14:paraId="4E934CD4" w14:textId="77777777" w:rsidR="003D7F92" w:rsidRPr="006248EC" w:rsidRDefault="003D7F92" w:rsidP="003D7F92">
            <w:pPr>
              <w:rPr>
                <w:rFonts w:ascii="Times New Roman" w:hAnsi="Times New Roman" w:cs="Times New Roman"/>
                <w:sz w:val="28"/>
                <w:szCs w:val="28"/>
              </w:rPr>
            </w:pPr>
          </w:p>
        </w:tc>
      </w:tr>
    </w:tbl>
    <w:p w14:paraId="0E74F082" w14:textId="571910B9" w:rsidR="003D7F92" w:rsidRPr="006248EC" w:rsidRDefault="003D7F92" w:rsidP="00692572">
      <w:pPr>
        <w:spacing w:line="14" w:lineRule="exact"/>
        <w:rPr>
          <w:rFonts w:ascii="Times New Roman" w:hAnsi="Times New Roman" w:cs="Times New Roman"/>
          <w:sz w:val="28"/>
          <w:szCs w:val="28"/>
        </w:rPr>
        <w:sectPr w:rsidR="003D7F92" w:rsidRPr="006248EC" w:rsidSect="001E2C45">
          <w:type w:val="continuous"/>
          <w:pgSz w:w="12240" w:h="15840"/>
          <w:pgMar w:top="1426" w:right="1345" w:bottom="992" w:left="144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0"/>
        </w:sectPr>
      </w:pPr>
      <w:r w:rsidRPr="006248EC">
        <w:rPr>
          <w:rFonts w:ascii="Times New Roman" w:hAnsi="Times New Roman" w:cs="Times New Roman"/>
          <w:noProof/>
          <w:sz w:val="28"/>
          <w:szCs w:val="28"/>
          <w:lang w:eastAsia="en-IN" w:bidi="ar-SA"/>
        </w:rPr>
        <mc:AlternateContent>
          <mc:Choice Requires="wps">
            <w:drawing>
              <wp:anchor distT="0" distB="0" distL="114300" distR="114300" simplePos="0" relativeHeight="251667456" behindDoc="0" locked="0" layoutInCell="1" allowOverlap="1" wp14:anchorId="4254FFE1" wp14:editId="0D803609">
                <wp:simplePos x="0" y="0"/>
                <wp:positionH relativeFrom="column">
                  <wp:posOffset>0</wp:posOffset>
                </wp:positionH>
                <wp:positionV relativeFrom="paragraph">
                  <wp:posOffset>0</wp:posOffset>
                </wp:positionV>
                <wp:extent cx="635000" cy="635000"/>
                <wp:effectExtent l="0" t="0" r="3175" b="3175"/>
                <wp:wrapNone/>
                <wp:docPr id="34" name="Freeform: Shape 3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ahLst/>
                          <a:cxnLst/>
                          <a:rect l="0" t="0" r="r" b="b"/>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7C65F" id="Freeform: Shape 34"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">
                <v:stroke joinstyle="miter"/>
                <o:lock v:ext="edit" selection="t"/>
              </v:shape>
            </w:pict>
          </mc:Fallback>
        </mc:AlternateContent>
      </w:r>
    </w:p>
    <w:p w14:paraId="677A53B3" w14:textId="51A73400" w:rsidR="003D7F92" w:rsidRPr="00B2605A" w:rsidRDefault="003D7F92" w:rsidP="00B2605A">
      <w:pPr>
        <w:pStyle w:val="Heading1"/>
        <w:jc w:val="center"/>
        <w:rPr>
          <w:rFonts w:ascii="Times New Roman" w:hAnsi="Times New Roman" w:cs="Times New Roman"/>
          <w:color w:val="auto"/>
          <w:sz w:val="32"/>
          <w:u w:val="single"/>
          <w:lang w:bidi="ar-SA"/>
        </w:rPr>
      </w:pPr>
      <w:r w:rsidRPr="00B2605A">
        <w:rPr>
          <w:rFonts w:ascii="Times New Roman" w:hAnsi="Times New Roman" w:cs="Times New Roman"/>
          <w:color w:val="auto"/>
          <w:sz w:val="32"/>
          <w:u w:val="single"/>
          <w:lang w:bidi="ar-SA"/>
        </w:rPr>
        <w:lastRenderedPageBreak/>
        <w:t>EXPERIMENT NO: 04</w:t>
      </w:r>
    </w:p>
    <w:p w14:paraId="465405DD" w14:textId="77777777" w:rsidR="001222A3" w:rsidRDefault="001222A3" w:rsidP="001222A3">
      <w:pPr>
        <w:autoSpaceDE w:val="0"/>
        <w:autoSpaceDN w:val="0"/>
        <w:adjustRightInd w:val="0"/>
        <w:spacing w:after="0" w:line="240" w:lineRule="auto"/>
        <w:ind w:left="720"/>
        <w:rPr>
          <w:rFonts w:ascii="Times New Roman" w:hAnsi="Times New Roman" w:cs="Times New Roman"/>
          <w:sz w:val="32"/>
          <w:szCs w:val="32"/>
          <w:lang w:bidi="ar-SA"/>
        </w:rPr>
      </w:pPr>
    </w:p>
    <w:p w14:paraId="5C6B2407" w14:textId="32CB33C7" w:rsidR="003D7F92" w:rsidRPr="00410CE1" w:rsidRDefault="002571ED" w:rsidP="00083BDB">
      <w:pPr>
        <w:autoSpaceDE w:val="0"/>
        <w:autoSpaceDN w:val="0"/>
        <w:adjustRightInd w:val="0"/>
        <w:spacing w:after="0" w:line="240" w:lineRule="auto"/>
        <w:rPr>
          <w:rFonts w:ascii="Times New Roman" w:hAnsi="Times New Roman" w:cs="Times New Roman"/>
          <w:sz w:val="28"/>
          <w:szCs w:val="28"/>
          <w:lang w:bidi="ar-SA"/>
        </w:rPr>
      </w:pPr>
      <w:r>
        <w:rPr>
          <w:rFonts w:ascii="Times New Roman" w:hAnsi="Times New Roman" w:cs="Times New Roman"/>
          <w:b/>
          <w:sz w:val="32"/>
          <w:szCs w:val="28"/>
          <w:lang w:bidi="ar-SA"/>
        </w:rPr>
        <w:t>Aim</w:t>
      </w:r>
      <w:r w:rsidR="003D7F92" w:rsidRPr="00BE7558">
        <w:rPr>
          <w:rFonts w:ascii="Times New Roman" w:hAnsi="Times New Roman" w:cs="Times New Roman"/>
          <w:b/>
          <w:sz w:val="32"/>
          <w:szCs w:val="28"/>
          <w:lang w:bidi="ar-SA"/>
        </w:rPr>
        <w:t>:</w:t>
      </w:r>
      <w:r w:rsidR="003D7F92" w:rsidRPr="00BE7558">
        <w:rPr>
          <w:rFonts w:ascii="Times New Roman" w:hAnsi="Times New Roman" w:cs="Times New Roman"/>
          <w:sz w:val="32"/>
          <w:szCs w:val="28"/>
          <w:lang w:bidi="ar-SA"/>
        </w:rPr>
        <w:t xml:space="preserve"> </w:t>
      </w:r>
      <w:r w:rsidR="003D7F92" w:rsidRPr="00410CE1">
        <w:rPr>
          <w:rFonts w:ascii="Times New Roman" w:hAnsi="Times New Roman" w:cs="Times New Roman"/>
          <w:sz w:val="28"/>
          <w:szCs w:val="28"/>
        </w:rPr>
        <w:t>Classify above identified requirement into functional and</w:t>
      </w:r>
      <w:r w:rsidR="00410CE1" w:rsidRPr="00410CE1">
        <w:rPr>
          <w:rFonts w:ascii="Times New Roman" w:hAnsi="Times New Roman" w:cs="Times New Roman"/>
          <w:sz w:val="28"/>
          <w:szCs w:val="28"/>
        </w:rPr>
        <w:t xml:space="preserve"> </w:t>
      </w:r>
      <w:r w:rsidR="003D7F92" w:rsidRPr="00410CE1">
        <w:rPr>
          <w:rFonts w:ascii="Times New Roman" w:hAnsi="Times New Roman" w:cs="Times New Roman"/>
          <w:sz w:val="28"/>
          <w:szCs w:val="28"/>
        </w:rPr>
        <w:t>non-functional</w:t>
      </w:r>
      <w:r w:rsidR="00410CE1">
        <w:rPr>
          <w:rFonts w:ascii="Times New Roman" w:hAnsi="Times New Roman" w:cs="Times New Roman"/>
          <w:sz w:val="28"/>
          <w:szCs w:val="28"/>
        </w:rPr>
        <w:t xml:space="preserve"> </w:t>
      </w:r>
      <w:r w:rsidR="003D7F92" w:rsidRPr="00410CE1">
        <w:rPr>
          <w:rFonts w:ascii="Times New Roman" w:hAnsi="Times New Roman" w:cs="Times New Roman"/>
          <w:sz w:val="28"/>
          <w:szCs w:val="28"/>
          <w:lang w:bidi="ar-SA"/>
        </w:rPr>
        <w:t>requirements.</w:t>
      </w:r>
    </w:p>
    <w:p w14:paraId="379B08A3"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06897188" w14:textId="77777777" w:rsidR="001222A3" w:rsidRPr="00BE7558" w:rsidRDefault="003D7F92" w:rsidP="00083BDB">
      <w:pPr>
        <w:autoSpaceDE w:val="0"/>
        <w:autoSpaceDN w:val="0"/>
        <w:adjustRightInd w:val="0"/>
        <w:spacing w:line="240" w:lineRule="auto"/>
        <w:rPr>
          <w:rFonts w:ascii="Times New Roman" w:hAnsi="Times New Roman" w:cs="Times New Roman"/>
          <w:b/>
          <w:sz w:val="32"/>
          <w:szCs w:val="32"/>
          <w:lang w:bidi="ar-SA"/>
        </w:rPr>
      </w:pPr>
      <w:r w:rsidRPr="00BE7558">
        <w:rPr>
          <w:rFonts w:ascii="Times New Roman" w:hAnsi="Times New Roman" w:cs="Times New Roman"/>
          <w:b/>
          <w:sz w:val="32"/>
          <w:szCs w:val="32"/>
          <w:lang w:bidi="ar-SA"/>
        </w:rPr>
        <w:t>Theory:</w:t>
      </w:r>
    </w:p>
    <w:p w14:paraId="074C98C4" w14:textId="42E6A87F" w:rsidR="003D7F92" w:rsidRPr="00184C21" w:rsidRDefault="003D7F92" w:rsidP="00083BDB">
      <w:pPr>
        <w:pStyle w:val="NormalWeb"/>
        <w:numPr>
          <w:ilvl w:val="0"/>
          <w:numId w:val="1"/>
        </w:numPr>
        <w:shd w:val="clear" w:color="auto" w:fill="FFFFFF"/>
        <w:spacing w:before="0" w:beforeAutospacing="0" w:after="120" w:afterAutospacing="0"/>
        <w:ind w:left="927"/>
        <w:rPr>
          <w:b/>
          <w:color w:val="000000" w:themeColor="text1"/>
          <w:szCs w:val="28"/>
        </w:rPr>
      </w:pPr>
      <w:r w:rsidRPr="00184C21">
        <w:rPr>
          <w:b/>
          <w:sz w:val="28"/>
          <w:szCs w:val="32"/>
        </w:rPr>
        <w:t>What is SRS?</w:t>
      </w:r>
    </w:p>
    <w:p w14:paraId="0D77DA02" w14:textId="41A9B11A" w:rsidR="003D7F92" w:rsidRPr="005701AC" w:rsidRDefault="003D7F92" w:rsidP="00083BDB">
      <w:pPr>
        <w:ind w:left="927"/>
        <w:rPr>
          <w:rFonts w:ascii="Times New Roman" w:hAnsi="Times New Roman" w:cs="Times New Roman"/>
          <w:sz w:val="28"/>
          <w:szCs w:val="28"/>
        </w:rPr>
      </w:pPr>
      <w:r w:rsidRPr="005701AC">
        <w:rPr>
          <w:rFonts w:ascii="Times New Roman" w:hAnsi="Times New Roman" w:cs="Times New Roman"/>
          <w:sz w:val="28"/>
          <w:szCs w:val="28"/>
        </w:rPr>
        <w:t>SRS stands for Software Requirement Specification.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is a functional or non-functional need to be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implemented in the system.</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Functional means providing</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particular service to the user.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For example, in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context to banking application the 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will be when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customer select “View Balance” they</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must be able to look at their latest</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account balance.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Software requirement can also be a non-functional, it can</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be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performance requirement. For example, a non-functional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requirement is where every page of the system should be visible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to the users within 5 seconds.</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So, basically Software requirement is a</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Functional or</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Non</w:t>
      </w:r>
      <w:r w:rsidR="00410CE1" w:rsidRPr="005701AC">
        <w:rPr>
          <w:rFonts w:ascii="Times New Roman" w:hAnsi="Times New Roman" w:cs="Times New Roman"/>
          <w:sz w:val="28"/>
          <w:szCs w:val="28"/>
        </w:rPr>
        <w:t>-</w:t>
      </w:r>
      <w:r w:rsidRPr="005701AC">
        <w:rPr>
          <w:rFonts w:ascii="Times New Roman" w:hAnsi="Times New Roman" w:cs="Times New Roman"/>
          <w:sz w:val="28"/>
          <w:szCs w:val="28"/>
        </w:rPr>
        <w:t>functional</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need that has to be implemented into the system. Software</w:t>
      </w:r>
      <w:r w:rsidR="00410CE1" w:rsidRPr="005701AC">
        <w:rPr>
          <w:rFonts w:ascii="Times New Roman" w:hAnsi="Times New Roman" w:cs="Times New Roman"/>
          <w:sz w:val="28"/>
          <w:szCs w:val="28"/>
        </w:rPr>
        <w:t xml:space="preserve"> </w:t>
      </w:r>
      <w:r w:rsidRPr="005701AC">
        <w:rPr>
          <w:rFonts w:ascii="Times New Roman" w:hAnsi="Times New Roman" w:cs="Times New Roman"/>
          <w:sz w:val="28"/>
          <w:szCs w:val="28"/>
        </w:rPr>
        <w:t xml:space="preserve">requirement </w:t>
      </w:r>
      <w:r w:rsidR="00A061A2" w:rsidRPr="005701AC">
        <w:rPr>
          <w:rFonts w:ascii="Times New Roman" w:hAnsi="Times New Roman" w:cs="Times New Roman"/>
          <w:sz w:val="28"/>
          <w:szCs w:val="28"/>
        </w:rPr>
        <w:t>is</w:t>
      </w:r>
      <w:r w:rsidRPr="005701AC">
        <w:rPr>
          <w:rFonts w:ascii="Times New Roman" w:hAnsi="Times New Roman" w:cs="Times New Roman"/>
          <w:sz w:val="28"/>
          <w:szCs w:val="28"/>
        </w:rPr>
        <w:t xml:space="preserve"> usually expressed as a </w:t>
      </w:r>
      <w:r w:rsidR="00A061A2" w:rsidRPr="005701AC">
        <w:rPr>
          <w:rFonts w:ascii="Times New Roman" w:hAnsi="Times New Roman" w:cs="Times New Roman"/>
          <w:sz w:val="28"/>
          <w:szCs w:val="28"/>
        </w:rPr>
        <w:t>statement</w:t>
      </w:r>
      <w:r w:rsidRPr="005701AC">
        <w:rPr>
          <w:rFonts w:ascii="Times New Roman" w:hAnsi="Times New Roman" w:cs="Times New Roman"/>
          <w:sz w:val="28"/>
          <w:szCs w:val="28"/>
        </w:rPr>
        <w:t>.</w:t>
      </w:r>
    </w:p>
    <w:p w14:paraId="49F33606" w14:textId="25FC08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26C5FF8" w14:textId="4795836C"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Functional Requirement:</w:t>
      </w:r>
    </w:p>
    <w:p w14:paraId="3AFEC484" w14:textId="5E873811" w:rsidR="003D7F92"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Functional requirements are the desired operations of program,</w:t>
      </w:r>
      <w:r w:rsidR="00410CE1"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or system as defined in software development and systems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engineering. It describes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functions a software must perform.</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 function is nothing but inputs, its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behaviour, and outputs. It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can be a calculation, data manipulation, business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process, user</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interaction, or any other functionality which defines what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function a system is likely to perform. Functional Requirements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are also called 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Specification.</w:t>
      </w:r>
    </w:p>
    <w:p w14:paraId="047EC42A" w14:textId="77777777" w:rsidR="001222A3" w:rsidRPr="001222A3" w:rsidRDefault="001222A3" w:rsidP="001222A3">
      <w:pPr>
        <w:autoSpaceDE w:val="0"/>
        <w:autoSpaceDN w:val="0"/>
        <w:adjustRightInd w:val="0"/>
        <w:spacing w:after="0" w:line="240" w:lineRule="auto"/>
        <w:ind w:left="1800"/>
        <w:rPr>
          <w:rFonts w:ascii="Times New Roman" w:hAnsi="Times New Roman" w:cs="Times New Roman"/>
          <w:sz w:val="28"/>
          <w:szCs w:val="32"/>
          <w:lang w:bidi="ar-SA"/>
        </w:rPr>
      </w:pPr>
    </w:p>
    <w:p w14:paraId="5AC5D0D8" w14:textId="625145E6" w:rsidR="003D7F92" w:rsidRPr="00184C21" w:rsidRDefault="003D7F92" w:rsidP="00692572">
      <w:pPr>
        <w:pStyle w:val="ListParagraph"/>
        <w:numPr>
          <w:ilvl w:val="2"/>
          <w:numId w:val="46"/>
        </w:numPr>
        <w:autoSpaceDE w:val="0"/>
        <w:autoSpaceDN w:val="0"/>
        <w:adjustRightInd w:val="0"/>
        <w:spacing w:after="0" w:line="240" w:lineRule="auto"/>
        <w:ind w:left="1891"/>
        <w:rPr>
          <w:rFonts w:ascii="Times New Roman" w:hAnsi="Times New Roman" w:cs="Times New Roman"/>
          <w:b/>
          <w:sz w:val="28"/>
          <w:szCs w:val="32"/>
          <w:lang w:bidi="ar-SA"/>
        </w:rPr>
      </w:pPr>
      <w:r w:rsidRPr="00184C21">
        <w:rPr>
          <w:rFonts w:ascii="Times New Roman" w:hAnsi="Times New Roman" w:cs="Times New Roman"/>
          <w:b/>
          <w:sz w:val="28"/>
          <w:szCs w:val="32"/>
          <w:lang w:bidi="ar-SA"/>
        </w:rPr>
        <w:t>Non-Functional Requirement:</w:t>
      </w:r>
    </w:p>
    <w:p w14:paraId="65774976" w14:textId="77777777" w:rsidR="001222A3" w:rsidRPr="00184C21" w:rsidRDefault="003D7F92" w:rsidP="00692572">
      <w:pPr>
        <w:autoSpaceDE w:val="0"/>
        <w:autoSpaceDN w:val="0"/>
        <w:adjustRightInd w:val="0"/>
        <w:spacing w:after="0" w:line="240" w:lineRule="auto"/>
        <w:ind w:left="1891"/>
        <w:rPr>
          <w:rFonts w:ascii="Times New Roman" w:hAnsi="Times New Roman" w:cs="Times New Roman"/>
          <w:sz w:val="28"/>
          <w:szCs w:val="32"/>
          <w:lang w:bidi="ar-SA"/>
        </w:rPr>
      </w:pPr>
      <w:r w:rsidRPr="00184C21">
        <w:rPr>
          <w:rFonts w:ascii="Times New Roman" w:hAnsi="Times New Roman" w:cs="Times New Roman"/>
          <w:sz w:val="28"/>
          <w:szCs w:val="32"/>
          <w:lang w:bidi="ar-SA"/>
        </w:rPr>
        <w:t>Non-functional requirements describe how the system works.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non-functional</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requirement defines the quality attribute of a</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software system. They represent a set of standards used to judge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 xml:space="preserve">the specific operation of system. A </w:t>
      </w:r>
      <w:r w:rsidR="00A061A2" w:rsidRPr="00184C21">
        <w:rPr>
          <w:rFonts w:ascii="Times New Roman" w:hAnsi="Times New Roman" w:cs="Times New Roman"/>
          <w:sz w:val="28"/>
          <w:szCs w:val="32"/>
          <w:lang w:bidi="ar-SA"/>
        </w:rPr>
        <w:t>non-functional requirement</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is essential to ensure the usability and effectiveness of the entire</w:t>
      </w:r>
      <w:r w:rsidR="001222A3" w:rsidRPr="00184C21">
        <w:rPr>
          <w:rFonts w:ascii="Times New Roman" w:hAnsi="Times New Roman" w:cs="Times New Roman"/>
          <w:sz w:val="28"/>
          <w:szCs w:val="32"/>
          <w:lang w:bidi="ar-SA"/>
        </w:rPr>
        <w:t xml:space="preserve"> s</w:t>
      </w:r>
      <w:r w:rsidRPr="00184C21">
        <w:rPr>
          <w:rFonts w:ascii="Times New Roman" w:hAnsi="Times New Roman" w:cs="Times New Roman"/>
          <w:sz w:val="28"/>
          <w:szCs w:val="32"/>
          <w:lang w:bidi="ar-SA"/>
        </w:rPr>
        <w:t>oftware system. Non-functional requirements are often called</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Quality attributes</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of a system. Example, how fast does the</w:t>
      </w:r>
      <w:r w:rsidR="001222A3" w:rsidRPr="00184C21">
        <w:rPr>
          <w:rFonts w:ascii="Times New Roman" w:hAnsi="Times New Roman" w:cs="Times New Roman"/>
          <w:sz w:val="28"/>
          <w:szCs w:val="32"/>
          <w:lang w:bidi="ar-SA"/>
        </w:rPr>
        <w:t xml:space="preserve"> </w:t>
      </w:r>
      <w:r w:rsidRPr="00184C21">
        <w:rPr>
          <w:rFonts w:ascii="Times New Roman" w:hAnsi="Times New Roman" w:cs="Times New Roman"/>
          <w:sz w:val="28"/>
          <w:szCs w:val="32"/>
          <w:lang w:bidi="ar-SA"/>
        </w:rPr>
        <w:t>website load?</w:t>
      </w:r>
    </w:p>
    <w:p w14:paraId="35382E29" w14:textId="77777777" w:rsidR="001222A3" w:rsidRDefault="001222A3" w:rsidP="003D7F92">
      <w:pPr>
        <w:autoSpaceDE w:val="0"/>
        <w:autoSpaceDN w:val="0"/>
        <w:adjustRightInd w:val="0"/>
        <w:spacing w:after="0" w:line="240" w:lineRule="auto"/>
        <w:rPr>
          <w:rFonts w:ascii="Times New Roman" w:eastAsia="CIDFont+F3" w:hAnsi="Times New Roman" w:cs="Times New Roman"/>
          <w:sz w:val="32"/>
          <w:szCs w:val="32"/>
          <w:lang w:bidi="ar-SA"/>
        </w:rPr>
      </w:pPr>
    </w:p>
    <w:p w14:paraId="2FD7D92C" w14:textId="6D4C03CB" w:rsidR="00083BDB" w:rsidRPr="00BE4468" w:rsidRDefault="003D7F92" w:rsidP="00083BDB">
      <w:pPr>
        <w:pStyle w:val="ListParagraph"/>
        <w:numPr>
          <w:ilvl w:val="0"/>
          <w:numId w:val="46"/>
        </w:numPr>
        <w:autoSpaceDE w:val="0"/>
        <w:autoSpaceDN w:val="0"/>
        <w:adjustRightInd w:val="0"/>
        <w:spacing w:after="0" w:line="240" w:lineRule="auto"/>
        <w:ind w:left="360"/>
        <w:rPr>
          <w:rFonts w:ascii="Times New Roman" w:hAnsi="Times New Roman" w:cs="Times New Roman"/>
          <w:b/>
          <w:bCs/>
          <w:sz w:val="32"/>
          <w:szCs w:val="32"/>
          <w:lang w:bidi="ar-SA"/>
        </w:rPr>
      </w:pPr>
      <w:r w:rsidRPr="00083BDB">
        <w:rPr>
          <w:rFonts w:ascii="Times New Roman" w:hAnsi="Times New Roman" w:cs="Times New Roman"/>
          <w:b/>
          <w:bCs/>
          <w:sz w:val="32"/>
          <w:szCs w:val="28"/>
        </w:rPr>
        <w:t>Scenario:</w:t>
      </w:r>
      <w:r w:rsidR="00F96DD8">
        <w:rPr>
          <w:rFonts w:ascii="Times New Roman" w:hAnsi="Times New Roman" w:cs="Times New Roman"/>
          <w:b/>
          <w:bCs/>
          <w:sz w:val="32"/>
          <w:szCs w:val="28"/>
        </w:rPr>
        <w:t xml:space="preserve"> “Students attendance management system”</w:t>
      </w:r>
      <w:r w:rsidR="00377F18" w:rsidRPr="00BE4468">
        <w:rPr>
          <w:rFonts w:ascii="Times New Roman" w:hAnsi="Times New Roman" w:cs="Times New Roman"/>
          <w:b/>
          <w:bCs/>
          <w:sz w:val="28"/>
          <w:szCs w:val="28"/>
          <w:lang w:bidi="ar-SA"/>
        </w:rPr>
        <w:t>.</w:t>
      </w:r>
    </w:p>
    <w:p w14:paraId="44010F62" w14:textId="5D155409" w:rsidR="00083BDB" w:rsidRPr="00BE4468" w:rsidRDefault="00083BDB" w:rsidP="00083BDB">
      <w:pPr>
        <w:pStyle w:val="ListParagraph"/>
        <w:autoSpaceDE w:val="0"/>
        <w:autoSpaceDN w:val="0"/>
        <w:adjustRightInd w:val="0"/>
        <w:spacing w:after="0" w:line="240" w:lineRule="auto"/>
        <w:ind w:left="360"/>
        <w:rPr>
          <w:rFonts w:ascii="Times New Roman" w:hAnsi="Times New Roman" w:cs="Times New Roman"/>
          <w:b/>
          <w:bCs/>
          <w:sz w:val="32"/>
          <w:szCs w:val="32"/>
          <w:lang w:bidi="ar-SA"/>
        </w:rPr>
      </w:pPr>
    </w:p>
    <w:p w14:paraId="1645D11D" w14:textId="77777777" w:rsidR="003B77ED" w:rsidRPr="00083BDB" w:rsidRDefault="003B77ED" w:rsidP="00083BDB">
      <w:pPr>
        <w:pStyle w:val="ListParagraph"/>
        <w:autoSpaceDE w:val="0"/>
        <w:autoSpaceDN w:val="0"/>
        <w:adjustRightInd w:val="0"/>
        <w:spacing w:after="0" w:line="240" w:lineRule="auto"/>
        <w:ind w:left="360"/>
        <w:rPr>
          <w:rFonts w:ascii="Times New Roman" w:hAnsi="Times New Roman" w:cs="Times New Roman"/>
          <w:sz w:val="32"/>
          <w:szCs w:val="32"/>
          <w:lang w:bidi="ar-SA"/>
        </w:rPr>
      </w:pPr>
    </w:p>
    <w:p w14:paraId="6F920CCA" w14:textId="785B06E0" w:rsidR="003D7F92" w:rsidRPr="00083BDB" w:rsidRDefault="00083BDB" w:rsidP="003D7F92">
      <w:pPr>
        <w:pStyle w:val="ListParagraph"/>
        <w:numPr>
          <w:ilvl w:val="0"/>
          <w:numId w:val="46"/>
        </w:numPr>
        <w:autoSpaceDE w:val="0"/>
        <w:autoSpaceDN w:val="0"/>
        <w:adjustRightInd w:val="0"/>
        <w:spacing w:after="0" w:line="240" w:lineRule="auto"/>
        <w:ind w:left="360"/>
        <w:rPr>
          <w:rFonts w:ascii="Times New Roman" w:hAnsi="Times New Roman" w:cs="Times New Roman"/>
          <w:sz w:val="36"/>
          <w:szCs w:val="32"/>
          <w:lang w:bidi="ar-SA"/>
        </w:rPr>
      </w:pPr>
      <w:r w:rsidRPr="00083BDB">
        <w:rPr>
          <w:rFonts w:ascii="Times New Roman" w:hAnsi="Times New Roman" w:cs="Times New Roman"/>
          <w:b/>
          <w:bCs/>
          <w:sz w:val="32"/>
          <w:szCs w:val="28"/>
        </w:rPr>
        <w:t>Questions</w:t>
      </w:r>
      <w:r w:rsidR="003B77ED">
        <w:rPr>
          <w:rFonts w:ascii="Times New Roman" w:hAnsi="Times New Roman" w:cs="Times New Roman"/>
          <w:b/>
          <w:bCs/>
          <w:sz w:val="32"/>
          <w:szCs w:val="28"/>
        </w:rPr>
        <w:t>:</w:t>
      </w:r>
    </w:p>
    <w:p w14:paraId="5E280878" w14:textId="77777777" w:rsidR="003D7F92" w:rsidRPr="006248EC" w:rsidRDefault="003D7F92" w:rsidP="003D7F92">
      <w:pPr>
        <w:autoSpaceDE w:val="0"/>
        <w:autoSpaceDN w:val="0"/>
        <w:adjustRightInd w:val="0"/>
        <w:spacing w:after="0" w:line="240" w:lineRule="auto"/>
        <w:rPr>
          <w:rFonts w:ascii="Times New Roman" w:hAnsi="Times New Roman" w:cs="Times New Roman"/>
          <w:sz w:val="32"/>
          <w:szCs w:val="32"/>
          <w:lang w:bidi="ar-SA"/>
        </w:rPr>
      </w:pPr>
    </w:p>
    <w:p w14:paraId="7C845D7A" w14:textId="79A38505"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What are the Functional Requirements for above scenario?</w:t>
      </w:r>
    </w:p>
    <w:p w14:paraId="7D030B26" w14:textId="7E56053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51257E9" w14:textId="6BC34C2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E4D4B16" w14:textId="364659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3E224B5" w14:textId="55A719B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92FCF2" w14:textId="4FFE738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FA2006A" w14:textId="34F6D9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D0581A3" w14:textId="01E8BFCA"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59124C33" w14:textId="2E0213A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0B7BC77" w14:textId="43C5E4D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9E7F9A0" w14:textId="73601E7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97E26BB" w14:textId="07A0A9E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9A1DD54" w14:textId="11B4A90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C505EC"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00080A50" w14:textId="4F804C7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027449" w14:textId="6133C9B8"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ACE7056" w14:textId="7CB85A92"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777903E" w14:textId="50E5887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0B042CD" w14:textId="54FF6D9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61C1FC2" w14:textId="5FFB308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42810607" w14:textId="6AD11EB8"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7394736C" w14:textId="77777777"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54CBD432" w14:textId="39F6951A"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What </w:t>
      </w:r>
      <w:r w:rsidR="00A061A2" w:rsidRPr="003B77ED">
        <w:rPr>
          <w:rFonts w:ascii="Times New Roman" w:hAnsi="Times New Roman" w:cs="Times New Roman"/>
          <w:b/>
          <w:sz w:val="28"/>
          <w:szCs w:val="32"/>
          <w:lang w:bidi="ar-SA"/>
        </w:rPr>
        <w:t>are</w:t>
      </w:r>
      <w:r w:rsidR="00184C21" w:rsidRPr="003B77ED">
        <w:rPr>
          <w:rFonts w:ascii="Times New Roman" w:hAnsi="Times New Roman" w:cs="Times New Roman"/>
          <w:b/>
          <w:sz w:val="28"/>
          <w:szCs w:val="32"/>
          <w:lang w:bidi="ar-SA"/>
        </w:rPr>
        <w:t xml:space="preserve"> </w:t>
      </w:r>
      <w:r w:rsidR="00A061A2" w:rsidRPr="003B77ED">
        <w:rPr>
          <w:rFonts w:ascii="Times New Roman" w:hAnsi="Times New Roman" w:cs="Times New Roman"/>
          <w:b/>
          <w:sz w:val="28"/>
          <w:szCs w:val="32"/>
          <w:lang w:bidi="ar-SA"/>
        </w:rPr>
        <w:t>Model: n</w:t>
      </w:r>
      <w:r w:rsidRPr="003B77ED">
        <w:rPr>
          <w:rFonts w:ascii="Times New Roman" w:hAnsi="Times New Roman" w:cs="Times New Roman"/>
          <w:b/>
          <w:sz w:val="28"/>
          <w:szCs w:val="32"/>
          <w:lang w:bidi="ar-SA"/>
        </w:rPr>
        <w:t>-functional Requirements for above</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scenario?</w:t>
      </w:r>
    </w:p>
    <w:p w14:paraId="2A9855B6" w14:textId="70186D9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430597F" w14:textId="7DE646DB"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6394B27" w14:textId="5F04D9ED"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829533B" w14:textId="446ADB1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2650230" w14:textId="0811C1AF"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2C400CAD" w14:textId="53811828"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1A88A62D" w14:textId="075BD88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98F68A5" w14:textId="3DAE707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81D35A2" w14:textId="439F6EB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67BE78" w14:textId="6502E6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B5DEF57" w14:textId="1DB3A96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76DB98" w14:textId="3AD2FD6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B50588C" w14:textId="6461BD9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4B21AD3" w14:textId="0FBBDE8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553CA23" w14:textId="6A7E814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2331F9F" w14:textId="4E50D68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42C2A0" w14:textId="323135D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4EB380C" w14:textId="6ED1EE0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6A4D823"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2FDB8441" w14:textId="136D8CF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CC53039" w14:textId="63D7F4C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ED5D8FE" w14:textId="1CF287A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4AE36B" w14:textId="170339D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1CFC3C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11CEEE6" w14:textId="2341AC71"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lastRenderedPageBreak/>
        <w:t>What are Benefits of Non-functional Requirements?</w:t>
      </w:r>
    </w:p>
    <w:p w14:paraId="3E05C7D8" w14:textId="66A505FA" w:rsidR="003D7F92" w:rsidRPr="00184C21" w:rsidRDefault="003D7F92" w:rsidP="003D7F92">
      <w:pPr>
        <w:autoSpaceDE w:val="0"/>
        <w:autoSpaceDN w:val="0"/>
        <w:adjustRightInd w:val="0"/>
        <w:spacing w:after="0" w:line="240" w:lineRule="auto"/>
        <w:rPr>
          <w:rFonts w:ascii="Times New Roman" w:hAnsi="Times New Roman" w:cs="Times New Roman"/>
          <w:sz w:val="20"/>
          <w:szCs w:val="22"/>
          <w:lang w:bidi="ar-SA"/>
        </w:rPr>
      </w:pPr>
    </w:p>
    <w:p w14:paraId="63E33A75" w14:textId="1F46974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225A95F" w14:textId="29DF9F0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2E43FE3" w14:textId="09739C5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33427EC5" w14:textId="1906140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93A9A7C" w14:textId="78454BA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573CACE" w14:textId="1637F23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B53F65A" w14:textId="7D0471AE"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2E8A1E8B" w14:textId="03C2779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671AA93" w14:textId="61A9AC6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547036B" w14:textId="505AF537"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C7E148C" w14:textId="1BE72956"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E297FFE" w14:textId="691FEC2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8B31C1D" w14:textId="5A4A41C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DC94BF2" w14:textId="5E73840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9C6619" w14:textId="5B057BFC"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726782" w14:textId="4BF9D4D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A665A06" w14:textId="53987AE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BB10C1A" w14:textId="7229FCC9"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4FD3A5D4" w14:textId="058D84C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12B295F" w14:textId="0FDEF70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7B6C4DD"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3DBABB90"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F952785" w14:textId="06B62C54" w:rsidR="003D7F92" w:rsidRPr="003B77ED" w:rsidRDefault="003D7F92" w:rsidP="009F579A">
      <w:pPr>
        <w:pStyle w:val="ListParagraph"/>
        <w:numPr>
          <w:ilvl w:val="0"/>
          <w:numId w:val="51"/>
        </w:numPr>
        <w:autoSpaceDE w:val="0"/>
        <w:autoSpaceDN w:val="0"/>
        <w:adjustRightInd w:val="0"/>
        <w:spacing w:after="0" w:line="240" w:lineRule="auto"/>
        <w:ind w:left="1210"/>
        <w:rPr>
          <w:rFonts w:ascii="Times New Roman" w:hAnsi="Times New Roman" w:cs="Times New Roman"/>
          <w:b/>
          <w:sz w:val="28"/>
          <w:szCs w:val="32"/>
          <w:lang w:bidi="ar-SA"/>
        </w:rPr>
      </w:pPr>
      <w:r w:rsidRPr="003B77ED">
        <w:rPr>
          <w:rFonts w:ascii="Times New Roman" w:hAnsi="Times New Roman" w:cs="Times New Roman"/>
          <w:b/>
          <w:sz w:val="28"/>
          <w:szCs w:val="32"/>
          <w:lang w:bidi="ar-SA"/>
        </w:rPr>
        <w:t xml:space="preserve">Differentiate between Functional Requirements and </w:t>
      </w:r>
      <w:r w:rsidR="00A061A2" w:rsidRPr="003B77ED">
        <w:rPr>
          <w:rFonts w:ascii="Times New Roman" w:hAnsi="Times New Roman" w:cs="Times New Roman"/>
          <w:b/>
          <w:sz w:val="28"/>
          <w:szCs w:val="32"/>
          <w:lang w:bidi="ar-SA"/>
        </w:rPr>
        <w:t>Non-functional</w:t>
      </w:r>
      <w:r w:rsidR="00184C21" w:rsidRPr="003B77ED">
        <w:rPr>
          <w:rFonts w:ascii="Times New Roman" w:hAnsi="Times New Roman" w:cs="Times New Roman"/>
          <w:b/>
          <w:sz w:val="28"/>
          <w:szCs w:val="32"/>
          <w:lang w:bidi="ar-SA"/>
        </w:rPr>
        <w:t xml:space="preserve"> </w:t>
      </w:r>
      <w:r w:rsidRPr="003B77ED">
        <w:rPr>
          <w:rFonts w:ascii="Times New Roman" w:hAnsi="Times New Roman" w:cs="Times New Roman"/>
          <w:b/>
          <w:sz w:val="28"/>
          <w:szCs w:val="32"/>
          <w:lang w:bidi="ar-SA"/>
        </w:rPr>
        <w:t>Requirements?</w:t>
      </w:r>
    </w:p>
    <w:p w14:paraId="3819E9DD" w14:textId="680AFB93"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08622FF1" w14:textId="39D5D57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B6C0B4D" w14:textId="5AFA8294"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7706066" w14:textId="0D2F13D5"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62187FA2" w14:textId="60E55EF6"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A78FFE6" w14:textId="4D1A76A2"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0B45F9F9" w14:textId="1693861F"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48D23BC" w14:textId="25A0C049"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22FD73F5" w14:textId="705643C2"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38726DCD" w14:textId="18EB22EC" w:rsidR="0057026C" w:rsidRDefault="0057026C" w:rsidP="003D7F92">
      <w:pPr>
        <w:autoSpaceDE w:val="0"/>
        <w:autoSpaceDN w:val="0"/>
        <w:adjustRightInd w:val="0"/>
        <w:spacing w:after="0" w:line="240" w:lineRule="auto"/>
        <w:rPr>
          <w:rFonts w:ascii="Times New Roman" w:hAnsi="Times New Roman" w:cs="Times New Roman"/>
          <w:szCs w:val="22"/>
          <w:lang w:bidi="ar-SA"/>
        </w:rPr>
      </w:pPr>
    </w:p>
    <w:p w14:paraId="0FA77C39" w14:textId="77777777" w:rsidR="0057026C" w:rsidRPr="006248EC" w:rsidRDefault="0057026C" w:rsidP="003D7F92">
      <w:pPr>
        <w:autoSpaceDE w:val="0"/>
        <w:autoSpaceDN w:val="0"/>
        <w:adjustRightInd w:val="0"/>
        <w:spacing w:after="0" w:line="240" w:lineRule="auto"/>
        <w:rPr>
          <w:rFonts w:ascii="Times New Roman" w:hAnsi="Times New Roman" w:cs="Times New Roman"/>
          <w:szCs w:val="22"/>
          <w:lang w:bidi="ar-SA"/>
        </w:rPr>
      </w:pPr>
    </w:p>
    <w:p w14:paraId="1EEEDFDE" w14:textId="39AB5AE1"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7DCA48AB" w14:textId="5452CDA4"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7A800CC" w14:textId="53333B0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F6C0F65" w14:textId="1F979B11"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6249AF1" w14:textId="1558D92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0C8EAF11" w14:textId="58DEDE1D"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8FBEE8D" w14:textId="73FB8643"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35AC00A" w14:textId="1B85F150"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874DF2" w14:textId="6DC62C7B"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6A5565B" w14:textId="6FEEBBA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34A199EF" w14:textId="369B3C5E"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7C67B41E" w14:textId="3175D82A"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10F28114" w14:textId="424E8A1F"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A15A765" w14:textId="0BC3A942"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6C40FB1A" w14:textId="13EE0225"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2CD4F5EC" w14:textId="00EB2638" w:rsidR="00637796" w:rsidRDefault="00637796" w:rsidP="003D7F92">
      <w:pPr>
        <w:autoSpaceDE w:val="0"/>
        <w:autoSpaceDN w:val="0"/>
        <w:adjustRightInd w:val="0"/>
        <w:spacing w:after="0" w:line="240" w:lineRule="auto"/>
        <w:rPr>
          <w:rFonts w:ascii="Times New Roman" w:hAnsi="Times New Roman" w:cs="Times New Roman"/>
          <w:szCs w:val="22"/>
          <w:lang w:bidi="ar-SA"/>
        </w:rPr>
      </w:pPr>
    </w:p>
    <w:p w14:paraId="5825F0C2" w14:textId="77777777" w:rsidR="00637796" w:rsidRPr="006248EC" w:rsidRDefault="00637796" w:rsidP="003D7F92">
      <w:pPr>
        <w:autoSpaceDE w:val="0"/>
        <w:autoSpaceDN w:val="0"/>
        <w:adjustRightInd w:val="0"/>
        <w:spacing w:after="0" w:line="240" w:lineRule="auto"/>
        <w:rPr>
          <w:rFonts w:ascii="Times New Roman" w:hAnsi="Times New Roman" w:cs="Times New Roman"/>
          <w:szCs w:val="22"/>
          <w:lang w:bidi="ar-SA"/>
        </w:rPr>
      </w:pPr>
    </w:p>
    <w:p w14:paraId="5406BDD0" w14:textId="21ACACC1"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786C39EF" w14:textId="77777777"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188616E1" w14:textId="42414588" w:rsidR="003D7F92" w:rsidRPr="003B77ED" w:rsidRDefault="00184C21" w:rsidP="00637796">
      <w:pPr>
        <w:pStyle w:val="NormalWeb"/>
        <w:numPr>
          <w:ilvl w:val="0"/>
          <w:numId w:val="1"/>
        </w:numPr>
        <w:shd w:val="clear" w:color="auto" w:fill="FFFFFF"/>
        <w:spacing w:before="0" w:beforeAutospacing="0" w:after="0" w:afterAutospacing="0"/>
        <w:rPr>
          <w:b/>
          <w:color w:val="000000" w:themeColor="text1"/>
          <w:sz w:val="32"/>
          <w:szCs w:val="28"/>
        </w:rPr>
      </w:pPr>
      <w:r w:rsidRPr="003B77ED">
        <w:rPr>
          <w:b/>
          <w:color w:val="000000" w:themeColor="text1"/>
          <w:sz w:val="32"/>
          <w:szCs w:val="28"/>
        </w:rPr>
        <w:lastRenderedPageBreak/>
        <w:t>Conclusion</w:t>
      </w:r>
      <w:r w:rsidR="003B77ED">
        <w:rPr>
          <w:b/>
          <w:color w:val="000000" w:themeColor="text1"/>
          <w:sz w:val="32"/>
          <w:szCs w:val="28"/>
        </w:rPr>
        <w:t>:</w:t>
      </w:r>
    </w:p>
    <w:p w14:paraId="760A6206" w14:textId="075F6569" w:rsidR="00184C21" w:rsidRDefault="00184C21" w:rsidP="00184C21">
      <w:pPr>
        <w:pStyle w:val="NormalWeb"/>
        <w:shd w:val="clear" w:color="auto" w:fill="FFFFFF"/>
        <w:spacing w:before="0" w:beforeAutospacing="0" w:after="0" w:afterAutospacing="0"/>
        <w:rPr>
          <w:b/>
          <w:color w:val="000000" w:themeColor="text1"/>
          <w:sz w:val="28"/>
          <w:szCs w:val="28"/>
        </w:rPr>
      </w:pPr>
    </w:p>
    <w:p w14:paraId="71C22FE7" w14:textId="41B4AB0D" w:rsidR="00184C21" w:rsidRDefault="00184C21" w:rsidP="00184C21">
      <w:pPr>
        <w:pStyle w:val="NormalWeb"/>
        <w:shd w:val="clear" w:color="auto" w:fill="FFFFFF"/>
        <w:spacing w:before="0" w:beforeAutospacing="0" w:after="0" w:afterAutospacing="0"/>
        <w:rPr>
          <w:b/>
          <w:color w:val="000000" w:themeColor="text1"/>
          <w:sz w:val="28"/>
          <w:szCs w:val="28"/>
        </w:rPr>
      </w:pPr>
    </w:p>
    <w:p w14:paraId="4B12EE8F" w14:textId="3056BFD0" w:rsidR="00184C21" w:rsidRDefault="00184C21" w:rsidP="00184C21">
      <w:pPr>
        <w:pStyle w:val="NormalWeb"/>
        <w:shd w:val="clear" w:color="auto" w:fill="FFFFFF"/>
        <w:spacing w:before="0" w:beforeAutospacing="0" w:after="0" w:afterAutospacing="0"/>
        <w:rPr>
          <w:b/>
          <w:color w:val="000000" w:themeColor="text1"/>
          <w:sz w:val="28"/>
          <w:szCs w:val="28"/>
        </w:rPr>
      </w:pPr>
    </w:p>
    <w:p w14:paraId="0B095C91" w14:textId="0130DD87" w:rsidR="00184C21" w:rsidRDefault="00184C21" w:rsidP="00184C21">
      <w:pPr>
        <w:pStyle w:val="NormalWeb"/>
        <w:shd w:val="clear" w:color="auto" w:fill="FFFFFF"/>
        <w:spacing w:before="0" w:beforeAutospacing="0" w:after="0" w:afterAutospacing="0"/>
        <w:rPr>
          <w:b/>
          <w:color w:val="000000" w:themeColor="text1"/>
          <w:sz w:val="28"/>
          <w:szCs w:val="28"/>
        </w:rPr>
      </w:pPr>
    </w:p>
    <w:p w14:paraId="4AAF3605" w14:textId="3EB83D94" w:rsidR="00184C21" w:rsidRDefault="00184C21" w:rsidP="00184C21">
      <w:pPr>
        <w:pStyle w:val="NormalWeb"/>
        <w:shd w:val="clear" w:color="auto" w:fill="FFFFFF"/>
        <w:spacing w:before="0" w:beforeAutospacing="0" w:after="0" w:afterAutospacing="0"/>
        <w:rPr>
          <w:b/>
          <w:color w:val="000000" w:themeColor="text1"/>
          <w:sz w:val="28"/>
          <w:szCs w:val="28"/>
        </w:rPr>
      </w:pPr>
    </w:p>
    <w:p w14:paraId="7B89F7A3" w14:textId="27554AEF" w:rsidR="00184C21" w:rsidRDefault="00184C21" w:rsidP="00184C21">
      <w:pPr>
        <w:pStyle w:val="NormalWeb"/>
        <w:shd w:val="clear" w:color="auto" w:fill="FFFFFF"/>
        <w:spacing w:before="0" w:beforeAutospacing="0" w:after="0" w:afterAutospacing="0"/>
        <w:rPr>
          <w:b/>
          <w:color w:val="000000" w:themeColor="text1"/>
          <w:sz w:val="28"/>
          <w:szCs w:val="28"/>
        </w:rPr>
      </w:pPr>
    </w:p>
    <w:p w14:paraId="0E287D75" w14:textId="77777777" w:rsidR="0057026C" w:rsidRDefault="0057026C" w:rsidP="00184C21">
      <w:pPr>
        <w:pStyle w:val="NormalWeb"/>
        <w:shd w:val="clear" w:color="auto" w:fill="FFFFFF"/>
        <w:spacing w:before="0" w:beforeAutospacing="0" w:after="0" w:afterAutospacing="0"/>
        <w:rPr>
          <w:b/>
          <w:color w:val="000000" w:themeColor="text1"/>
          <w:sz w:val="28"/>
          <w:szCs w:val="28"/>
        </w:rPr>
      </w:pPr>
    </w:p>
    <w:p w14:paraId="2B12914A" w14:textId="025C952F" w:rsidR="00184C21" w:rsidRDefault="00184C21" w:rsidP="00184C21">
      <w:pPr>
        <w:pStyle w:val="NormalWeb"/>
        <w:shd w:val="clear" w:color="auto" w:fill="FFFFFF"/>
        <w:spacing w:before="0" w:beforeAutospacing="0" w:after="0" w:afterAutospacing="0"/>
        <w:rPr>
          <w:b/>
          <w:color w:val="000000" w:themeColor="text1"/>
          <w:sz w:val="28"/>
          <w:szCs w:val="28"/>
        </w:rPr>
      </w:pPr>
    </w:p>
    <w:p w14:paraId="34D3E29F" w14:textId="3FA9D098" w:rsidR="00184C21" w:rsidRDefault="00184C21" w:rsidP="00184C21">
      <w:pPr>
        <w:pStyle w:val="NormalWeb"/>
        <w:shd w:val="clear" w:color="auto" w:fill="FFFFFF"/>
        <w:spacing w:before="0" w:beforeAutospacing="0" w:after="0" w:afterAutospacing="0"/>
        <w:rPr>
          <w:b/>
          <w:color w:val="000000" w:themeColor="text1"/>
          <w:sz w:val="28"/>
          <w:szCs w:val="28"/>
        </w:rPr>
      </w:pPr>
    </w:p>
    <w:p w14:paraId="70B43819" w14:textId="4CD911F7" w:rsidR="00184C21" w:rsidRDefault="00184C21" w:rsidP="00184C21">
      <w:pPr>
        <w:pStyle w:val="NormalWeb"/>
        <w:shd w:val="clear" w:color="auto" w:fill="FFFFFF"/>
        <w:spacing w:before="0" w:beforeAutospacing="0" w:after="0" w:afterAutospacing="0"/>
        <w:rPr>
          <w:b/>
          <w:color w:val="000000" w:themeColor="text1"/>
          <w:sz w:val="28"/>
          <w:szCs w:val="28"/>
        </w:rPr>
      </w:pPr>
    </w:p>
    <w:p w14:paraId="3E930660" w14:textId="29685BF4" w:rsidR="00184C21" w:rsidRDefault="00184C21" w:rsidP="00184C21">
      <w:pPr>
        <w:pStyle w:val="NormalWeb"/>
        <w:shd w:val="clear" w:color="auto" w:fill="FFFFFF"/>
        <w:spacing w:before="0" w:beforeAutospacing="0" w:after="0" w:afterAutospacing="0"/>
        <w:rPr>
          <w:b/>
          <w:color w:val="000000" w:themeColor="text1"/>
          <w:sz w:val="28"/>
          <w:szCs w:val="28"/>
        </w:rPr>
      </w:pPr>
    </w:p>
    <w:p w14:paraId="239C79A2" w14:textId="44F2F519" w:rsidR="00184C21" w:rsidRDefault="00184C21" w:rsidP="00184C21">
      <w:pPr>
        <w:pStyle w:val="NormalWeb"/>
        <w:shd w:val="clear" w:color="auto" w:fill="FFFFFF"/>
        <w:spacing w:before="0" w:beforeAutospacing="0" w:after="0" w:afterAutospacing="0"/>
        <w:rPr>
          <w:b/>
          <w:color w:val="000000" w:themeColor="text1"/>
          <w:sz w:val="28"/>
          <w:szCs w:val="28"/>
        </w:rPr>
      </w:pPr>
    </w:p>
    <w:p w14:paraId="37B1913B" w14:textId="321D5369" w:rsidR="00184C21" w:rsidRDefault="00184C21" w:rsidP="00184C21">
      <w:pPr>
        <w:pStyle w:val="NormalWeb"/>
        <w:shd w:val="clear" w:color="auto" w:fill="FFFFFF"/>
        <w:spacing w:before="0" w:beforeAutospacing="0" w:after="0" w:afterAutospacing="0"/>
        <w:rPr>
          <w:b/>
          <w:color w:val="000000" w:themeColor="text1"/>
          <w:sz w:val="28"/>
          <w:szCs w:val="28"/>
        </w:rPr>
      </w:pPr>
    </w:p>
    <w:p w14:paraId="2A15A7DB" w14:textId="1BD545B1" w:rsidR="00184C21" w:rsidRDefault="00184C21" w:rsidP="00184C21">
      <w:pPr>
        <w:pStyle w:val="NormalWeb"/>
        <w:shd w:val="clear" w:color="auto" w:fill="FFFFFF"/>
        <w:spacing w:before="0" w:beforeAutospacing="0" w:after="0" w:afterAutospacing="0"/>
        <w:rPr>
          <w:b/>
          <w:color w:val="000000" w:themeColor="text1"/>
          <w:sz w:val="28"/>
          <w:szCs w:val="28"/>
        </w:rPr>
      </w:pPr>
    </w:p>
    <w:p w14:paraId="5FDF5591" w14:textId="15E27358" w:rsidR="00184C21" w:rsidRDefault="00184C21" w:rsidP="00184C21">
      <w:pPr>
        <w:pStyle w:val="NormalWeb"/>
        <w:shd w:val="clear" w:color="auto" w:fill="FFFFFF"/>
        <w:spacing w:before="0" w:beforeAutospacing="0" w:after="0" w:afterAutospacing="0"/>
        <w:rPr>
          <w:b/>
          <w:color w:val="000000" w:themeColor="text1"/>
          <w:sz w:val="28"/>
          <w:szCs w:val="28"/>
        </w:rPr>
      </w:pPr>
    </w:p>
    <w:p w14:paraId="2B6FBE61" w14:textId="78E746AF" w:rsidR="00184C21" w:rsidRDefault="00184C21" w:rsidP="00184C21">
      <w:pPr>
        <w:pStyle w:val="NormalWeb"/>
        <w:shd w:val="clear" w:color="auto" w:fill="FFFFFF"/>
        <w:spacing w:before="0" w:beforeAutospacing="0" w:after="0" w:afterAutospacing="0"/>
        <w:rPr>
          <w:b/>
          <w:color w:val="000000" w:themeColor="text1"/>
          <w:sz w:val="28"/>
          <w:szCs w:val="28"/>
        </w:rPr>
      </w:pPr>
    </w:p>
    <w:p w14:paraId="5B8F914C" w14:textId="2DC5F5D7" w:rsidR="00184C21" w:rsidRDefault="00184C21" w:rsidP="00184C21">
      <w:pPr>
        <w:pStyle w:val="NormalWeb"/>
        <w:shd w:val="clear" w:color="auto" w:fill="FFFFFF"/>
        <w:spacing w:before="0" w:beforeAutospacing="0" w:after="0" w:afterAutospacing="0"/>
        <w:rPr>
          <w:b/>
          <w:color w:val="000000" w:themeColor="text1"/>
          <w:sz w:val="28"/>
          <w:szCs w:val="28"/>
        </w:rPr>
      </w:pPr>
    </w:p>
    <w:p w14:paraId="1E74FBCB" w14:textId="08EC678D" w:rsidR="00184C21" w:rsidRDefault="00184C21" w:rsidP="00184C21">
      <w:pPr>
        <w:pStyle w:val="NormalWeb"/>
        <w:shd w:val="clear" w:color="auto" w:fill="FFFFFF"/>
        <w:spacing w:before="0" w:beforeAutospacing="0" w:after="0" w:afterAutospacing="0"/>
        <w:rPr>
          <w:b/>
          <w:color w:val="000000" w:themeColor="text1"/>
          <w:sz w:val="28"/>
          <w:szCs w:val="28"/>
        </w:rPr>
      </w:pPr>
    </w:p>
    <w:p w14:paraId="704D46AA" w14:textId="5F9CDBAC" w:rsidR="00184C21" w:rsidRDefault="00184C21" w:rsidP="00184C21">
      <w:pPr>
        <w:pStyle w:val="NormalWeb"/>
        <w:shd w:val="clear" w:color="auto" w:fill="FFFFFF"/>
        <w:spacing w:before="0" w:beforeAutospacing="0" w:after="0" w:afterAutospacing="0"/>
        <w:rPr>
          <w:b/>
          <w:color w:val="000000" w:themeColor="text1"/>
          <w:sz w:val="28"/>
          <w:szCs w:val="28"/>
        </w:rPr>
      </w:pPr>
    </w:p>
    <w:p w14:paraId="1FA42F53" w14:textId="42922815" w:rsidR="00184C21" w:rsidRDefault="00184C21" w:rsidP="00184C21">
      <w:pPr>
        <w:pStyle w:val="NormalWeb"/>
        <w:shd w:val="clear" w:color="auto" w:fill="FFFFFF"/>
        <w:spacing w:before="0" w:beforeAutospacing="0" w:after="0" w:afterAutospacing="0"/>
        <w:rPr>
          <w:b/>
          <w:color w:val="000000" w:themeColor="text1"/>
          <w:sz w:val="28"/>
          <w:szCs w:val="28"/>
        </w:rPr>
      </w:pPr>
    </w:p>
    <w:p w14:paraId="7C187841" w14:textId="51CA5285" w:rsidR="00637796" w:rsidRDefault="00637796" w:rsidP="00184C21">
      <w:pPr>
        <w:pStyle w:val="NormalWeb"/>
        <w:shd w:val="clear" w:color="auto" w:fill="FFFFFF"/>
        <w:spacing w:before="0" w:beforeAutospacing="0" w:after="0" w:afterAutospacing="0"/>
        <w:rPr>
          <w:b/>
          <w:color w:val="000000" w:themeColor="text1"/>
          <w:sz w:val="28"/>
          <w:szCs w:val="28"/>
        </w:rPr>
      </w:pPr>
    </w:p>
    <w:p w14:paraId="59CC8A5D" w14:textId="77777777" w:rsidR="00637796" w:rsidRDefault="00637796" w:rsidP="00184C21">
      <w:pPr>
        <w:pStyle w:val="NormalWeb"/>
        <w:shd w:val="clear" w:color="auto" w:fill="FFFFFF"/>
        <w:spacing w:before="0" w:beforeAutospacing="0" w:after="0" w:afterAutospacing="0"/>
        <w:rPr>
          <w:b/>
          <w:color w:val="000000" w:themeColor="text1"/>
          <w:sz w:val="28"/>
          <w:szCs w:val="28"/>
        </w:rPr>
      </w:pPr>
    </w:p>
    <w:p w14:paraId="529AFC0A" w14:textId="1EC4004C" w:rsidR="00184C21" w:rsidRDefault="00184C21" w:rsidP="00184C21">
      <w:pPr>
        <w:pStyle w:val="NormalWeb"/>
        <w:shd w:val="clear" w:color="auto" w:fill="FFFFFF"/>
        <w:spacing w:before="0" w:beforeAutospacing="0" w:after="0" w:afterAutospacing="0"/>
        <w:rPr>
          <w:b/>
          <w:color w:val="000000" w:themeColor="text1"/>
          <w:sz w:val="28"/>
          <w:szCs w:val="28"/>
        </w:rPr>
      </w:pPr>
    </w:p>
    <w:p w14:paraId="604C3654" w14:textId="66CD22BC" w:rsidR="00184C21" w:rsidRDefault="00184C21" w:rsidP="00184C21">
      <w:pPr>
        <w:pStyle w:val="NormalWeb"/>
        <w:shd w:val="clear" w:color="auto" w:fill="FFFFFF"/>
        <w:spacing w:before="0" w:beforeAutospacing="0" w:after="0" w:afterAutospacing="0"/>
        <w:rPr>
          <w:b/>
          <w:color w:val="000000" w:themeColor="text1"/>
          <w:sz w:val="28"/>
          <w:szCs w:val="28"/>
        </w:rPr>
      </w:pPr>
    </w:p>
    <w:p w14:paraId="66BA678D" w14:textId="18238396" w:rsidR="00184C21" w:rsidRDefault="00184C21" w:rsidP="00184C21">
      <w:pPr>
        <w:pStyle w:val="NormalWeb"/>
        <w:shd w:val="clear" w:color="auto" w:fill="FFFFFF"/>
        <w:spacing w:before="0" w:beforeAutospacing="0" w:after="0" w:afterAutospacing="0"/>
        <w:rPr>
          <w:b/>
          <w:color w:val="000000" w:themeColor="text1"/>
          <w:sz w:val="28"/>
          <w:szCs w:val="28"/>
        </w:rPr>
      </w:pPr>
    </w:p>
    <w:p w14:paraId="257BD288" w14:textId="1A48785C" w:rsidR="00184C21" w:rsidRDefault="00184C21" w:rsidP="00184C21">
      <w:pPr>
        <w:pStyle w:val="NormalWeb"/>
        <w:shd w:val="clear" w:color="auto" w:fill="FFFFFF"/>
        <w:spacing w:before="0" w:beforeAutospacing="0" w:after="0" w:afterAutospacing="0"/>
        <w:rPr>
          <w:b/>
          <w:color w:val="000000" w:themeColor="text1"/>
          <w:sz w:val="28"/>
          <w:szCs w:val="28"/>
        </w:rPr>
      </w:pPr>
    </w:p>
    <w:p w14:paraId="693E29CD" w14:textId="10D68926" w:rsidR="00184C21" w:rsidRDefault="00184C21" w:rsidP="00184C21">
      <w:pPr>
        <w:pStyle w:val="NormalWeb"/>
        <w:shd w:val="clear" w:color="auto" w:fill="FFFFFF"/>
        <w:spacing w:before="0" w:beforeAutospacing="0" w:after="0" w:afterAutospacing="0"/>
        <w:rPr>
          <w:b/>
          <w:color w:val="000000" w:themeColor="text1"/>
          <w:sz w:val="28"/>
          <w:szCs w:val="28"/>
        </w:rPr>
      </w:pPr>
    </w:p>
    <w:p w14:paraId="11582AF5" w14:textId="7E74BCA9" w:rsidR="00184C21" w:rsidRDefault="00184C21" w:rsidP="00184C21">
      <w:pPr>
        <w:pStyle w:val="NormalWeb"/>
        <w:shd w:val="clear" w:color="auto" w:fill="FFFFFF"/>
        <w:spacing w:before="0" w:beforeAutospacing="0" w:after="0" w:afterAutospacing="0"/>
        <w:rPr>
          <w:b/>
          <w:color w:val="000000" w:themeColor="text1"/>
          <w:sz w:val="28"/>
          <w:szCs w:val="28"/>
        </w:rPr>
      </w:pPr>
      <w:bookmarkStart w:id="6" w:name="_GoBack"/>
      <w:bookmarkEnd w:id="6"/>
    </w:p>
    <w:p w14:paraId="5F76A06B" w14:textId="64F520FB" w:rsidR="00184C21" w:rsidRDefault="00184C21" w:rsidP="00184C21">
      <w:pPr>
        <w:pStyle w:val="NormalWeb"/>
        <w:shd w:val="clear" w:color="auto" w:fill="FFFFFF"/>
        <w:spacing w:before="0" w:beforeAutospacing="0" w:after="0" w:afterAutospacing="0"/>
        <w:rPr>
          <w:b/>
          <w:color w:val="000000" w:themeColor="text1"/>
          <w:sz w:val="28"/>
          <w:szCs w:val="28"/>
        </w:rPr>
      </w:pPr>
    </w:p>
    <w:p w14:paraId="2AFF1D8B" w14:textId="181D279A" w:rsidR="00184C21" w:rsidRDefault="00184C21" w:rsidP="00184C21">
      <w:pPr>
        <w:pStyle w:val="NormalWeb"/>
        <w:shd w:val="clear" w:color="auto" w:fill="FFFFFF"/>
        <w:spacing w:before="0" w:beforeAutospacing="0" w:after="0" w:afterAutospacing="0"/>
        <w:rPr>
          <w:b/>
          <w:color w:val="000000" w:themeColor="text1"/>
          <w:sz w:val="28"/>
          <w:szCs w:val="28"/>
        </w:rPr>
      </w:pPr>
    </w:p>
    <w:p w14:paraId="339C7545" w14:textId="144BAF36" w:rsidR="00184C21" w:rsidRDefault="00184C21" w:rsidP="00184C21">
      <w:pPr>
        <w:pStyle w:val="NormalWeb"/>
        <w:shd w:val="clear" w:color="auto" w:fill="FFFFFF"/>
        <w:spacing w:before="0" w:beforeAutospacing="0" w:after="0" w:afterAutospacing="0"/>
        <w:rPr>
          <w:b/>
          <w:color w:val="000000" w:themeColor="text1"/>
          <w:sz w:val="28"/>
          <w:szCs w:val="28"/>
        </w:rPr>
      </w:pPr>
    </w:p>
    <w:p w14:paraId="6A21ADD4" w14:textId="29169BD2" w:rsidR="00184C21" w:rsidRDefault="00184C21" w:rsidP="00184C21">
      <w:pPr>
        <w:pStyle w:val="NormalWeb"/>
        <w:shd w:val="clear" w:color="auto" w:fill="FFFFFF"/>
        <w:spacing w:before="0" w:beforeAutospacing="0" w:after="0" w:afterAutospacing="0"/>
        <w:rPr>
          <w:b/>
          <w:color w:val="000000" w:themeColor="text1"/>
          <w:sz w:val="28"/>
          <w:szCs w:val="28"/>
        </w:rPr>
      </w:pPr>
    </w:p>
    <w:p w14:paraId="6364A027" w14:textId="77777777" w:rsidR="00184C21" w:rsidRPr="00184C21" w:rsidRDefault="00184C21" w:rsidP="00184C21">
      <w:pPr>
        <w:pStyle w:val="NormalWeb"/>
        <w:shd w:val="clear" w:color="auto" w:fill="FFFFFF"/>
        <w:spacing w:before="0" w:beforeAutospacing="0" w:after="0" w:afterAutospacing="0"/>
        <w:rPr>
          <w:b/>
          <w:color w:val="000000" w:themeColor="text1"/>
          <w:sz w:val="28"/>
          <w:szCs w:val="28"/>
        </w:rPr>
      </w:pPr>
    </w:p>
    <w:p w14:paraId="2F0A7F9E" w14:textId="40CE982E" w:rsidR="003D7F92" w:rsidRPr="006248EC" w:rsidRDefault="003D7F92" w:rsidP="003D7F92">
      <w:pPr>
        <w:autoSpaceDE w:val="0"/>
        <w:autoSpaceDN w:val="0"/>
        <w:adjustRightInd w:val="0"/>
        <w:spacing w:after="0" w:line="240" w:lineRule="auto"/>
        <w:rPr>
          <w:rFonts w:ascii="Times New Roman" w:hAnsi="Times New Roman" w:cs="Times New Roman"/>
          <w:szCs w:val="22"/>
          <w:lang w:bidi="ar-SA"/>
        </w:rPr>
      </w:pPr>
    </w:p>
    <w:p w14:paraId="50B0F700" w14:textId="4A7E1A84" w:rsidR="003D7F92" w:rsidRDefault="003D7F92" w:rsidP="003D7F92">
      <w:pPr>
        <w:autoSpaceDE w:val="0"/>
        <w:autoSpaceDN w:val="0"/>
        <w:adjustRightInd w:val="0"/>
        <w:spacing w:after="0" w:line="240" w:lineRule="auto"/>
        <w:rPr>
          <w:rFonts w:ascii="Times New Roman" w:hAnsi="Times New Roman" w:cs="Times New Roman"/>
          <w:szCs w:val="22"/>
          <w:lang w:bidi="ar-SA"/>
        </w:rPr>
      </w:pPr>
    </w:p>
    <w:p w14:paraId="62CC11D8" w14:textId="49D57EC8"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1E6DAD67" w14:textId="70A20DB9"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13F57316" w14:textId="4A4CD6A7"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00D39F56" w14:textId="5194517A" w:rsidR="009E2C1D" w:rsidRDefault="009E2C1D" w:rsidP="003D7F92">
      <w:pPr>
        <w:autoSpaceDE w:val="0"/>
        <w:autoSpaceDN w:val="0"/>
        <w:adjustRightInd w:val="0"/>
        <w:spacing w:after="0" w:line="240" w:lineRule="auto"/>
        <w:rPr>
          <w:rFonts w:ascii="Times New Roman" w:hAnsi="Times New Roman" w:cs="Times New Roman"/>
          <w:szCs w:val="22"/>
          <w:lang w:bidi="ar-SA"/>
        </w:rPr>
      </w:pPr>
    </w:p>
    <w:p w14:paraId="655153D0" w14:textId="03395BD3" w:rsidR="009E2C1D" w:rsidRPr="006248EC" w:rsidRDefault="009E2C1D" w:rsidP="003D7F92">
      <w:pPr>
        <w:autoSpaceDE w:val="0"/>
        <w:autoSpaceDN w:val="0"/>
        <w:adjustRightInd w:val="0"/>
        <w:spacing w:after="0" w:line="240" w:lineRule="auto"/>
        <w:rPr>
          <w:rFonts w:ascii="Times New Roman" w:hAnsi="Times New Roman" w:cs="Times New Roman"/>
          <w:szCs w:val="22"/>
          <w:lang w:bidi="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61"/>
        <w:gridCol w:w="1861"/>
        <w:gridCol w:w="1860"/>
        <w:gridCol w:w="1860"/>
        <w:gridCol w:w="1883"/>
      </w:tblGrid>
      <w:tr w:rsidR="00184C21" w:rsidRPr="006248EC" w14:paraId="0C2DA2A0" w14:textId="77777777" w:rsidTr="00184C21">
        <w:trPr>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67C23D5"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377894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BD96B83"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EFE65D2"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94EBFA" w14:textId="77777777" w:rsidR="00184C21" w:rsidRPr="006248EC" w:rsidRDefault="00184C21" w:rsidP="000B4C2B">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84C21" w:rsidRPr="006248EC" w14:paraId="41B4E4E0" w14:textId="77777777" w:rsidTr="00184C21">
        <w:trPr>
          <w:trHeight w:val="601"/>
          <w:jc w:val="center"/>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DC48E92"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9E449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ABA2E9F"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39B5478" w14:textId="77777777" w:rsidR="00184C21" w:rsidRPr="006248EC" w:rsidRDefault="00184C21" w:rsidP="000B4C2B">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90436BE" w14:textId="77777777" w:rsidR="00184C21" w:rsidRPr="006248EC" w:rsidRDefault="00184C21" w:rsidP="000B4C2B">
            <w:pPr>
              <w:jc w:val="both"/>
              <w:rPr>
                <w:rFonts w:ascii="Times New Roman" w:hAnsi="Times New Roman" w:cs="Times New Roman"/>
                <w:b/>
                <w:bCs/>
                <w:sz w:val="28"/>
                <w:szCs w:val="28"/>
              </w:rPr>
            </w:pPr>
          </w:p>
        </w:tc>
      </w:tr>
    </w:tbl>
    <w:p w14:paraId="1B513008" w14:textId="5EAA0B6C" w:rsidR="005C2669" w:rsidRPr="005701AC" w:rsidRDefault="005C2669" w:rsidP="005701AC">
      <w:pPr>
        <w:pStyle w:val="Heading1"/>
        <w:spacing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05</w:t>
      </w:r>
    </w:p>
    <w:p w14:paraId="14AC6D50" w14:textId="77777777" w:rsidR="005C2669" w:rsidRPr="006248EC" w:rsidRDefault="005C2669" w:rsidP="003B77ED">
      <w:pPr>
        <w:pStyle w:val="ListParagraph"/>
        <w:spacing w:after="0"/>
        <w:ind w:left="0"/>
        <w:rPr>
          <w:rFonts w:ascii="Times New Roman" w:hAnsi="Times New Roman" w:cs="Times New Roman"/>
        </w:rPr>
      </w:pPr>
      <w:r w:rsidRPr="00BE7558">
        <w:rPr>
          <w:rFonts w:ascii="Times New Roman" w:hAnsi="Times New Roman" w:cs="Times New Roman"/>
          <w:b/>
          <w:sz w:val="32"/>
          <w:szCs w:val="28"/>
        </w:rPr>
        <w:t>Aim</w:t>
      </w:r>
      <w:r w:rsidRPr="003B77ED">
        <w:rPr>
          <w:rFonts w:ascii="Times New Roman" w:hAnsi="Times New Roman" w:cs="Times New Roman"/>
          <w:b/>
          <w:sz w:val="32"/>
          <w:szCs w:val="28"/>
        </w:rPr>
        <w:t>:</w:t>
      </w:r>
      <w:r w:rsidRPr="00BE7558">
        <w:rPr>
          <w:rFonts w:ascii="Times New Roman" w:hAnsi="Times New Roman" w:cs="Times New Roman"/>
          <w:sz w:val="32"/>
          <w:szCs w:val="28"/>
        </w:rPr>
        <w:t xml:space="preserve"> </w:t>
      </w:r>
      <w:r w:rsidRPr="006248EC">
        <w:rPr>
          <w:rFonts w:ascii="Times New Roman" w:hAnsi="Times New Roman" w:cs="Times New Roman"/>
          <w:sz w:val="28"/>
          <w:szCs w:val="28"/>
        </w:rPr>
        <w:t>Design USE case diagram, state diagram for given scenario</w:t>
      </w:r>
      <w:r w:rsidRPr="006248EC">
        <w:rPr>
          <w:rFonts w:ascii="Times New Roman" w:hAnsi="Times New Roman" w:cs="Times New Roman"/>
        </w:rPr>
        <w:t>.</w:t>
      </w:r>
    </w:p>
    <w:p w14:paraId="35EA57B3" w14:textId="77777777" w:rsidR="005C2669" w:rsidRPr="003B77ED" w:rsidRDefault="005C2669" w:rsidP="005C2669">
      <w:pPr>
        <w:pStyle w:val="ListParagraph"/>
        <w:rPr>
          <w:rFonts w:ascii="Times New Roman" w:hAnsi="Times New Roman" w:cs="Times New Roman"/>
          <w:sz w:val="32"/>
        </w:rPr>
      </w:pPr>
    </w:p>
    <w:p w14:paraId="7A334C5C" w14:textId="77777777" w:rsidR="005C2669" w:rsidRPr="00BE7558" w:rsidRDefault="005C2669" w:rsidP="00637796">
      <w:pPr>
        <w:pStyle w:val="ListParagraph"/>
        <w:ind w:left="0"/>
        <w:rPr>
          <w:rFonts w:ascii="Times New Roman" w:hAnsi="Times New Roman" w:cs="Times New Roman"/>
          <w:b/>
          <w:bCs/>
          <w:sz w:val="32"/>
          <w:szCs w:val="28"/>
        </w:rPr>
      </w:pPr>
      <w:r w:rsidRPr="00BE7558">
        <w:rPr>
          <w:rFonts w:ascii="Times New Roman" w:hAnsi="Times New Roman" w:cs="Times New Roman"/>
          <w:b/>
          <w:bCs/>
          <w:sz w:val="32"/>
          <w:szCs w:val="28"/>
        </w:rPr>
        <w:t>Theory:</w:t>
      </w:r>
    </w:p>
    <w:p w14:paraId="1D055990" w14:textId="77777777" w:rsidR="005C2669" w:rsidRPr="006248EC" w:rsidRDefault="005C2669" w:rsidP="005C2669">
      <w:pPr>
        <w:pStyle w:val="ListParagraph"/>
        <w:rPr>
          <w:rFonts w:ascii="Times New Roman" w:hAnsi="Times New Roman" w:cs="Times New Roman"/>
          <w:sz w:val="28"/>
          <w:szCs w:val="28"/>
        </w:rPr>
      </w:pPr>
    </w:p>
    <w:p w14:paraId="7149B1C4" w14:textId="77777777" w:rsidR="005C2669" w:rsidRPr="006248EC" w:rsidRDefault="005C2669" w:rsidP="00637796">
      <w:pPr>
        <w:pStyle w:val="ListParagraph"/>
        <w:numPr>
          <w:ilvl w:val="0"/>
          <w:numId w:val="46"/>
        </w:numPr>
        <w:ind w:left="927"/>
        <w:rPr>
          <w:rFonts w:ascii="Times New Roman" w:hAnsi="Times New Roman" w:cs="Times New Roman"/>
          <w:b/>
          <w:sz w:val="28"/>
        </w:rPr>
      </w:pPr>
      <w:r w:rsidRPr="006248EC">
        <w:rPr>
          <w:rFonts w:ascii="Times New Roman" w:hAnsi="Times New Roman" w:cs="Times New Roman"/>
          <w:b/>
          <w:sz w:val="28"/>
        </w:rPr>
        <w:t>What is a USE case diagram?</w:t>
      </w:r>
    </w:p>
    <w:p w14:paraId="2B1B9B03" w14:textId="4BFC378C" w:rsidR="005C2669" w:rsidRPr="00184C21" w:rsidRDefault="005C2669" w:rsidP="00637796">
      <w:pPr>
        <w:pStyle w:val="ListParagraph"/>
        <w:ind w:left="927"/>
        <w:rPr>
          <w:rFonts w:ascii="Times New Roman" w:hAnsi="Times New Roman" w:cs="Times New Roman"/>
          <w:sz w:val="28"/>
        </w:rPr>
      </w:pPr>
      <w:r w:rsidRPr="00184C21">
        <w:rPr>
          <w:rFonts w:ascii="Times New Roman" w:hAnsi="Times New Roman" w:cs="Times New Roman"/>
          <w:sz w:val="28"/>
        </w:rPr>
        <w:t xml:space="preserve">In the Unified </w:t>
      </w:r>
      <w:r w:rsidR="00A061A2" w:rsidRPr="00184C21">
        <w:rPr>
          <w:rFonts w:ascii="Times New Roman" w:hAnsi="Times New Roman" w:cs="Times New Roman"/>
          <w:sz w:val="28"/>
        </w:rPr>
        <w:t>Modelling</w:t>
      </w:r>
      <w:r w:rsidRPr="00184C21">
        <w:rPr>
          <w:rFonts w:ascii="Times New Roman" w:hAnsi="Times New Roman" w:cs="Times New Roman"/>
          <w:sz w:val="28"/>
        </w:rPr>
        <w:t xml:space="preserve">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5D16940F"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Scenarios in which your system or application interacts</w:t>
      </w:r>
      <w:r w:rsidRPr="006248EC">
        <w:rPr>
          <w:rFonts w:ascii="Times New Roman" w:hAnsi="Times New Roman" w:cs="Times New Roman"/>
          <w:spacing w:val="-39"/>
          <w:sz w:val="28"/>
        </w:rPr>
        <w:t xml:space="preserve"> </w:t>
      </w:r>
      <w:r w:rsidRPr="006248EC">
        <w:rPr>
          <w:rFonts w:ascii="Times New Roman" w:hAnsi="Times New Roman" w:cs="Times New Roman"/>
          <w:sz w:val="28"/>
        </w:rPr>
        <w:t>with people, organizations, or external</w:t>
      </w:r>
      <w:r w:rsidRPr="006248EC">
        <w:rPr>
          <w:rFonts w:ascii="Times New Roman" w:hAnsi="Times New Roman" w:cs="Times New Roman"/>
          <w:spacing w:val="-3"/>
          <w:sz w:val="28"/>
        </w:rPr>
        <w:t xml:space="preserve"> </w:t>
      </w:r>
      <w:r w:rsidRPr="006248EC">
        <w:rPr>
          <w:rFonts w:ascii="Times New Roman" w:hAnsi="Times New Roman" w:cs="Times New Roman"/>
          <w:sz w:val="28"/>
        </w:rPr>
        <w:t>systems.</w:t>
      </w:r>
    </w:p>
    <w:p w14:paraId="463AF8B6"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Goals that your system or application helps those entities (known as actors) achieve.</w:t>
      </w:r>
    </w:p>
    <w:p w14:paraId="5F644238" w14:textId="77777777" w:rsidR="005C2669" w:rsidRPr="006248EC" w:rsidRDefault="005C2669" w:rsidP="00637796">
      <w:pPr>
        <w:pStyle w:val="ListParagraph"/>
        <w:numPr>
          <w:ilvl w:val="2"/>
          <w:numId w:val="46"/>
        </w:numPr>
        <w:ind w:left="1777"/>
        <w:rPr>
          <w:rFonts w:ascii="Times New Roman" w:hAnsi="Times New Roman" w:cs="Times New Roman"/>
          <w:sz w:val="28"/>
        </w:rPr>
      </w:pPr>
      <w:r w:rsidRPr="006248EC">
        <w:rPr>
          <w:rFonts w:ascii="Times New Roman" w:hAnsi="Times New Roman" w:cs="Times New Roman"/>
          <w:sz w:val="28"/>
        </w:rPr>
        <w:t>The scope of your</w:t>
      </w:r>
      <w:r w:rsidRPr="006248EC">
        <w:rPr>
          <w:rFonts w:ascii="Times New Roman" w:hAnsi="Times New Roman" w:cs="Times New Roman"/>
          <w:spacing w:val="-7"/>
          <w:sz w:val="28"/>
        </w:rPr>
        <w:t xml:space="preserve"> </w:t>
      </w:r>
      <w:r w:rsidRPr="006248EC">
        <w:rPr>
          <w:rFonts w:ascii="Times New Roman" w:hAnsi="Times New Roman" w:cs="Times New Roman"/>
          <w:sz w:val="28"/>
        </w:rPr>
        <w:t>system.</w:t>
      </w:r>
    </w:p>
    <w:p w14:paraId="244D51F6" w14:textId="77777777" w:rsidR="005C2669" w:rsidRPr="006248EC" w:rsidRDefault="005C2669" w:rsidP="005C2669">
      <w:pPr>
        <w:pStyle w:val="ListParagraph"/>
        <w:rPr>
          <w:rFonts w:ascii="Times New Roman" w:hAnsi="Times New Roman" w:cs="Times New Roman"/>
          <w:sz w:val="24"/>
        </w:rPr>
      </w:pPr>
    </w:p>
    <w:p w14:paraId="454E0842" w14:textId="77777777" w:rsidR="005C2669" w:rsidRPr="000B4C2B" w:rsidRDefault="005C2669" w:rsidP="000B4C2B">
      <w:pPr>
        <w:pStyle w:val="ListParagraph"/>
        <w:numPr>
          <w:ilvl w:val="0"/>
          <w:numId w:val="46"/>
        </w:numPr>
        <w:ind w:left="1380"/>
        <w:rPr>
          <w:rFonts w:ascii="Times New Roman" w:hAnsi="Times New Roman" w:cs="Times New Roman"/>
          <w:b/>
          <w:sz w:val="28"/>
        </w:rPr>
      </w:pPr>
      <w:r w:rsidRPr="000B4C2B">
        <w:rPr>
          <w:rFonts w:ascii="Times New Roman" w:hAnsi="Times New Roman" w:cs="Times New Roman"/>
          <w:b/>
          <w:sz w:val="28"/>
        </w:rPr>
        <w:t>When to apply use case diagrams</w:t>
      </w:r>
    </w:p>
    <w:p w14:paraId="5D9FA72A" w14:textId="77777777" w:rsidR="005C2669" w:rsidRPr="000B4C2B" w:rsidRDefault="005C2669" w:rsidP="005C2669">
      <w:pPr>
        <w:pStyle w:val="ListParagraph"/>
        <w:rPr>
          <w:rFonts w:ascii="Times New Roman" w:hAnsi="Times New Roman" w:cs="Times New Roman"/>
          <w:b/>
          <w:sz w:val="8"/>
        </w:rPr>
      </w:pPr>
    </w:p>
    <w:p w14:paraId="427B7D01" w14:textId="164A68AB" w:rsidR="005C2669" w:rsidRPr="000B4C2B" w:rsidRDefault="005C2669" w:rsidP="000B4C2B">
      <w:pPr>
        <w:pStyle w:val="ListParagraph"/>
        <w:ind w:left="1440"/>
        <w:rPr>
          <w:rFonts w:ascii="Times New Roman" w:hAnsi="Times New Roman" w:cs="Times New Roman"/>
          <w:sz w:val="28"/>
        </w:rPr>
      </w:pPr>
      <w:r w:rsidRPr="006248EC">
        <w:rPr>
          <w:rFonts w:ascii="Times New Roman" w:hAnsi="Times New Roman" w:cs="Times New Roman"/>
          <w:sz w:val="28"/>
        </w:rPr>
        <w:t>Use case diagrams specify the events of a system and their flows. But use case diagram never describes how they are implemented. Use case diagram can be imagined as a black box where only the input, output, and the function of the black box is</w:t>
      </w:r>
      <w:r w:rsidRPr="006248EC">
        <w:rPr>
          <w:rFonts w:ascii="Times New Roman" w:hAnsi="Times New Roman" w:cs="Times New Roman"/>
          <w:spacing w:val="-12"/>
          <w:sz w:val="28"/>
        </w:rPr>
        <w:t xml:space="preserve"> </w:t>
      </w:r>
      <w:r w:rsidRPr="006248EC">
        <w:rPr>
          <w:rFonts w:ascii="Times New Roman" w:hAnsi="Times New Roman" w:cs="Times New Roman"/>
          <w:sz w:val="28"/>
        </w:rPr>
        <w:t>known.</w:t>
      </w:r>
    </w:p>
    <w:p w14:paraId="16776456" w14:textId="3E11C2D6" w:rsidR="005C2669" w:rsidRDefault="005C2669" w:rsidP="00184C21">
      <w:pPr>
        <w:pStyle w:val="ListParagraph"/>
        <w:ind w:left="1440"/>
        <w:rPr>
          <w:rFonts w:ascii="Times New Roman" w:hAnsi="Times New Roman" w:cs="Times New Roman"/>
          <w:sz w:val="28"/>
        </w:rPr>
      </w:pPr>
      <w:r w:rsidRPr="006248EC">
        <w:rPr>
          <w:rFonts w:ascii="Times New Roman" w:hAnsi="Times New Roman" w:cs="Times New Roman"/>
          <w:sz w:val="28"/>
        </w:rPr>
        <w:t>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w:t>
      </w:r>
    </w:p>
    <w:p w14:paraId="4A6C722B" w14:textId="77777777" w:rsidR="000B4C2B" w:rsidRPr="000B4C2B" w:rsidRDefault="000B4C2B" w:rsidP="00184C21">
      <w:pPr>
        <w:pStyle w:val="ListParagraph"/>
        <w:ind w:left="1440"/>
        <w:rPr>
          <w:rFonts w:ascii="Times New Roman" w:hAnsi="Times New Roman" w:cs="Times New Roman"/>
        </w:rPr>
      </w:pPr>
    </w:p>
    <w:p w14:paraId="7D50E9F7" w14:textId="77777777" w:rsidR="005C2669" w:rsidRPr="000B4C2B" w:rsidRDefault="005C2669" w:rsidP="00184C21">
      <w:pPr>
        <w:pStyle w:val="ListParagraph"/>
        <w:ind w:left="1440"/>
        <w:rPr>
          <w:rFonts w:ascii="Times New Roman" w:hAnsi="Times New Roman" w:cs="Times New Roman"/>
          <w:b/>
          <w:sz w:val="28"/>
        </w:rPr>
      </w:pPr>
      <w:r w:rsidRPr="000B4C2B">
        <w:rPr>
          <w:rFonts w:ascii="Times New Roman" w:hAnsi="Times New Roman" w:cs="Times New Roman"/>
          <w:b/>
          <w:sz w:val="28"/>
        </w:rPr>
        <w:t>Use case diagrams can be used for –</w:t>
      </w:r>
    </w:p>
    <w:p w14:paraId="242CA7D0"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Requirement analysis and high-level</w:t>
      </w:r>
      <w:r w:rsidRPr="006248EC">
        <w:rPr>
          <w:rFonts w:ascii="Times New Roman" w:hAnsi="Times New Roman" w:cs="Times New Roman"/>
          <w:spacing w:val="-7"/>
          <w:sz w:val="28"/>
        </w:rPr>
        <w:t xml:space="preserve"> </w:t>
      </w:r>
      <w:r w:rsidRPr="006248EC">
        <w:rPr>
          <w:rFonts w:ascii="Times New Roman" w:hAnsi="Times New Roman" w:cs="Times New Roman"/>
          <w:sz w:val="28"/>
        </w:rPr>
        <w:t>design.</w:t>
      </w:r>
    </w:p>
    <w:p w14:paraId="602E8C6F"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Model the context of a</w:t>
      </w:r>
      <w:r w:rsidRPr="006248EC">
        <w:rPr>
          <w:rFonts w:ascii="Times New Roman" w:hAnsi="Times New Roman" w:cs="Times New Roman"/>
          <w:spacing w:val="-10"/>
          <w:sz w:val="28"/>
        </w:rPr>
        <w:t xml:space="preserve"> </w:t>
      </w:r>
      <w:r w:rsidRPr="006248EC">
        <w:rPr>
          <w:rFonts w:ascii="Times New Roman" w:hAnsi="Times New Roman" w:cs="Times New Roman"/>
          <w:sz w:val="28"/>
        </w:rPr>
        <w:t>system.</w:t>
      </w:r>
    </w:p>
    <w:p w14:paraId="74CE6F2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Reverse</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2E8B8D3A" w14:textId="77777777" w:rsidR="005C2669" w:rsidRPr="006248EC" w:rsidRDefault="005C2669" w:rsidP="000B4C2B">
      <w:pPr>
        <w:pStyle w:val="ListParagraph"/>
        <w:numPr>
          <w:ilvl w:val="2"/>
          <w:numId w:val="46"/>
        </w:numPr>
        <w:rPr>
          <w:rFonts w:ascii="Times New Roman" w:hAnsi="Times New Roman" w:cs="Times New Roman"/>
          <w:sz w:val="28"/>
        </w:rPr>
      </w:pPr>
      <w:r w:rsidRPr="006248EC">
        <w:rPr>
          <w:rFonts w:ascii="Times New Roman" w:hAnsi="Times New Roman" w:cs="Times New Roman"/>
          <w:sz w:val="28"/>
        </w:rPr>
        <w:t>Forward</w:t>
      </w:r>
      <w:r w:rsidRPr="006248EC">
        <w:rPr>
          <w:rFonts w:ascii="Times New Roman" w:hAnsi="Times New Roman" w:cs="Times New Roman"/>
          <w:spacing w:val="-8"/>
          <w:sz w:val="28"/>
        </w:rPr>
        <w:t xml:space="preserve"> </w:t>
      </w:r>
      <w:r w:rsidRPr="006248EC">
        <w:rPr>
          <w:rFonts w:ascii="Times New Roman" w:hAnsi="Times New Roman" w:cs="Times New Roman"/>
          <w:sz w:val="28"/>
        </w:rPr>
        <w:t>engineering</w:t>
      </w:r>
    </w:p>
    <w:p w14:paraId="3AB5C45C" w14:textId="77777777" w:rsidR="005C2669" w:rsidRPr="006248EC" w:rsidRDefault="005C2669" w:rsidP="005C2669">
      <w:pPr>
        <w:pStyle w:val="ListParagraph"/>
        <w:rPr>
          <w:rFonts w:ascii="Times New Roman" w:hAnsi="Times New Roman" w:cs="Times New Roman"/>
          <w:sz w:val="28"/>
        </w:rPr>
        <w:sectPr w:rsidR="005C2669" w:rsidRPr="006248EC" w:rsidSect="00083BDB">
          <w:footerReference w:type="default" r:id="rId36"/>
          <w:pgSz w:w="11910" w:h="16840"/>
          <w:pgMar w:top="1134" w:right="1361" w:bottom="1321" w:left="1440" w:header="72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tbl>
      <w:tblPr>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8"/>
        <w:gridCol w:w="3375"/>
      </w:tblGrid>
      <w:tr w:rsidR="005C2669" w:rsidRPr="006248EC" w14:paraId="759CF85D" w14:textId="77777777" w:rsidTr="000B4C2B">
        <w:trPr>
          <w:trHeight w:val="842"/>
        </w:trPr>
        <w:tc>
          <w:tcPr>
            <w:tcW w:w="5538" w:type="dxa"/>
          </w:tcPr>
          <w:p w14:paraId="6A3AD28A"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lastRenderedPageBreak/>
              <w:t>Notation Description</w:t>
            </w:r>
          </w:p>
        </w:tc>
        <w:tc>
          <w:tcPr>
            <w:tcW w:w="3375" w:type="dxa"/>
          </w:tcPr>
          <w:p w14:paraId="6DABDF2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Visual Representation</w:t>
            </w:r>
          </w:p>
        </w:tc>
      </w:tr>
      <w:tr w:rsidR="005C2669" w:rsidRPr="006248EC" w14:paraId="0A602E4F" w14:textId="77777777" w:rsidTr="000B4C2B">
        <w:trPr>
          <w:trHeight w:val="3057"/>
        </w:trPr>
        <w:tc>
          <w:tcPr>
            <w:tcW w:w="5538" w:type="dxa"/>
          </w:tcPr>
          <w:p w14:paraId="21F10B49"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w:t>
            </w:r>
          </w:p>
          <w:p w14:paraId="374AC0F8"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Someone interacts with use case (system function).</w:t>
            </w:r>
          </w:p>
          <w:p w14:paraId="49D9AE94"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Similar to the concept of user, but a user can</w:t>
            </w:r>
            <w:r w:rsidRPr="006248EC">
              <w:rPr>
                <w:rFonts w:ascii="Times New Roman" w:hAnsi="Times New Roman" w:cs="Times New Roman"/>
                <w:spacing w:val="-22"/>
                <w:sz w:val="28"/>
              </w:rPr>
              <w:t xml:space="preserve"> </w:t>
            </w:r>
            <w:r w:rsidRPr="006248EC">
              <w:rPr>
                <w:rFonts w:ascii="Times New Roman" w:hAnsi="Times New Roman" w:cs="Times New Roman"/>
                <w:sz w:val="28"/>
              </w:rPr>
              <w:t>play different roles</w:t>
            </w:r>
          </w:p>
          <w:p w14:paraId="3F0B3E5B"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 has a responsibility toward the system (inputs), and Actor has expectations from the system</w:t>
            </w:r>
            <w:r w:rsidRPr="006248EC">
              <w:rPr>
                <w:rFonts w:ascii="Times New Roman" w:hAnsi="Times New Roman" w:cs="Times New Roman"/>
                <w:spacing w:val="-1"/>
                <w:sz w:val="28"/>
              </w:rPr>
              <w:t xml:space="preserve"> </w:t>
            </w:r>
            <w:r w:rsidRPr="006248EC">
              <w:rPr>
                <w:rFonts w:ascii="Times New Roman" w:hAnsi="Times New Roman" w:cs="Times New Roman"/>
                <w:sz w:val="28"/>
              </w:rPr>
              <w:t>(outputs).</w:t>
            </w:r>
          </w:p>
        </w:tc>
        <w:tc>
          <w:tcPr>
            <w:tcW w:w="3375" w:type="dxa"/>
          </w:tcPr>
          <w:p w14:paraId="2D63F3B0" w14:textId="77777777" w:rsidR="005C2669" w:rsidRPr="006248EC" w:rsidRDefault="005C2669" w:rsidP="005C2669">
            <w:pPr>
              <w:pStyle w:val="ListParagraph"/>
              <w:rPr>
                <w:rFonts w:ascii="Times New Roman" w:hAnsi="Times New Roman" w:cs="Times New Roman"/>
                <w:sz w:val="20"/>
              </w:rPr>
            </w:pPr>
          </w:p>
          <w:p w14:paraId="6E887D7A" w14:textId="77777777" w:rsidR="005C2669" w:rsidRPr="006248EC" w:rsidRDefault="005C2669" w:rsidP="005C2669">
            <w:pPr>
              <w:pStyle w:val="ListParagraph"/>
              <w:rPr>
                <w:rFonts w:ascii="Times New Roman" w:hAnsi="Times New Roman" w:cs="Times New Roman"/>
                <w:sz w:val="20"/>
              </w:rPr>
            </w:pPr>
          </w:p>
          <w:p w14:paraId="0542A9A9" w14:textId="77777777" w:rsidR="005C2669" w:rsidRPr="006248EC" w:rsidRDefault="005C2669" w:rsidP="005C2669">
            <w:pPr>
              <w:pStyle w:val="ListParagraph"/>
              <w:rPr>
                <w:rFonts w:ascii="Times New Roman" w:hAnsi="Times New Roman" w:cs="Times New Roman"/>
                <w:sz w:val="24"/>
              </w:rPr>
            </w:pPr>
          </w:p>
          <w:p w14:paraId="69736114" w14:textId="29F85BC3"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0"/>
                <w:lang w:eastAsia="en-IN" w:bidi="ar-SA"/>
              </w:rPr>
              <mc:AlternateContent>
                <mc:Choice Requires="wpg">
                  <w:drawing>
                    <wp:inline distT="0" distB="0" distL="0" distR="0" wp14:anchorId="7C0FCF63" wp14:editId="4AF812DC">
                      <wp:extent cx="377825" cy="957580"/>
                      <wp:effectExtent l="13335" t="8255" r="8890" b="571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 cy="957580"/>
                                <a:chOff x="0" y="0"/>
                                <a:chExt cx="595" cy="1508"/>
                              </a:xfrm>
                            </wpg:grpSpPr>
                            <wps:wsp>
                              <wps:cNvPr id="32" name="Freeform 5"/>
                              <wps:cNvSpPr>
                                <a:spLocks/>
                              </wps:cNvSpPr>
                              <wps:spPr bwMode="auto">
                                <a:xfrm>
                                  <a:off x="10" y="10"/>
                                  <a:ext cx="566" cy="532"/>
                                </a:xfrm>
                                <a:custGeom>
                                  <a:avLst/>
                                  <a:gdLst>
                                    <a:gd name="T0" fmla="+- 0 10 10"/>
                                    <a:gd name="T1" fmla="*/ T0 w 566"/>
                                    <a:gd name="T2" fmla="+- 0 276 10"/>
                                    <a:gd name="T3" fmla="*/ 276 h 532"/>
                                    <a:gd name="T4" fmla="+- 0 20 10"/>
                                    <a:gd name="T5" fmla="*/ T4 w 566"/>
                                    <a:gd name="T6" fmla="+- 0 205 10"/>
                                    <a:gd name="T7" fmla="*/ 205 h 532"/>
                                    <a:gd name="T8" fmla="+- 0 49 10"/>
                                    <a:gd name="T9" fmla="*/ T8 w 566"/>
                                    <a:gd name="T10" fmla="+- 0 142 10"/>
                                    <a:gd name="T11" fmla="*/ 142 h 532"/>
                                    <a:gd name="T12" fmla="+- 0 93 10"/>
                                    <a:gd name="T13" fmla="*/ T12 w 566"/>
                                    <a:gd name="T14" fmla="+- 0 88 10"/>
                                    <a:gd name="T15" fmla="*/ 88 h 532"/>
                                    <a:gd name="T16" fmla="+- 0 150 10"/>
                                    <a:gd name="T17" fmla="*/ T16 w 566"/>
                                    <a:gd name="T18" fmla="+- 0 46 10"/>
                                    <a:gd name="T19" fmla="*/ 46 h 532"/>
                                    <a:gd name="T20" fmla="+- 0 218 10"/>
                                    <a:gd name="T21" fmla="*/ T20 w 566"/>
                                    <a:gd name="T22" fmla="+- 0 19 10"/>
                                    <a:gd name="T23" fmla="*/ 19 h 532"/>
                                    <a:gd name="T24" fmla="+- 0 293 10"/>
                                    <a:gd name="T25" fmla="*/ T24 w 566"/>
                                    <a:gd name="T26" fmla="+- 0 10 10"/>
                                    <a:gd name="T27" fmla="*/ 10 h 532"/>
                                    <a:gd name="T28" fmla="+- 0 368 10"/>
                                    <a:gd name="T29" fmla="*/ T28 w 566"/>
                                    <a:gd name="T30" fmla="+- 0 19 10"/>
                                    <a:gd name="T31" fmla="*/ 19 h 532"/>
                                    <a:gd name="T32" fmla="+- 0 436 10"/>
                                    <a:gd name="T33" fmla="*/ T32 w 566"/>
                                    <a:gd name="T34" fmla="+- 0 46 10"/>
                                    <a:gd name="T35" fmla="*/ 46 h 532"/>
                                    <a:gd name="T36" fmla="+- 0 493 10"/>
                                    <a:gd name="T37" fmla="*/ T36 w 566"/>
                                    <a:gd name="T38" fmla="+- 0 88 10"/>
                                    <a:gd name="T39" fmla="*/ 88 h 532"/>
                                    <a:gd name="T40" fmla="+- 0 537 10"/>
                                    <a:gd name="T41" fmla="*/ T40 w 566"/>
                                    <a:gd name="T42" fmla="+- 0 142 10"/>
                                    <a:gd name="T43" fmla="*/ 142 h 532"/>
                                    <a:gd name="T44" fmla="+- 0 566 10"/>
                                    <a:gd name="T45" fmla="*/ T44 w 566"/>
                                    <a:gd name="T46" fmla="+- 0 205 10"/>
                                    <a:gd name="T47" fmla="*/ 205 h 532"/>
                                    <a:gd name="T48" fmla="+- 0 576 10"/>
                                    <a:gd name="T49" fmla="*/ T48 w 566"/>
                                    <a:gd name="T50" fmla="+- 0 276 10"/>
                                    <a:gd name="T51" fmla="*/ 276 h 532"/>
                                    <a:gd name="T52" fmla="+- 0 566 10"/>
                                    <a:gd name="T53" fmla="*/ T52 w 566"/>
                                    <a:gd name="T54" fmla="+- 0 347 10"/>
                                    <a:gd name="T55" fmla="*/ 347 h 532"/>
                                    <a:gd name="T56" fmla="+- 0 537 10"/>
                                    <a:gd name="T57" fmla="*/ T56 w 566"/>
                                    <a:gd name="T58" fmla="+- 0 410 10"/>
                                    <a:gd name="T59" fmla="*/ 410 h 532"/>
                                    <a:gd name="T60" fmla="+- 0 493 10"/>
                                    <a:gd name="T61" fmla="*/ T60 w 566"/>
                                    <a:gd name="T62" fmla="+- 0 464 10"/>
                                    <a:gd name="T63" fmla="*/ 464 h 532"/>
                                    <a:gd name="T64" fmla="+- 0 436 10"/>
                                    <a:gd name="T65" fmla="*/ T64 w 566"/>
                                    <a:gd name="T66" fmla="+- 0 506 10"/>
                                    <a:gd name="T67" fmla="*/ 506 h 532"/>
                                    <a:gd name="T68" fmla="+- 0 368 10"/>
                                    <a:gd name="T69" fmla="*/ T68 w 566"/>
                                    <a:gd name="T70" fmla="+- 0 533 10"/>
                                    <a:gd name="T71" fmla="*/ 533 h 532"/>
                                    <a:gd name="T72" fmla="+- 0 293 10"/>
                                    <a:gd name="T73" fmla="*/ T72 w 566"/>
                                    <a:gd name="T74" fmla="+- 0 542 10"/>
                                    <a:gd name="T75" fmla="*/ 542 h 532"/>
                                    <a:gd name="T76" fmla="+- 0 218 10"/>
                                    <a:gd name="T77" fmla="*/ T76 w 566"/>
                                    <a:gd name="T78" fmla="+- 0 533 10"/>
                                    <a:gd name="T79" fmla="*/ 533 h 532"/>
                                    <a:gd name="T80" fmla="+- 0 150 10"/>
                                    <a:gd name="T81" fmla="*/ T80 w 566"/>
                                    <a:gd name="T82" fmla="+- 0 506 10"/>
                                    <a:gd name="T83" fmla="*/ 506 h 532"/>
                                    <a:gd name="T84" fmla="+- 0 93 10"/>
                                    <a:gd name="T85" fmla="*/ T84 w 566"/>
                                    <a:gd name="T86" fmla="+- 0 464 10"/>
                                    <a:gd name="T87" fmla="*/ 464 h 532"/>
                                    <a:gd name="T88" fmla="+- 0 49 10"/>
                                    <a:gd name="T89" fmla="*/ T88 w 566"/>
                                    <a:gd name="T90" fmla="+- 0 410 10"/>
                                    <a:gd name="T91" fmla="*/ 410 h 532"/>
                                    <a:gd name="T92" fmla="+- 0 20 10"/>
                                    <a:gd name="T93" fmla="*/ T92 w 566"/>
                                    <a:gd name="T94" fmla="+- 0 347 10"/>
                                    <a:gd name="T95" fmla="*/ 347 h 532"/>
                                    <a:gd name="T96" fmla="+- 0 10 10"/>
                                    <a:gd name="T97" fmla="*/ T96 w 566"/>
                                    <a:gd name="T98" fmla="+- 0 276 10"/>
                                    <a:gd name="T99" fmla="*/ 276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66" h="532">
                                      <a:moveTo>
                                        <a:pt x="0" y="266"/>
                                      </a:moveTo>
                                      <a:lnTo>
                                        <a:pt x="10" y="195"/>
                                      </a:lnTo>
                                      <a:lnTo>
                                        <a:pt x="39" y="132"/>
                                      </a:lnTo>
                                      <a:lnTo>
                                        <a:pt x="83" y="78"/>
                                      </a:lnTo>
                                      <a:lnTo>
                                        <a:pt x="140" y="36"/>
                                      </a:lnTo>
                                      <a:lnTo>
                                        <a:pt x="208" y="9"/>
                                      </a:lnTo>
                                      <a:lnTo>
                                        <a:pt x="283" y="0"/>
                                      </a:lnTo>
                                      <a:lnTo>
                                        <a:pt x="358" y="9"/>
                                      </a:lnTo>
                                      <a:lnTo>
                                        <a:pt x="426" y="36"/>
                                      </a:lnTo>
                                      <a:lnTo>
                                        <a:pt x="483" y="78"/>
                                      </a:lnTo>
                                      <a:lnTo>
                                        <a:pt x="527" y="132"/>
                                      </a:lnTo>
                                      <a:lnTo>
                                        <a:pt x="556" y="195"/>
                                      </a:lnTo>
                                      <a:lnTo>
                                        <a:pt x="566" y="266"/>
                                      </a:lnTo>
                                      <a:lnTo>
                                        <a:pt x="556" y="337"/>
                                      </a:lnTo>
                                      <a:lnTo>
                                        <a:pt x="527" y="400"/>
                                      </a:lnTo>
                                      <a:lnTo>
                                        <a:pt x="483" y="454"/>
                                      </a:lnTo>
                                      <a:lnTo>
                                        <a:pt x="426" y="496"/>
                                      </a:lnTo>
                                      <a:lnTo>
                                        <a:pt x="358" y="523"/>
                                      </a:lnTo>
                                      <a:lnTo>
                                        <a:pt x="283" y="532"/>
                                      </a:lnTo>
                                      <a:lnTo>
                                        <a:pt x="208" y="523"/>
                                      </a:lnTo>
                                      <a:lnTo>
                                        <a:pt x="140" y="496"/>
                                      </a:lnTo>
                                      <a:lnTo>
                                        <a:pt x="83" y="454"/>
                                      </a:lnTo>
                                      <a:lnTo>
                                        <a:pt x="39" y="400"/>
                                      </a:lnTo>
                                      <a:lnTo>
                                        <a:pt x="10" y="337"/>
                                      </a:lnTo>
                                      <a:lnTo>
                                        <a:pt x="0" y="2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6"/>
                              <wps:cNvCnPr>
                                <a:cxnSpLocks noChangeShapeType="1"/>
                              </wps:cNvCnPr>
                              <wps:spPr bwMode="auto">
                                <a:xfrm>
                                  <a:off x="296" y="547"/>
                                  <a:ext cx="0" cy="65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22" y="798"/>
                                  <a:ext cx="566"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296" y="1171"/>
                                  <a:ext cx="0"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299" y="1171"/>
                                  <a:ext cx="291" cy="33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4EE508" id="Group 31" o:spid="_x0000_s1026" style="width:29.75pt;height:75.4pt;mso-position-horizontal-relative:char;mso-position-vertical-relative:line" coordsize="595,1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">
                      <v:shape id="Freeform 5" o:spid="_x0000_s1027" style="position:absolute;left:10;top:10;width:566;height:532;visibility:visible;mso-wrap-style:square;v-text-anchor:top" coordsize="566,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" path="m,266l10,195,39,132,83,78,140,36,208,9,283,r75,9l426,36r57,42l527,132r29,63l566,266r-10,71l527,400r-44,54l426,496r-68,27l283,532r-75,-9l140,496,83,454,39,400,10,337,,266xe" filled="f" strokeweight="1pt">
                        <v:path arrowok="t" o:connecttype="custom" o:connectlocs="0,276;10,205;39,142;83,88;140,46;208,19;283,10;358,19;426,46;483,88;527,142;556,205;566,276;556,347;527,410;483,464;426,506;358,533;283,542;208,533;140,506;83,464;39,410;10,347;0,276" o:connectangles="0,0,0,0,0,0,0,0,0,0,0,0,0,0,0,0,0,0,0,0,0,0,0,0,0"/>
                      </v:shape>
                      <v:line id="Line 6" o:spid="_x0000_s1028" style="position:absolute;visibility:visible;mso-wrap-style:square" from="296,547" to="296,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7" o:spid="_x0000_s1029" style="position:absolute;visibility:visible;mso-wrap-style:square" from="22,798" to="58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8" o:spid="_x0000_s1030" style="position:absolute;visibility:visible;mso-wrap-style:square" from="296,1171" to="296,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9" o:spid="_x0000_s1031" style="position:absolute;visibility:visible;mso-wrap-style:square" from="299,1171" to="590,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w10:anchorlock/>
                    </v:group>
                  </w:pict>
                </mc:Fallback>
              </mc:AlternateContent>
            </w:r>
          </w:p>
        </w:tc>
      </w:tr>
      <w:tr w:rsidR="005C2669" w:rsidRPr="006248EC" w14:paraId="26FECDFF" w14:textId="77777777" w:rsidTr="000B4C2B">
        <w:trPr>
          <w:trHeight w:val="1735"/>
        </w:trPr>
        <w:tc>
          <w:tcPr>
            <w:tcW w:w="5538" w:type="dxa"/>
          </w:tcPr>
          <w:p w14:paraId="26DD51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Use Case</w:t>
            </w:r>
          </w:p>
          <w:p w14:paraId="139471C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System function (process - automated or</w:t>
            </w:r>
            <w:r w:rsidRPr="006248EC">
              <w:rPr>
                <w:rFonts w:ascii="Times New Roman" w:hAnsi="Times New Roman" w:cs="Times New Roman"/>
                <w:spacing w:val="-16"/>
                <w:sz w:val="28"/>
              </w:rPr>
              <w:t xml:space="preserve"> </w:t>
            </w:r>
            <w:r w:rsidRPr="006248EC">
              <w:rPr>
                <w:rFonts w:ascii="Times New Roman" w:hAnsi="Times New Roman" w:cs="Times New Roman"/>
                <w:sz w:val="28"/>
              </w:rPr>
              <w:t>manual)</w:t>
            </w:r>
          </w:p>
          <w:p w14:paraId="40DCF39F"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i.e. Do</w:t>
            </w:r>
            <w:r w:rsidRPr="006248EC">
              <w:rPr>
                <w:rFonts w:ascii="Times New Roman" w:hAnsi="Times New Roman" w:cs="Times New Roman"/>
                <w:spacing w:val="-1"/>
                <w:sz w:val="28"/>
              </w:rPr>
              <w:t xml:space="preserve"> </w:t>
            </w:r>
            <w:r w:rsidRPr="006248EC">
              <w:rPr>
                <w:rFonts w:ascii="Times New Roman" w:hAnsi="Times New Roman" w:cs="Times New Roman"/>
                <w:sz w:val="28"/>
              </w:rPr>
              <w:t>something</w:t>
            </w:r>
          </w:p>
          <w:p w14:paraId="777AF3EC"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Each Actor must be linked to a use case,</w:t>
            </w:r>
            <w:r w:rsidRPr="006248EC">
              <w:rPr>
                <w:rFonts w:ascii="Times New Roman" w:hAnsi="Times New Roman" w:cs="Times New Roman"/>
                <w:spacing w:val="-20"/>
                <w:sz w:val="28"/>
              </w:rPr>
              <w:t xml:space="preserve"> </w:t>
            </w:r>
            <w:r w:rsidRPr="006248EC">
              <w:rPr>
                <w:rFonts w:ascii="Times New Roman" w:hAnsi="Times New Roman" w:cs="Times New Roman"/>
                <w:sz w:val="28"/>
              </w:rPr>
              <w:t>while some use cases may not be linked to</w:t>
            </w:r>
            <w:r w:rsidRPr="006248EC">
              <w:rPr>
                <w:rFonts w:ascii="Times New Roman" w:hAnsi="Times New Roman" w:cs="Times New Roman"/>
                <w:spacing w:val="-10"/>
                <w:sz w:val="28"/>
              </w:rPr>
              <w:t xml:space="preserve"> </w:t>
            </w:r>
            <w:r w:rsidRPr="006248EC">
              <w:rPr>
                <w:rFonts w:ascii="Times New Roman" w:hAnsi="Times New Roman" w:cs="Times New Roman"/>
                <w:sz w:val="28"/>
              </w:rPr>
              <w:t>actors.</w:t>
            </w:r>
          </w:p>
        </w:tc>
        <w:tc>
          <w:tcPr>
            <w:tcW w:w="3375" w:type="dxa"/>
          </w:tcPr>
          <w:p w14:paraId="42ECAAC8" w14:textId="77777777" w:rsidR="005C2669" w:rsidRPr="006248EC" w:rsidRDefault="005C2669" w:rsidP="005C2669">
            <w:pPr>
              <w:pStyle w:val="ListParagraph"/>
              <w:rPr>
                <w:rFonts w:ascii="Times New Roman" w:hAnsi="Times New Roman" w:cs="Times New Roman"/>
              </w:rPr>
            </w:pPr>
          </w:p>
          <w:p w14:paraId="0C6092DA" w14:textId="77777777" w:rsidR="005C2669" w:rsidRPr="006248EC" w:rsidRDefault="005C2669" w:rsidP="005C2669">
            <w:pPr>
              <w:pStyle w:val="ListParagraph"/>
              <w:rPr>
                <w:rFonts w:ascii="Times New Roman" w:hAnsi="Times New Roman" w:cs="Times New Roman"/>
                <w:sz w:val="19"/>
              </w:rPr>
            </w:pPr>
          </w:p>
          <w:p w14:paraId="6FEE60A7" w14:textId="77777777" w:rsidR="005C2669" w:rsidRPr="006248EC" w:rsidRDefault="005C2669" w:rsidP="005C2669">
            <w:pPr>
              <w:pStyle w:val="ListParagraph"/>
              <w:rPr>
                <w:rFonts w:ascii="Times New Roman" w:hAnsi="Times New Roman" w:cs="Times New Roman"/>
              </w:rPr>
            </w:pPr>
            <w:r w:rsidRPr="006248EC">
              <w:rPr>
                <w:rFonts w:ascii="Times New Roman" w:hAnsi="Times New Roman" w:cs="Times New Roman"/>
              </w:rPr>
              <w:t xml:space="preserve">             Use Case</w:t>
            </w:r>
          </w:p>
        </w:tc>
      </w:tr>
      <w:tr w:rsidR="005C2669" w:rsidRPr="006248EC" w14:paraId="7F586C61" w14:textId="77777777" w:rsidTr="000B4C2B">
        <w:trPr>
          <w:trHeight w:val="1732"/>
        </w:trPr>
        <w:tc>
          <w:tcPr>
            <w:tcW w:w="5538" w:type="dxa"/>
          </w:tcPr>
          <w:p w14:paraId="183175B3"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Communication Link</w:t>
            </w:r>
          </w:p>
          <w:p w14:paraId="3C7D0122"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Actors may be connected to use cases by associations, indicating that the actor and the</w:t>
            </w:r>
            <w:r w:rsidRPr="006248EC">
              <w:rPr>
                <w:rFonts w:ascii="Times New Roman" w:hAnsi="Times New Roman" w:cs="Times New Roman"/>
                <w:spacing w:val="-28"/>
                <w:sz w:val="28"/>
              </w:rPr>
              <w:t xml:space="preserve"> </w:t>
            </w:r>
            <w:r w:rsidRPr="006248EC">
              <w:rPr>
                <w:rFonts w:ascii="Times New Roman" w:hAnsi="Times New Roman" w:cs="Times New Roman"/>
                <w:sz w:val="28"/>
              </w:rPr>
              <w:t>use case communicate with one another using messages.</w:t>
            </w:r>
          </w:p>
        </w:tc>
        <w:tc>
          <w:tcPr>
            <w:tcW w:w="3375" w:type="dxa"/>
          </w:tcPr>
          <w:p w14:paraId="22A15C88" w14:textId="77777777" w:rsidR="005C2669" w:rsidRPr="006248EC" w:rsidRDefault="005C2669" w:rsidP="005C2669">
            <w:pPr>
              <w:pStyle w:val="ListParagraph"/>
              <w:rPr>
                <w:rFonts w:ascii="Times New Roman" w:hAnsi="Times New Roman" w:cs="Times New Roman"/>
                <w:sz w:val="20"/>
              </w:rPr>
            </w:pPr>
          </w:p>
          <w:p w14:paraId="23678574" w14:textId="77777777" w:rsidR="005C2669" w:rsidRPr="006248EC" w:rsidRDefault="005C2669" w:rsidP="005C2669">
            <w:pPr>
              <w:pStyle w:val="ListParagraph"/>
              <w:rPr>
                <w:rFonts w:ascii="Times New Roman" w:hAnsi="Times New Roman" w:cs="Times New Roman"/>
                <w:sz w:val="20"/>
              </w:rPr>
            </w:pPr>
          </w:p>
          <w:p w14:paraId="557787E2" w14:textId="77777777" w:rsidR="005C2669" w:rsidRPr="006248EC" w:rsidRDefault="005C2669" w:rsidP="005C2669">
            <w:pPr>
              <w:pStyle w:val="ListParagraph"/>
              <w:rPr>
                <w:rFonts w:ascii="Times New Roman" w:hAnsi="Times New Roman" w:cs="Times New Roman"/>
                <w:sz w:val="21"/>
              </w:rPr>
            </w:pPr>
          </w:p>
          <w:p w14:paraId="65A4D3A6" w14:textId="58C237AF" w:rsidR="005C2669" w:rsidRPr="006248EC" w:rsidRDefault="005C2669" w:rsidP="005C2669">
            <w:pPr>
              <w:pStyle w:val="ListParagraph"/>
              <w:rPr>
                <w:rFonts w:ascii="Times New Roman" w:hAnsi="Times New Roman" w:cs="Times New Roman"/>
                <w:sz w:val="3"/>
              </w:rPr>
            </w:pPr>
            <w:r w:rsidRPr="006248EC">
              <w:rPr>
                <w:rFonts w:ascii="Times New Roman" w:hAnsi="Times New Roman" w:cs="Times New Roman"/>
                <w:noProof/>
                <w:sz w:val="3"/>
                <w:lang w:eastAsia="en-IN" w:bidi="ar-SA"/>
              </w:rPr>
              <mc:AlternateContent>
                <mc:Choice Requires="wpg">
                  <w:drawing>
                    <wp:inline distT="0" distB="0" distL="0" distR="0" wp14:anchorId="0593F7B6" wp14:editId="6C7828CD">
                      <wp:extent cx="803910" cy="19050"/>
                      <wp:effectExtent l="13335" t="6350" r="11430"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9050"/>
                                <a:chOff x="0" y="0"/>
                                <a:chExt cx="1266" cy="30"/>
                              </a:xfrm>
                            </wpg:grpSpPr>
                            <wps:wsp>
                              <wps:cNvPr id="30" name="Line 3"/>
                              <wps:cNvCnPr>
                                <a:cxnSpLocks noChangeShapeType="1"/>
                              </wps:cNvCnPr>
                              <wps:spPr bwMode="auto">
                                <a:xfrm>
                                  <a:off x="0" y="15"/>
                                  <a:ext cx="12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70DAC1" id="Group 29" o:spid="_x0000_s1026" style="width:63.3pt;height:1.5pt;mso-position-horizontal-relative:char;mso-position-vertical-relative:line" coordsize="12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">
                      <v:line id="Line 3" o:spid="_x0000_s1027" style="position:absolute;visibility:visible;mso-wrap-style:square" from="0,15" to="12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w10:anchorlock/>
                    </v:group>
                  </w:pict>
                </mc:Fallback>
              </mc:AlternateContent>
            </w:r>
          </w:p>
        </w:tc>
      </w:tr>
      <w:tr w:rsidR="005C2669" w:rsidRPr="006248EC" w14:paraId="137ABA47" w14:textId="77777777" w:rsidTr="000B4C2B">
        <w:trPr>
          <w:trHeight w:val="2440"/>
        </w:trPr>
        <w:tc>
          <w:tcPr>
            <w:tcW w:w="5538" w:type="dxa"/>
          </w:tcPr>
          <w:p w14:paraId="7E42C6B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Boundary of system</w:t>
            </w:r>
          </w:p>
          <w:p w14:paraId="62CE2F86"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The system boundary is potentially the entire system as defined in the requirements</w:t>
            </w:r>
            <w:r w:rsidRPr="006248EC">
              <w:rPr>
                <w:rFonts w:ascii="Times New Roman" w:hAnsi="Times New Roman" w:cs="Times New Roman"/>
                <w:spacing w:val="-20"/>
                <w:sz w:val="28"/>
              </w:rPr>
              <w:t xml:space="preserve"> </w:t>
            </w:r>
            <w:r w:rsidRPr="006248EC">
              <w:rPr>
                <w:rFonts w:ascii="Times New Roman" w:hAnsi="Times New Roman" w:cs="Times New Roman"/>
                <w:sz w:val="28"/>
              </w:rPr>
              <w:t>document.</w:t>
            </w:r>
          </w:p>
          <w:p w14:paraId="1B0207D1" w14:textId="77777777" w:rsidR="005C2669" w:rsidRPr="006248EC" w:rsidRDefault="005C2669" w:rsidP="005C2669">
            <w:pPr>
              <w:pStyle w:val="ListParagraph"/>
              <w:rPr>
                <w:rFonts w:ascii="Times New Roman" w:hAnsi="Times New Roman" w:cs="Times New Roman"/>
                <w:sz w:val="28"/>
              </w:rPr>
            </w:pPr>
            <w:r w:rsidRPr="006248EC">
              <w:rPr>
                <w:rFonts w:ascii="Times New Roman" w:hAnsi="Times New Roman" w:cs="Times New Roman"/>
                <w:sz w:val="28"/>
              </w:rPr>
              <w:t>For example, for an ERP system for an organization, each of the modules such</w:t>
            </w:r>
            <w:r w:rsidRPr="006248EC">
              <w:rPr>
                <w:rFonts w:ascii="Times New Roman" w:hAnsi="Times New Roman" w:cs="Times New Roman"/>
                <w:spacing w:val="-20"/>
                <w:sz w:val="28"/>
              </w:rPr>
              <w:t xml:space="preserve"> </w:t>
            </w:r>
            <w:r w:rsidRPr="006248EC">
              <w:rPr>
                <w:rFonts w:ascii="Times New Roman" w:hAnsi="Times New Roman" w:cs="Times New Roman"/>
                <w:sz w:val="28"/>
              </w:rPr>
              <w:t>as personnel, payroll, accounting,</w:t>
            </w:r>
            <w:r w:rsidRPr="006248EC">
              <w:rPr>
                <w:rFonts w:ascii="Times New Roman" w:hAnsi="Times New Roman" w:cs="Times New Roman"/>
                <w:spacing w:val="-9"/>
                <w:sz w:val="28"/>
              </w:rPr>
              <w:t xml:space="preserve"> </w:t>
            </w:r>
            <w:r w:rsidRPr="006248EC">
              <w:rPr>
                <w:rFonts w:ascii="Times New Roman" w:hAnsi="Times New Roman" w:cs="Times New Roman"/>
                <w:sz w:val="28"/>
              </w:rPr>
              <w:t>etc.</w:t>
            </w:r>
          </w:p>
        </w:tc>
        <w:tc>
          <w:tcPr>
            <w:tcW w:w="3375" w:type="dxa"/>
          </w:tcPr>
          <w:p w14:paraId="37F29220" w14:textId="77777777" w:rsidR="005C2669" w:rsidRPr="006248EC" w:rsidRDefault="005C2669" w:rsidP="005C2669">
            <w:pPr>
              <w:pStyle w:val="ListParagraph"/>
              <w:rPr>
                <w:rFonts w:ascii="Times New Roman" w:hAnsi="Times New Roman" w:cs="Times New Roman"/>
                <w:sz w:val="20"/>
              </w:rPr>
            </w:pPr>
          </w:p>
          <w:p w14:paraId="6FDCAE1D" w14:textId="77777777" w:rsidR="005C2669" w:rsidRPr="006248EC" w:rsidRDefault="005C2669" w:rsidP="005C2669">
            <w:pPr>
              <w:pStyle w:val="ListParagraph"/>
              <w:rPr>
                <w:rFonts w:ascii="Times New Roman" w:hAnsi="Times New Roman" w:cs="Times New Roman"/>
                <w:sz w:val="26"/>
              </w:rPr>
            </w:pPr>
          </w:p>
          <w:p w14:paraId="00107C3C" w14:textId="77777777"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sz w:val="20"/>
              </w:rPr>
              <w:t xml:space="preserve">                 System</w:t>
            </w:r>
          </w:p>
        </w:tc>
      </w:tr>
    </w:tbl>
    <w:p w14:paraId="6648FD46" w14:textId="086DA884" w:rsidR="005C2669" w:rsidRPr="006248EC" w:rsidRDefault="005C2669" w:rsidP="005C2669">
      <w:pPr>
        <w:pStyle w:val="ListParagraph"/>
        <w:rPr>
          <w:rFonts w:ascii="Times New Roman" w:hAnsi="Times New Roman" w:cs="Times New Roman"/>
          <w:sz w:val="20"/>
        </w:rPr>
      </w:pPr>
      <w:r w:rsidRPr="006248EC">
        <w:rPr>
          <w:rFonts w:ascii="Times New Roman" w:hAnsi="Times New Roman" w:cs="Times New Roman"/>
          <w:noProof/>
          <w:sz w:val="28"/>
          <w:lang w:eastAsia="en-IN" w:bidi="ar-SA"/>
        </w:rPr>
        <mc:AlternateContent>
          <mc:Choice Requires="wps">
            <w:drawing>
              <wp:anchor distT="0" distB="0" distL="114300" distR="114300" simplePos="0" relativeHeight="251678720" behindDoc="1" locked="0" layoutInCell="1" allowOverlap="1" wp14:anchorId="1892C694" wp14:editId="39DDAE1F">
                <wp:simplePos x="0" y="0"/>
                <wp:positionH relativeFrom="page">
                  <wp:posOffset>5370830</wp:posOffset>
                </wp:positionH>
                <wp:positionV relativeFrom="page">
                  <wp:posOffset>3452495</wp:posOffset>
                </wp:positionV>
                <wp:extent cx="1009015" cy="538480"/>
                <wp:effectExtent l="17780" t="13970" r="20955" b="9525"/>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015" cy="538480"/>
                        </a:xfrm>
                        <a:custGeom>
                          <a:avLst/>
                          <a:gdLst>
                            <a:gd name="T0" fmla="+- 0 8458 8458"/>
                            <a:gd name="T1" fmla="*/ T0 w 1589"/>
                            <a:gd name="T2" fmla="+- 0 5861 5437"/>
                            <a:gd name="T3" fmla="*/ 5861 h 848"/>
                            <a:gd name="T4" fmla="+- 0 8482 8458"/>
                            <a:gd name="T5" fmla="*/ T4 w 1589"/>
                            <a:gd name="T6" fmla="+- 0 5756 5437"/>
                            <a:gd name="T7" fmla="*/ 5756 h 848"/>
                            <a:gd name="T8" fmla="+- 0 8551 8458"/>
                            <a:gd name="T9" fmla="*/ T8 w 1589"/>
                            <a:gd name="T10" fmla="+- 0 5661 5437"/>
                            <a:gd name="T11" fmla="*/ 5661 h 848"/>
                            <a:gd name="T12" fmla="+- 0 8600 8458"/>
                            <a:gd name="T13" fmla="*/ T12 w 1589"/>
                            <a:gd name="T14" fmla="+- 0 5619 5437"/>
                            <a:gd name="T15" fmla="*/ 5619 h 848"/>
                            <a:gd name="T16" fmla="+- 0 8659 8458"/>
                            <a:gd name="T17" fmla="*/ T16 w 1589"/>
                            <a:gd name="T18" fmla="+- 0 5579 5437"/>
                            <a:gd name="T19" fmla="*/ 5579 h 848"/>
                            <a:gd name="T20" fmla="+- 0 8725 8458"/>
                            <a:gd name="T21" fmla="*/ T20 w 1589"/>
                            <a:gd name="T22" fmla="+- 0 5544 5437"/>
                            <a:gd name="T23" fmla="*/ 5544 h 848"/>
                            <a:gd name="T24" fmla="+- 0 8799 8458"/>
                            <a:gd name="T25" fmla="*/ T24 w 1589"/>
                            <a:gd name="T26" fmla="+- 0 5513 5437"/>
                            <a:gd name="T27" fmla="*/ 5513 h 848"/>
                            <a:gd name="T28" fmla="+- 0 8879 8458"/>
                            <a:gd name="T29" fmla="*/ T28 w 1589"/>
                            <a:gd name="T30" fmla="+- 0 5486 5437"/>
                            <a:gd name="T31" fmla="*/ 5486 h 848"/>
                            <a:gd name="T32" fmla="+- 0 8965 8458"/>
                            <a:gd name="T33" fmla="*/ T32 w 1589"/>
                            <a:gd name="T34" fmla="+- 0 5465 5437"/>
                            <a:gd name="T35" fmla="*/ 5465 h 848"/>
                            <a:gd name="T36" fmla="+- 0 9057 8458"/>
                            <a:gd name="T37" fmla="*/ T36 w 1589"/>
                            <a:gd name="T38" fmla="+- 0 5450 5437"/>
                            <a:gd name="T39" fmla="*/ 5450 h 848"/>
                            <a:gd name="T40" fmla="+- 0 9153 8458"/>
                            <a:gd name="T41" fmla="*/ T40 w 1589"/>
                            <a:gd name="T42" fmla="+- 0 5440 5437"/>
                            <a:gd name="T43" fmla="*/ 5440 h 848"/>
                            <a:gd name="T44" fmla="+- 0 9252 8458"/>
                            <a:gd name="T45" fmla="*/ T44 w 1589"/>
                            <a:gd name="T46" fmla="+- 0 5437 5437"/>
                            <a:gd name="T47" fmla="*/ 5437 h 848"/>
                            <a:gd name="T48" fmla="+- 0 9352 8458"/>
                            <a:gd name="T49" fmla="*/ T48 w 1589"/>
                            <a:gd name="T50" fmla="+- 0 5440 5437"/>
                            <a:gd name="T51" fmla="*/ 5440 h 848"/>
                            <a:gd name="T52" fmla="+- 0 9448 8458"/>
                            <a:gd name="T53" fmla="*/ T52 w 1589"/>
                            <a:gd name="T54" fmla="+- 0 5450 5437"/>
                            <a:gd name="T55" fmla="*/ 5450 h 848"/>
                            <a:gd name="T56" fmla="+- 0 9540 8458"/>
                            <a:gd name="T57" fmla="*/ T56 w 1589"/>
                            <a:gd name="T58" fmla="+- 0 5465 5437"/>
                            <a:gd name="T59" fmla="*/ 5465 h 848"/>
                            <a:gd name="T60" fmla="+- 0 9626 8458"/>
                            <a:gd name="T61" fmla="*/ T60 w 1589"/>
                            <a:gd name="T62" fmla="+- 0 5486 5437"/>
                            <a:gd name="T63" fmla="*/ 5486 h 848"/>
                            <a:gd name="T64" fmla="+- 0 9706 8458"/>
                            <a:gd name="T65" fmla="*/ T64 w 1589"/>
                            <a:gd name="T66" fmla="+- 0 5513 5437"/>
                            <a:gd name="T67" fmla="*/ 5513 h 848"/>
                            <a:gd name="T68" fmla="+- 0 9780 8458"/>
                            <a:gd name="T69" fmla="*/ T68 w 1589"/>
                            <a:gd name="T70" fmla="+- 0 5544 5437"/>
                            <a:gd name="T71" fmla="*/ 5544 h 848"/>
                            <a:gd name="T72" fmla="+- 0 9846 8458"/>
                            <a:gd name="T73" fmla="*/ T72 w 1589"/>
                            <a:gd name="T74" fmla="+- 0 5579 5437"/>
                            <a:gd name="T75" fmla="*/ 5579 h 848"/>
                            <a:gd name="T76" fmla="+- 0 9905 8458"/>
                            <a:gd name="T77" fmla="*/ T76 w 1589"/>
                            <a:gd name="T78" fmla="+- 0 5619 5437"/>
                            <a:gd name="T79" fmla="*/ 5619 h 848"/>
                            <a:gd name="T80" fmla="+- 0 9954 8458"/>
                            <a:gd name="T81" fmla="*/ T80 w 1589"/>
                            <a:gd name="T82" fmla="+- 0 5661 5437"/>
                            <a:gd name="T83" fmla="*/ 5661 h 848"/>
                            <a:gd name="T84" fmla="+- 0 9994 8458"/>
                            <a:gd name="T85" fmla="*/ T84 w 1589"/>
                            <a:gd name="T86" fmla="+- 0 5708 5437"/>
                            <a:gd name="T87" fmla="*/ 5708 h 848"/>
                            <a:gd name="T88" fmla="+- 0 10041 8458"/>
                            <a:gd name="T89" fmla="*/ T88 w 1589"/>
                            <a:gd name="T90" fmla="+- 0 5808 5437"/>
                            <a:gd name="T91" fmla="*/ 5808 h 848"/>
                            <a:gd name="T92" fmla="+- 0 10047 8458"/>
                            <a:gd name="T93" fmla="*/ T92 w 1589"/>
                            <a:gd name="T94" fmla="+- 0 5861 5437"/>
                            <a:gd name="T95" fmla="*/ 5861 h 848"/>
                            <a:gd name="T96" fmla="+- 0 10041 8458"/>
                            <a:gd name="T97" fmla="*/ T96 w 1589"/>
                            <a:gd name="T98" fmla="+- 0 5914 5437"/>
                            <a:gd name="T99" fmla="*/ 5914 h 848"/>
                            <a:gd name="T100" fmla="+- 0 9994 8458"/>
                            <a:gd name="T101" fmla="*/ T100 w 1589"/>
                            <a:gd name="T102" fmla="+- 0 6014 5437"/>
                            <a:gd name="T103" fmla="*/ 6014 h 848"/>
                            <a:gd name="T104" fmla="+- 0 9954 8458"/>
                            <a:gd name="T105" fmla="*/ T104 w 1589"/>
                            <a:gd name="T106" fmla="+- 0 6060 5437"/>
                            <a:gd name="T107" fmla="*/ 6060 h 848"/>
                            <a:gd name="T108" fmla="+- 0 9905 8458"/>
                            <a:gd name="T109" fmla="*/ T108 w 1589"/>
                            <a:gd name="T110" fmla="+- 0 6103 5437"/>
                            <a:gd name="T111" fmla="*/ 6103 h 848"/>
                            <a:gd name="T112" fmla="+- 0 9846 8458"/>
                            <a:gd name="T113" fmla="*/ T112 w 1589"/>
                            <a:gd name="T114" fmla="+- 0 6142 5437"/>
                            <a:gd name="T115" fmla="*/ 6142 h 848"/>
                            <a:gd name="T116" fmla="+- 0 9780 8458"/>
                            <a:gd name="T117" fmla="*/ T116 w 1589"/>
                            <a:gd name="T118" fmla="+- 0 6178 5437"/>
                            <a:gd name="T119" fmla="*/ 6178 h 848"/>
                            <a:gd name="T120" fmla="+- 0 9706 8458"/>
                            <a:gd name="T121" fmla="*/ T120 w 1589"/>
                            <a:gd name="T122" fmla="+- 0 6209 5437"/>
                            <a:gd name="T123" fmla="*/ 6209 h 848"/>
                            <a:gd name="T124" fmla="+- 0 9626 8458"/>
                            <a:gd name="T125" fmla="*/ T124 w 1589"/>
                            <a:gd name="T126" fmla="+- 0 6235 5437"/>
                            <a:gd name="T127" fmla="*/ 6235 h 848"/>
                            <a:gd name="T128" fmla="+- 0 9540 8458"/>
                            <a:gd name="T129" fmla="*/ T128 w 1589"/>
                            <a:gd name="T130" fmla="+- 0 6256 5437"/>
                            <a:gd name="T131" fmla="*/ 6256 h 848"/>
                            <a:gd name="T132" fmla="+- 0 9448 8458"/>
                            <a:gd name="T133" fmla="*/ T132 w 1589"/>
                            <a:gd name="T134" fmla="+- 0 6272 5437"/>
                            <a:gd name="T135" fmla="*/ 6272 h 848"/>
                            <a:gd name="T136" fmla="+- 0 9352 8458"/>
                            <a:gd name="T137" fmla="*/ T136 w 1589"/>
                            <a:gd name="T138" fmla="+- 0 6281 5437"/>
                            <a:gd name="T139" fmla="*/ 6281 h 848"/>
                            <a:gd name="T140" fmla="+- 0 9252 8458"/>
                            <a:gd name="T141" fmla="*/ T140 w 1589"/>
                            <a:gd name="T142" fmla="+- 0 6285 5437"/>
                            <a:gd name="T143" fmla="*/ 6285 h 848"/>
                            <a:gd name="T144" fmla="+- 0 9153 8458"/>
                            <a:gd name="T145" fmla="*/ T144 w 1589"/>
                            <a:gd name="T146" fmla="+- 0 6281 5437"/>
                            <a:gd name="T147" fmla="*/ 6281 h 848"/>
                            <a:gd name="T148" fmla="+- 0 9057 8458"/>
                            <a:gd name="T149" fmla="*/ T148 w 1589"/>
                            <a:gd name="T150" fmla="+- 0 6272 5437"/>
                            <a:gd name="T151" fmla="*/ 6272 h 848"/>
                            <a:gd name="T152" fmla="+- 0 8965 8458"/>
                            <a:gd name="T153" fmla="*/ T152 w 1589"/>
                            <a:gd name="T154" fmla="+- 0 6256 5437"/>
                            <a:gd name="T155" fmla="*/ 6256 h 848"/>
                            <a:gd name="T156" fmla="+- 0 8879 8458"/>
                            <a:gd name="T157" fmla="*/ T156 w 1589"/>
                            <a:gd name="T158" fmla="+- 0 6235 5437"/>
                            <a:gd name="T159" fmla="*/ 6235 h 848"/>
                            <a:gd name="T160" fmla="+- 0 8799 8458"/>
                            <a:gd name="T161" fmla="*/ T160 w 1589"/>
                            <a:gd name="T162" fmla="+- 0 6209 5437"/>
                            <a:gd name="T163" fmla="*/ 6209 h 848"/>
                            <a:gd name="T164" fmla="+- 0 8725 8458"/>
                            <a:gd name="T165" fmla="*/ T164 w 1589"/>
                            <a:gd name="T166" fmla="+- 0 6178 5437"/>
                            <a:gd name="T167" fmla="*/ 6178 h 848"/>
                            <a:gd name="T168" fmla="+- 0 8659 8458"/>
                            <a:gd name="T169" fmla="*/ T168 w 1589"/>
                            <a:gd name="T170" fmla="+- 0 6142 5437"/>
                            <a:gd name="T171" fmla="*/ 6142 h 848"/>
                            <a:gd name="T172" fmla="+- 0 8600 8458"/>
                            <a:gd name="T173" fmla="*/ T172 w 1589"/>
                            <a:gd name="T174" fmla="+- 0 6103 5437"/>
                            <a:gd name="T175" fmla="*/ 6103 h 848"/>
                            <a:gd name="T176" fmla="+- 0 8551 8458"/>
                            <a:gd name="T177" fmla="*/ T176 w 1589"/>
                            <a:gd name="T178" fmla="+- 0 6060 5437"/>
                            <a:gd name="T179" fmla="*/ 6060 h 848"/>
                            <a:gd name="T180" fmla="+- 0 8511 8458"/>
                            <a:gd name="T181" fmla="*/ T180 w 1589"/>
                            <a:gd name="T182" fmla="+- 0 6014 5437"/>
                            <a:gd name="T183" fmla="*/ 6014 h 848"/>
                            <a:gd name="T184" fmla="+- 0 8464 8458"/>
                            <a:gd name="T185" fmla="*/ T184 w 1589"/>
                            <a:gd name="T186" fmla="+- 0 5914 5437"/>
                            <a:gd name="T187" fmla="*/ 5914 h 848"/>
                            <a:gd name="T188" fmla="+- 0 8458 8458"/>
                            <a:gd name="T189" fmla="*/ T188 w 1589"/>
                            <a:gd name="T190" fmla="+- 0 5861 5437"/>
                            <a:gd name="T191" fmla="*/ 5861 h 8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589" h="848">
                              <a:moveTo>
                                <a:pt x="0" y="424"/>
                              </a:moveTo>
                              <a:lnTo>
                                <a:pt x="24" y="319"/>
                              </a:lnTo>
                              <a:lnTo>
                                <a:pt x="93" y="224"/>
                              </a:lnTo>
                              <a:lnTo>
                                <a:pt x="142" y="182"/>
                              </a:lnTo>
                              <a:lnTo>
                                <a:pt x="201" y="142"/>
                              </a:lnTo>
                              <a:lnTo>
                                <a:pt x="267" y="107"/>
                              </a:lnTo>
                              <a:lnTo>
                                <a:pt x="341" y="76"/>
                              </a:lnTo>
                              <a:lnTo>
                                <a:pt x="421" y="49"/>
                              </a:lnTo>
                              <a:lnTo>
                                <a:pt x="507" y="28"/>
                              </a:lnTo>
                              <a:lnTo>
                                <a:pt x="599" y="13"/>
                              </a:lnTo>
                              <a:lnTo>
                                <a:pt x="695" y="3"/>
                              </a:lnTo>
                              <a:lnTo>
                                <a:pt x="794" y="0"/>
                              </a:lnTo>
                              <a:lnTo>
                                <a:pt x="894" y="3"/>
                              </a:lnTo>
                              <a:lnTo>
                                <a:pt x="990" y="13"/>
                              </a:lnTo>
                              <a:lnTo>
                                <a:pt x="1082" y="28"/>
                              </a:lnTo>
                              <a:lnTo>
                                <a:pt x="1168" y="49"/>
                              </a:lnTo>
                              <a:lnTo>
                                <a:pt x="1248" y="76"/>
                              </a:lnTo>
                              <a:lnTo>
                                <a:pt x="1322" y="107"/>
                              </a:lnTo>
                              <a:lnTo>
                                <a:pt x="1388" y="142"/>
                              </a:lnTo>
                              <a:lnTo>
                                <a:pt x="1447" y="182"/>
                              </a:lnTo>
                              <a:lnTo>
                                <a:pt x="1496" y="224"/>
                              </a:lnTo>
                              <a:lnTo>
                                <a:pt x="1536" y="271"/>
                              </a:lnTo>
                              <a:lnTo>
                                <a:pt x="1583" y="371"/>
                              </a:lnTo>
                              <a:lnTo>
                                <a:pt x="1589" y="424"/>
                              </a:lnTo>
                              <a:lnTo>
                                <a:pt x="1583" y="477"/>
                              </a:lnTo>
                              <a:lnTo>
                                <a:pt x="1536" y="577"/>
                              </a:lnTo>
                              <a:lnTo>
                                <a:pt x="1496" y="623"/>
                              </a:lnTo>
                              <a:lnTo>
                                <a:pt x="1447" y="666"/>
                              </a:lnTo>
                              <a:lnTo>
                                <a:pt x="1388" y="705"/>
                              </a:lnTo>
                              <a:lnTo>
                                <a:pt x="1322" y="741"/>
                              </a:lnTo>
                              <a:lnTo>
                                <a:pt x="1248" y="772"/>
                              </a:lnTo>
                              <a:lnTo>
                                <a:pt x="1168" y="798"/>
                              </a:lnTo>
                              <a:lnTo>
                                <a:pt x="1082" y="819"/>
                              </a:lnTo>
                              <a:lnTo>
                                <a:pt x="990" y="835"/>
                              </a:lnTo>
                              <a:lnTo>
                                <a:pt x="894" y="844"/>
                              </a:lnTo>
                              <a:lnTo>
                                <a:pt x="794" y="848"/>
                              </a:lnTo>
                              <a:lnTo>
                                <a:pt x="695" y="844"/>
                              </a:lnTo>
                              <a:lnTo>
                                <a:pt x="599" y="835"/>
                              </a:lnTo>
                              <a:lnTo>
                                <a:pt x="507" y="819"/>
                              </a:lnTo>
                              <a:lnTo>
                                <a:pt x="421" y="798"/>
                              </a:lnTo>
                              <a:lnTo>
                                <a:pt x="341" y="772"/>
                              </a:lnTo>
                              <a:lnTo>
                                <a:pt x="267" y="741"/>
                              </a:lnTo>
                              <a:lnTo>
                                <a:pt x="201" y="705"/>
                              </a:lnTo>
                              <a:lnTo>
                                <a:pt x="142" y="666"/>
                              </a:lnTo>
                              <a:lnTo>
                                <a:pt x="93" y="623"/>
                              </a:lnTo>
                              <a:lnTo>
                                <a:pt x="53" y="577"/>
                              </a:lnTo>
                              <a:lnTo>
                                <a:pt x="6" y="477"/>
                              </a:lnTo>
                              <a:lnTo>
                                <a:pt x="0" y="42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D3FB" id="Freeform: Shape 28" o:spid="_x0000_s1026" style="position:absolute;margin-left:422.9pt;margin-top:271.85pt;width:79.45pt;height:42.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" path="m,424l24,319,93,224r49,-42l201,142r66,-35l341,76,421,49,507,28,599,13,695,3,794,,894,3r96,10l1082,28r86,21l1248,76r74,31l1388,142r59,40l1496,224r40,47l1583,371r6,53l1583,477r-47,100l1496,623r-49,43l1388,705r-66,36l1248,772r-80,26l1082,819r-92,16l894,844r-100,4l695,844r-96,-9l507,819,421,798,341,772,267,741,201,705,142,666,93,623,53,577,6,477,,424xe" filled="f" strokeweight="1pt">
                <v:path arrowok="t" o:connecttype="custom" o:connectlocs="0,3721735;15240,3655060;59055,3594735;90170,3568065;127635,3542665;169545,3520440;216535,3500755;267335,3483610;321945,3470275;380365,3460750;441325,3454400;504190,3452495;567690,3454400;628650,3460750;687070,3470275;741680,3483610;792480,3500755;839470,3520440;881380,3542665;918845,3568065;949960,3594735;975360,3624580;1005205,3688080;1009015,3721735;1005205,3755390;975360,3818890;949960,3848100;918845,3875405;881380,3900170;839470,3923030;792480,3942715;741680,3959225;687070,3972560;628650,3982720;567690,3988435;504190,3990975;441325,3988435;380365,3982720;321945,3972560;267335,3959225;216535,3942715;169545,3923030;127635,3900170;90170,3875405;59055,3848100;33655,3818890;3810,3755390;0,3721735" o:connectangles="0,0,0,0,0,0,0,0,0,0,0,0,0,0,0,0,0,0,0,0,0,0,0,0,0,0,0,0,0,0,0,0,0,0,0,0,0,0,0,0,0,0,0,0,0,0,0,0"/>
                <w10:wrap anchorx="page" anchory="page"/>
              </v:shape>
            </w:pict>
          </mc:Fallback>
        </mc:AlternateContent>
      </w:r>
    </w:p>
    <w:p w14:paraId="192958DE" w14:textId="77777777" w:rsidR="005C2669" w:rsidRPr="006248EC" w:rsidRDefault="005C2669" w:rsidP="005C2669">
      <w:pPr>
        <w:pStyle w:val="ListParagraph"/>
        <w:rPr>
          <w:rFonts w:ascii="Times New Roman" w:hAnsi="Times New Roman" w:cs="Times New Roman"/>
          <w:sz w:val="20"/>
        </w:rPr>
      </w:pPr>
    </w:p>
    <w:p w14:paraId="6242F644" w14:textId="77777777" w:rsidR="005C2669" w:rsidRPr="006248EC" w:rsidRDefault="005C2669" w:rsidP="005C2669">
      <w:pPr>
        <w:pStyle w:val="ListParagraph"/>
        <w:rPr>
          <w:rFonts w:ascii="Times New Roman" w:hAnsi="Times New Roman" w:cs="Times New Roman"/>
          <w:sz w:val="16"/>
        </w:rPr>
      </w:pPr>
    </w:p>
    <w:p w14:paraId="3DEE82B1" w14:textId="19490BDF" w:rsidR="005C2669" w:rsidRPr="000B4C2B" w:rsidRDefault="005C2669" w:rsidP="000B4C2B">
      <w:pPr>
        <w:pStyle w:val="ListParagraph"/>
        <w:ind w:left="1134"/>
        <w:rPr>
          <w:rFonts w:ascii="Times New Roman" w:hAnsi="Times New Roman" w:cs="Times New Roman"/>
          <w:b/>
          <w:sz w:val="28"/>
          <w:szCs w:val="28"/>
        </w:rPr>
      </w:pPr>
      <w:r w:rsidRPr="000B4C2B">
        <w:rPr>
          <w:rFonts w:ascii="Times New Roman" w:hAnsi="Times New Roman" w:cs="Times New Roman"/>
          <w:b/>
          <w:noProof/>
          <w:sz w:val="28"/>
          <w:szCs w:val="28"/>
          <w:lang w:eastAsia="en-IN" w:bidi="ar-SA"/>
        </w:rPr>
        <mc:AlternateContent>
          <mc:Choice Requires="wpg">
            <w:drawing>
              <wp:anchor distT="0" distB="0" distL="114300" distR="114300" simplePos="0" relativeHeight="251679744" behindDoc="1" locked="0" layoutInCell="1" allowOverlap="1" wp14:anchorId="51D8DDDA" wp14:editId="71991860">
                <wp:simplePos x="0" y="0"/>
                <wp:positionH relativeFrom="page">
                  <wp:posOffset>5320030</wp:posOffset>
                </wp:positionH>
                <wp:positionV relativeFrom="paragraph">
                  <wp:posOffset>-1731645</wp:posOffset>
                </wp:positionV>
                <wp:extent cx="921385" cy="974725"/>
                <wp:effectExtent l="5080" t="1905" r="6985" b="444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1385" cy="974725"/>
                          <a:chOff x="8378" y="-2727"/>
                          <a:chExt cx="1451" cy="1535"/>
                        </a:xfrm>
                      </wpg:grpSpPr>
                      <wps:wsp>
                        <wps:cNvPr id="25" name="Rectangle 12"/>
                        <wps:cNvSpPr>
                          <a:spLocks noChangeArrowheads="1"/>
                        </wps:cNvSpPr>
                        <wps:spPr bwMode="auto">
                          <a:xfrm>
                            <a:off x="8388" y="-2717"/>
                            <a:ext cx="1431" cy="151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650" y="-2662"/>
                            <a:ext cx="93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760" y="-2579"/>
                            <a:ext cx="8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2AB8EC6" id="Group 24" o:spid="_x0000_s1026" style="position:absolute;margin-left:418.9pt;margin-top:-136.35pt;width:72.55pt;height:76.75pt;z-index:-251636736;mso-position-horizontal-relative:page" coordorigin="8378,-2727" coordsize="1451,1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">
                <v:rect id="Rectangle 12" o:spid="_x0000_s1027" style="position:absolute;left:8388;top:-2717;width:143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8650;top:-2662;width:936;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">
                  <v:imagedata r:id="rId39" o:title=""/>
                </v:shape>
                <v:shape id="Picture 14" o:spid="_x0000_s1029" type="#_x0000_t75" style="position:absolute;left:8760;top:-2579;width:816;height: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">
                  <v:imagedata r:id="rId40" o:title=""/>
                </v:shape>
                <w10:wrap anchorx="page"/>
              </v:group>
            </w:pict>
          </mc:Fallback>
        </mc:AlternateContent>
      </w:r>
      <w:r w:rsidRPr="000B4C2B">
        <w:rPr>
          <w:rFonts w:ascii="Times New Roman" w:hAnsi="Times New Roman" w:cs="Times New Roman"/>
          <w:b/>
          <w:sz w:val="28"/>
          <w:szCs w:val="28"/>
        </w:rPr>
        <w:t>Relationships in Use Case Diagrams</w:t>
      </w:r>
    </w:p>
    <w:p w14:paraId="05E69CDB" w14:textId="4B2C23AA" w:rsidR="005C2669" w:rsidRPr="0057026C" w:rsidRDefault="005C2669" w:rsidP="000B4C2B">
      <w:pPr>
        <w:pStyle w:val="ListParagraph"/>
        <w:ind w:left="1134"/>
        <w:rPr>
          <w:rFonts w:ascii="Times New Roman" w:hAnsi="Times New Roman" w:cs="Times New Roman"/>
          <w:sz w:val="28"/>
          <w:szCs w:val="28"/>
        </w:rPr>
      </w:pPr>
      <w:r w:rsidRPr="00184C21">
        <w:rPr>
          <w:rFonts w:ascii="Times New Roman" w:hAnsi="Times New Roman" w:cs="Times New Roman"/>
          <w:sz w:val="28"/>
          <w:szCs w:val="28"/>
        </w:rPr>
        <w:t>There are five types of relationships in a use case diagram. They are</w:t>
      </w:r>
    </w:p>
    <w:p w14:paraId="7B1C3514"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Association between an actor and a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w:t>
      </w:r>
    </w:p>
    <w:p w14:paraId="042D47F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an</w:t>
      </w:r>
      <w:r w:rsidRPr="00184C21">
        <w:rPr>
          <w:rFonts w:ascii="Times New Roman" w:hAnsi="Times New Roman" w:cs="Times New Roman"/>
          <w:spacing w:val="-3"/>
          <w:sz w:val="28"/>
          <w:szCs w:val="28"/>
        </w:rPr>
        <w:t xml:space="preserve"> </w:t>
      </w:r>
      <w:r w:rsidRPr="00184C21">
        <w:rPr>
          <w:rFonts w:ascii="Times New Roman" w:hAnsi="Times New Roman" w:cs="Times New Roman"/>
          <w:sz w:val="28"/>
          <w:szCs w:val="28"/>
        </w:rPr>
        <w:t>actor</w:t>
      </w:r>
    </w:p>
    <w:p w14:paraId="582E2465"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Extend relationship between two use</w:t>
      </w:r>
      <w:r w:rsidRPr="00184C21">
        <w:rPr>
          <w:rFonts w:ascii="Times New Roman" w:hAnsi="Times New Roman" w:cs="Times New Roman"/>
          <w:spacing w:val="-6"/>
          <w:sz w:val="28"/>
          <w:szCs w:val="28"/>
        </w:rPr>
        <w:t xml:space="preserve"> </w:t>
      </w:r>
      <w:r w:rsidRPr="00184C21">
        <w:rPr>
          <w:rFonts w:ascii="Times New Roman" w:hAnsi="Times New Roman" w:cs="Times New Roman"/>
          <w:sz w:val="28"/>
          <w:szCs w:val="28"/>
        </w:rPr>
        <w:t>cases</w:t>
      </w:r>
    </w:p>
    <w:p w14:paraId="7D371ED7"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Include relationship between two use</w:t>
      </w:r>
      <w:r w:rsidRPr="00184C21">
        <w:rPr>
          <w:rFonts w:ascii="Times New Roman" w:hAnsi="Times New Roman" w:cs="Times New Roman"/>
          <w:spacing w:val="-7"/>
          <w:sz w:val="28"/>
          <w:szCs w:val="28"/>
        </w:rPr>
        <w:t xml:space="preserve"> </w:t>
      </w:r>
      <w:r w:rsidRPr="00184C21">
        <w:rPr>
          <w:rFonts w:ascii="Times New Roman" w:hAnsi="Times New Roman" w:cs="Times New Roman"/>
          <w:sz w:val="28"/>
          <w:szCs w:val="28"/>
        </w:rPr>
        <w:t>cases</w:t>
      </w:r>
    </w:p>
    <w:p w14:paraId="46A70A60" w14:textId="77777777" w:rsidR="005C2669" w:rsidRPr="00184C21" w:rsidRDefault="005C2669" w:rsidP="000B4C2B">
      <w:pPr>
        <w:pStyle w:val="ListParagraph"/>
        <w:numPr>
          <w:ilvl w:val="2"/>
          <w:numId w:val="46"/>
        </w:numPr>
        <w:rPr>
          <w:rFonts w:ascii="Times New Roman" w:hAnsi="Times New Roman" w:cs="Times New Roman"/>
          <w:sz w:val="28"/>
          <w:szCs w:val="28"/>
        </w:rPr>
      </w:pPr>
      <w:r w:rsidRPr="00184C21">
        <w:rPr>
          <w:rFonts w:ascii="Times New Roman" w:hAnsi="Times New Roman" w:cs="Times New Roman"/>
          <w:sz w:val="28"/>
          <w:szCs w:val="28"/>
        </w:rPr>
        <w:t>Generalization of a use</w:t>
      </w:r>
      <w:r w:rsidRPr="00184C21">
        <w:rPr>
          <w:rFonts w:ascii="Times New Roman" w:hAnsi="Times New Roman" w:cs="Times New Roman"/>
          <w:spacing w:val="-5"/>
          <w:sz w:val="28"/>
          <w:szCs w:val="28"/>
        </w:rPr>
        <w:t xml:space="preserve"> </w:t>
      </w:r>
      <w:r w:rsidRPr="00184C21">
        <w:rPr>
          <w:rFonts w:ascii="Times New Roman" w:hAnsi="Times New Roman" w:cs="Times New Roman"/>
          <w:sz w:val="28"/>
          <w:szCs w:val="28"/>
        </w:rPr>
        <w:t>case</w:t>
      </w:r>
    </w:p>
    <w:p w14:paraId="1145F0DA" w14:textId="77777777" w:rsidR="005C2669" w:rsidRPr="00184C21" w:rsidRDefault="005C2669" w:rsidP="005C2669">
      <w:pPr>
        <w:pStyle w:val="ListParagraph"/>
        <w:rPr>
          <w:rFonts w:ascii="Times New Roman" w:hAnsi="Times New Roman" w:cs="Times New Roman"/>
          <w:sz w:val="28"/>
          <w:szCs w:val="28"/>
        </w:rPr>
        <w:sectPr w:rsidR="005C2669" w:rsidRPr="00184C21" w:rsidSect="005701AC">
          <w:pgSz w:w="11910" w:h="16840"/>
          <w:pgMar w:top="121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33584DB" w14:textId="77777777" w:rsidR="005C2669" w:rsidRPr="000B4C2B" w:rsidRDefault="005C2669" w:rsidP="000B4C2B">
      <w:pPr>
        <w:pStyle w:val="ListParagraph"/>
        <w:numPr>
          <w:ilvl w:val="0"/>
          <w:numId w:val="46"/>
        </w:numPr>
        <w:ind w:left="1154"/>
        <w:rPr>
          <w:rFonts w:ascii="Times New Roman" w:hAnsi="Times New Roman" w:cs="Times New Roman"/>
          <w:b/>
          <w:sz w:val="28"/>
          <w:szCs w:val="28"/>
        </w:rPr>
      </w:pPr>
      <w:r w:rsidRPr="000B4C2B">
        <w:rPr>
          <w:rFonts w:ascii="Times New Roman" w:hAnsi="Times New Roman" w:cs="Times New Roman"/>
          <w:b/>
          <w:sz w:val="28"/>
          <w:szCs w:val="28"/>
        </w:rPr>
        <w:lastRenderedPageBreak/>
        <w:t>How to Create a Use Case</w:t>
      </w:r>
      <w:r w:rsidRPr="000B4C2B">
        <w:rPr>
          <w:rFonts w:ascii="Times New Roman" w:hAnsi="Times New Roman" w:cs="Times New Roman"/>
          <w:b/>
          <w:spacing w:val="-10"/>
          <w:sz w:val="28"/>
          <w:szCs w:val="28"/>
        </w:rPr>
        <w:t xml:space="preserve"> </w:t>
      </w:r>
      <w:r w:rsidRPr="000B4C2B">
        <w:rPr>
          <w:rFonts w:ascii="Times New Roman" w:hAnsi="Times New Roman" w:cs="Times New Roman"/>
          <w:b/>
          <w:sz w:val="28"/>
          <w:szCs w:val="28"/>
        </w:rPr>
        <w:t>Diagram</w:t>
      </w:r>
    </w:p>
    <w:p w14:paraId="77369F18" w14:textId="77777777" w:rsidR="005C2669" w:rsidRPr="006248EC" w:rsidRDefault="005C2669" w:rsidP="005C2669">
      <w:pPr>
        <w:pStyle w:val="ListParagraph"/>
        <w:rPr>
          <w:rFonts w:ascii="Times New Roman" w:hAnsi="Times New Roman" w:cs="Times New Roman"/>
          <w:b/>
          <w:sz w:val="24"/>
        </w:rPr>
      </w:pPr>
    </w:p>
    <w:p w14:paraId="05825E3F" w14:textId="77777777" w:rsidR="005C2669" w:rsidRPr="006248EC" w:rsidRDefault="005C2669" w:rsidP="000B4C2B">
      <w:pPr>
        <w:pStyle w:val="ListParagraph"/>
        <w:numPr>
          <w:ilvl w:val="2"/>
          <w:numId w:val="46"/>
        </w:numPr>
        <w:ind w:left="1494"/>
        <w:rPr>
          <w:rFonts w:ascii="Times New Roman" w:hAnsi="Times New Roman" w:cs="Times New Roman"/>
          <w:b/>
          <w:sz w:val="28"/>
        </w:rPr>
      </w:pPr>
      <w:r w:rsidRPr="006248EC">
        <w:rPr>
          <w:rFonts w:ascii="Times New Roman" w:hAnsi="Times New Roman" w:cs="Times New Roman"/>
          <w:b/>
          <w:sz w:val="28"/>
        </w:rPr>
        <w:t>Identifying Actors</w:t>
      </w:r>
    </w:p>
    <w:p w14:paraId="75665A8B" w14:textId="77777777" w:rsidR="005C2669" w:rsidRPr="00184C21" w:rsidRDefault="005C2669" w:rsidP="000B4C2B">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Actors are external entities that interact with your system. It can be a person, another system or an organization. In a banking system, the most obvious actor is the customer. Other actors can be bank employee or cashier depending on the role you’re trying to show in the use case.</w:t>
      </w:r>
    </w:p>
    <w:p w14:paraId="72AC8785" w14:textId="77777777" w:rsidR="005C2669" w:rsidRPr="0057026C" w:rsidRDefault="005C2669" w:rsidP="005C2669">
      <w:pPr>
        <w:pStyle w:val="ListParagraph"/>
        <w:rPr>
          <w:rFonts w:ascii="Times New Roman" w:hAnsi="Times New Roman" w:cs="Times New Roman"/>
          <w:sz w:val="20"/>
          <w:szCs w:val="28"/>
        </w:rPr>
      </w:pPr>
    </w:p>
    <w:p w14:paraId="5FD7F16D"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Identifying Use Cases</w:t>
      </w:r>
    </w:p>
    <w:p w14:paraId="7A55C307" w14:textId="0F710F80"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Now it’s time to identify the use cases. A good way to do this is to identify what the actors need from the system. In a banking system, a customer will need to open accounts, deposit and withdraw funds, request check books and similar functions. </w:t>
      </w:r>
      <w:r w:rsidR="00A061A2" w:rsidRPr="00184C21">
        <w:rPr>
          <w:rFonts w:ascii="Times New Roman" w:hAnsi="Times New Roman" w:cs="Times New Roman"/>
          <w:sz w:val="28"/>
          <w:szCs w:val="28"/>
        </w:rPr>
        <w:t>So,</w:t>
      </w:r>
      <w:r w:rsidRPr="00184C21">
        <w:rPr>
          <w:rFonts w:ascii="Times New Roman" w:hAnsi="Times New Roman" w:cs="Times New Roman"/>
          <w:sz w:val="28"/>
          <w:szCs w:val="28"/>
        </w:rPr>
        <w:t xml:space="preserve"> all of these can be considered as use cases.</w:t>
      </w:r>
    </w:p>
    <w:p w14:paraId="4727DAFB" w14:textId="77777777" w:rsidR="005C2669" w:rsidRPr="000B4C2B" w:rsidRDefault="005C2669" w:rsidP="000B4C2B">
      <w:pPr>
        <w:pStyle w:val="ListParagraph"/>
        <w:ind w:left="1474"/>
        <w:rPr>
          <w:rFonts w:ascii="Times New Roman" w:hAnsi="Times New Roman" w:cs="Times New Roman"/>
          <w:sz w:val="4"/>
          <w:szCs w:val="28"/>
        </w:rPr>
      </w:pPr>
    </w:p>
    <w:p w14:paraId="5F089757" w14:textId="7777777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Top level use cases should always provide a complete function required by an actor. You can extend or include use cases depending on the complexity of the system.</w:t>
      </w:r>
    </w:p>
    <w:p w14:paraId="67A2BB5F" w14:textId="77777777" w:rsidR="005C2669" w:rsidRPr="0057026C" w:rsidRDefault="005C2669" w:rsidP="005C2669">
      <w:pPr>
        <w:pStyle w:val="ListParagraph"/>
        <w:rPr>
          <w:rFonts w:ascii="Times New Roman" w:hAnsi="Times New Roman" w:cs="Times New Roman"/>
          <w:sz w:val="20"/>
          <w:szCs w:val="28"/>
        </w:rPr>
      </w:pPr>
    </w:p>
    <w:p w14:paraId="68FB1263"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Look for Common Functionality to use Include</w:t>
      </w:r>
    </w:p>
    <w:p w14:paraId="02FD48DE" w14:textId="77777777" w:rsidR="005C2669" w:rsidRPr="00184C21"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Look for common functionality that can be reused across the system. If you find two or more use cases that share common functionality you can extract the common functions and add it to a separate use case. Then you can connect it via the include relationship to show that it’s always called when the original use case is executed.</w:t>
      </w:r>
    </w:p>
    <w:p w14:paraId="49E12B83" w14:textId="77777777" w:rsidR="005C2669" w:rsidRPr="0057026C" w:rsidRDefault="005C2669" w:rsidP="005C2669">
      <w:pPr>
        <w:pStyle w:val="ListParagraph"/>
        <w:rPr>
          <w:rFonts w:ascii="Times New Roman" w:hAnsi="Times New Roman" w:cs="Times New Roman"/>
          <w:sz w:val="20"/>
          <w:szCs w:val="28"/>
        </w:rPr>
      </w:pPr>
    </w:p>
    <w:p w14:paraId="5E4F29A4" w14:textId="20BC7D94"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 xml:space="preserve">Is it Possible to Generalize Actors and Use </w:t>
      </w:r>
      <w:r w:rsidR="00A061A2" w:rsidRPr="0057026C">
        <w:rPr>
          <w:rFonts w:ascii="Times New Roman" w:hAnsi="Times New Roman" w:cs="Times New Roman"/>
          <w:b/>
          <w:sz w:val="28"/>
          <w:szCs w:val="28"/>
        </w:rPr>
        <w:t>Cases?</w:t>
      </w:r>
    </w:p>
    <w:p w14:paraId="1BCDF358" w14:textId="72F0857D" w:rsidR="005C2669" w:rsidRP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There may be instances where actors are associated with similar use cases while triggering a few use cases unique only to them. In such instances, you can generalize the actor to show the inheritance of functions.</w:t>
      </w:r>
    </w:p>
    <w:p w14:paraId="0A9D71EE" w14:textId="77777777" w:rsidR="0057026C" w:rsidRPr="00B2605A" w:rsidRDefault="0057026C" w:rsidP="0057026C">
      <w:pPr>
        <w:pStyle w:val="ListParagraph"/>
        <w:ind w:left="1134"/>
        <w:rPr>
          <w:rFonts w:ascii="Times New Roman" w:hAnsi="Times New Roman" w:cs="Times New Roman"/>
          <w:sz w:val="6"/>
          <w:szCs w:val="28"/>
        </w:rPr>
      </w:pPr>
    </w:p>
    <w:p w14:paraId="46FD4558" w14:textId="458E9957" w:rsidR="005C2669" w:rsidRPr="00184C21" w:rsidRDefault="005C2669" w:rsidP="00B2605A">
      <w:pPr>
        <w:pStyle w:val="ListParagraph"/>
        <w:ind w:left="1531" w:firstLine="629"/>
        <w:rPr>
          <w:rFonts w:ascii="Times New Roman" w:hAnsi="Times New Roman" w:cs="Times New Roman"/>
          <w:sz w:val="28"/>
          <w:szCs w:val="28"/>
        </w:rPr>
      </w:pPr>
      <w:r w:rsidRPr="00184C21">
        <w:rPr>
          <w:rFonts w:ascii="Times New Roman" w:hAnsi="Times New Roman" w:cs="Times New Roman"/>
          <w:sz w:val="28"/>
          <w:szCs w:val="28"/>
        </w:rPr>
        <w:t>One of the best examples of this is “Make Payment” use case in a payment system. You can further generalize it to “Pay by Credit Card”, “Pay by Cash”, “Pay by Check” etc. All of them have the attributes and the functionality of payment with special scenarios unique to them.</w:t>
      </w:r>
    </w:p>
    <w:p w14:paraId="7D5A1AA8" w14:textId="77777777" w:rsidR="005C2669" w:rsidRPr="0057026C" w:rsidRDefault="005C2669" w:rsidP="005C2669">
      <w:pPr>
        <w:pStyle w:val="ListParagraph"/>
        <w:rPr>
          <w:rFonts w:ascii="Times New Roman" w:hAnsi="Times New Roman" w:cs="Times New Roman"/>
          <w:sz w:val="20"/>
          <w:szCs w:val="28"/>
        </w:rPr>
      </w:pPr>
    </w:p>
    <w:p w14:paraId="04BD8922" w14:textId="77777777" w:rsidR="005C2669" w:rsidRPr="0057026C" w:rsidRDefault="005C2669" w:rsidP="009F579A">
      <w:pPr>
        <w:pStyle w:val="ListParagraph"/>
        <w:numPr>
          <w:ilvl w:val="2"/>
          <w:numId w:val="48"/>
        </w:numPr>
        <w:ind w:left="1494"/>
        <w:rPr>
          <w:rFonts w:ascii="Times New Roman" w:hAnsi="Times New Roman" w:cs="Times New Roman"/>
          <w:b/>
          <w:sz w:val="28"/>
          <w:szCs w:val="28"/>
        </w:rPr>
      </w:pPr>
      <w:r w:rsidRPr="0057026C">
        <w:rPr>
          <w:rFonts w:ascii="Times New Roman" w:hAnsi="Times New Roman" w:cs="Times New Roman"/>
          <w:b/>
          <w:sz w:val="28"/>
          <w:szCs w:val="28"/>
        </w:rPr>
        <w:t>Optional Functions or Additional Functions</w:t>
      </w:r>
    </w:p>
    <w:p w14:paraId="3CFC25F4" w14:textId="2530377A" w:rsidR="0057026C" w:rsidRDefault="005C2669" w:rsidP="00B2605A">
      <w:pPr>
        <w:pStyle w:val="ListParagraph"/>
        <w:ind w:left="1531"/>
        <w:rPr>
          <w:rFonts w:ascii="Times New Roman" w:hAnsi="Times New Roman" w:cs="Times New Roman"/>
          <w:sz w:val="28"/>
          <w:szCs w:val="28"/>
        </w:rPr>
      </w:pPr>
      <w:r w:rsidRPr="00184C21">
        <w:rPr>
          <w:rFonts w:ascii="Times New Roman" w:hAnsi="Times New Roman" w:cs="Times New Roman"/>
          <w:sz w:val="28"/>
          <w:szCs w:val="28"/>
        </w:rPr>
        <w:t xml:space="preserve">There are some functions that are triggered optionally. In such cases, you can use the extend relationship and attach an extension rule to it. In </w:t>
      </w:r>
      <w:r w:rsidRPr="00184C21">
        <w:rPr>
          <w:rFonts w:ascii="Times New Roman" w:hAnsi="Times New Roman" w:cs="Times New Roman"/>
          <w:sz w:val="28"/>
          <w:szCs w:val="28"/>
        </w:rPr>
        <w:lastRenderedPageBreak/>
        <w:t>the below banking system example “Calculate Bonus” is optional and only triggers when a certain condition is match</w:t>
      </w:r>
      <w:r w:rsidR="0057026C" w:rsidRPr="00184C21">
        <w:rPr>
          <w:rFonts w:ascii="Times New Roman" w:hAnsi="Times New Roman" w:cs="Times New Roman"/>
          <w:sz w:val="28"/>
          <w:szCs w:val="28"/>
        </w:rPr>
        <w:t>ed.</w:t>
      </w:r>
    </w:p>
    <w:p w14:paraId="734FEF6D" w14:textId="77777777" w:rsidR="0057026C" w:rsidRDefault="0057026C" w:rsidP="0057026C">
      <w:pPr>
        <w:pStyle w:val="ListParagraph"/>
        <w:ind w:left="1134"/>
        <w:rPr>
          <w:rFonts w:ascii="Times New Roman" w:hAnsi="Times New Roman" w:cs="Times New Roman"/>
          <w:sz w:val="28"/>
          <w:szCs w:val="28"/>
        </w:rPr>
      </w:pPr>
    </w:p>
    <w:p w14:paraId="53CBCC1B" w14:textId="1FCABDF8" w:rsidR="005C2669" w:rsidRPr="00B2605A" w:rsidRDefault="0057026C" w:rsidP="00B2605A">
      <w:pPr>
        <w:pStyle w:val="ListParagraph"/>
        <w:ind w:left="1134"/>
        <w:rPr>
          <w:rFonts w:ascii="Times New Roman" w:hAnsi="Times New Roman" w:cs="Times New Roman"/>
          <w:sz w:val="28"/>
          <w:szCs w:val="28"/>
        </w:rPr>
      </w:pPr>
      <w:r w:rsidRPr="006248EC">
        <w:rPr>
          <w:rFonts w:ascii="Times New Roman" w:hAnsi="Times New Roman" w:cs="Times New Roman"/>
          <w:noProof/>
          <w:sz w:val="20"/>
          <w:lang w:eastAsia="en-IN" w:bidi="ar-SA"/>
        </w:rPr>
        <w:drawing>
          <wp:inline distT="0" distB="0" distL="0" distR="0" wp14:anchorId="4F638BE2" wp14:editId="004986F3">
            <wp:extent cx="5067299" cy="4714875"/>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1" cstate="print"/>
                    <a:stretch>
                      <a:fillRect/>
                    </a:stretch>
                  </pic:blipFill>
                  <pic:spPr>
                    <a:xfrm>
                      <a:off x="0" y="0"/>
                      <a:ext cx="5067299" cy="4714875"/>
                    </a:xfrm>
                    <a:prstGeom prst="rect">
                      <a:avLst/>
                    </a:prstGeom>
                  </pic:spPr>
                </pic:pic>
              </a:graphicData>
            </a:graphic>
          </wp:inline>
        </w:drawing>
      </w:r>
    </w:p>
    <w:p w14:paraId="4C6204A5" w14:textId="77777777" w:rsidR="005C2669" w:rsidRPr="006248EC" w:rsidRDefault="005C2669" w:rsidP="005C2669">
      <w:pPr>
        <w:pStyle w:val="ListParagraph"/>
        <w:rPr>
          <w:rFonts w:ascii="Times New Roman" w:hAnsi="Times New Roman" w:cs="Times New Roman"/>
          <w:sz w:val="10"/>
        </w:rPr>
      </w:pPr>
    </w:p>
    <w:p w14:paraId="675909CD" w14:textId="77777777" w:rsidR="005C2669" w:rsidRPr="0057026C" w:rsidRDefault="005C2669" w:rsidP="0057026C">
      <w:pPr>
        <w:pStyle w:val="ListParagraph"/>
        <w:ind w:left="2880"/>
        <w:rPr>
          <w:rFonts w:ascii="Times New Roman" w:hAnsi="Times New Roman" w:cs="Times New Roman"/>
          <w:sz w:val="28"/>
        </w:rPr>
      </w:pPr>
      <w:r w:rsidRPr="0057026C">
        <w:rPr>
          <w:rFonts w:ascii="Times New Roman" w:hAnsi="Times New Roman" w:cs="Times New Roman"/>
          <w:sz w:val="28"/>
        </w:rPr>
        <w:t>Fig. Example of use case diagrams</w:t>
      </w:r>
    </w:p>
    <w:p w14:paraId="5DD9F1D6" w14:textId="7FF21456" w:rsidR="005C2669" w:rsidRDefault="005C2669" w:rsidP="0057026C">
      <w:pPr>
        <w:pStyle w:val="ListParagraph"/>
        <w:spacing w:before="240"/>
        <w:rPr>
          <w:rFonts w:ascii="Times New Roman" w:hAnsi="Times New Roman" w:cs="Times New Roman"/>
          <w:sz w:val="32"/>
        </w:rPr>
      </w:pPr>
    </w:p>
    <w:p w14:paraId="050313F8" w14:textId="6221B3C9" w:rsidR="00BE7558" w:rsidRDefault="00BE7558" w:rsidP="0057026C">
      <w:pPr>
        <w:pStyle w:val="ListParagraph"/>
        <w:spacing w:before="240"/>
        <w:rPr>
          <w:rFonts w:ascii="Times New Roman" w:hAnsi="Times New Roman" w:cs="Times New Roman"/>
          <w:sz w:val="32"/>
        </w:rPr>
      </w:pPr>
    </w:p>
    <w:p w14:paraId="41FB03AE" w14:textId="77777777" w:rsidR="00BE7558" w:rsidRPr="0057026C" w:rsidRDefault="00BE7558" w:rsidP="0057026C">
      <w:pPr>
        <w:pStyle w:val="ListParagraph"/>
        <w:spacing w:before="240"/>
        <w:rPr>
          <w:rFonts w:ascii="Times New Roman" w:hAnsi="Times New Roman" w:cs="Times New Roman"/>
          <w:sz w:val="32"/>
        </w:rPr>
      </w:pPr>
    </w:p>
    <w:p w14:paraId="0D1F7BF5" w14:textId="457466EB" w:rsidR="005C2669" w:rsidRPr="006248EC" w:rsidRDefault="00A061A2" w:rsidP="009F579A">
      <w:pPr>
        <w:pStyle w:val="ListParagraph"/>
        <w:numPr>
          <w:ilvl w:val="0"/>
          <w:numId w:val="49"/>
        </w:numPr>
        <w:shd w:val="clear" w:color="auto" w:fill="FFFFFF"/>
        <w:spacing w:before="100" w:beforeAutospacing="1" w:after="100" w:afterAutospacing="1"/>
        <w:rPr>
          <w:rFonts w:ascii="Times New Roman" w:hAnsi="Times New Roman" w:cs="Times New Roman"/>
          <w:sz w:val="28"/>
        </w:rPr>
      </w:pPr>
      <w:r w:rsidRPr="00B2605A">
        <w:rPr>
          <w:rFonts w:ascii="Times New Roman" w:eastAsia="Times New Roman" w:hAnsi="Times New Roman" w:cs="Times New Roman"/>
          <w:b/>
          <w:bCs/>
          <w:color w:val="222222"/>
          <w:sz w:val="32"/>
          <w:szCs w:val="28"/>
        </w:rPr>
        <w:t>Scenario:</w:t>
      </w:r>
      <w:r w:rsidR="00377F18" w:rsidRPr="006248EC">
        <w:rPr>
          <w:rFonts w:ascii="Times New Roman" w:eastAsia="Times New Roman" w:hAnsi="Times New Roman" w:cs="Times New Roman"/>
          <w:b/>
          <w:bCs/>
          <w:color w:val="222222"/>
          <w:sz w:val="28"/>
          <w:szCs w:val="28"/>
        </w:rPr>
        <w:t xml:space="preserve"> </w:t>
      </w:r>
      <w:r w:rsidR="006248EC" w:rsidRPr="00F34EE3">
        <w:rPr>
          <w:rFonts w:ascii="Times New Roman" w:eastAsia="Times New Roman" w:hAnsi="Times New Roman" w:cs="Times New Roman"/>
          <w:b/>
          <w:color w:val="222222"/>
          <w:sz w:val="28"/>
          <w:szCs w:val="28"/>
        </w:rPr>
        <w:t>Online Banking System</w:t>
      </w:r>
    </w:p>
    <w:p w14:paraId="0BE317FC" w14:textId="07445671" w:rsidR="005C2669" w:rsidRDefault="005C2669" w:rsidP="005C2669">
      <w:pPr>
        <w:pStyle w:val="ListParagraph"/>
        <w:rPr>
          <w:rFonts w:ascii="Times New Roman" w:hAnsi="Times New Roman" w:cs="Times New Roman"/>
          <w:sz w:val="25"/>
        </w:rPr>
      </w:pPr>
    </w:p>
    <w:p w14:paraId="63B4F31B" w14:textId="2FDF4CA5" w:rsidR="00BE7558" w:rsidRDefault="00BE7558" w:rsidP="005C2669">
      <w:pPr>
        <w:pStyle w:val="ListParagraph"/>
        <w:rPr>
          <w:rFonts w:ascii="Times New Roman" w:hAnsi="Times New Roman" w:cs="Times New Roman"/>
          <w:sz w:val="25"/>
        </w:rPr>
      </w:pPr>
    </w:p>
    <w:p w14:paraId="248C16C2" w14:textId="2D51C886" w:rsidR="00BE7558" w:rsidRDefault="00BE7558" w:rsidP="005C2669">
      <w:pPr>
        <w:pStyle w:val="ListParagraph"/>
        <w:rPr>
          <w:rFonts w:ascii="Times New Roman" w:hAnsi="Times New Roman" w:cs="Times New Roman"/>
          <w:sz w:val="25"/>
        </w:rPr>
      </w:pPr>
    </w:p>
    <w:p w14:paraId="3586916D" w14:textId="1DE8E877" w:rsidR="00BE7558" w:rsidRDefault="00BE7558" w:rsidP="005C2669">
      <w:pPr>
        <w:pStyle w:val="ListParagraph"/>
        <w:rPr>
          <w:rFonts w:ascii="Times New Roman" w:hAnsi="Times New Roman" w:cs="Times New Roman"/>
          <w:sz w:val="25"/>
        </w:rPr>
      </w:pPr>
    </w:p>
    <w:p w14:paraId="0B2AEBFC" w14:textId="08ABD25B" w:rsidR="00BE7558" w:rsidRDefault="00BE7558" w:rsidP="005C2669">
      <w:pPr>
        <w:pStyle w:val="ListParagraph"/>
        <w:rPr>
          <w:rFonts w:ascii="Times New Roman" w:hAnsi="Times New Roman" w:cs="Times New Roman"/>
          <w:sz w:val="25"/>
        </w:rPr>
      </w:pPr>
    </w:p>
    <w:p w14:paraId="42B19C30" w14:textId="32C1C0F2" w:rsidR="00BE7558" w:rsidRDefault="00BE7558" w:rsidP="005C2669">
      <w:pPr>
        <w:pStyle w:val="ListParagraph"/>
        <w:rPr>
          <w:rFonts w:ascii="Times New Roman" w:hAnsi="Times New Roman" w:cs="Times New Roman"/>
          <w:sz w:val="25"/>
        </w:rPr>
      </w:pPr>
    </w:p>
    <w:p w14:paraId="4E13BFC8" w14:textId="66B13A83" w:rsidR="00BE7558" w:rsidRDefault="00BE7558" w:rsidP="005C2669">
      <w:pPr>
        <w:pStyle w:val="ListParagraph"/>
        <w:rPr>
          <w:rFonts w:ascii="Times New Roman" w:hAnsi="Times New Roman" w:cs="Times New Roman"/>
          <w:sz w:val="25"/>
        </w:rPr>
      </w:pPr>
    </w:p>
    <w:p w14:paraId="381EB225" w14:textId="0CA50744" w:rsidR="00BE7558" w:rsidRDefault="00BE7558" w:rsidP="005C2669">
      <w:pPr>
        <w:pStyle w:val="ListParagraph"/>
        <w:rPr>
          <w:rFonts w:ascii="Times New Roman" w:hAnsi="Times New Roman" w:cs="Times New Roman"/>
          <w:sz w:val="25"/>
        </w:rPr>
      </w:pPr>
    </w:p>
    <w:p w14:paraId="1FA45F8B" w14:textId="77777777" w:rsidR="00BE7558" w:rsidRPr="00BE7558" w:rsidRDefault="00BE7558" w:rsidP="00BE7558">
      <w:pPr>
        <w:rPr>
          <w:rFonts w:ascii="Times New Roman" w:hAnsi="Times New Roman" w:cs="Times New Roman"/>
          <w:sz w:val="25"/>
        </w:rPr>
      </w:pPr>
    </w:p>
    <w:p w14:paraId="6DA14949" w14:textId="14766AB9" w:rsidR="0057026C" w:rsidRPr="00B2605A" w:rsidRDefault="005C2669" w:rsidP="009F579A">
      <w:pPr>
        <w:pStyle w:val="ListParagraph"/>
        <w:numPr>
          <w:ilvl w:val="0"/>
          <w:numId w:val="49"/>
        </w:numPr>
        <w:rPr>
          <w:rFonts w:ascii="Times New Roman" w:hAnsi="Times New Roman" w:cs="Times New Roman"/>
          <w:b/>
          <w:sz w:val="32"/>
        </w:rPr>
      </w:pPr>
      <w:r w:rsidRPr="00B2605A">
        <w:rPr>
          <w:rFonts w:ascii="Times New Roman" w:hAnsi="Times New Roman" w:cs="Times New Roman"/>
          <w:b/>
          <w:sz w:val="32"/>
        </w:rPr>
        <w:lastRenderedPageBreak/>
        <w:t>Questions:</w:t>
      </w:r>
    </w:p>
    <w:p w14:paraId="5E2286FC" w14:textId="77777777" w:rsidR="0057026C" w:rsidRPr="0057026C" w:rsidRDefault="0057026C" w:rsidP="0057026C">
      <w:pPr>
        <w:spacing w:after="0"/>
        <w:rPr>
          <w:rFonts w:ascii="Times New Roman" w:hAnsi="Times New Roman" w:cs="Times New Roman"/>
          <w:b/>
          <w:sz w:val="10"/>
        </w:rPr>
      </w:pPr>
    </w:p>
    <w:p w14:paraId="213817A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What is the Importance of Use Case</w:t>
      </w:r>
      <w:r w:rsidRPr="003B77ED">
        <w:rPr>
          <w:rFonts w:ascii="Times New Roman" w:hAnsi="Times New Roman" w:cs="Times New Roman"/>
          <w:b/>
          <w:spacing w:val="-9"/>
          <w:sz w:val="28"/>
        </w:rPr>
        <w:t xml:space="preserve"> </w:t>
      </w:r>
      <w:r w:rsidRPr="003B77ED">
        <w:rPr>
          <w:rFonts w:ascii="Times New Roman" w:hAnsi="Times New Roman" w:cs="Times New Roman"/>
          <w:b/>
          <w:sz w:val="28"/>
        </w:rPr>
        <w:t>Diagrams?</w:t>
      </w:r>
    </w:p>
    <w:p w14:paraId="7FEF8EF2" w14:textId="77777777" w:rsidR="005C2669" w:rsidRPr="00BE7558" w:rsidRDefault="005C2669" w:rsidP="00BE7558">
      <w:pPr>
        <w:rPr>
          <w:rFonts w:ascii="Times New Roman" w:hAnsi="Times New Roman" w:cs="Times New Roman"/>
          <w:sz w:val="28"/>
        </w:rPr>
        <w:sectPr w:rsidR="005C2669" w:rsidRPr="00BE7558" w:rsidSect="005701AC">
          <w:pgSz w:w="11910" w:h="16840"/>
          <w:pgMar w:top="1559"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44BC5BD" w14:textId="77777777" w:rsidR="005C2669" w:rsidRPr="00BE7558" w:rsidRDefault="005C2669" w:rsidP="00BE7558">
      <w:pPr>
        <w:rPr>
          <w:rFonts w:ascii="Times New Roman" w:hAnsi="Times New Roman" w:cs="Times New Roman"/>
          <w:sz w:val="21"/>
        </w:rPr>
      </w:pPr>
    </w:p>
    <w:p w14:paraId="09EDA5D3"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Draw a USE case diagram for given</w:t>
      </w:r>
      <w:r w:rsidRPr="003B77ED">
        <w:rPr>
          <w:rFonts w:ascii="Times New Roman" w:hAnsi="Times New Roman" w:cs="Times New Roman"/>
          <w:b/>
          <w:spacing w:val="-6"/>
          <w:sz w:val="28"/>
        </w:rPr>
        <w:t xml:space="preserve"> </w:t>
      </w:r>
      <w:r w:rsidRPr="003B77ED">
        <w:rPr>
          <w:rFonts w:ascii="Times New Roman" w:hAnsi="Times New Roman" w:cs="Times New Roman"/>
          <w:b/>
          <w:sz w:val="28"/>
        </w:rPr>
        <w:t>scenario?</w:t>
      </w:r>
    </w:p>
    <w:p w14:paraId="7CFF5209" w14:textId="77777777" w:rsidR="005C2669" w:rsidRPr="006248EC" w:rsidRDefault="005C2669" w:rsidP="005C2669">
      <w:pPr>
        <w:pStyle w:val="ListParagraph"/>
        <w:rPr>
          <w:rFonts w:ascii="Times New Roman" w:hAnsi="Times New Roman" w:cs="Times New Roman"/>
          <w:sz w:val="28"/>
        </w:rPr>
        <w:sectPr w:rsidR="005C2669" w:rsidRPr="006248EC" w:rsidSect="001E2C45">
          <w:pgSz w:w="11910" w:h="16840"/>
          <w:pgMar w:top="1580" w:right="620" w:bottom="1320" w:left="880" w:header="0" w:footer="112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69FB20EC" w14:textId="77777777"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lastRenderedPageBreak/>
        <w:t>Are use cases the same as functional requirements are different from use cases?</w:t>
      </w:r>
    </w:p>
    <w:p w14:paraId="622AEF19" w14:textId="77777777" w:rsidR="005C2669" w:rsidRPr="006248EC" w:rsidRDefault="005C2669" w:rsidP="005C2669">
      <w:pPr>
        <w:pStyle w:val="ListParagraph"/>
        <w:rPr>
          <w:rFonts w:ascii="Times New Roman" w:hAnsi="Times New Roman" w:cs="Times New Roman"/>
          <w:sz w:val="30"/>
        </w:rPr>
      </w:pPr>
    </w:p>
    <w:p w14:paraId="24238B78" w14:textId="77777777" w:rsidR="005C2669" w:rsidRPr="006248EC" w:rsidRDefault="005C2669" w:rsidP="005C2669">
      <w:pPr>
        <w:pStyle w:val="ListParagraph"/>
        <w:rPr>
          <w:rFonts w:ascii="Times New Roman" w:hAnsi="Times New Roman" w:cs="Times New Roman"/>
          <w:sz w:val="30"/>
        </w:rPr>
      </w:pPr>
    </w:p>
    <w:p w14:paraId="02AA37F7" w14:textId="77777777" w:rsidR="005C2669" w:rsidRPr="006248EC" w:rsidRDefault="005C2669" w:rsidP="005C2669">
      <w:pPr>
        <w:pStyle w:val="ListParagraph"/>
        <w:rPr>
          <w:rFonts w:ascii="Times New Roman" w:hAnsi="Times New Roman" w:cs="Times New Roman"/>
          <w:sz w:val="30"/>
        </w:rPr>
      </w:pPr>
    </w:p>
    <w:p w14:paraId="5731A924" w14:textId="77777777" w:rsidR="005C2669" w:rsidRPr="006248EC" w:rsidRDefault="005C2669" w:rsidP="005C2669">
      <w:pPr>
        <w:pStyle w:val="ListParagraph"/>
        <w:rPr>
          <w:rFonts w:ascii="Times New Roman" w:hAnsi="Times New Roman" w:cs="Times New Roman"/>
          <w:sz w:val="30"/>
        </w:rPr>
      </w:pPr>
    </w:p>
    <w:p w14:paraId="27329C94" w14:textId="77777777" w:rsidR="005C2669" w:rsidRPr="006248EC" w:rsidRDefault="005C2669" w:rsidP="005C2669">
      <w:pPr>
        <w:pStyle w:val="ListParagraph"/>
        <w:rPr>
          <w:rFonts w:ascii="Times New Roman" w:hAnsi="Times New Roman" w:cs="Times New Roman"/>
          <w:sz w:val="30"/>
        </w:rPr>
      </w:pPr>
    </w:p>
    <w:p w14:paraId="5BADA3B8" w14:textId="77777777" w:rsidR="005C2669" w:rsidRPr="006248EC" w:rsidRDefault="005C2669" w:rsidP="005C2669">
      <w:pPr>
        <w:pStyle w:val="ListParagraph"/>
        <w:rPr>
          <w:rFonts w:ascii="Times New Roman" w:hAnsi="Times New Roman" w:cs="Times New Roman"/>
          <w:sz w:val="30"/>
        </w:rPr>
      </w:pPr>
    </w:p>
    <w:p w14:paraId="2F6EAE66" w14:textId="77777777" w:rsidR="005C2669" w:rsidRPr="006248EC" w:rsidRDefault="005C2669" w:rsidP="005C2669">
      <w:pPr>
        <w:pStyle w:val="ListParagraph"/>
        <w:rPr>
          <w:rFonts w:ascii="Times New Roman" w:hAnsi="Times New Roman" w:cs="Times New Roman"/>
          <w:sz w:val="30"/>
        </w:rPr>
      </w:pPr>
    </w:p>
    <w:p w14:paraId="44254FC1" w14:textId="77777777" w:rsidR="005C2669" w:rsidRPr="006248EC" w:rsidRDefault="005C2669" w:rsidP="005C2669">
      <w:pPr>
        <w:pStyle w:val="ListParagraph"/>
        <w:rPr>
          <w:rFonts w:ascii="Times New Roman" w:hAnsi="Times New Roman" w:cs="Times New Roman"/>
          <w:sz w:val="30"/>
        </w:rPr>
      </w:pPr>
    </w:p>
    <w:p w14:paraId="66716AA4" w14:textId="77777777" w:rsidR="005C2669" w:rsidRPr="006248EC" w:rsidRDefault="005C2669" w:rsidP="005C2669">
      <w:pPr>
        <w:pStyle w:val="ListParagraph"/>
        <w:rPr>
          <w:rFonts w:ascii="Times New Roman" w:hAnsi="Times New Roman" w:cs="Times New Roman"/>
          <w:sz w:val="30"/>
        </w:rPr>
      </w:pPr>
    </w:p>
    <w:p w14:paraId="2814F304" w14:textId="77777777" w:rsidR="005C2669" w:rsidRPr="006248EC" w:rsidRDefault="005C2669" w:rsidP="005C2669">
      <w:pPr>
        <w:pStyle w:val="ListParagraph"/>
        <w:rPr>
          <w:rFonts w:ascii="Times New Roman" w:hAnsi="Times New Roman" w:cs="Times New Roman"/>
          <w:sz w:val="30"/>
        </w:rPr>
      </w:pPr>
    </w:p>
    <w:p w14:paraId="46BBA756" w14:textId="77777777" w:rsidR="005C2669" w:rsidRPr="006248EC" w:rsidRDefault="005C2669" w:rsidP="005C2669">
      <w:pPr>
        <w:pStyle w:val="ListParagraph"/>
        <w:rPr>
          <w:rFonts w:ascii="Times New Roman" w:hAnsi="Times New Roman" w:cs="Times New Roman"/>
          <w:sz w:val="30"/>
        </w:rPr>
      </w:pPr>
    </w:p>
    <w:p w14:paraId="7340AC61" w14:textId="77777777" w:rsidR="005C2669" w:rsidRPr="00BE7558" w:rsidRDefault="005C2669" w:rsidP="00BE7558">
      <w:pPr>
        <w:rPr>
          <w:rFonts w:ascii="Times New Roman" w:hAnsi="Times New Roman" w:cs="Times New Roman"/>
          <w:sz w:val="30"/>
        </w:rPr>
      </w:pPr>
    </w:p>
    <w:p w14:paraId="13220538" w14:textId="77777777" w:rsidR="005C2669" w:rsidRPr="006248EC" w:rsidRDefault="005C2669" w:rsidP="005C2669">
      <w:pPr>
        <w:pStyle w:val="ListParagraph"/>
        <w:rPr>
          <w:rFonts w:ascii="Times New Roman" w:hAnsi="Times New Roman" w:cs="Times New Roman"/>
          <w:sz w:val="30"/>
        </w:rPr>
      </w:pPr>
    </w:p>
    <w:p w14:paraId="1B2EF21D" w14:textId="77777777" w:rsidR="005C2669" w:rsidRPr="006248EC" w:rsidRDefault="005C2669" w:rsidP="005C2669">
      <w:pPr>
        <w:pStyle w:val="ListParagraph"/>
        <w:rPr>
          <w:rFonts w:ascii="Times New Roman" w:hAnsi="Times New Roman" w:cs="Times New Roman"/>
          <w:sz w:val="33"/>
        </w:rPr>
      </w:pPr>
    </w:p>
    <w:p w14:paraId="730B01EC" w14:textId="1D1E1F85" w:rsidR="005C2669" w:rsidRPr="003B77ED" w:rsidRDefault="005C2669" w:rsidP="009F579A">
      <w:pPr>
        <w:pStyle w:val="ListParagraph"/>
        <w:numPr>
          <w:ilvl w:val="0"/>
          <w:numId w:val="52"/>
        </w:numPr>
        <w:rPr>
          <w:rFonts w:ascii="Times New Roman" w:hAnsi="Times New Roman" w:cs="Times New Roman"/>
          <w:b/>
          <w:sz w:val="28"/>
        </w:rPr>
      </w:pPr>
      <w:r w:rsidRPr="003B77ED">
        <w:rPr>
          <w:rFonts w:ascii="Times New Roman" w:hAnsi="Times New Roman" w:cs="Times New Roman"/>
          <w:b/>
          <w:sz w:val="28"/>
        </w:rPr>
        <w:t xml:space="preserve">Which part of a use case description can also be </w:t>
      </w:r>
      <w:r w:rsidR="00A061A2" w:rsidRPr="003B77ED">
        <w:rPr>
          <w:rFonts w:ascii="Times New Roman" w:hAnsi="Times New Roman" w:cs="Times New Roman"/>
          <w:b/>
          <w:sz w:val="28"/>
        </w:rPr>
        <w:t>modelled</w:t>
      </w:r>
      <w:r w:rsidRPr="003B77ED">
        <w:rPr>
          <w:rFonts w:ascii="Times New Roman" w:hAnsi="Times New Roman" w:cs="Times New Roman"/>
          <w:b/>
          <w:sz w:val="28"/>
        </w:rPr>
        <w:t xml:space="preserve"> by using an activity diagram? and</w:t>
      </w:r>
      <w:r w:rsidRPr="003B77ED">
        <w:rPr>
          <w:rFonts w:ascii="Times New Roman" w:hAnsi="Times New Roman" w:cs="Times New Roman"/>
          <w:b/>
          <w:spacing w:val="-3"/>
          <w:sz w:val="28"/>
        </w:rPr>
        <w:t xml:space="preserve"> </w:t>
      </w:r>
      <w:r w:rsidRPr="003B77ED">
        <w:rPr>
          <w:rFonts w:ascii="Times New Roman" w:hAnsi="Times New Roman" w:cs="Times New Roman"/>
          <w:b/>
          <w:sz w:val="28"/>
        </w:rPr>
        <w:t>why?</w:t>
      </w:r>
    </w:p>
    <w:p w14:paraId="0855AE34" w14:textId="0E066B06" w:rsidR="00BE7558" w:rsidRPr="00BE7558" w:rsidRDefault="00BE7558" w:rsidP="00BE7558">
      <w:pPr>
        <w:tabs>
          <w:tab w:val="left" w:pos="2093"/>
        </w:tabs>
        <w:sectPr w:rsidR="00BE7558" w:rsidRPr="00BE7558" w:rsidSect="005701AC">
          <w:pgSz w:w="11910" w:h="16840"/>
          <w:pgMar w:top="1582" w:right="1361" w:bottom="1321" w:left="879" w:header="0" w:footer="112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3F0DBA7" w14:textId="77777777" w:rsidR="005C2669" w:rsidRPr="00BE7558" w:rsidRDefault="005C2669" w:rsidP="00BE7558">
      <w:pPr>
        <w:rPr>
          <w:rFonts w:ascii="Times New Roman" w:hAnsi="Times New Roman" w:cs="Times New Roman"/>
          <w:sz w:val="20"/>
        </w:rPr>
      </w:pPr>
    </w:p>
    <w:p w14:paraId="4A2740C1" w14:textId="77777777" w:rsidR="005C2669" w:rsidRPr="006248EC" w:rsidRDefault="005C2669" w:rsidP="005C2669">
      <w:pPr>
        <w:pStyle w:val="ListParagraph"/>
        <w:rPr>
          <w:rFonts w:ascii="Times New Roman" w:hAnsi="Times New Roman" w:cs="Times New Roman"/>
          <w:sz w:val="20"/>
        </w:rPr>
      </w:pPr>
    </w:p>
    <w:p w14:paraId="5EEC0797" w14:textId="77777777" w:rsidR="005C2669" w:rsidRPr="006248EC" w:rsidRDefault="005C2669" w:rsidP="005C2669">
      <w:pPr>
        <w:pStyle w:val="ListParagraph"/>
        <w:rPr>
          <w:rFonts w:ascii="Times New Roman" w:hAnsi="Times New Roman" w:cs="Times New Roman"/>
          <w:sz w:val="20"/>
        </w:rPr>
      </w:pPr>
    </w:p>
    <w:p w14:paraId="10A3D7E3" w14:textId="51238276" w:rsidR="005C2669" w:rsidRPr="005701AC" w:rsidRDefault="00A061A2" w:rsidP="009F579A">
      <w:pPr>
        <w:pStyle w:val="ListParagraph"/>
        <w:numPr>
          <w:ilvl w:val="0"/>
          <w:numId w:val="50"/>
        </w:numPr>
        <w:tabs>
          <w:tab w:val="left" w:pos="2160"/>
        </w:tabs>
        <w:rPr>
          <w:rFonts w:ascii="Times New Roman" w:hAnsi="Times New Roman" w:cs="Times New Roman"/>
          <w:sz w:val="32"/>
          <w:szCs w:val="28"/>
        </w:rPr>
      </w:pPr>
      <w:r w:rsidRPr="005701AC">
        <w:rPr>
          <w:rFonts w:ascii="Times New Roman" w:hAnsi="Times New Roman" w:cs="Times New Roman"/>
          <w:b/>
          <w:sz w:val="32"/>
          <w:szCs w:val="28"/>
        </w:rPr>
        <w:t>Conclusion</w:t>
      </w:r>
      <w:r w:rsidRPr="003B77ED">
        <w:rPr>
          <w:rFonts w:ascii="Times New Roman" w:hAnsi="Times New Roman" w:cs="Times New Roman"/>
          <w:b/>
          <w:sz w:val="32"/>
          <w:szCs w:val="28"/>
        </w:rPr>
        <w:t>:</w:t>
      </w:r>
    </w:p>
    <w:p w14:paraId="789DD7E2" w14:textId="77777777" w:rsidR="005C2669" w:rsidRPr="006248EC" w:rsidRDefault="005C2669" w:rsidP="005C2669">
      <w:pPr>
        <w:tabs>
          <w:tab w:val="left" w:pos="2160"/>
        </w:tabs>
        <w:rPr>
          <w:rFonts w:ascii="Times New Roman" w:hAnsi="Times New Roman" w:cs="Times New Roman"/>
          <w:sz w:val="28"/>
          <w:szCs w:val="28"/>
        </w:rPr>
      </w:pPr>
    </w:p>
    <w:p w14:paraId="298C79F2" w14:textId="5F4D752B" w:rsidR="005C2669" w:rsidRDefault="005C2669" w:rsidP="005C2669">
      <w:pPr>
        <w:tabs>
          <w:tab w:val="left" w:pos="2160"/>
        </w:tabs>
        <w:rPr>
          <w:rFonts w:ascii="Times New Roman" w:hAnsi="Times New Roman" w:cs="Times New Roman"/>
          <w:sz w:val="28"/>
          <w:szCs w:val="28"/>
        </w:rPr>
      </w:pPr>
    </w:p>
    <w:p w14:paraId="3994D8C0" w14:textId="1E4C0755" w:rsidR="00B2605A" w:rsidRDefault="00B2605A" w:rsidP="005C2669">
      <w:pPr>
        <w:tabs>
          <w:tab w:val="left" w:pos="2160"/>
        </w:tabs>
        <w:rPr>
          <w:rFonts w:ascii="Times New Roman" w:hAnsi="Times New Roman" w:cs="Times New Roman"/>
          <w:sz w:val="28"/>
          <w:szCs w:val="28"/>
        </w:rPr>
      </w:pPr>
    </w:p>
    <w:p w14:paraId="65C20997" w14:textId="5FF6CB28" w:rsidR="00B2605A" w:rsidRDefault="00B2605A" w:rsidP="005C2669">
      <w:pPr>
        <w:tabs>
          <w:tab w:val="left" w:pos="2160"/>
        </w:tabs>
        <w:rPr>
          <w:rFonts w:ascii="Times New Roman" w:hAnsi="Times New Roman" w:cs="Times New Roman"/>
          <w:sz w:val="28"/>
          <w:szCs w:val="28"/>
        </w:rPr>
      </w:pPr>
    </w:p>
    <w:p w14:paraId="19DCAD8D" w14:textId="41FAC2E7" w:rsidR="00B2605A" w:rsidRDefault="00B2605A" w:rsidP="005C2669">
      <w:pPr>
        <w:tabs>
          <w:tab w:val="left" w:pos="2160"/>
        </w:tabs>
        <w:rPr>
          <w:rFonts w:ascii="Times New Roman" w:hAnsi="Times New Roman" w:cs="Times New Roman"/>
          <w:sz w:val="28"/>
          <w:szCs w:val="28"/>
        </w:rPr>
      </w:pPr>
    </w:p>
    <w:p w14:paraId="4C13F919" w14:textId="3548247A" w:rsidR="00B2605A" w:rsidRDefault="00B2605A" w:rsidP="005C2669">
      <w:pPr>
        <w:tabs>
          <w:tab w:val="left" w:pos="2160"/>
        </w:tabs>
        <w:rPr>
          <w:rFonts w:ascii="Times New Roman" w:hAnsi="Times New Roman" w:cs="Times New Roman"/>
          <w:sz w:val="28"/>
          <w:szCs w:val="28"/>
        </w:rPr>
      </w:pPr>
    </w:p>
    <w:p w14:paraId="2BAC217B" w14:textId="77777777" w:rsidR="00B2605A" w:rsidRPr="006248EC" w:rsidRDefault="00B2605A" w:rsidP="005C2669">
      <w:pPr>
        <w:tabs>
          <w:tab w:val="left" w:pos="2160"/>
        </w:tabs>
        <w:rPr>
          <w:rFonts w:ascii="Times New Roman" w:hAnsi="Times New Roman" w:cs="Times New Roman"/>
          <w:sz w:val="28"/>
          <w:szCs w:val="28"/>
        </w:rPr>
      </w:pPr>
    </w:p>
    <w:p w14:paraId="0D2F0A5D" w14:textId="4F3FFC71" w:rsidR="005C2669" w:rsidRDefault="005C2669" w:rsidP="005C2669">
      <w:pPr>
        <w:tabs>
          <w:tab w:val="left" w:pos="2160"/>
        </w:tabs>
        <w:rPr>
          <w:rFonts w:ascii="Times New Roman" w:hAnsi="Times New Roman" w:cs="Times New Roman"/>
          <w:sz w:val="28"/>
          <w:szCs w:val="28"/>
        </w:rPr>
      </w:pPr>
    </w:p>
    <w:p w14:paraId="64C46B37" w14:textId="5E5219F6" w:rsidR="00BE7558" w:rsidRDefault="00BE7558" w:rsidP="005C2669">
      <w:pPr>
        <w:tabs>
          <w:tab w:val="left" w:pos="2160"/>
        </w:tabs>
        <w:rPr>
          <w:rFonts w:ascii="Times New Roman" w:hAnsi="Times New Roman" w:cs="Times New Roman"/>
          <w:sz w:val="28"/>
          <w:szCs w:val="28"/>
        </w:rPr>
      </w:pPr>
    </w:p>
    <w:p w14:paraId="0EBACB4F" w14:textId="2F16607B" w:rsidR="00BE7558" w:rsidRDefault="00BE7558" w:rsidP="005C2669">
      <w:pPr>
        <w:tabs>
          <w:tab w:val="left" w:pos="2160"/>
        </w:tabs>
        <w:rPr>
          <w:rFonts w:ascii="Times New Roman" w:hAnsi="Times New Roman" w:cs="Times New Roman"/>
          <w:sz w:val="28"/>
          <w:szCs w:val="28"/>
        </w:rPr>
      </w:pPr>
    </w:p>
    <w:p w14:paraId="08800CCE" w14:textId="3377DE34" w:rsidR="00BE7558" w:rsidRDefault="00BE7558" w:rsidP="005C2669">
      <w:pPr>
        <w:tabs>
          <w:tab w:val="left" w:pos="2160"/>
        </w:tabs>
        <w:rPr>
          <w:rFonts w:ascii="Times New Roman" w:hAnsi="Times New Roman" w:cs="Times New Roman"/>
          <w:sz w:val="28"/>
          <w:szCs w:val="28"/>
        </w:rPr>
      </w:pPr>
    </w:p>
    <w:p w14:paraId="1894408B" w14:textId="0A7CCB33" w:rsidR="00BE7558" w:rsidRDefault="00BE7558" w:rsidP="005C2669">
      <w:pPr>
        <w:tabs>
          <w:tab w:val="left" w:pos="2160"/>
        </w:tabs>
        <w:rPr>
          <w:rFonts w:ascii="Times New Roman" w:hAnsi="Times New Roman" w:cs="Times New Roman"/>
          <w:sz w:val="28"/>
          <w:szCs w:val="28"/>
        </w:rPr>
      </w:pPr>
    </w:p>
    <w:p w14:paraId="708C0791" w14:textId="470B2DAD" w:rsidR="00BE7558" w:rsidRDefault="00BE7558" w:rsidP="005C2669">
      <w:pPr>
        <w:tabs>
          <w:tab w:val="left" w:pos="2160"/>
        </w:tabs>
        <w:rPr>
          <w:rFonts w:ascii="Times New Roman" w:hAnsi="Times New Roman" w:cs="Times New Roman"/>
          <w:sz w:val="28"/>
          <w:szCs w:val="28"/>
        </w:rPr>
      </w:pPr>
    </w:p>
    <w:p w14:paraId="03272F81" w14:textId="082E5CF0" w:rsidR="00BE7558" w:rsidRDefault="00BE7558" w:rsidP="005C2669">
      <w:pPr>
        <w:tabs>
          <w:tab w:val="left" w:pos="2160"/>
        </w:tabs>
        <w:rPr>
          <w:rFonts w:ascii="Times New Roman" w:hAnsi="Times New Roman" w:cs="Times New Roman"/>
          <w:sz w:val="28"/>
          <w:szCs w:val="28"/>
        </w:rPr>
      </w:pPr>
    </w:p>
    <w:p w14:paraId="75B00F3E" w14:textId="7E45B63B" w:rsidR="002571ED" w:rsidRDefault="002571ED" w:rsidP="005C2669">
      <w:pPr>
        <w:tabs>
          <w:tab w:val="left" w:pos="2160"/>
        </w:tabs>
        <w:rPr>
          <w:rFonts w:ascii="Times New Roman" w:hAnsi="Times New Roman" w:cs="Times New Roman"/>
          <w:sz w:val="28"/>
          <w:szCs w:val="28"/>
        </w:rPr>
      </w:pPr>
    </w:p>
    <w:p w14:paraId="2C4E5DDB" w14:textId="77777777" w:rsidR="00BE7558" w:rsidRPr="006248EC" w:rsidRDefault="00BE7558" w:rsidP="005C2669">
      <w:pPr>
        <w:tabs>
          <w:tab w:val="left" w:pos="2160"/>
        </w:tabs>
        <w:rPr>
          <w:rFonts w:ascii="Times New Roman" w:hAnsi="Times New Roman" w:cs="Times New Roman"/>
          <w:sz w:val="28"/>
          <w:szCs w:val="28"/>
        </w:rPr>
      </w:pPr>
    </w:p>
    <w:p w14:paraId="60AD5645"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4"/>
        <w:gridCol w:w="1794"/>
        <w:gridCol w:w="1794"/>
        <w:gridCol w:w="1794"/>
        <w:gridCol w:w="1844"/>
      </w:tblGrid>
      <w:tr w:rsidR="005C2669" w:rsidRPr="006248EC" w14:paraId="568108BD"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74D36FA7"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E6F4AA8"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900BF0"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26C83C"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5DC7BAA"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22AB25DB"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2F392EA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FBF770A"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46813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D7F8DE"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7326F9" w14:textId="77777777" w:rsidR="005C2669" w:rsidRPr="006248EC" w:rsidRDefault="005C2669" w:rsidP="005C2669">
            <w:pPr>
              <w:jc w:val="both"/>
              <w:rPr>
                <w:rFonts w:ascii="Times New Roman" w:hAnsi="Times New Roman" w:cs="Times New Roman"/>
                <w:b/>
                <w:bCs/>
                <w:sz w:val="28"/>
                <w:szCs w:val="28"/>
              </w:rPr>
            </w:pPr>
          </w:p>
        </w:tc>
      </w:tr>
    </w:tbl>
    <w:p w14:paraId="30D88780" w14:textId="068B35B9" w:rsidR="00BE7558" w:rsidRPr="006248EC" w:rsidRDefault="00BE7558" w:rsidP="002571ED">
      <w:pPr>
        <w:tabs>
          <w:tab w:val="left" w:pos="2970"/>
        </w:tabs>
        <w:rPr>
          <w:rFonts w:ascii="Times New Roman" w:hAnsi="Times New Roman" w:cs="Times New Roman"/>
          <w:sz w:val="20"/>
        </w:rPr>
      </w:pPr>
    </w:p>
    <w:p w14:paraId="24F31E23" w14:textId="388E1CF4" w:rsidR="005C2669" w:rsidRPr="005701AC" w:rsidRDefault="005C2669" w:rsidP="002571ED">
      <w:pPr>
        <w:pStyle w:val="Heading1"/>
        <w:spacing w:before="720" w:after="240"/>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 xml:space="preserve">EXPERIMENT </w:t>
      </w:r>
      <w:r w:rsidR="00A061A2" w:rsidRPr="005701AC">
        <w:rPr>
          <w:rFonts w:ascii="Times New Roman" w:hAnsi="Times New Roman" w:cs="Times New Roman"/>
          <w:color w:val="auto"/>
          <w:sz w:val="32"/>
          <w:u w:val="single"/>
        </w:rPr>
        <w:t>NO:</w:t>
      </w:r>
      <w:r w:rsidRPr="005701AC">
        <w:rPr>
          <w:rFonts w:ascii="Times New Roman" w:hAnsi="Times New Roman" w:cs="Times New Roman"/>
          <w:color w:val="auto"/>
          <w:sz w:val="32"/>
          <w:u w:val="single"/>
        </w:rPr>
        <w:t xml:space="preserve"> 06</w:t>
      </w:r>
    </w:p>
    <w:p w14:paraId="1DD7D964" w14:textId="0F8B20C8" w:rsidR="005C2669" w:rsidRDefault="00A061A2" w:rsidP="00637796">
      <w:pPr>
        <w:spacing w:after="0"/>
        <w:rPr>
          <w:rFonts w:ascii="Times New Roman" w:hAnsi="Times New Roman" w:cs="Times New Roman"/>
          <w:sz w:val="28"/>
          <w:szCs w:val="28"/>
        </w:rPr>
      </w:pPr>
      <w:r w:rsidRPr="00B54A56">
        <w:rPr>
          <w:rFonts w:ascii="Times New Roman" w:hAnsi="Times New Roman" w:cs="Times New Roman"/>
          <w:b/>
          <w:bCs/>
          <w:sz w:val="32"/>
          <w:szCs w:val="28"/>
        </w:rPr>
        <w:t>Aim:</w:t>
      </w:r>
      <w:r w:rsidR="005C2669" w:rsidRPr="00B54A56">
        <w:rPr>
          <w:rFonts w:ascii="Times New Roman" w:hAnsi="Times New Roman" w:cs="Times New Roman"/>
          <w:sz w:val="32"/>
          <w:szCs w:val="28"/>
        </w:rPr>
        <w:t xml:space="preserve"> </w:t>
      </w:r>
      <w:r w:rsidR="005C2669" w:rsidRPr="000022FB">
        <w:rPr>
          <w:rFonts w:ascii="Times New Roman" w:hAnsi="Times New Roman" w:cs="Times New Roman"/>
          <w:sz w:val="28"/>
          <w:szCs w:val="28"/>
        </w:rPr>
        <w:t>Create Sequence diagram, state diagram for given scenario.</w:t>
      </w:r>
    </w:p>
    <w:p w14:paraId="677553D9" w14:textId="77777777" w:rsidR="00637796" w:rsidRPr="000022FB" w:rsidRDefault="00637796" w:rsidP="00637796">
      <w:pPr>
        <w:spacing w:after="0"/>
        <w:rPr>
          <w:rFonts w:ascii="Times New Roman" w:hAnsi="Times New Roman" w:cs="Times New Roman"/>
          <w:sz w:val="28"/>
          <w:szCs w:val="28"/>
        </w:rPr>
      </w:pPr>
    </w:p>
    <w:p w14:paraId="7CBB9F66" w14:textId="77777777" w:rsidR="005C2669" w:rsidRPr="00B54A56" w:rsidRDefault="005C2669" w:rsidP="005C2669">
      <w:pPr>
        <w:rPr>
          <w:rFonts w:ascii="Times New Roman" w:hAnsi="Times New Roman" w:cs="Times New Roman"/>
          <w:b/>
          <w:bCs/>
          <w:sz w:val="32"/>
          <w:szCs w:val="28"/>
        </w:rPr>
      </w:pPr>
      <w:r w:rsidRPr="00B54A56">
        <w:rPr>
          <w:rFonts w:ascii="Times New Roman" w:hAnsi="Times New Roman" w:cs="Times New Roman"/>
          <w:b/>
          <w:bCs/>
          <w:sz w:val="32"/>
          <w:szCs w:val="28"/>
        </w:rPr>
        <w:t>Theory:</w:t>
      </w:r>
    </w:p>
    <w:p w14:paraId="44DF1699" w14:textId="77777777" w:rsidR="005C2669" w:rsidRPr="000022FB" w:rsidRDefault="005C2669" w:rsidP="00637796">
      <w:pPr>
        <w:pStyle w:val="ListParagraph"/>
        <w:numPr>
          <w:ilvl w:val="0"/>
          <w:numId w:val="47"/>
        </w:numPr>
        <w:spacing w:after="120"/>
        <w:rPr>
          <w:rFonts w:ascii="Times New Roman" w:hAnsi="Times New Roman" w:cs="Times New Roman"/>
          <w:b/>
          <w:bCs/>
          <w:color w:val="000000"/>
          <w:sz w:val="28"/>
          <w:szCs w:val="36"/>
        </w:rPr>
      </w:pPr>
      <w:r w:rsidRPr="000022FB">
        <w:rPr>
          <w:rFonts w:ascii="Times New Roman" w:hAnsi="Times New Roman" w:cs="Times New Roman"/>
          <w:b/>
          <w:bCs/>
          <w:color w:val="000000"/>
          <w:sz w:val="28"/>
          <w:szCs w:val="36"/>
        </w:rPr>
        <w:t>What is a Sequence diagram?</w:t>
      </w:r>
    </w:p>
    <w:p w14:paraId="3D72BFE0" w14:textId="77777777" w:rsidR="005C2669" w:rsidRPr="0061409A" w:rsidRDefault="005C2669" w:rsidP="0061409A">
      <w:pPr>
        <w:ind w:left="794"/>
        <w:jc w:val="both"/>
        <w:rPr>
          <w:rFonts w:ascii="Times New Roman" w:hAnsi="Times New Roman" w:cs="Times New Roman"/>
          <w:sz w:val="28"/>
        </w:rPr>
      </w:pPr>
      <w:r w:rsidRPr="0061409A">
        <w:rPr>
          <w:rFonts w:ascii="Times New Roman" w:hAnsi="Times New Roman" w:cs="Times New Roman"/>
          <w:sz w:val="28"/>
        </w:rPr>
        <w:t>A sequence diagram shows object interactions arranged in time sequence. It depicts the objects and classes involved in the scenario and the sequence of messages exchanged between the objects needed to carry out the functionality of the scenario. Sequence diagrams are sometimes called event diagrams or event scenarios. Sequence diagrams are preferred by both developers and readers alike for their simplicity.</w:t>
      </w:r>
    </w:p>
    <w:p w14:paraId="57EBAEC3" w14:textId="663BE80F" w:rsidR="005C2669" w:rsidRPr="00B54A56" w:rsidRDefault="005C2669" w:rsidP="00B54A56">
      <w:pPr>
        <w:ind w:left="794"/>
        <w:jc w:val="both"/>
        <w:rPr>
          <w:rFonts w:ascii="Times New Roman" w:hAnsi="Times New Roman" w:cs="Times New Roman"/>
          <w:sz w:val="28"/>
        </w:rPr>
      </w:pPr>
      <w:r w:rsidRPr="0061409A">
        <w:rPr>
          <w:rFonts w:ascii="Times New Roman" w:hAnsi="Times New Roman" w:cs="Times New Roman"/>
          <w:sz w:val="28"/>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w:t>
      </w:r>
      <w:r w:rsidR="002571ED">
        <w:rPr>
          <w:rFonts w:ascii="Times New Roman" w:hAnsi="Times New Roman" w:cs="Times New Roman"/>
          <w:sz w:val="28"/>
        </w:rPr>
        <w:t xml:space="preserve"> </w:t>
      </w:r>
      <w:r w:rsidRPr="0061409A">
        <w:rPr>
          <w:rFonts w:ascii="Times New Roman" w:hAnsi="Times New Roman" w:cs="Times New Roman"/>
          <w:sz w:val="28"/>
        </w:rPr>
        <w:t>manner.</w:t>
      </w:r>
    </w:p>
    <w:p w14:paraId="079C47C9" w14:textId="77777777" w:rsidR="005C2669" w:rsidRPr="005701AC" w:rsidRDefault="005C2669" w:rsidP="006B302A">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High-Level Sequence Diagrams:</w:t>
      </w:r>
    </w:p>
    <w:p w14:paraId="117A8E70" w14:textId="326CCA92" w:rsidR="005C2669" w:rsidRPr="0061409A" w:rsidRDefault="005C2669" w:rsidP="0061409A">
      <w:pPr>
        <w:ind w:left="680"/>
        <w:rPr>
          <w:rFonts w:ascii="Times New Roman" w:hAnsi="Times New Roman" w:cs="Times New Roman"/>
          <w:sz w:val="28"/>
        </w:rPr>
      </w:pPr>
      <w:r w:rsidRPr="0061409A">
        <w:rPr>
          <w:rFonts w:ascii="Times New Roman" w:hAnsi="Times New Roman" w:cs="Times New Roman"/>
          <w:sz w:val="28"/>
        </w:rPr>
        <w:t xml:space="preserve">High-level sequence diagrams give a good overview of the interactions between customers, partners, and the business system. They serve as the basis for the electronic data transfer between the business system and customers, business partners, and suppliers (see </w:t>
      </w:r>
      <w:r w:rsidR="00A061A2" w:rsidRPr="0061409A">
        <w:rPr>
          <w:rFonts w:ascii="Times New Roman" w:hAnsi="Times New Roman" w:cs="Times New Roman"/>
          <w:sz w:val="28"/>
        </w:rPr>
        <w:t>Modelling</w:t>
      </w:r>
      <w:r w:rsidRPr="0061409A">
        <w:rPr>
          <w:rFonts w:ascii="Times New Roman" w:hAnsi="Times New Roman" w:cs="Times New Roman"/>
          <w:sz w:val="28"/>
        </w:rPr>
        <w:t xml:space="preserve"> for System Integration).</w:t>
      </w:r>
    </w:p>
    <w:p w14:paraId="25B71CCE" w14:textId="77777777" w:rsidR="005C2669" w:rsidRPr="0061409A" w:rsidRDefault="005C2669" w:rsidP="005C2669">
      <w:pPr>
        <w:rPr>
          <w:rFonts w:ascii="Times New Roman" w:hAnsi="Times New Roman" w:cs="Times New Roman"/>
          <w:sz w:val="20"/>
        </w:rPr>
      </w:pPr>
    </w:p>
    <w:p w14:paraId="7CD8D490" w14:textId="00F593CD" w:rsidR="005C2669" w:rsidRPr="006248EC" w:rsidRDefault="005C2669" w:rsidP="005C2669">
      <w:pPr>
        <w:rPr>
          <w:rFonts w:ascii="Times New Roman" w:hAnsi="Times New Roman" w:cs="Times New Roman"/>
        </w:rPr>
      </w:pPr>
      <w:r w:rsidRPr="006248EC">
        <w:rPr>
          <w:rFonts w:ascii="Times New Roman" w:hAnsi="Times New Roman" w:cs="Times New Roman"/>
          <w:noProof/>
          <w:lang w:eastAsia="en-IN" w:bidi="ar-SA"/>
        </w:rPr>
        <w:lastRenderedPageBreak/>
        <w:drawing>
          <wp:anchor distT="0" distB="0" distL="114300" distR="114300" simplePos="0" relativeHeight="251683840" behindDoc="0" locked="0" layoutInCell="1" allowOverlap="1" wp14:anchorId="5854798C" wp14:editId="1BB4C4FB">
            <wp:simplePos x="0" y="0"/>
            <wp:positionH relativeFrom="page">
              <wp:posOffset>2047875</wp:posOffset>
            </wp:positionH>
            <wp:positionV relativeFrom="page">
              <wp:posOffset>904875</wp:posOffset>
            </wp:positionV>
            <wp:extent cx="3743325" cy="3867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3325" cy="386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F8E54" w14:textId="77777777" w:rsidR="005C2669" w:rsidRPr="006248EC" w:rsidRDefault="005C2669" w:rsidP="005C2669">
      <w:pPr>
        <w:rPr>
          <w:rFonts w:ascii="Times New Roman" w:hAnsi="Times New Roman" w:cs="Times New Roman"/>
        </w:rPr>
      </w:pPr>
    </w:p>
    <w:p w14:paraId="5DE3E349" w14:textId="77777777" w:rsidR="005C2669" w:rsidRPr="006248EC" w:rsidRDefault="005C2669" w:rsidP="005C2669">
      <w:pPr>
        <w:rPr>
          <w:rFonts w:ascii="Times New Roman" w:hAnsi="Times New Roman" w:cs="Times New Roman"/>
        </w:rPr>
      </w:pPr>
    </w:p>
    <w:p w14:paraId="0A935F42" w14:textId="77777777" w:rsidR="005C2669" w:rsidRPr="006248EC" w:rsidRDefault="005C2669" w:rsidP="005C2669">
      <w:pPr>
        <w:rPr>
          <w:rFonts w:ascii="Times New Roman" w:hAnsi="Times New Roman" w:cs="Times New Roman"/>
        </w:rPr>
      </w:pPr>
    </w:p>
    <w:p w14:paraId="52BA247E" w14:textId="77777777" w:rsidR="005C2669" w:rsidRPr="006248EC" w:rsidRDefault="005C2669" w:rsidP="005C2669">
      <w:pPr>
        <w:rPr>
          <w:rFonts w:ascii="Times New Roman" w:hAnsi="Times New Roman" w:cs="Times New Roman"/>
        </w:rPr>
      </w:pPr>
    </w:p>
    <w:p w14:paraId="4A16D47C" w14:textId="77777777" w:rsidR="005C2669" w:rsidRPr="006248EC" w:rsidRDefault="005C2669" w:rsidP="005C2669">
      <w:pPr>
        <w:rPr>
          <w:rFonts w:ascii="Times New Roman" w:hAnsi="Times New Roman" w:cs="Times New Roman"/>
        </w:rPr>
      </w:pPr>
    </w:p>
    <w:p w14:paraId="68E2634C" w14:textId="77777777" w:rsidR="005C2669" w:rsidRPr="006248EC" w:rsidRDefault="005C2669" w:rsidP="005C2669">
      <w:pPr>
        <w:rPr>
          <w:rFonts w:ascii="Times New Roman" w:hAnsi="Times New Roman" w:cs="Times New Roman"/>
        </w:rPr>
      </w:pPr>
    </w:p>
    <w:p w14:paraId="50085B09" w14:textId="77777777" w:rsidR="005C2669" w:rsidRPr="006248EC" w:rsidRDefault="005C2669" w:rsidP="005C2669">
      <w:pPr>
        <w:rPr>
          <w:rFonts w:ascii="Times New Roman" w:hAnsi="Times New Roman" w:cs="Times New Roman"/>
          <w:b/>
          <w:bCs/>
        </w:rPr>
      </w:pPr>
      <w:r w:rsidRPr="006248EC">
        <w:rPr>
          <w:rFonts w:ascii="Times New Roman" w:hAnsi="Times New Roman" w:cs="Times New Roman"/>
          <w:b/>
          <w:bCs/>
        </w:rPr>
        <w:t xml:space="preserve">                        </w:t>
      </w:r>
    </w:p>
    <w:p w14:paraId="6B994ED8" w14:textId="77777777" w:rsidR="005C2669" w:rsidRPr="006248EC" w:rsidRDefault="005C2669" w:rsidP="005C2669">
      <w:pPr>
        <w:rPr>
          <w:rFonts w:ascii="Times New Roman" w:hAnsi="Times New Roman" w:cs="Times New Roman"/>
          <w:b/>
          <w:bCs/>
        </w:rPr>
      </w:pPr>
    </w:p>
    <w:p w14:paraId="7372A7DB" w14:textId="77777777" w:rsidR="005C2669" w:rsidRPr="006248EC" w:rsidRDefault="005C2669" w:rsidP="005C2669">
      <w:pPr>
        <w:rPr>
          <w:rFonts w:ascii="Times New Roman" w:hAnsi="Times New Roman" w:cs="Times New Roman"/>
          <w:b/>
          <w:bCs/>
        </w:rPr>
      </w:pPr>
    </w:p>
    <w:p w14:paraId="109E7246" w14:textId="77777777" w:rsidR="005C2669" w:rsidRPr="006248EC" w:rsidRDefault="005C2669" w:rsidP="005C2669">
      <w:pPr>
        <w:rPr>
          <w:rFonts w:ascii="Times New Roman" w:hAnsi="Times New Roman" w:cs="Times New Roman"/>
          <w:b/>
          <w:bCs/>
        </w:rPr>
      </w:pPr>
    </w:p>
    <w:p w14:paraId="2992A8B2" w14:textId="77777777" w:rsidR="005C2669" w:rsidRPr="006248EC" w:rsidRDefault="005C2669" w:rsidP="005C2669">
      <w:pPr>
        <w:rPr>
          <w:rFonts w:ascii="Times New Roman" w:hAnsi="Times New Roman" w:cs="Times New Roman"/>
          <w:b/>
          <w:bCs/>
        </w:rPr>
      </w:pPr>
    </w:p>
    <w:p w14:paraId="7A5E7027" w14:textId="77777777" w:rsidR="005C2669" w:rsidRPr="006248EC" w:rsidRDefault="005C2669" w:rsidP="005C2669">
      <w:pPr>
        <w:rPr>
          <w:rFonts w:ascii="Times New Roman" w:hAnsi="Times New Roman" w:cs="Times New Roman"/>
          <w:b/>
          <w:bCs/>
        </w:rPr>
      </w:pPr>
    </w:p>
    <w:p w14:paraId="2AA047B3" w14:textId="77777777" w:rsidR="000022FB" w:rsidRDefault="005C2669" w:rsidP="005C2669">
      <w:pPr>
        <w:rPr>
          <w:rFonts w:ascii="Times New Roman" w:hAnsi="Times New Roman" w:cs="Times New Roman"/>
          <w:sz w:val="24"/>
        </w:rPr>
      </w:pPr>
      <w:r w:rsidRPr="006248EC">
        <w:rPr>
          <w:rFonts w:ascii="Times New Roman" w:hAnsi="Times New Roman" w:cs="Times New Roman"/>
          <w:sz w:val="24"/>
        </w:rPr>
        <w:t xml:space="preserve">                  </w:t>
      </w:r>
    </w:p>
    <w:p w14:paraId="218EDF51" w14:textId="77777777" w:rsidR="000022FB" w:rsidRDefault="000022FB" w:rsidP="005C2669">
      <w:pPr>
        <w:rPr>
          <w:rFonts w:ascii="Times New Roman" w:hAnsi="Times New Roman" w:cs="Times New Roman"/>
          <w:sz w:val="24"/>
        </w:rPr>
      </w:pPr>
    </w:p>
    <w:p w14:paraId="140190EA" w14:textId="0119F973" w:rsidR="005C2669" w:rsidRDefault="005C2669" w:rsidP="005C2669">
      <w:pPr>
        <w:rPr>
          <w:rFonts w:ascii="Times New Roman" w:hAnsi="Times New Roman" w:cs="Times New Roman"/>
        </w:rPr>
      </w:pPr>
      <w:r w:rsidRPr="006248EC">
        <w:rPr>
          <w:rFonts w:ascii="Times New Roman" w:hAnsi="Times New Roman" w:cs="Times New Roman"/>
          <w:sz w:val="24"/>
        </w:rPr>
        <w:t xml:space="preserve">                                     </w:t>
      </w:r>
      <w:r w:rsidRPr="006248EC">
        <w:rPr>
          <w:rFonts w:ascii="Times New Roman" w:hAnsi="Times New Roman" w:cs="Times New Roman"/>
          <w:sz w:val="28"/>
        </w:rPr>
        <w:t>Fig: Example of sequence diagram</w:t>
      </w:r>
      <w:r w:rsidRPr="006248EC">
        <w:rPr>
          <w:rFonts w:ascii="Times New Roman" w:hAnsi="Times New Roman" w:cs="Times New Roman"/>
        </w:rPr>
        <w:t xml:space="preserve"> </w:t>
      </w:r>
    </w:p>
    <w:p w14:paraId="5C836E24" w14:textId="77777777" w:rsidR="000022FB" w:rsidRPr="006248EC" w:rsidRDefault="000022FB" w:rsidP="005C2669">
      <w:pPr>
        <w:rPr>
          <w:rFonts w:ascii="Times New Roman" w:hAnsi="Times New Roman" w:cs="Times New Roman"/>
          <w:b/>
          <w:bCs/>
          <w:sz w:val="24"/>
        </w:rPr>
      </w:pPr>
    </w:p>
    <w:p w14:paraId="1B212785" w14:textId="77777777" w:rsidR="005C2669" w:rsidRPr="005701AC" w:rsidRDefault="005C2669" w:rsidP="005701AC">
      <w:pPr>
        <w:pStyle w:val="ListParagraph"/>
        <w:numPr>
          <w:ilvl w:val="0"/>
          <w:numId w:val="47"/>
        </w:numPr>
        <w:rPr>
          <w:rFonts w:ascii="Times New Roman" w:hAnsi="Times New Roman" w:cs="Times New Roman"/>
          <w:b/>
          <w:bCs/>
          <w:sz w:val="32"/>
        </w:rPr>
      </w:pPr>
      <w:r w:rsidRPr="005701AC">
        <w:rPr>
          <w:rFonts w:ascii="Times New Roman" w:hAnsi="Times New Roman" w:cs="Times New Roman"/>
          <w:b/>
          <w:bCs/>
          <w:sz w:val="32"/>
        </w:rPr>
        <w:t>What is State diagram?</w:t>
      </w:r>
    </w:p>
    <w:p w14:paraId="61F5C9DE" w14:textId="29418085"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A state diagram is a type of diagram used in computer science and related fields to describe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systems. State diagrams require that the system described is composed of a finite number of states; sometimes, this is indeed the case, while at other times this is a reasonable abstraction. Many forms of state diagrams exist, which differ slightly and have different semantics.</w:t>
      </w:r>
    </w:p>
    <w:p w14:paraId="2D4E3E77" w14:textId="57DF972E" w:rsidR="005C2669"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State diagrams are used to give an abstract description of the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of a system. This </w:t>
      </w:r>
      <w:r w:rsidR="00A061A2" w:rsidRPr="0061409A">
        <w:rPr>
          <w:rFonts w:ascii="Times New Roman" w:hAnsi="Times New Roman" w:cs="Times New Roman"/>
          <w:sz w:val="28"/>
        </w:rPr>
        <w:t>behaviour</w:t>
      </w:r>
      <w:r w:rsidRPr="0061409A">
        <w:rPr>
          <w:rFonts w:ascii="Times New Roman" w:hAnsi="Times New Roman" w:cs="Times New Roman"/>
          <w:sz w:val="28"/>
        </w:rPr>
        <w:t xml:space="preserve"> is </w:t>
      </w:r>
      <w:r w:rsidR="00A061A2" w:rsidRPr="0061409A">
        <w:rPr>
          <w:rFonts w:ascii="Times New Roman" w:hAnsi="Times New Roman" w:cs="Times New Roman"/>
          <w:sz w:val="28"/>
        </w:rPr>
        <w:t>analysed</w:t>
      </w:r>
      <w:r w:rsidRPr="0061409A">
        <w:rPr>
          <w:rFonts w:ascii="Times New Roman" w:hAnsi="Times New Roman" w:cs="Times New Roman"/>
          <w:sz w:val="28"/>
        </w:rPr>
        <w:t xml:space="preserve"> and represented as a series of events that can occur in one or more possible states. Hereby "each diagram usually represents objects of a single class and track the different states of its objects through the system". </w:t>
      </w:r>
    </w:p>
    <w:p w14:paraId="37B7AE61" w14:textId="5ACC41A4" w:rsidR="0061409A" w:rsidRPr="0061409A" w:rsidRDefault="0061409A" w:rsidP="000022FB">
      <w:pPr>
        <w:ind w:left="720"/>
        <w:jc w:val="both"/>
        <w:rPr>
          <w:rFonts w:ascii="Times New Roman" w:hAnsi="Times New Roman" w:cs="Times New Roman"/>
          <w:sz w:val="28"/>
        </w:rPr>
      </w:pPr>
    </w:p>
    <w:p w14:paraId="2DBF1587" w14:textId="51FF84EF" w:rsidR="005C2669" w:rsidRPr="006248EC" w:rsidRDefault="005C2669" w:rsidP="005C2669">
      <w:pPr>
        <w:jc w:val="both"/>
        <w:rPr>
          <w:rFonts w:ascii="Times New Roman" w:hAnsi="Times New Roman" w:cs="Times New Roman"/>
        </w:rPr>
      </w:pPr>
    </w:p>
    <w:p w14:paraId="16A99BA9" w14:textId="529BAEB2" w:rsidR="005C2669" w:rsidRPr="006248EC" w:rsidRDefault="0061409A" w:rsidP="005C2669">
      <w:pPr>
        <w:jc w:val="both"/>
        <w:rPr>
          <w:rFonts w:ascii="Times New Roman" w:hAnsi="Times New Roman" w:cs="Times New Roman"/>
        </w:rPr>
      </w:pPr>
      <w:r w:rsidRPr="006248EC">
        <w:rPr>
          <w:rFonts w:ascii="Times New Roman" w:hAnsi="Times New Roman" w:cs="Times New Roman"/>
          <w:noProof/>
          <w:sz w:val="32"/>
          <w:lang w:eastAsia="en-IN" w:bidi="ar-SA"/>
        </w:rPr>
        <w:drawing>
          <wp:anchor distT="0" distB="0" distL="114300" distR="114300" simplePos="0" relativeHeight="251713536" behindDoc="0" locked="0" layoutInCell="1" allowOverlap="1" wp14:anchorId="33033330" wp14:editId="20694436">
            <wp:simplePos x="0" y="0"/>
            <wp:positionH relativeFrom="margin">
              <wp:posOffset>2098202</wp:posOffset>
            </wp:positionH>
            <wp:positionV relativeFrom="page">
              <wp:posOffset>671195</wp:posOffset>
            </wp:positionV>
            <wp:extent cx="2143125" cy="28575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55E0B" w14:textId="102129EE" w:rsidR="005C2669" w:rsidRPr="006248EC" w:rsidRDefault="005C2669" w:rsidP="005C2669">
      <w:pPr>
        <w:jc w:val="both"/>
        <w:rPr>
          <w:rFonts w:ascii="Times New Roman" w:hAnsi="Times New Roman" w:cs="Times New Roman"/>
        </w:rPr>
      </w:pPr>
    </w:p>
    <w:p w14:paraId="45B56F96" w14:textId="0661E27B" w:rsidR="005C2669" w:rsidRPr="006248EC" w:rsidRDefault="005C2669" w:rsidP="005C2669">
      <w:pPr>
        <w:jc w:val="both"/>
        <w:rPr>
          <w:rFonts w:ascii="Times New Roman" w:hAnsi="Times New Roman" w:cs="Times New Roman"/>
        </w:rPr>
      </w:pPr>
    </w:p>
    <w:p w14:paraId="5C86B20B" w14:textId="24002A49" w:rsidR="005C2669" w:rsidRPr="006248EC" w:rsidRDefault="005C2669" w:rsidP="005C2669">
      <w:pPr>
        <w:jc w:val="both"/>
        <w:rPr>
          <w:rFonts w:ascii="Times New Roman" w:hAnsi="Times New Roman" w:cs="Times New Roman"/>
        </w:rPr>
      </w:pPr>
    </w:p>
    <w:p w14:paraId="3669470F" w14:textId="71D5CECF" w:rsidR="005C2669" w:rsidRPr="006248EC" w:rsidRDefault="005C2669" w:rsidP="005C2669">
      <w:pPr>
        <w:jc w:val="both"/>
        <w:rPr>
          <w:rFonts w:ascii="Times New Roman" w:hAnsi="Times New Roman" w:cs="Times New Roman"/>
        </w:rPr>
      </w:pPr>
    </w:p>
    <w:p w14:paraId="7FD7D5F9" w14:textId="261C47D6" w:rsidR="005C2669" w:rsidRPr="006248EC" w:rsidRDefault="005C2669" w:rsidP="005C2669">
      <w:pPr>
        <w:jc w:val="both"/>
        <w:rPr>
          <w:rFonts w:ascii="Times New Roman" w:hAnsi="Times New Roman" w:cs="Times New Roman"/>
        </w:rPr>
      </w:pPr>
    </w:p>
    <w:p w14:paraId="1638B542" w14:textId="77777777" w:rsidR="005C2669" w:rsidRPr="006248EC" w:rsidRDefault="005C2669" w:rsidP="005C2669">
      <w:pPr>
        <w:jc w:val="both"/>
        <w:rPr>
          <w:rFonts w:ascii="Times New Roman" w:hAnsi="Times New Roman" w:cs="Times New Roman"/>
        </w:rPr>
      </w:pPr>
    </w:p>
    <w:p w14:paraId="188E6BF0" w14:textId="77777777" w:rsidR="005C2669" w:rsidRPr="006248EC" w:rsidRDefault="005C2669" w:rsidP="005C2669">
      <w:pPr>
        <w:jc w:val="both"/>
        <w:rPr>
          <w:rFonts w:ascii="Times New Roman" w:hAnsi="Times New Roman" w:cs="Times New Roman"/>
        </w:rPr>
      </w:pPr>
    </w:p>
    <w:p w14:paraId="2ACF8A30" w14:textId="121F3763" w:rsidR="005C2669" w:rsidRDefault="005C2669" w:rsidP="005C2669">
      <w:pPr>
        <w:jc w:val="both"/>
        <w:rPr>
          <w:rFonts w:ascii="Times New Roman" w:hAnsi="Times New Roman" w:cs="Times New Roman"/>
        </w:rPr>
      </w:pPr>
    </w:p>
    <w:p w14:paraId="529C95E6" w14:textId="77777777" w:rsidR="000022FB" w:rsidRPr="006248EC" w:rsidRDefault="000022FB" w:rsidP="005C2669">
      <w:pPr>
        <w:jc w:val="both"/>
        <w:rPr>
          <w:rFonts w:ascii="Times New Roman" w:hAnsi="Times New Roman" w:cs="Times New Roman"/>
        </w:rPr>
      </w:pPr>
    </w:p>
    <w:p w14:paraId="76F52F85" w14:textId="77777777" w:rsidR="005C2669" w:rsidRPr="006248EC" w:rsidRDefault="005C2669" w:rsidP="005C2669">
      <w:pPr>
        <w:jc w:val="both"/>
        <w:rPr>
          <w:rFonts w:ascii="Times New Roman" w:hAnsi="Times New Roman" w:cs="Times New Roman"/>
          <w:sz w:val="28"/>
        </w:rPr>
      </w:pPr>
      <w:r w:rsidRPr="006248EC">
        <w:rPr>
          <w:rFonts w:ascii="Times New Roman" w:hAnsi="Times New Roman" w:cs="Times New Roman"/>
          <w:sz w:val="28"/>
        </w:rPr>
        <w:t xml:space="preserve">                                               Fig: Example of State diagram</w:t>
      </w:r>
    </w:p>
    <w:p w14:paraId="55FBED57" w14:textId="77777777" w:rsidR="005C2669" w:rsidRPr="006248EC" w:rsidRDefault="005C2669" w:rsidP="005C2669">
      <w:pPr>
        <w:jc w:val="both"/>
        <w:rPr>
          <w:rFonts w:ascii="Times New Roman" w:hAnsi="Times New Roman" w:cs="Times New Roman"/>
          <w:b/>
          <w:bCs/>
        </w:rPr>
      </w:pPr>
    </w:p>
    <w:p w14:paraId="3CCCFC12" w14:textId="77777777" w:rsidR="005C2669" w:rsidRPr="0061409A" w:rsidRDefault="005C2669" w:rsidP="006B302A">
      <w:pPr>
        <w:pStyle w:val="ListParagraph"/>
        <w:numPr>
          <w:ilvl w:val="0"/>
          <w:numId w:val="47"/>
        </w:numPr>
        <w:ind w:left="1154"/>
        <w:jc w:val="both"/>
        <w:rPr>
          <w:rFonts w:ascii="Times New Roman" w:hAnsi="Times New Roman" w:cs="Times New Roman"/>
          <w:b/>
          <w:bCs/>
          <w:sz w:val="28"/>
        </w:rPr>
      </w:pPr>
      <w:r w:rsidRPr="0061409A">
        <w:rPr>
          <w:rFonts w:ascii="Times New Roman" w:hAnsi="Times New Roman" w:cs="Times New Roman"/>
          <w:b/>
          <w:bCs/>
          <w:sz w:val="28"/>
        </w:rPr>
        <w:t>Purpose of state diagram:</w:t>
      </w:r>
    </w:p>
    <w:p w14:paraId="1EEF13BC" w14:textId="16459E3B" w:rsidR="005C2669" w:rsidRPr="0061409A" w:rsidRDefault="005C2669" w:rsidP="000022FB">
      <w:pPr>
        <w:ind w:left="720"/>
        <w:jc w:val="both"/>
        <w:rPr>
          <w:rFonts w:ascii="Times New Roman" w:hAnsi="Times New Roman" w:cs="Times New Roman"/>
          <w:sz w:val="28"/>
        </w:rPr>
      </w:pPr>
      <w:r w:rsidRPr="0061409A">
        <w:rPr>
          <w:rFonts w:ascii="Times New Roman" w:hAnsi="Times New Roman" w:cs="Times New Roman"/>
          <w:sz w:val="28"/>
        </w:rPr>
        <w:t xml:space="preserve">Its specific purpose is to define the state changes triggered by events. Events are internal or external factors influencing the system. </w:t>
      </w:r>
      <w:r w:rsidR="00A061A2" w:rsidRPr="0061409A">
        <w:rPr>
          <w:rFonts w:ascii="Times New Roman" w:hAnsi="Times New Roman" w:cs="Times New Roman"/>
          <w:sz w:val="28"/>
        </w:rPr>
        <w:t>State chart</w:t>
      </w:r>
      <w:r w:rsidRPr="0061409A">
        <w:rPr>
          <w:rFonts w:ascii="Times New Roman" w:hAnsi="Times New Roman" w:cs="Times New Roman"/>
          <w:sz w:val="28"/>
        </w:rPr>
        <w:t xml:space="preserve"> diagrams are used to model the states and also the events operating on the system.</w:t>
      </w:r>
    </w:p>
    <w:p w14:paraId="54D4DAED" w14:textId="77777777" w:rsidR="005C2669" w:rsidRPr="006248EC" w:rsidRDefault="005C2669" w:rsidP="00637796">
      <w:pPr>
        <w:spacing w:after="0"/>
        <w:jc w:val="both"/>
        <w:rPr>
          <w:rFonts w:ascii="Times New Roman" w:hAnsi="Times New Roman" w:cs="Times New Roman"/>
        </w:rPr>
      </w:pPr>
    </w:p>
    <w:p w14:paraId="135C10ED" w14:textId="3DABAE1E" w:rsidR="005C2669" w:rsidRPr="00B54A56" w:rsidRDefault="00A061A2" w:rsidP="006B302A">
      <w:pPr>
        <w:pStyle w:val="ListParagraph"/>
        <w:numPr>
          <w:ilvl w:val="0"/>
          <w:numId w:val="47"/>
        </w:numPr>
        <w:ind w:left="360"/>
        <w:jc w:val="both"/>
        <w:rPr>
          <w:rFonts w:ascii="Times New Roman" w:hAnsi="Times New Roman" w:cs="Times New Roman"/>
          <w:b/>
          <w:bCs/>
          <w:sz w:val="36"/>
        </w:rPr>
      </w:pPr>
      <w:r w:rsidRPr="00B54A56">
        <w:rPr>
          <w:rFonts w:ascii="Times New Roman" w:hAnsi="Times New Roman" w:cs="Times New Roman"/>
          <w:b/>
          <w:sz w:val="32"/>
          <w:u w:val="single"/>
        </w:rPr>
        <w:t>S</w:t>
      </w:r>
      <w:r w:rsidR="000022FB" w:rsidRPr="00B54A56">
        <w:rPr>
          <w:rFonts w:ascii="Times New Roman" w:hAnsi="Times New Roman" w:cs="Times New Roman"/>
          <w:b/>
          <w:sz w:val="32"/>
          <w:u w:val="single"/>
        </w:rPr>
        <w:t>cenario:</w:t>
      </w:r>
    </w:p>
    <w:p w14:paraId="7E43860B" w14:textId="77777777" w:rsidR="0061409A" w:rsidRPr="003B77ED" w:rsidRDefault="0061409A" w:rsidP="0061409A">
      <w:pPr>
        <w:pStyle w:val="ListParagraph"/>
        <w:ind w:left="360"/>
        <w:jc w:val="both"/>
        <w:rPr>
          <w:rFonts w:ascii="Times New Roman" w:hAnsi="Times New Roman" w:cs="Times New Roman"/>
          <w:b/>
          <w:bCs/>
          <w:sz w:val="10"/>
        </w:rPr>
      </w:pPr>
    </w:p>
    <w:p w14:paraId="3DAE761B" w14:textId="77777777" w:rsidR="00622F54" w:rsidRPr="00F34EE3" w:rsidRDefault="006248EC" w:rsidP="006B302A">
      <w:pPr>
        <w:pStyle w:val="ListParagraph"/>
        <w:numPr>
          <w:ilvl w:val="0"/>
          <w:numId w:val="42"/>
        </w:numPr>
        <w:jc w:val="both"/>
        <w:rPr>
          <w:rFonts w:ascii="Times New Roman" w:hAnsi="Times New Roman" w:cs="Times New Roman"/>
          <w:b/>
          <w:bCs/>
          <w:sz w:val="28"/>
        </w:rPr>
      </w:pPr>
      <w:r w:rsidRPr="00F34EE3">
        <w:rPr>
          <w:rFonts w:ascii="Times New Roman" w:hAnsi="Times New Roman" w:cs="Times New Roman"/>
          <w:b/>
          <w:bCs/>
          <w:sz w:val="28"/>
        </w:rPr>
        <w:t>Government wish to transfer subsidy to those farmer's bank account having land less than 2 hectares.</w:t>
      </w:r>
      <w:r w:rsidR="00622F54" w:rsidRPr="00F34EE3">
        <w:rPr>
          <w:rFonts w:ascii="Times New Roman" w:hAnsi="Times New Roman" w:cs="Times New Roman"/>
          <w:b/>
          <w:bCs/>
          <w:sz w:val="28"/>
        </w:rPr>
        <w:t xml:space="preserve"> </w:t>
      </w:r>
    </w:p>
    <w:p w14:paraId="37A485E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register themselves on a provided website.</w:t>
      </w:r>
      <w:r w:rsidR="00622F54" w:rsidRPr="00F34EE3">
        <w:rPr>
          <w:rFonts w:ascii="Times New Roman" w:hAnsi="Times New Roman" w:cs="Times New Roman"/>
          <w:b/>
          <w:bCs/>
          <w:sz w:val="28"/>
        </w:rPr>
        <w:t xml:space="preserve"> </w:t>
      </w:r>
    </w:p>
    <w:p w14:paraId="3CCD42B6"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Farmer needs to upload required documents.</w:t>
      </w:r>
      <w:r w:rsidR="00622F54" w:rsidRPr="00F34EE3">
        <w:rPr>
          <w:rFonts w:ascii="Times New Roman" w:hAnsi="Times New Roman" w:cs="Times New Roman"/>
          <w:b/>
          <w:bCs/>
          <w:sz w:val="28"/>
        </w:rPr>
        <w:t xml:space="preserve"> </w:t>
      </w:r>
    </w:p>
    <w:p w14:paraId="6EFA4370" w14:textId="77777777"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 xml:space="preserve">Inspection team inspects farmer document and land. </w:t>
      </w:r>
    </w:p>
    <w:p w14:paraId="139B8A90" w14:textId="0C94A17E" w:rsidR="00622F54" w:rsidRPr="00F34EE3" w:rsidRDefault="006248EC" w:rsidP="006B302A">
      <w:pPr>
        <w:pStyle w:val="ListParagraph"/>
        <w:numPr>
          <w:ilvl w:val="1"/>
          <w:numId w:val="42"/>
        </w:numPr>
        <w:jc w:val="both"/>
        <w:rPr>
          <w:rFonts w:ascii="Times New Roman" w:hAnsi="Times New Roman" w:cs="Times New Roman"/>
          <w:b/>
          <w:bCs/>
          <w:sz w:val="28"/>
        </w:rPr>
      </w:pPr>
      <w:r w:rsidRPr="00F34EE3">
        <w:rPr>
          <w:rFonts w:ascii="Times New Roman" w:hAnsi="Times New Roman" w:cs="Times New Roman"/>
          <w:b/>
          <w:bCs/>
          <w:sz w:val="28"/>
        </w:rPr>
        <w:t>Government successfully transfers the subsidy in farmer's bank account.</w:t>
      </w:r>
      <w:r w:rsidR="00622F54" w:rsidRPr="00F34EE3">
        <w:rPr>
          <w:rFonts w:ascii="Times New Roman" w:hAnsi="Times New Roman" w:cs="Times New Roman"/>
          <w:b/>
          <w:bCs/>
          <w:sz w:val="28"/>
        </w:rPr>
        <w:t xml:space="preserve"> </w:t>
      </w:r>
    </w:p>
    <w:p w14:paraId="3D040CDB" w14:textId="77777777" w:rsidR="003B77ED" w:rsidRPr="00F34EE3" w:rsidRDefault="003B77ED" w:rsidP="003B77ED">
      <w:pPr>
        <w:pStyle w:val="ListParagraph"/>
        <w:ind w:left="1800"/>
        <w:jc w:val="both"/>
        <w:rPr>
          <w:rFonts w:ascii="Times New Roman" w:hAnsi="Times New Roman" w:cs="Times New Roman"/>
          <w:b/>
          <w:bCs/>
          <w:sz w:val="20"/>
        </w:rPr>
      </w:pPr>
    </w:p>
    <w:p w14:paraId="6EDFC167" w14:textId="37FBF3CD" w:rsidR="005C2669" w:rsidRDefault="000022FB" w:rsidP="005C2669">
      <w:pPr>
        <w:pStyle w:val="ListParagraph"/>
        <w:numPr>
          <w:ilvl w:val="0"/>
          <w:numId w:val="47"/>
        </w:numPr>
        <w:ind w:left="360"/>
        <w:jc w:val="both"/>
        <w:rPr>
          <w:rFonts w:ascii="Times New Roman" w:hAnsi="Times New Roman" w:cs="Times New Roman"/>
          <w:b/>
          <w:bCs/>
          <w:sz w:val="32"/>
        </w:rPr>
      </w:pPr>
      <w:r w:rsidRPr="000022FB">
        <w:rPr>
          <w:rFonts w:ascii="Times New Roman" w:hAnsi="Times New Roman" w:cs="Times New Roman"/>
          <w:b/>
          <w:bCs/>
          <w:sz w:val="32"/>
        </w:rPr>
        <w:lastRenderedPageBreak/>
        <w:t>Questions:</w:t>
      </w:r>
    </w:p>
    <w:p w14:paraId="57C4CF58" w14:textId="77777777" w:rsidR="000853D7" w:rsidRPr="000853D7" w:rsidRDefault="000853D7" w:rsidP="000853D7">
      <w:pPr>
        <w:pStyle w:val="ListParagraph"/>
        <w:ind w:left="360"/>
        <w:jc w:val="both"/>
        <w:rPr>
          <w:rFonts w:ascii="Times New Roman" w:hAnsi="Times New Roman" w:cs="Times New Roman"/>
          <w:b/>
          <w:bCs/>
          <w:sz w:val="32"/>
        </w:rPr>
      </w:pPr>
    </w:p>
    <w:p w14:paraId="64F95043" w14:textId="15720176" w:rsidR="005C2669" w:rsidRPr="003B77ED" w:rsidRDefault="005C2669" w:rsidP="009F579A">
      <w:pPr>
        <w:pStyle w:val="ListParagraph"/>
        <w:numPr>
          <w:ilvl w:val="0"/>
          <w:numId w:val="53"/>
        </w:numPr>
        <w:jc w:val="both"/>
        <w:rPr>
          <w:rFonts w:ascii="Times New Roman" w:hAnsi="Times New Roman" w:cs="Times New Roman"/>
          <w:b/>
          <w:bCs/>
          <w:sz w:val="28"/>
        </w:rPr>
      </w:pPr>
      <w:r w:rsidRPr="003B77ED">
        <w:rPr>
          <w:rFonts w:ascii="Times New Roman" w:hAnsi="Times New Roman" w:cs="Times New Roman"/>
          <w:b/>
          <w:bCs/>
          <w:sz w:val="28"/>
        </w:rPr>
        <w:t>Draw Sequence diagram for given scenario.</w:t>
      </w:r>
    </w:p>
    <w:p w14:paraId="4B88F66D" w14:textId="2DD41EB0" w:rsidR="005C2669" w:rsidRPr="006248EC" w:rsidRDefault="005C2669" w:rsidP="005C2669">
      <w:pPr>
        <w:jc w:val="both"/>
        <w:rPr>
          <w:rFonts w:ascii="Times New Roman" w:hAnsi="Times New Roman" w:cs="Times New Roman"/>
          <w:b/>
          <w:bCs/>
        </w:rPr>
      </w:pPr>
    </w:p>
    <w:p w14:paraId="60629680" w14:textId="77777777" w:rsidR="005C2669" w:rsidRPr="006248EC" w:rsidRDefault="005C2669" w:rsidP="005C2669">
      <w:pPr>
        <w:jc w:val="both"/>
        <w:rPr>
          <w:rFonts w:ascii="Times New Roman" w:hAnsi="Times New Roman" w:cs="Times New Roman"/>
          <w:b/>
          <w:bCs/>
        </w:rPr>
      </w:pPr>
    </w:p>
    <w:p w14:paraId="4134A3B6" w14:textId="77777777" w:rsidR="005C2669" w:rsidRPr="006248EC" w:rsidRDefault="005C2669" w:rsidP="005C2669">
      <w:pPr>
        <w:jc w:val="both"/>
        <w:rPr>
          <w:rFonts w:ascii="Times New Roman" w:hAnsi="Times New Roman" w:cs="Times New Roman"/>
          <w:b/>
          <w:bCs/>
        </w:rPr>
      </w:pPr>
    </w:p>
    <w:p w14:paraId="1B795696" w14:textId="77777777" w:rsidR="005C2669" w:rsidRPr="006248EC" w:rsidRDefault="005C2669" w:rsidP="005C2669">
      <w:pPr>
        <w:jc w:val="both"/>
        <w:rPr>
          <w:rFonts w:ascii="Times New Roman" w:hAnsi="Times New Roman" w:cs="Times New Roman"/>
          <w:b/>
          <w:bCs/>
        </w:rPr>
      </w:pPr>
    </w:p>
    <w:p w14:paraId="18FB6753" w14:textId="77777777" w:rsidR="005C2669" w:rsidRPr="006248EC" w:rsidRDefault="005C2669" w:rsidP="005C2669">
      <w:pPr>
        <w:jc w:val="both"/>
        <w:rPr>
          <w:rFonts w:ascii="Times New Roman" w:hAnsi="Times New Roman" w:cs="Times New Roman"/>
          <w:b/>
          <w:bCs/>
        </w:rPr>
      </w:pPr>
    </w:p>
    <w:p w14:paraId="7FB7A2C8" w14:textId="77777777" w:rsidR="005C2669" w:rsidRPr="006248EC" w:rsidRDefault="005C2669" w:rsidP="005C2669">
      <w:pPr>
        <w:jc w:val="both"/>
        <w:rPr>
          <w:rFonts w:ascii="Times New Roman" w:hAnsi="Times New Roman" w:cs="Times New Roman"/>
          <w:b/>
          <w:bCs/>
        </w:rPr>
      </w:pPr>
    </w:p>
    <w:p w14:paraId="42ECC55F" w14:textId="77777777" w:rsidR="005C2669" w:rsidRPr="006248EC" w:rsidRDefault="005C2669" w:rsidP="005C2669">
      <w:pPr>
        <w:jc w:val="both"/>
        <w:rPr>
          <w:rFonts w:ascii="Times New Roman" w:hAnsi="Times New Roman" w:cs="Times New Roman"/>
          <w:b/>
          <w:bCs/>
        </w:rPr>
      </w:pPr>
    </w:p>
    <w:p w14:paraId="105CAAF3" w14:textId="77777777" w:rsidR="005C2669" w:rsidRPr="006248EC" w:rsidRDefault="005C2669" w:rsidP="005C2669">
      <w:pPr>
        <w:jc w:val="both"/>
        <w:rPr>
          <w:rFonts w:ascii="Times New Roman" w:hAnsi="Times New Roman" w:cs="Times New Roman"/>
          <w:b/>
          <w:bCs/>
        </w:rPr>
      </w:pPr>
    </w:p>
    <w:p w14:paraId="4E16F329" w14:textId="77777777" w:rsidR="005C2669" w:rsidRPr="006248EC" w:rsidRDefault="005C2669" w:rsidP="005C2669">
      <w:pPr>
        <w:jc w:val="both"/>
        <w:rPr>
          <w:rFonts w:ascii="Times New Roman" w:hAnsi="Times New Roman" w:cs="Times New Roman"/>
          <w:b/>
          <w:bCs/>
        </w:rPr>
      </w:pPr>
    </w:p>
    <w:p w14:paraId="617B3F4A" w14:textId="77777777" w:rsidR="005C2669" w:rsidRPr="006248EC" w:rsidRDefault="005C2669" w:rsidP="005C2669">
      <w:pPr>
        <w:jc w:val="both"/>
        <w:rPr>
          <w:rFonts w:ascii="Times New Roman" w:hAnsi="Times New Roman" w:cs="Times New Roman"/>
          <w:b/>
          <w:bCs/>
        </w:rPr>
      </w:pPr>
    </w:p>
    <w:p w14:paraId="5037DA17" w14:textId="77777777" w:rsidR="005C2669" w:rsidRPr="006248EC" w:rsidRDefault="005C2669" w:rsidP="005C2669">
      <w:pPr>
        <w:jc w:val="both"/>
        <w:rPr>
          <w:rFonts w:ascii="Times New Roman" w:hAnsi="Times New Roman" w:cs="Times New Roman"/>
          <w:b/>
          <w:bCs/>
        </w:rPr>
      </w:pPr>
    </w:p>
    <w:p w14:paraId="09B686E4" w14:textId="298866C7" w:rsidR="005C2669" w:rsidRDefault="005C2669" w:rsidP="005C2669">
      <w:pPr>
        <w:jc w:val="both"/>
        <w:rPr>
          <w:rFonts w:ascii="Times New Roman" w:hAnsi="Times New Roman" w:cs="Times New Roman"/>
          <w:b/>
          <w:bCs/>
        </w:rPr>
      </w:pPr>
    </w:p>
    <w:p w14:paraId="70DB9E68" w14:textId="3458EBE0" w:rsidR="000853D7" w:rsidRDefault="000853D7" w:rsidP="005C2669">
      <w:pPr>
        <w:jc w:val="both"/>
        <w:rPr>
          <w:rFonts w:ascii="Times New Roman" w:hAnsi="Times New Roman" w:cs="Times New Roman"/>
          <w:b/>
          <w:bCs/>
        </w:rPr>
      </w:pPr>
    </w:p>
    <w:p w14:paraId="525DC006" w14:textId="719C833D" w:rsidR="000853D7" w:rsidRDefault="000853D7" w:rsidP="005C2669">
      <w:pPr>
        <w:jc w:val="both"/>
        <w:rPr>
          <w:rFonts w:ascii="Times New Roman" w:hAnsi="Times New Roman" w:cs="Times New Roman"/>
          <w:b/>
          <w:bCs/>
        </w:rPr>
      </w:pPr>
    </w:p>
    <w:p w14:paraId="1C63ABEE" w14:textId="36C78B2D" w:rsidR="000853D7" w:rsidRDefault="000853D7" w:rsidP="005C2669">
      <w:pPr>
        <w:jc w:val="both"/>
        <w:rPr>
          <w:rFonts w:ascii="Times New Roman" w:hAnsi="Times New Roman" w:cs="Times New Roman"/>
          <w:b/>
          <w:bCs/>
        </w:rPr>
      </w:pPr>
    </w:p>
    <w:p w14:paraId="2032FC4A" w14:textId="5F056C89" w:rsidR="000853D7" w:rsidRDefault="000853D7" w:rsidP="005C2669">
      <w:pPr>
        <w:jc w:val="both"/>
        <w:rPr>
          <w:rFonts w:ascii="Times New Roman" w:hAnsi="Times New Roman" w:cs="Times New Roman"/>
          <w:b/>
          <w:bCs/>
        </w:rPr>
      </w:pPr>
    </w:p>
    <w:p w14:paraId="6E21B2D0" w14:textId="1DD5B6BF" w:rsidR="000853D7" w:rsidRDefault="000853D7" w:rsidP="005C2669">
      <w:pPr>
        <w:jc w:val="both"/>
        <w:rPr>
          <w:rFonts w:ascii="Times New Roman" w:hAnsi="Times New Roman" w:cs="Times New Roman"/>
          <w:b/>
          <w:bCs/>
        </w:rPr>
      </w:pPr>
    </w:p>
    <w:p w14:paraId="2AD0877E" w14:textId="1CEAB8E7" w:rsidR="000853D7" w:rsidRDefault="000853D7" w:rsidP="005C2669">
      <w:pPr>
        <w:jc w:val="both"/>
        <w:rPr>
          <w:rFonts w:ascii="Times New Roman" w:hAnsi="Times New Roman" w:cs="Times New Roman"/>
          <w:b/>
          <w:bCs/>
        </w:rPr>
      </w:pPr>
    </w:p>
    <w:p w14:paraId="73C43E5F" w14:textId="4A99B527" w:rsidR="000853D7" w:rsidRDefault="000853D7" w:rsidP="005C2669">
      <w:pPr>
        <w:jc w:val="both"/>
        <w:rPr>
          <w:rFonts w:ascii="Times New Roman" w:hAnsi="Times New Roman" w:cs="Times New Roman"/>
          <w:b/>
          <w:bCs/>
        </w:rPr>
      </w:pPr>
    </w:p>
    <w:p w14:paraId="05C76FB7" w14:textId="4F156B17" w:rsidR="000853D7" w:rsidRDefault="000853D7" w:rsidP="005C2669">
      <w:pPr>
        <w:jc w:val="both"/>
        <w:rPr>
          <w:rFonts w:ascii="Times New Roman" w:hAnsi="Times New Roman" w:cs="Times New Roman"/>
          <w:b/>
          <w:bCs/>
        </w:rPr>
      </w:pPr>
    </w:p>
    <w:p w14:paraId="03BA2042" w14:textId="167441B8" w:rsidR="000853D7" w:rsidRDefault="000853D7" w:rsidP="005C2669">
      <w:pPr>
        <w:jc w:val="both"/>
        <w:rPr>
          <w:rFonts w:ascii="Times New Roman" w:hAnsi="Times New Roman" w:cs="Times New Roman"/>
          <w:b/>
          <w:bCs/>
        </w:rPr>
      </w:pPr>
    </w:p>
    <w:p w14:paraId="0509FD19" w14:textId="6B3F65F8" w:rsidR="000853D7" w:rsidRDefault="000853D7" w:rsidP="005C2669">
      <w:pPr>
        <w:jc w:val="both"/>
        <w:rPr>
          <w:rFonts w:ascii="Times New Roman" w:hAnsi="Times New Roman" w:cs="Times New Roman"/>
          <w:b/>
          <w:bCs/>
        </w:rPr>
      </w:pPr>
    </w:p>
    <w:p w14:paraId="7A37DCA4" w14:textId="4C188207" w:rsidR="000853D7" w:rsidRDefault="000853D7" w:rsidP="005C2669">
      <w:pPr>
        <w:jc w:val="both"/>
        <w:rPr>
          <w:rFonts w:ascii="Times New Roman" w:hAnsi="Times New Roman" w:cs="Times New Roman"/>
          <w:b/>
          <w:bCs/>
        </w:rPr>
      </w:pPr>
    </w:p>
    <w:p w14:paraId="63412985" w14:textId="439EB278" w:rsidR="000853D7" w:rsidRDefault="000853D7" w:rsidP="005C2669">
      <w:pPr>
        <w:jc w:val="both"/>
        <w:rPr>
          <w:rFonts w:ascii="Times New Roman" w:hAnsi="Times New Roman" w:cs="Times New Roman"/>
          <w:b/>
          <w:bCs/>
        </w:rPr>
      </w:pPr>
    </w:p>
    <w:p w14:paraId="3A317C96" w14:textId="77777777" w:rsidR="006B03D9" w:rsidRPr="006248EC" w:rsidRDefault="006B03D9" w:rsidP="005C2669">
      <w:pPr>
        <w:jc w:val="both"/>
        <w:rPr>
          <w:rFonts w:ascii="Times New Roman" w:hAnsi="Times New Roman" w:cs="Times New Roman"/>
          <w:b/>
          <w:bCs/>
        </w:rPr>
      </w:pPr>
    </w:p>
    <w:p w14:paraId="44C73DD2" w14:textId="77777777" w:rsidR="005C2669" w:rsidRPr="006248EC" w:rsidRDefault="005C2669" w:rsidP="00D655B8">
      <w:pPr>
        <w:ind w:left="567"/>
        <w:jc w:val="both"/>
        <w:rPr>
          <w:rFonts w:ascii="Times New Roman" w:hAnsi="Times New Roman" w:cs="Times New Roman"/>
          <w:b/>
          <w:bCs/>
          <w:sz w:val="32"/>
        </w:rPr>
      </w:pPr>
      <w:r w:rsidRPr="006248EC">
        <w:rPr>
          <w:rFonts w:ascii="Times New Roman" w:hAnsi="Times New Roman" w:cs="Times New Roman"/>
          <w:b/>
          <w:bCs/>
          <w:sz w:val="32"/>
        </w:rPr>
        <w:lastRenderedPageBreak/>
        <w:t xml:space="preserve">2. </w:t>
      </w:r>
      <w:r w:rsidRPr="003B77ED">
        <w:rPr>
          <w:rFonts w:ascii="Times New Roman" w:hAnsi="Times New Roman" w:cs="Times New Roman"/>
          <w:b/>
          <w:bCs/>
          <w:sz w:val="28"/>
        </w:rPr>
        <w:t>Draw State diagram for given scenario.</w:t>
      </w:r>
    </w:p>
    <w:p w14:paraId="2A9B7A28" w14:textId="77777777" w:rsidR="005C2669" w:rsidRPr="006248EC" w:rsidRDefault="005C2669" w:rsidP="005C2669">
      <w:pPr>
        <w:jc w:val="both"/>
        <w:rPr>
          <w:rFonts w:ascii="Times New Roman" w:hAnsi="Times New Roman" w:cs="Times New Roman"/>
          <w:b/>
          <w:bCs/>
        </w:rPr>
      </w:pPr>
    </w:p>
    <w:p w14:paraId="29AA1458" w14:textId="77777777" w:rsidR="005C2669" w:rsidRPr="006248EC" w:rsidRDefault="005C2669" w:rsidP="005C2669">
      <w:pPr>
        <w:jc w:val="both"/>
        <w:rPr>
          <w:rFonts w:ascii="Times New Roman" w:hAnsi="Times New Roman" w:cs="Times New Roman"/>
          <w:b/>
          <w:bCs/>
        </w:rPr>
      </w:pPr>
    </w:p>
    <w:p w14:paraId="7CDB3634" w14:textId="77777777" w:rsidR="005C2669" w:rsidRPr="006248EC" w:rsidRDefault="005C2669" w:rsidP="005C2669">
      <w:pPr>
        <w:jc w:val="both"/>
        <w:rPr>
          <w:rFonts w:ascii="Times New Roman" w:hAnsi="Times New Roman" w:cs="Times New Roman"/>
          <w:b/>
          <w:bCs/>
        </w:rPr>
      </w:pPr>
    </w:p>
    <w:p w14:paraId="00BB589D" w14:textId="77777777" w:rsidR="005C2669" w:rsidRPr="006248EC" w:rsidRDefault="005C2669" w:rsidP="005C2669">
      <w:pPr>
        <w:jc w:val="both"/>
        <w:rPr>
          <w:rFonts w:ascii="Times New Roman" w:hAnsi="Times New Roman" w:cs="Times New Roman"/>
          <w:b/>
          <w:bCs/>
        </w:rPr>
      </w:pPr>
    </w:p>
    <w:p w14:paraId="2E432BEB" w14:textId="69BFD921" w:rsidR="005C2669" w:rsidRPr="006248EC" w:rsidRDefault="005C2669" w:rsidP="005C2669">
      <w:pPr>
        <w:jc w:val="both"/>
        <w:rPr>
          <w:rFonts w:ascii="Times New Roman" w:hAnsi="Times New Roman" w:cs="Times New Roman"/>
          <w:b/>
          <w:bCs/>
        </w:rPr>
      </w:pPr>
    </w:p>
    <w:p w14:paraId="61F8A8A4" w14:textId="1E846B49" w:rsidR="005C2669" w:rsidRPr="006248EC" w:rsidRDefault="005C2669" w:rsidP="005C2669">
      <w:pPr>
        <w:jc w:val="both"/>
        <w:rPr>
          <w:rFonts w:ascii="Times New Roman" w:hAnsi="Times New Roman" w:cs="Times New Roman"/>
          <w:b/>
          <w:bCs/>
        </w:rPr>
      </w:pPr>
    </w:p>
    <w:p w14:paraId="1B6A91DB" w14:textId="77777777" w:rsidR="005C2669" w:rsidRPr="006248EC" w:rsidRDefault="005C2669" w:rsidP="005C2669">
      <w:pPr>
        <w:jc w:val="both"/>
        <w:rPr>
          <w:rFonts w:ascii="Times New Roman" w:hAnsi="Times New Roman" w:cs="Times New Roman"/>
          <w:b/>
          <w:bCs/>
        </w:rPr>
      </w:pPr>
    </w:p>
    <w:p w14:paraId="626A3A80" w14:textId="77777777" w:rsidR="005C2669" w:rsidRPr="006248EC" w:rsidRDefault="005C2669" w:rsidP="005C2669">
      <w:pPr>
        <w:jc w:val="both"/>
        <w:rPr>
          <w:rFonts w:ascii="Times New Roman" w:hAnsi="Times New Roman" w:cs="Times New Roman"/>
          <w:b/>
          <w:bCs/>
        </w:rPr>
      </w:pPr>
    </w:p>
    <w:p w14:paraId="20532654" w14:textId="77777777" w:rsidR="005C2669" w:rsidRPr="006248EC" w:rsidRDefault="005C2669" w:rsidP="005C2669">
      <w:pPr>
        <w:jc w:val="both"/>
        <w:rPr>
          <w:rFonts w:ascii="Times New Roman" w:hAnsi="Times New Roman" w:cs="Times New Roman"/>
          <w:b/>
          <w:bCs/>
        </w:rPr>
      </w:pPr>
    </w:p>
    <w:p w14:paraId="30F23896" w14:textId="77777777" w:rsidR="005C2669" w:rsidRPr="006248EC" w:rsidRDefault="005C2669" w:rsidP="005C2669">
      <w:pPr>
        <w:jc w:val="both"/>
        <w:rPr>
          <w:rFonts w:ascii="Times New Roman" w:hAnsi="Times New Roman" w:cs="Times New Roman"/>
          <w:b/>
          <w:bCs/>
        </w:rPr>
      </w:pPr>
    </w:p>
    <w:p w14:paraId="5771A4B0" w14:textId="77777777" w:rsidR="005C2669" w:rsidRPr="006248EC" w:rsidRDefault="005C2669" w:rsidP="005C2669">
      <w:pPr>
        <w:jc w:val="both"/>
        <w:rPr>
          <w:rFonts w:ascii="Times New Roman" w:hAnsi="Times New Roman" w:cs="Times New Roman"/>
          <w:b/>
          <w:bCs/>
        </w:rPr>
      </w:pPr>
    </w:p>
    <w:p w14:paraId="3DC7D7BE" w14:textId="77777777" w:rsidR="005C2669" w:rsidRPr="006248EC" w:rsidRDefault="005C2669" w:rsidP="005C2669">
      <w:pPr>
        <w:jc w:val="both"/>
        <w:rPr>
          <w:rFonts w:ascii="Times New Roman" w:hAnsi="Times New Roman" w:cs="Times New Roman"/>
          <w:b/>
          <w:bCs/>
        </w:rPr>
      </w:pPr>
    </w:p>
    <w:p w14:paraId="36AC6BC4" w14:textId="77777777" w:rsidR="005C2669" w:rsidRPr="006248EC" w:rsidRDefault="005C2669" w:rsidP="005C2669">
      <w:pPr>
        <w:jc w:val="both"/>
        <w:rPr>
          <w:rFonts w:ascii="Times New Roman" w:hAnsi="Times New Roman" w:cs="Times New Roman"/>
          <w:b/>
          <w:bCs/>
        </w:rPr>
      </w:pPr>
    </w:p>
    <w:p w14:paraId="0FAF0C95" w14:textId="77777777" w:rsidR="005C2669" w:rsidRPr="006248EC" w:rsidRDefault="005C2669" w:rsidP="005C2669">
      <w:pPr>
        <w:jc w:val="both"/>
        <w:rPr>
          <w:rFonts w:ascii="Times New Roman" w:hAnsi="Times New Roman" w:cs="Times New Roman"/>
          <w:b/>
          <w:bCs/>
        </w:rPr>
      </w:pPr>
    </w:p>
    <w:p w14:paraId="49826374" w14:textId="77777777" w:rsidR="005C2669" w:rsidRPr="006248EC" w:rsidRDefault="005C2669" w:rsidP="005C2669">
      <w:pPr>
        <w:jc w:val="both"/>
        <w:rPr>
          <w:rFonts w:ascii="Times New Roman" w:hAnsi="Times New Roman" w:cs="Times New Roman"/>
          <w:b/>
          <w:bCs/>
        </w:rPr>
      </w:pPr>
    </w:p>
    <w:p w14:paraId="2A2E433E" w14:textId="77777777" w:rsidR="005C2669" w:rsidRPr="006248EC" w:rsidRDefault="005C2669" w:rsidP="005C2669">
      <w:pPr>
        <w:jc w:val="both"/>
        <w:rPr>
          <w:rFonts w:ascii="Times New Roman" w:hAnsi="Times New Roman" w:cs="Times New Roman"/>
          <w:b/>
          <w:bCs/>
        </w:rPr>
      </w:pPr>
    </w:p>
    <w:p w14:paraId="4BD65CCB" w14:textId="77777777" w:rsidR="005C2669" w:rsidRPr="006248EC" w:rsidRDefault="005C2669" w:rsidP="005C2669">
      <w:pPr>
        <w:jc w:val="both"/>
        <w:rPr>
          <w:rFonts w:ascii="Times New Roman" w:hAnsi="Times New Roman" w:cs="Times New Roman"/>
          <w:b/>
          <w:bCs/>
        </w:rPr>
      </w:pPr>
    </w:p>
    <w:p w14:paraId="79B2A538" w14:textId="77777777" w:rsidR="005C2669" w:rsidRPr="006248EC" w:rsidRDefault="005C2669" w:rsidP="005C2669">
      <w:pPr>
        <w:jc w:val="both"/>
        <w:rPr>
          <w:rFonts w:ascii="Times New Roman" w:hAnsi="Times New Roman" w:cs="Times New Roman"/>
          <w:b/>
          <w:bCs/>
        </w:rPr>
      </w:pPr>
    </w:p>
    <w:p w14:paraId="55794E80" w14:textId="77777777" w:rsidR="005C2669" w:rsidRPr="006248EC" w:rsidRDefault="005C2669" w:rsidP="005C2669">
      <w:pPr>
        <w:jc w:val="both"/>
        <w:rPr>
          <w:rFonts w:ascii="Times New Roman" w:hAnsi="Times New Roman" w:cs="Times New Roman"/>
          <w:b/>
          <w:bCs/>
        </w:rPr>
      </w:pPr>
    </w:p>
    <w:p w14:paraId="29C579C4" w14:textId="77777777" w:rsidR="005C2669" w:rsidRPr="006248EC" w:rsidRDefault="005C2669" w:rsidP="005C2669">
      <w:pPr>
        <w:jc w:val="both"/>
        <w:rPr>
          <w:rFonts w:ascii="Times New Roman" w:hAnsi="Times New Roman" w:cs="Times New Roman"/>
          <w:b/>
          <w:bCs/>
        </w:rPr>
      </w:pPr>
    </w:p>
    <w:p w14:paraId="17DD11F2" w14:textId="77777777" w:rsidR="005C2669" w:rsidRPr="006248EC" w:rsidRDefault="005C2669" w:rsidP="005C2669">
      <w:pPr>
        <w:jc w:val="both"/>
        <w:rPr>
          <w:rFonts w:ascii="Times New Roman" w:hAnsi="Times New Roman" w:cs="Times New Roman"/>
          <w:b/>
          <w:bCs/>
        </w:rPr>
      </w:pPr>
    </w:p>
    <w:p w14:paraId="17063E2B" w14:textId="77777777" w:rsidR="005C2669" w:rsidRPr="006248EC" w:rsidRDefault="005C2669" w:rsidP="005C2669">
      <w:pPr>
        <w:jc w:val="both"/>
        <w:rPr>
          <w:rFonts w:ascii="Times New Roman" w:hAnsi="Times New Roman" w:cs="Times New Roman"/>
          <w:b/>
          <w:bCs/>
        </w:rPr>
      </w:pPr>
    </w:p>
    <w:p w14:paraId="658BB583" w14:textId="77777777" w:rsidR="005C2669" w:rsidRPr="006248EC" w:rsidRDefault="005C2669" w:rsidP="005C2669">
      <w:pPr>
        <w:jc w:val="both"/>
        <w:rPr>
          <w:rFonts w:ascii="Times New Roman" w:hAnsi="Times New Roman" w:cs="Times New Roman"/>
          <w:b/>
          <w:bCs/>
        </w:rPr>
      </w:pPr>
    </w:p>
    <w:p w14:paraId="3BBF3DC7" w14:textId="55E2D17F" w:rsidR="005C2669" w:rsidRDefault="005C2669" w:rsidP="005C2669">
      <w:pPr>
        <w:jc w:val="both"/>
        <w:rPr>
          <w:rFonts w:ascii="Times New Roman" w:hAnsi="Times New Roman" w:cs="Times New Roman"/>
          <w:b/>
          <w:bCs/>
        </w:rPr>
      </w:pPr>
    </w:p>
    <w:p w14:paraId="798BCA7A" w14:textId="17855BEA" w:rsidR="000853D7" w:rsidRDefault="000853D7" w:rsidP="005C2669">
      <w:pPr>
        <w:jc w:val="both"/>
        <w:rPr>
          <w:rFonts w:ascii="Times New Roman" w:hAnsi="Times New Roman" w:cs="Times New Roman"/>
          <w:b/>
          <w:bCs/>
        </w:rPr>
      </w:pPr>
    </w:p>
    <w:p w14:paraId="7223D62E" w14:textId="63DC8910" w:rsidR="006B03D9" w:rsidRDefault="006B03D9" w:rsidP="005C2669">
      <w:pPr>
        <w:jc w:val="both"/>
        <w:rPr>
          <w:rFonts w:ascii="Times New Roman" w:hAnsi="Times New Roman" w:cs="Times New Roman"/>
          <w:b/>
          <w:bCs/>
        </w:rPr>
      </w:pPr>
    </w:p>
    <w:p w14:paraId="1E830973" w14:textId="77777777" w:rsidR="006B03D9" w:rsidRDefault="006B03D9" w:rsidP="005C2669">
      <w:pPr>
        <w:jc w:val="both"/>
        <w:rPr>
          <w:rFonts w:ascii="Times New Roman" w:hAnsi="Times New Roman" w:cs="Times New Roman"/>
          <w:b/>
          <w:bCs/>
        </w:rPr>
      </w:pPr>
    </w:p>
    <w:p w14:paraId="726DCFDF" w14:textId="77777777" w:rsidR="000853D7" w:rsidRPr="006248EC" w:rsidRDefault="000853D7" w:rsidP="005C2669">
      <w:pPr>
        <w:jc w:val="both"/>
        <w:rPr>
          <w:rFonts w:ascii="Times New Roman" w:hAnsi="Times New Roman" w:cs="Times New Roman"/>
          <w:b/>
          <w:bCs/>
        </w:rPr>
      </w:pPr>
    </w:p>
    <w:p w14:paraId="32B1D74E" w14:textId="77777777" w:rsidR="005C2669" w:rsidRPr="003B77ED" w:rsidRDefault="005C2669" w:rsidP="00D655B8">
      <w:pPr>
        <w:ind w:left="567"/>
        <w:jc w:val="both"/>
        <w:rPr>
          <w:rFonts w:ascii="Times New Roman" w:hAnsi="Times New Roman" w:cs="Times New Roman"/>
          <w:b/>
          <w:bCs/>
          <w:sz w:val="28"/>
        </w:rPr>
      </w:pPr>
      <w:r w:rsidRPr="006248EC">
        <w:rPr>
          <w:rFonts w:ascii="Times New Roman" w:hAnsi="Times New Roman" w:cs="Times New Roman"/>
          <w:b/>
          <w:bCs/>
          <w:sz w:val="32"/>
        </w:rPr>
        <w:t xml:space="preserve">3. </w:t>
      </w:r>
      <w:r w:rsidRPr="003B77ED">
        <w:rPr>
          <w:rFonts w:ascii="Times New Roman" w:hAnsi="Times New Roman" w:cs="Times New Roman"/>
          <w:b/>
          <w:bCs/>
          <w:sz w:val="28"/>
        </w:rPr>
        <w:t>Comparison between sequence diagram and state diagram.</w:t>
      </w:r>
    </w:p>
    <w:p w14:paraId="6B9DA745" w14:textId="77777777" w:rsidR="005C2669" w:rsidRPr="006248EC" w:rsidRDefault="005C2669" w:rsidP="005C2669">
      <w:pPr>
        <w:jc w:val="both"/>
        <w:rPr>
          <w:rFonts w:ascii="Times New Roman" w:hAnsi="Times New Roman" w:cs="Times New Roman"/>
          <w:b/>
          <w:bCs/>
        </w:rPr>
      </w:pPr>
    </w:p>
    <w:p w14:paraId="1A26FD67" w14:textId="77777777" w:rsidR="005C2669" w:rsidRPr="006248EC" w:rsidRDefault="005C2669" w:rsidP="005C2669">
      <w:pPr>
        <w:jc w:val="both"/>
        <w:rPr>
          <w:rFonts w:ascii="Times New Roman" w:hAnsi="Times New Roman" w:cs="Times New Roman"/>
          <w:b/>
          <w:bCs/>
        </w:rPr>
      </w:pPr>
    </w:p>
    <w:p w14:paraId="64D40B4B" w14:textId="77777777" w:rsidR="005C2669" w:rsidRPr="006248EC" w:rsidRDefault="005C2669" w:rsidP="005C2669">
      <w:pPr>
        <w:jc w:val="both"/>
        <w:rPr>
          <w:rFonts w:ascii="Times New Roman" w:hAnsi="Times New Roman" w:cs="Times New Roman"/>
          <w:b/>
          <w:bCs/>
        </w:rPr>
      </w:pPr>
    </w:p>
    <w:p w14:paraId="35C222E6" w14:textId="77777777" w:rsidR="005C2669" w:rsidRPr="006248EC" w:rsidRDefault="005C2669" w:rsidP="005C2669">
      <w:pPr>
        <w:jc w:val="both"/>
        <w:rPr>
          <w:rFonts w:ascii="Times New Roman" w:hAnsi="Times New Roman" w:cs="Times New Roman"/>
          <w:b/>
          <w:bCs/>
        </w:rPr>
      </w:pPr>
    </w:p>
    <w:p w14:paraId="73C1A58C" w14:textId="77777777" w:rsidR="005C2669" w:rsidRPr="006248EC" w:rsidRDefault="005C2669" w:rsidP="005C2669">
      <w:pPr>
        <w:jc w:val="both"/>
        <w:rPr>
          <w:rFonts w:ascii="Times New Roman" w:hAnsi="Times New Roman" w:cs="Times New Roman"/>
          <w:b/>
          <w:bCs/>
        </w:rPr>
      </w:pPr>
    </w:p>
    <w:p w14:paraId="66F8DD73" w14:textId="77777777" w:rsidR="005C2669" w:rsidRPr="006248EC" w:rsidRDefault="005C2669" w:rsidP="005C2669">
      <w:pPr>
        <w:jc w:val="both"/>
        <w:rPr>
          <w:rFonts w:ascii="Times New Roman" w:hAnsi="Times New Roman" w:cs="Times New Roman"/>
          <w:b/>
          <w:bCs/>
        </w:rPr>
      </w:pPr>
    </w:p>
    <w:p w14:paraId="74546CB3" w14:textId="75072CA2" w:rsidR="005C2669" w:rsidRPr="006248EC" w:rsidRDefault="005C2669" w:rsidP="005C2669">
      <w:pPr>
        <w:jc w:val="both"/>
        <w:rPr>
          <w:rFonts w:ascii="Times New Roman" w:hAnsi="Times New Roman" w:cs="Times New Roman"/>
          <w:b/>
          <w:bCs/>
        </w:rPr>
      </w:pPr>
    </w:p>
    <w:p w14:paraId="65DB0CC1" w14:textId="77777777" w:rsidR="005C2669" w:rsidRPr="006248EC" w:rsidRDefault="005C2669" w:rsidP="005C2669">
      <w:pPr>
        <w:jc w:val="both"/>
        <w:rPr>
          <w:rFonts w:ascii="Times New Roman" w:hAnsi="Times New Roman" w:cs="Times New Roman"/>
          <w:b/>
          <w:bCs/>
        </w:rPr>
      </w:pPr>
    </w:p>
    <w:p w14:paraId="1F854086" w14:textId="77777777" w:rsidR="005C2669" w:rsidRPr="006248EC" w:rsidRDefault="005C2669" w:rsidP="005C2669">
      <w:pPr>
        <w:jc w:val="both"/>
        <w:rPr>
          <w:rFonts w:ascii="Times New Roman" w:hAnsi="Times New Roman" w:cs="Times New Roman"/>
          <w:b/>
          <w:bCs/>
        </w:rPr>
      </w:pPr>
    </w:p>
    <w:p w14:paraId="56092A8C" w14:textId="77777777" w:rsidR="005C2669" w:rsidRPr="006248EC" w:rsidRDefault="005C2669" w:rsidP="005C2669">
      <w:pPr>
        <w:jc w:val="both"/>
        <w:rPr>
          <w:rFonts w:ascii="Times New Roman" w:hAnsi="Times New Roman" w:cs="Times New Roman"/>
          <w:b/>
          <w:bCs/>
        </w:rPr>
      </w:pPr>
    </w:p>
    <w:p w14:paraId="38B21CD8" w14:textId="77777777" w:rsidR="005C2669" w:rsidRPr="006248EC" w:rsidRDefault="005C2669" w:rsidP="005C2669">
      <w:pPr>
        <w:jc w:val="both"/>
        <w:rPr>
          <w:rFonts w:ascii="Times New Roman" w:hAnsi="Times New Roman" w:cs="Times New Roman"/>
          <w:b/>
          <w:bCs/>
        </w:rPr>
      </w:pPr>
    </w:p>
    <w:p w14:paraId="24095819" w14:textId="77777777" w:rsidR="005C2669" w:rsidRPr="006248EC" w:rsidRDefault="005C2669" w:rsidP="005C2669">
      <w:pPr>
        <w:jc w:val="both"/>
        <w:rPr>
          <w:rFonts w:ascii="Times New Roman" w:hAnsi="Times New Roman" w:cs="Times New Roman"/>
          <w:b/>
          <w:bCs/>
        </w:rPr>
      </w:pPr>
    </w:p>
    <w:p w14:paraId="15857174" w14:textId="77777777" w:rsidR="005C2669" w:rsidRPr="006248EC" w:rsidRDefault="005C2669" w:rsidP="005C2669">
      <w:pPr>
        <w:jc w:val="both"/>
        <w:rPr>
          <w:rFonts w:ascii="Times New Roman" w:hAnsi="Times New Roman" w:cs="Times New Roman"/>
          <w:b/>
          <w:bCs/>
        </w:rPr>
      </w:pPr>
    </w:p>
    <w:p w14:paraId="3B5E35B9" w14:textId="79CC8A0F" w:rsidR="005C2669" w:rsidRDefault="005C2669" w:rsidP="005C2669">
      <w:pPr>
        <w:jc w:val="both"/>
        <w:rPr>
          <w:rFonts w:ascii="Times New Roman" w:hAnsi="Times New Roman" w:cs="Times New Roman"/>
          <w:b/>
          <w:bCs/>
        </w:rPr>
      </w:pPr>
    </w:p>
    <w:p w14:paraId="36D94F85" w14:textId="49CC74B6" w:rsidR="000853D7" w:rsidRDefault="000853D7" w:rsidP="005C2669">
      <w:pPr>
        <w:jc w:val="both"/>
        <w:rPr>
          <w:rFonts w:ascii="Times New Roman" w:hAnsi="Times New Roman" w:cs="Times New Roman"/>
          <w:b/>
          <w:bCs/>
        </w:rPr>
      </w:pPr>
    </w:p>
    <w:p w14:paraId="43A64A53" w14:textId="2B2A6367" w:rsidR="000853D7" w:rsidRDefault="000853D7" w:rsidP="005C2669">
      <w:pPr>
        <w:jc w:val="both"/>
        <w:rPr>
          <w:rFonts w:ascii="Times New Roman" w:hAnsi="Times New Roman" w:cs="Times New Roman"/>
          <w:b/>
          <w:bCs/>
        </w:rPr>
      </w:pPr>
    </w:p>
    <w:p w14:paraId="14342D01" w14:textId="30AF36E3" w:rsidR="003B77ED" w:rsidRDefault="003B77ED" w:rsidP="005C2669">
      <w:pPr>
        <w:jc w:val="both"/>
        <w:rPr>
          <w:rFonts w:ascii="Times New Roman" w:hAnsi="Times New Roman" w:cs="Times New Roman"/>
          <w:b/>
          <w:bCs/>
        </w:rPr>
      </w:pPr>
    </w:p>
    <w:p w14:paraId="4CD96CCB" w14:textId="4C2F88C7" w:rsidR="003B77ED" w:rsidRDefault="003B77ED" w:rsidP="005C2669">
      <w:pPr>
        <w:jc w:val="both"/>
        <w:rPr>
          <w:rFonts w:ascii="Times New Roman" w:hAnsi="Times New Roman" w:cs="Times New Roman"/>
          <w:b/>
          <w:bCs/>
        </w:rPr>
      </w:pPr>
    </w:p>
    <w:p w14:paraId="569F1CBF" w14:textId="311EBF27" w:rsidR="003B77ED" w:rsidRDefault="003B77ED" w:rsidP="005C2669">
      <w:pPr>
        <w:jc w:val="both"/>
        <w:rPr>
          <w:rFonts w:ascii="Times New Roman" w:hAnsi="Times New Roman" w:cs="Times New Roman"/>
          <w:b/>
          <w:bCs/>
        </w:rPr>
      </w:pPr>
    </w:p>
    <w:p w14:paraId="03980700" w14:textId="7A513794" w:rsidR="003B77ED" w:rsidRDefault="003B77ED" w:rsidP="005C2669">
      <w:pPr>
        <w:jc w:val="both"/>
        <w:rPr>
          <w:rFonts w:ascii="Times New Roman" w:hAnsi="Times New Roman" w:cs="Times New Roman"/>
          <w:b/>
          <w:bCs/>
        </w:rPr>
      </w:pPr>
    </w:p>
    <w:p w14:paraId="18CE2BE5" w14:textId="38769EDF" w:rsidR="003B77ED" w:rsidRDefault="003B77ED" w:rsidP="005C2669">
      <w:pPr>
        <w:jc w:val="both"/>
        <w:rPr>
          <w:rFonts w:ascii="Times New Roman" w:hAnsi="Times New Roman" w:cs="Times New Roman"/>
          <w:b/>
          <w:bCs/>
        </w:rPr>
      </w:pPr>
    </w:p>
    <w:p w14:paraId="39B9B112" w14:textId="77777777" w:rsidR="003B77ED" w:rsidRDefault="003B77ED" w:rsidP="005C2669">
      <w:pPr>
        <w:jc w:val="both"/>
        <w:rPr>
          <w:rFonts w:ascii="Times New Roman" w:hAnsi="Times New Roman" w:cs="Times New Roman"/>
          <w:b/>
          <w:bCs/>
        </w:rPr>
      </w:pPr>
    </w:p>
    <w:p w14:paraId="4DB7F1F1" w14:textId="24C9989F" w:rsidR="000853D7" w:rsidRDefault="000853D7" w:rsidP="005C2669">
      <w:pPr>
        <w:jc w:val="both"/>
        <w:rPr>
          <w:rFonts w:ascii="Times New Roman" w:hAnsi="Times New Roman" w:cs="Times New Roman"/>
          <w:b/>
          <w:bCs/>
        </w:rPr>
      </w:pPr>
    </w:p>
    <w:p w14:paraId="5255F7FF" w14:textId="77777777" w:rsidR="006B03D9" w:rsidRPr="006248EC" w:rsidRDefault="006B03D9" w:rsidP="005C2669">
      <w:pPr>
        <w:jc w:val="both"/>
        <w:rPr>
          <w:rFonts w:ascii="Times New Roman" w:hAnsi="Times New Roman" w:cs="Times New Roman"/>
          <w:b/>
          <w:bCs/>
          <w:sz w:val="32"/>
        </w:rPr>
      </w:pPr>
    </w:p>
    <w:p w14:paraId="3451DB0C" w14:textId="05E1C069" w:rsidR="005C2669" w:rsidRPr="005701AC" w:rsidRDefault="005C2669" w:rsidP="005701AC">
      <w:pPr>
        <w:pStyle w:val="ListParagraph"/>
        <w:numPr>
          <w:ilvl w:val="0"/>
          <w:numId w:val="47"/>
        </w:numPr>
        <w:ind w:left="360"/>
        <w:rPr>
          <w:rFonts w:ascii="Times New Roman" w:hAnsi="Times New Roman" w:cs="Times New Roman"/>
          <w:b/>
          <w:bCs/>
          <w:sz w:val="32"/>
        </w:rPr>
      </w:pPr>
      <w:r w:rsidRPr="005701AC">
        <w:rPr>
          <w:rFonts w:ascii="Times New Roman" w:hAnsi="Times New Roman" w:cs="Times New Roman"/>
          <w:b/>
          <w:bCs/>
          <w:sz w:val="32"/>
        </w:rPr>
        <w:lastRenderedPageBreak/>
        <w:t>Conclusion:</w:t>
      </w:r>
    </w:p>
    <w:p w14:paraId="434D3C64" w14:textId="77777777" w:rsidR="005C2669" w:rsidRPr="006248EC" w:rsidRDefault="005C2669" w:rsidP="005C2669">
      <w:pPr>
        <w:jc w:val="both"/>
        <w:rPr>
          <w:rFonts w:ascii="Times New Roman" w:hAnsi="Times New Roman" w:cs="Times New Roman"/>
          <w:b/>
          <w:bCs/>
        </w:rPr>
      </w:pPr>
    </w:p>
    <w:p w14:paraId="0512AACA" w14:textId="77777777" w:rsidR="005C2669" w:rsidRPr="006248EC" w:rsidRDefault="005C2669" w:rsidP="005C2669">
      <w:pPr>
        <w:jc w:val="both"/>
        <w:rPr>
          <w:rFonts w:ascii="Times New Roman" w:hAnsi="Times New Roman" w:cs="Times New Roman"/>
          <w:b/>
          <w:bCs/>
        </w:rPr>
      </w:pPr>
    </w:p>
    <w:p w14:paraId="382EAE6C" w14:textId="362EFF0F" w:rsidR="005C2669" w:rsidRDefault="005C2669" w:rsidP="005C2669">
      <w:pPr>
        <w:jc w:val="both"/>
        <w:rPr>
          <w:rFonts w:ascii="Times New Roman" w:hAnsi="Times New Roman" w:cs="Times New Roman"/>
          <w:b/>
          <w:bCs/>
        </w:rPr>
      </w:pPr>
    </w:p>
    <w:p w14:paraId="43FBAEF3" w14:textId="29738B94" w:rsidR="00D655B8" w:rsidRDefault="00D655B8" w:rsidP="005C2669">
      <w:pPr>
        <w:jc w:val="both"/>
        <w:rPr>
          <w:rFonts w:ascii="Times New Roman" w:hAnsi="Times New Roman" w:cs="Times New Roman"/>
          <w:b/>
          <w:bCs/>
        </w:rPr>
      </w:pPr>
    </w:p>
    <w:p w14:paraId="2D188D1E" w14:textId="21EA8E5E" w:rsidR="00074BC1" w:rsidRDefault="00074BC1" w:rsidP="005C2669">
      <w:pPr>
        <w:jc w:val="both"/>
        <w:rPr>
          <w:rFonts w:ascii="Times New Roman" w:hAnsi="Times New Roman" w:cs="Times New Roman"/>
          <w:b/>
          <w:bCs/>
        </w:rPr>
      </w:pPr>
    </w:p>
    <w:p w14:paraId="3E647727" w14:textId="2F3BE631" w:rsidR="00074BC1" w:rsidRDefault="00074BC1" w:rsidP="005C2669">
      <w:pPr>
        <w:jc w:val="both"/>
        <w:rPr>
          <w:rFonts w:ascii="Times New Roman" w:hAnsi="Times New Roman" w:cs="Times New Roman"/>
          <w:b/>
          <w:bCs/>
        </w:rPr>
      </w:pPr>
    </w:p>
    <w:p w14:paraId="27FAA32B" w14:textId="77777777" w:rsidR="00074BC1" w:rsidRDefault="00074BC1" w:rsidP="005C2669">
      <w:pPr>
        <w:jc w:val="both"/>
        <w:rPr>
          <w:rFonts w:ascii="Times New Roman" w:hAnsi="Times New Roman" w:cs="Times New Roman"/>
          <w:b/>
          <w:bCs/>
        </w:rPr>
      </w:pPr>
    </w:p>
    <w:p w14:paraId="115CD6F4" w14:textId="31AF0843" w:rsidR="00D655B8" w:rsidRDefault="00D655B8" w:rsidP="005C2669">
      <w:pPr>
        <w:jc w:val="both"/>
        <w:rPr>
          <w:rFonts w:ascii="Times New Roman" w:hAnsi="Times New Roman" w:cs="Times New Roman"/>
          <w:b/>
          <w:bCs/>
        </w:rPr>
      </w:pPr>
    </w:p>
    <w:p w14:paraId="22DCBFF8" w14:textId="09BD4777" w:rsidR="00D655B8" w:rsidRDefault="00D655B8" w:rsidP="005C2669">
      <w:pPr>
        <w:jc w:val="both"/>
        <w:rPr>
          <w:rFonts w:ascii="Times New Roman" w:hAnsi="Times New Roman" w:cs="Times New Roman"/>
          <w:b/>
          <w:bCs/>
        </w:rPr>
      </w:pPr>
    </w:p>
    <w:p w14:paraId="3D6B66D0" w14:textId="79A39BE9" w:rsidR="00D655B8" w:rsidRDefault="00D655B8" w:rsidP="005C2669">
      <w:pPr>
        <w:jc w:val="both"/>
        <w:rPr>
          <w:rFonts w:ascii="Times New Roman" w:hAnsi="Times New Roman" w:cs="Times New Roman"/>
          <w:b/>
          <w:bCs/>
        </w:rPr>
      </w:pPr>
    </w:p>
    <w:p w14:paraId="14A12099" w14:textId="77777777" w:rsidR="00074BC1" w:rsidRDefault="00074BC1" w:rsidP="005C2669">
      <w:pPr>
        <w:jc w:val="both"/>
        <w:rPr>
          <w:rFonts w:ascii="Times New Roman" w:hAnsi="Times New Roman" w:cs="Times New Roman"/>
          <w:b/>
          <w:bCs/>
        </w:rPr>
      </w:pPr>
    </w:p>
    <w:p w14:paraId="6518C3A6" w14:textId="37754FF4" w:rsidR="00D655B8" w:rsidRDefault="00D655B8" w:rsidP="005C2669">
      <w:pPr>
        <w:jc w:val="both"/>
        <w:rPr>
          <w:rFonts w:ascii="Times New Roman" w:hAnsi="Times New Roman" w:cs="Times New Roman"/>
          <w:b/>
          <w:bCs/>
        </w:rPr>
      </w:pPr>
    </w:p>
    <w:p w14:paraId="2A890CFF" w14:textId="66C465CE" w:rsidR="003B77ED" w:rsidRDefault="003B77ED" w:rsidP="005C2669">
      <w:pPr>
        <w:jc w:val="both"/>
        <w:rPr>
          <w:rFonts w:ascii="Times New Roman" w:hAnsi="Times New Roman" w:cs="Times New Roman"/>
          <w:b/>
          <w:bCs/>
        </w:rPr>
      </w:pPr>
    </w:p>
    <w:p w14:paraId="17828181" w14:textId="04AEFA66" w:rsidR="003B77ED" w:rsidRDefault="003B77ED" w:rsidP="005C2669">
      <w:pPr>
        <w:jc w:val="both"/>
        <w:rPr>
          <w:rFonts w:ascii="Times New Roman" w:hAnsi="Times New Roman" w:cs="Times New Roman"/>
          <w:b/>
          <w:bCs/>
        </w:rPr>
      </w:pPr>
    </w:p>
    <w:p w14:paraId="47C8C7F0" w14:textId="7CAB1475" w:rsidR="003B77ED" w:rsidRDefault="003B77ED" w:rsidP="005C2669">
      <w:pPr>
        <w:jc w:val="both"/>
        <w:rPr>
          <w:rFonts w:ascii="Times New Roman" w:hAnsi="Times New Roman" w:cs="Times New Roman"/>
          <w:b/>
          <w:bCs/>
        </w:rPr>
      </w:pPr>
    </w:p>
    <w:p w14:paraId="4A3CB747" w14:textId="164FF27E" w:rsidR="003B77ED" w:rsidRDefault="003B77ED" w:rsidP="005C2669">
      <w:pPr>
        <w:jc w:val="both"/>
        <w:rPr>
          <w:rFonts w:ascii="Times New Roman" w:hAnsi="Times New Roman" w:cs="Times New Roman"/>
          <w:b/>
          <w:bCs/>
        </w:rPr>
      </w:pPr>
    </w:p>
    <w:p w14:paraId="14167B22" w14:textId="3D7E7309" w:rsidR="003B77ED" w:rsidRDefault="003B77ED" w:rsidP="005C2669">
      <w:pPr>
        <w:jc w:val="both"/>
        <w:rPr>
          <w:rFonts w:ascii="Times New Roman" w:hAnsi="Times New Roman" w:cs="Times New Roman"/>
          <w:b/>
          <w:bCs/>
        </w:rPr>
      </w:pPr>
    </w:p>
    <w:p w14:paraId="370FF623" w14:textId="7A627CB2" w:rsidR="003B77ED" w:rsidRDefault="003B77ED" w:rsidP="005C2669">
      <w:pPr>
        <w:jc w:val="both"/>
        <w:rPr>
          <w:rFonts w:ascii="Times New Roman" w:hAnsi="Times New Roman" w:cs="Times New Roman"/>
          <w:b/>
          <w:bCs/>
        </w:rPr>
      </w:pPr>
    </w:p>
    <w:p w14:paraId="2F56ACA8" w14:textId="77777777" w:rsidR="003B77ED" w:rsidRDefault="003B77ED" w:rsidP="005C2669">
      <w:pPr>
        <w:jc w:val="both"/>
        <w:rPr>
          <w:rFonts w:ascii="Times New Roman" w:hAnsi="Times New Roman" w:cs="Times New Roman"/>
          <w:b/>
          <w:bCs/>
        </w:rPr>
      </w:pPr>
    </w:p>
    <w:p w14:paraId="3B62B538" w14:textId="77777777" w:rsidR="00D655B8" w:rsidRPr="006248EC" w:rsidRDefault="00D655B8" w:rsidP="005C2669">
      <w:pPr>
        <w:jc w:val="both"/>
        <w:rPr>
          <w:rFonts w:ascii="Times New Roman" w:hAnsi="Times New Roman" w:cs="Times New Roman"/>
          <w:b/>
          <w:bCs/>
        </w:rPr>
      </w:pPr>
    </w:p>
    <w:p w14:paraId="71E6310F" w14:textId="77777777" w:rsidR="005C2669" w:rsidRPr="006248EC" w:rsidRDefault="005C2669" w:rsidP="005C2669">
      <w:pPr>
        <w:jc w:val="both"/>
        <w:rPr>
          <w:rFonts w:ascii="Times New Roman" w:hAnsi="Times New Roman" w:cs="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96"/>
        <w:gridCol w:w="1797"/>
        <w:gridCol w:w="1797"/>
        <w:gridCol w:w="1797"/>
        <w:gridCol w:w="1833"/>
      </w:tblGrid>
      <w:tr w:rsidR="005C2669" w:rsidRPr="006248EC" w14:paraId="65E61B96"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6F505C3"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EAC051"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E098EC"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B578A1A"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859BE4B" w14:textId="77777777" w:rsidR="005C2669" w:rsidRPr="006248EC" w:rsidRDefault="005C2669" w:rsidP="005C2669">
            <w:pPr>
              <w:jc w:val="both"/>
              <w:rPr>
                <w:rFonts w:ascii="Times New Roman" w:hAnsi="Times New Roman" w:cs="Times New Roman"/>
                <w:b/>
                <w:bCs/>
              </w:rPr>
            </w:pPr>
            <w:r w:rsidRPr="006248EC">
              <w:rPr>
                <w:rFonts w:ascii="Times New Roman" w:hAnsi="Times New Roman" w:cs="Times New Roman"/>
                <w:b/>
                <w:bCs/>
              </w:rPr>
              <w:t xml:space="preserve">      TOTAL</w:t>
            </w:r>
          </w:p>
        </w:tc>
      </w:tr>
      <w:tr w:rsidR="005C2669" w:rsidRPr="006248EC" w14:paraId="1DBCBC4F"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BD2940"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EE45B56"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990B8F9"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0151448" w14:textId="77777777" w:rsidR="005C2669" w:rsidRPr="006248EC" w:rsidRDefault="005C2669" w:rsidP="005C2669">
            <w:pPr>
              <w:jc w:val="both"/>
              <w:rPr>
                <w:rFonts w:ascii="Times New Roman" w:hAnsi="Times New Roman" w:cs="Times New Roman"/>
                <w:b/>
                <w:bCs/>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3B7D03E" w14:textId="77777777" w:rsidR="005C2669" w:rsidRPr="006248EC" w:rsidRDefault="005C2669" w:rsidP="005C2669">
            <w:pPr>
              <w:jc w:val="both"/>
              <w:rPr>
                <w:rFonts w:ascii="Times New Roman" w:hAnsi="Times New Roman" w:cs="Times New Roman"/>
                <w:b/>
                <w:bCs/>
              </w:rPr>
            </w:pPr>
          </w:p>
        </w:tc>
      </w:tr>
    </w:tbl>
    <w:p w14:paraId="1E4D3B85" w14:textId="046C573E" w:rsidR="005C2669" w:rsidRDefault="005C2669" w:rsidP="006B03D9">
      <w:pPr>
        <w:autoSpaceDE w:val="0"/>
        <w:autoSpaceDN w:val="0"/>
        <w:adjustRightInd w:val="0"/>
        <w:spacing w:after="0" w:line="240" w:lineRule="auto"/>
        <w:rPr>
          <w:rFonts w:ascii="Times New Roman" w:hAnsi="Times New Roman" w:cs="Times New Roman"/>
          <w:bCs/>
          <w:sz w:val="28"/>
          <w:szCs w:val="28"/>
          <w:lang w:bidi="ar-SA"/>
        </w:rPr>
      </w:pPr>
    </w:p>
    <w:p w14:paraId="4B5B87D7" w14:textId="1177244A"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22B7F4EA" w14:textId="063B7A2C" w:rsidR="00074BC1" w:rsidRDefault="00074BC1" w:rsidP="006B03D9">
      <w:pPr>
        <w:autoSpaceDE w:val="0"/>
        <w:autoSpaceDN w:val="0"/>
        <w:adjustRightInd w:val="0"/>
        <w:spacing w:after="0" w:line="240" w:lineRule="auto"/>
        <w:rPr>
          <w:rFonts w:ascii="Times New Roman" w:hAnsi="Times New Roman" w:cs="Times New Roman"/>
          <w:bCs/>
          <w:sz w:val="28"/>
          <w:szCs w:val="28"/>
          <w:lang w:bidi="ar-SA"/>
        </w:rPr>
      </w:pPr>
    </w:p>
    <w:p w14:paraId="015AA33A" w14:textId="65A3C980" w:rsidR="006B03D9" w:rsidRDefault="006B03D9" w:rsidP="001E2C45">
      <w:pPr>
        <w:pStyle w:val="BodyText"/>
        <w:rPr>
          <w:sz w:val="20"/>
        </w:rPr>
      </w:pPr>
    </w:p>
    <w:p w14:paraId="74117D02" w14:textId="77777777" w:rsidR="00074BC1" w:rsidRPr="006248EC" w:rsidRDefault="00074BC1" w:rsidP="001E2C45">
      <w:pPr>
        <w:pStyle w:val="BodyText"/>
        <w:rPr>
          <w:sz w:val="20"/>
        </w:rPr>
      </w:pPr>
    </w:p>
    <w:p w14:paraId="3BD2767C" w14:textId="726A23FC" w:rsidR="001E2C45" w:rsidRPr="009974C9" w:rsidRDefault="001E2C45" w:rsidP="009974C9">
      <w:pPr>
        <w:pStyle w:val="Heading1"/>
        <w:jc w:val="center"/>
        <w:rPr>
          <w:rFonts w:ascii="Times New Roman" w:hAnsi="Times New Roman" w:cs="Times New Roman"/>
          <w:color w:val="auto"/>
          <w:sz w:val="32"/>
          <w:u w:val="single"/>
        </w:rPr>
      </w:pPr>
      <w:r w:rsidRPr="005701AC">
        <w:rPr>
          <w:rFonts w:ascii="Times New Roman" w:hAnsi="Times New Roman" w:cs="Times New Roman"/>
          <w:color w:val="auto"/>
          <w:sz w:val="32"/>
          <w:u w:val="single"/>
        </w:rPr>
        <w:lastRenderedPageBreak/>
        <w:t>EXPERIMENT NO:07</w:t>
      </w:r>
    </w:p>
    <w:p w14:paraId="14184E3D" w14:textId="77777777" w:rsidR="001E2C45" w:rsidRPr="006248EC" w:rsidRDefault="001E2C45" w:rsidP="001E2C45">
      <w:pPr>
        <w:pStyle w:val="BodyText"/>
        <w:spacing w:before="3"/>
        <w:rPr>
          <w:sz w:val="22"/>
        </w:rPr>
      </w:pPr>
    </w:p>
    <w:p w14:paraId="037E2FD0" w14:textId="77777777" w:rsidR="001E2C45" w:rsidRPr="006248EC" w:rsidRDefault="001E2C45" w:rsidP="003B115B">
      <w:pPr>
        <w:pStyle w:val="BodyText"/>
        <w:spacing w:before="82" w:line="259" w:lineRule="auto"/>
      </w:pPr>
      <w:r w:rsidRPr="00B54A56">
        <w:rPr>
          <w:b/>
          <w:sz w:val="32"/>
        </w:rPr>
        <w:t>Aim:</w:t>
      </w:r>
      <w:r w:rsidRPr="006248EC">
        <w:rPr>
          <w:sz w:val="45"/>
        </w:rPr>
        <w:t xml:space="preserve"> </w:t>
      </w:r>
      <w:r w:rsidRPr="006248EC">
        <w:t>Draw E-R diagram, DFD and create data dictionary for above system.</w:t>
      </w:r>
    </w:p>
    <w:p w14:paraId="752EB7AE" w14:textId="77777777" w:rsidR="001E2C45" w:rsidRPr="006248EC" w:rsidRDefault="001E2C45" w:rsidP="001E2C45">
      <w:pPr>
        <w:pStyle w:val="BodyText"/>
        <w:spacing w:before="6"/>
        <w:rPr>
          <w:sz w:val="31"/>
        </w:rPr>
      </w:pPr>
    </w:p>
    <w:p w14:paraId="1C498DAB" w14:textId="77777777" w:rsidR="001E2C45" w:rsidRPr="00B54A56" w:rsidRDefault="001E2C45" w:rsidP="009974C9">
      <w:pPr>
        <w:rPr>
          <w:rFonts w:ascii="Times New Roman" w:hAnsi="Times New Roman" w:cs="Times New Roman"/>
          <w:b/>
          <w:sz w:val="32"/>
          <w:szCs w:val="28"/>
        </w:rPr>
      </w:pPr>
      <w:r w:rsidRPr="00B54A56">
        <w:rPr>
          <w:rFonts w:ascii="Times New Roman" w:hAnsi="Times New Roman" w:cs="Times New Roman"/>
          <w:b/>
          <w:sz w:val="32"/>
          <w:szCs w:val="28"/>
        </w:rPr>
        <w:t>Theory:</w:t>
      </w:r>
    </w:p>
    <w:p w14:paraId="4CCC8B8C" w14:textId="77777777" w:rsidR="001E2C45" w:rsidRPr="009974C9" w:rsidRDefault="001E2C45" w:rsidP="000853D7">
      <w:pPr>
        <w:pStyle w:val="ListParagraph"/>
        <w:numPr>
          <w:ilvl w:val="0"/>
          <w:numId w:val="47"/>
        </w:numPr>
        <w:spacing w:after="120"/>
        <w:rPr>
          <w:rFonts w:ascii="Times New Roman" w:hAnsi="Times New Roman" w:cs="Times New Roman"/>
          <w:b/>
          <w:sz w:val="28"/>
        </w:rPr>
      </w:pPr>
      <w:r w:rsidRPr="009974C9">
        <w:rPr>
          <w:rFonts w:ascii="Times New Roman" w:hAnsi="Times New Roman" w:cs="Times New Roman"/>
          <w:b/>
          <w:sz w:val="28"/>
        </w:rPr>
        <w:t>What is Entity?</w:t>
      </w:r>
    </w:p>
    <w:p w14:paraId="5E125D10" w14:textId="77777777" w:rsidR="001E2C45" w:rsidRPr="006248EC" w:rsidRDefault="001E2C45" w:rsidP="000853D7">
      <w:pPr>
        <w:pStyle w:val="BodyText"/>
        <w:spacing w:line="259" w:lineRule="auto"/>
        <w:ind w:left="720" w:right="168" w:firstLine="673"/>
        <w:jc w:val="both"/>
      </w:pPr>
      <w:r w:rsidRPr="006248EC">
        <w:rPr>
          <w:color w:val="212121"/>
        </w:rPr>
        <w:t>An entity is any object in the system that we want to model and store information about. Entities are usually recognizable concepts, either concrete or abstract, such as person, places, things, or events which have relevance to the database.</w:t>
      </w:r>
    </w:p>
    <w:p w14:paraId="01891B8A" w14:textId="77777777" w:rsidR="001E2C45" w:rsidRPr="006248EC" w:rsidRDefault="001E2C45" w:rsidP="009974C9">
      <w:pPr>
        <w:pStyle w:val="BodyText"/>
        <w:spacing w:before="154"/>
        <w:ind w:left="720"/>
        <w:jc w:val="both"/>
        <w:rPr>
          <w:sz w:val="26"/>
        </w:rPr>
      </w:pPr>
      <w:r w:rsidRPr="006248EC">
        <w:rPr>
          <w:color w:val="212121"/>
        </w:rPr>
        <w:t>Some specific examples of entities are Employee, Student, Lecturer</w:t>
      </w:r>
      <w:r w:rsidRPr="006248EC">
        <w:rPr>
          <w:color w:val="212121"/>
          <w:sz w:val="26"/>
        </w:rPr>
        <w:t>.</w:t>
      </w:r>
    </w:p>
    <w:p w14:paraId="7AB8DF71" w14:textId="77777777" w:rsidR="001E2C45" w:rsidRPr="009974C9" w:rsidRDefault="001E2C45" w:rsidP="001E2C45">
      <w:pPr>
        <w:pStyle w:val="BodyText"/>
        <w:spacing w:before="11"/>
      </w:pPr>
    </w:p>
    <w:p w14:paraId="2160DD75" w14:textId="77777777" w:rsidR="001E2C45" w:rsidRPr="009974C9" w:rsidRDefault="001E2C45" w:rsidP="000853D7">
      <w:pPr>
        <w:pStyle w:val="ListParagraph"/>
        <w:numPr>
          <w:ilvl w:val="0"/>
          <w:numId w:val="47"/>
        </w:numPr>
        <w:rPr>
          <w:rFonts w:ascii="Times New Roman" w:hAnsi="Times New Roman" w:cs="Times New Roman"/>
          <w:b/>
          <w:sz w:val="28"/>
        </w:rPr>
      </w:pPr>
      <w:r w:rsidRPr="009974C9">
        <w:rPr>
          <w:rFonts w:ascii="Times New Roman" w:hAnsi="Times New Roman" w:cs="Times New Roman"/>
          <w:b/>
          <w:sz w:val="28"/>
        </w:rPr>
        <w:t>What is E-R diagram?</w:t>
      </w:r>
    </w:p>
    <w:p w14:paraId="11147598" w14:textId="1132F92A" w:rsidR="001E2C45" w:rsidRPr="006248EC" w:rsidRDefault="001E2C45" w:rsidP="000853D7">
      <w:pPr>
        <w:pStyle w:val="BodyText"/>
        <w:ind w:left="720" w:firstLine="360"/>
        <w:jc w:val="both"/>
      </w:pPr>
      <w:r w:rsidRPr="006248EC">
        <w:rPr>
          <w:color w:val="212121"/>
        </w:rPr>
        <w:t>An entity relationship model, also called an entity -</w:t>
      </w:r>
      <w:r w:rsidR="009974C9">
        <w:t xml:space="preserve"> </w:t>
      </w:r>
      <w:r w:rsidRPr="006248EC">
        <w:rPr>
          <w:color w:val="212121"/>
        </w:rPr>
        <w:t>relationship (ER) diagram,</w:t>
      </w:r>
      <w:r w:rsidR="009974C9">
        <w:rPr>
          <w:color w:val="212121"/>
        </w:rPr>
        <w:t xml:space="preserve"> </w:t>
      </w:r>
      <w:r w:rsidRPr="006248EC">
        <w:rPr>
          <w:color w:val="212121"/>
        </w:rPr>
        <w:t>is a graphical representation of entities and their relationships to each other,</w:t>
      </w:r>
      <w:r w:rsidR="009974C9">
        <w:rPr>
          <w:color w:val="212121"/>
        </w:rPr>
        <w:t xml:space="preserve"> </w:t>
      </w:r>
      <w:r w:rsidRPr="006248EC">
        <w:rPr>
          <w:color w:val="212121"/>
        </w:rPr>
        <w:t>typically used in computing in regard to the organization of data within</w:t>
      </w:r>
      <w:r w:rsidR="009974C9">
        <w:rPr>
          <w:color w:val="212121"/>
        </w:rPr>
        <w:t xml:space="preserve"> </w:t>
      </w:r>
      <w:r w:rsidRPr="006248EC">
        <w:rPr>
          <w:color w:val="212121"/>
        </w:rPr>
        <w:t>databases or information systems.</w:t>
      </w:r>
    </w:p>
    <w:p w14:paraId="41E44FC4" w14:textId="3CD57D30" w:rsidR="001E2C45" w:rsidRPr="009974C9" w:rsidRDefault="009974C9" w:rsidP="009974C9">
      <w:pPr>
        <w:pStyle w:val="BodyText"/>
        <w:spacing w:before="144"/>
        <w:ind w:left="720"/>
      </w:pPr>
      <w:r w:rsidRPr="009974C9">
        <w:rPr>
          <w:color w:val="212121"/>
          <w:u w:val="single" w:color="212121"/>
        </w:rPr>
        <w:t>For</w:t>
      </w:r>
      <w:r w:rsidR="001E2C45" w:rsidRPr="009974C9">
        <w:rPr>
          <w:color w:val="212121"/>
          <w:u w:val="single" w:color="212121"/>
        </w:rPr>
        <w:t xml:space="preserve"> example</w:t>
      </w:r>
      <w:r w:rsidR="001E2C45" w:rsidRPr="006248EC">
        <w:rPr>
          <w:color w:val="212121"/>
        </w:rPr>
        <w:t>: In the following ER diagram we have -</w:t>
      </w:r>
      <w:r>
        <w:t xml:space="preserve"> </w:t>
      </w:r>
      <w:r w:rsidR="001E2C45" w:rsidRPr="006248EC">
        <w:rPr>
          <w:color w:val="212121"/>
        </w:rPr>
        <w:t>two entities Student and College and these two entities have many to one relationship as many student’s study in a single college.</w:t>
      </w:r>
    </w:p>
    <w:p w14:paraId="6ED4DEA1" w14:textId="77777777" w:rsidR="001E2C45" w:rsidRPr="009974C9" w:rsidRDefault="001E2C45" w:rsidP="001E2C45">
      <w:pPr>
        <w:pStyle w:val="BodyText"/>
        <w:spacing w:before="3"/>
      </w:pPr>
    </w:p>
    <w:p w14:paraId="776DAAD0" w14:textId="77777777" w:rsidR="001E2C45" w:rsidRPr="000853D7" w:rsidRDefault="001E2C45" w:rsidP="000853D7">
      <w:pPr>
        <w:pStyle w:val="ListParagraph"/>
        <w:numPr>
          <w:ilvl w:val="0"/>
          <w:numId w:val="47"/>
        </w:numPr>
        <w:rPr>
          <w:b/>
          <w:sz w:val="28"/>
        </w:rPr>
      </w:pPr>
      <w:r w:rsidRPr="000853D7">
        <w:rPr>
          <w:b/>
          <w:sz w:val="28"/>
        </w:rPr>
        <w:t>ER Diagram Uses:</w:t>
      </w:r>
    </w:p>
    <w:p w14:paraId="453EF628" w14:textId="08A2B91A" w:rsidR="001E2C45" w:rsidRPr="00074BC1" w:rsidRDefault="001E2C45" w:rsidP="000853D7">
      <w:pPr>
        <w:pStyle w:val="ListParagraph"/>
        <w:widowControl w:val="0"/>
        <w:numPr>
          <w:ilvl w:val="0"/>
          <w:numId w:val="33"/>
        </w:numPr>
        <w:tabs>
          <w:tab w:val="left" w:pos="828"/>
          <w:tab w:val="left" w:pos="829"/>
        </w:tabs>
        <w:autoSpaceDE w:val="0"/>
        <w:autoSpaceDN w:val="0"/>
        <w:spacing w:before="240" w:after="0" w:line="242" w:lineRule="auto"/>
        <w:ind w:right="471"/>
        <w:contextualSpacing w:val="0"/>
        <w:rPr>
          <w:rFonts w:ascii="Times New Roman" w:hAnsi="Times New Roman" w:cs="Times New Roman"/>
          <w:sz w:val="28"/>
        </w:rPr>
      </w:pPr>
      <w:r w:rsidRPr="00074BC1">
        <w:rPr>
          <w:rFonts w:ascii="Times New Roman" w:hAnsi="Times New Roman" w:cs="Times New Roman"/>
          <w:sz w:val="28"/>
        </w:rPr>
        <w:t>When documenting a system or process, looking at the system</w:t>
      </w:r>
      <w:r w:rsidR="00074BC1">
        <w:rPr>
          <w:rFonts w:ascii="Times New Roman" w:hAnsi="Times New Roman" w:cs="Times New Roman"/>
          <w:sz w:val="28"/>
        </w:rPr>
        <w:t xml:space="preserve"> </w:t>
      </w:r>
      <w:r w:rsidRPr="00074BC1">
        <w:rPr>
          <w:rFonts w:ascii="Times New Roman" w:hAnsi="Times New Roman" w:cs="Times New Roman"/>
          <w:sz w:val="28"/>
        </w:rPr>
        <w:t>in multiple ways increases the understanding of that</w:t>
      </w:r>
      <w:r w:rsidRPr="00074BC1">
        <w:rPr>
          <w:rFonts w:ascii="Times New Roman" w:hAnsi="Times New Roman" w:cs="Times New Roman"/>
          <w:spacing w:val="-4"/>
          <w:sz w:val="28"/>
        </w:rPr>
        <w:t xml:space="preserve"> </w:t>
      </w:r>
      <w:r w:rsidRPr="00074BC1">
        <w:rPr>
          <w:rFonts w:ascii="Times New Roman" w:hAnsi="Times New Roman" w:cs="Times New Roman"/>
          <w:sz w:val="28"/>
        </w:rPr>
        <w:t>system.</w:t>
      </w:r>
    </w:p>
    <w:p w14:paraId="625E8107" w14:textId="7C30EE82" w:rsidR="001E2C45" w:rsidRPr="00074BC1" w:rsidRDefault="001E2C45" w:rsidP="006B03D9">
      <w:pPr>
        <w:pStyle w:val="ListParagraph"/>
        <w:widowControl w:val="0"/>
        <w:tabs>
          <w:tab w:val="left" w:pos="828"/>
          <w:tab w:val="left" w:pos="829"/>
          <w:tab w:val="left" w:pos="1942"/>
        </w:tabs>
        <w:autoSpaceDE w:val="0"/>
        <w:autoSpaceDN w:val="0"/>
        <w:spacing w:before="204" w:after="0" w:line="242" w:lineRule="auto"/>
        <w:ind w:left="1059" w:right="569"/>
        <w:contextualSpacing w:val="0"/>
        <w:rPr>
          <w:sz w:val="18"/>
        </w:rPr>
      </w:pPr>
      <w:r w:rsidRPr="00074BC1">
        <w:rPr>
          <w:rFonts w:ascii="Times New Roman" w:hAnsi="Times New Roman" w:cs="Times New Roman"/>
          <w:sz w:val="28"/>
        </w:rPr>
        <w:t>ERD diagrams are commonly used in conjunction with a data flow diagram to display the contents of a data</w:t>
      </w:r>
      <w:r w:rsidRPr="00074BC1">
        <w:rPr>
          <w:rFonts w:ascii="Times New Roman" w:hAnsi="Times New Roman" w:cs="Times New Roman"/>
          <w:spacing w:val="-12"/>
          <w:sz w:val="28"/>
        </w:rPr>
        <w:t xml:space="preserve"> </w:t>
      </w:r>
      <w:r w:rsidRPr="00074BC1">
        <w:rPr>
          <w:rFonts w:ascii="Times New Roman" w:hAnsi="Times New Roman" w:cs="Times New Roman"/>
          <w:sz w:val="28"/>
        </w:rPr>
        <w:t>store.</w:t>
      </w:r>
    </w:p>
    <w:p w14:paraId="41D02059" w14:textId="77777777" w:rsidR="001E2C45" w:rsidRPr="00074BC1" w:rsidRDefault="001E2C45" w:rsidP="001E2C45">
      <w:pPr>
        <w:pStyle w:val="BodyText"/>
        <w:rPr>
          <w:sz w:val="18"/>
        </w:rPr>
      </w:pPr>
    </w:p>
    <w:p w14:paraId="0B699208" w14:textId="77777777" w:rsidR="001E2C45" w:rsidRPr="006248EC" w:rsidRDefault="001E2C45" w:rsidP="001E2C45">
      <w:pPr>
        <w:pStyle w:val="BodyText"/>
        <w:rPr>
          <w:b/>
          <w:sz w:val="32"/>
        </w:rPr>
      </w:pPr>
    </w:p>
    <w:p w14:paraId="11D69978" w14:textId="225A39B5" w:rsidR="001E2C45" w:rsidRDefault="001E2C45" w:rsidP="00B54A56">
      <w:pPr>
        <w:pStyle w:val="ListParagraph"/>
        <w:numPr>
          <w:ilvl w:val="0"/>
          <w:numId w:val="47"/>
        </w:numPr>
        <w:rPr>
          <w:rFonts w:ascii="Times New Roman" w:hAnsi="Times New Roman" w:cs="Times New Roman"/>
          <w:b/>
          <w:sz w:val="28"/>
        </w:rPr>
      </w:pPr>
      <w:r w:rsidRPr="006B03D9">
        <w:rPr>
          <w:rFonts w:ascii="Times New Roman" w:hAnsi="Times New Roman" w:cs="Times New Roman"/>
          <w:b/>
          <w:sz w:val="28"/>
        </w:rPr>
        <w:t>Common Entity Relationship Diagram Symbols:</w:t>
      </w:r>
    </w:p>
    <w:p w14:paraId="7A648887" w14:textId="77777777" w:rsidR="00B54A56" w:rsidRPr="00B54A56" w:rsidRDefault="00B54A56" w:rsidP="00B54A56">
      <w:pPr>
        <w:pStyle w:val="ListParagraph"/>
        <w:ind w:left="1080"/>
        <w:rPr>
          <w:rFonts w:ascii="Times New Roman" w:hAnsi="Times New Roman" w:cs="Times New Roman"/>
          <w:b/>
          <w:sz w:val="10"/>
        </w:rPr>
      </w:pPr>
    </w:p>
    <w:p w14:paraId="70CA4916"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1897"/>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1008" behindDoc="1" locked="0" layoutInCell="1" allowOverlap="1" wp14:anchorId="1D66448F" wp14:editId="4C1F2003">
            <wp:simplePos x="0" y="0"/>
            <wp:positionH relativeFrom="page">
              <wp:posOffset>5763098</wp:posOffset>
            </wp:positionH>
            <wp:positionV relativeFrom="paragraph">
              <wp:posOffset>6985</wp:posOffset>
            </wp:positionV>
            <wp:extent cx="990600" cy="685800"/>
            <wp:effectExtent l="0" t="0" r="0" b="0"/>
            <wp:wrapNone/>
            <wp:docPr id="13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4" cstate="print"/>
                    <a:stretch>
                      <a:fillRect/>
                    </a:stretch>
                  </pic:blipFill>
                  <pic:spPr>
                    <a:xfrm>
                      <a:off x="0" y="0"/>
                      <a:ext cx="990600" cy="685800"/>
                    </a:xfrm>
                    <a:prstGeom prst="rect">
                      <a:avLst/>
                    </a:prstGeom>
                  </pic:spPr>
                </pic:pic>
              </a:graphicData>
            </a:graphic>
          </wp:anchor>
        </w:drawing>
      </w:r>
      <w:r w:rsidRPr="005B05A3">
        <w:rPr>
          <w:rFonts w:ascii="Times New Roman" w:hAnsi="Times New Roman" w:cs="Times New Roman"/>
          <w:b/>
          <w:sz w:val="28"/>
        </w:rPr>
        <w:t>Entities</w:t>
      </w:r>
      <w:r w:rsidRPr="005B05A3">
        <w:rPr>
          <w:rFonts w:ascii="Times New Roman" w:hAnsi="Times New Roman" w:cs="Times New Roman"/>
          <w:sz w:val="28"/>
        </w:rPr>
        <w:t>, which are represented by rectangles. An entity</w:t>
      </w:r>
      <w:r w:rsidRPr="005B05A3">
        <w:rPr>
          <w:rFonts w:ascii="Times New Roman" w:hAnsi="Times New Roman" w:cs="Times New Roman"/>
          <w:spacing w:val="-17"/>
          <w:sz w:val="28"/>
        </w:rPr>
        <w:t xml:space="preserve"> </w:t>
      </w:r>
      <w:r w:rsidRPr="005B05A3">
        <w:rPr>
          <w:rFonts w:ascii="Times New Roman" w:hAnsi="Times New Roman" w:cs="Times New Roman"/>
          <w:sz w:val="28"/>
        </w:rPr>
        <w:t>is</w:t>
      </w:r>
      <w:r w:rsidRPr="005B05A3">
        <w:rPr>
          <w:rFonts w:ascii="Times New Roman" w:hAnsi="Times New Roman" w:cs="Times New Roman"/>
          <w:spacing w:val="-12"/>
          <w:sz w:val="28"/>
        </w:rPr>
        <w:t xml:space="preserve"> </w:t>
      </w:r>
      <w:r w:rsidRPr="005B05A3">
        <w:rPr>
          <w:rFonts w:ascii="Times New Roman" w:hAnsi="Times New Roman" w:cs="Times New Roman"/>
          <w:sz w:val="28"/>
        </w:rPr>
        <w:t>an</w:t>
      </w:r>
      <w:r w:rsidRPr="005B05A3">
        <w:rPr>
          <w:rFonts w:ascii="Times New Roman" w:hAnsi="Times New Roman" w:cs="Times New Roman"/>
          <w:spacing w:val="-16"/>
          <w:sz w:val="28"/>
        </w:rPr>
        <w:t xml:space="preserve"> </w:t>
      </w:r>
      <w:r w:rsidRPr="005B05A3">
        <w:rPr>
          <w:rFonts w:ascii="Times New Roman" w:hAnsi="Times New Roman" w:cs="Times New Roman"/>
          <w:sz w:val="28"/>
        </w:rPr>
        <w:t>object</w:t>
      </w:r>
      <w:r w:rsidRPr="005B05A3">
        <w:rPr>
          <w:rFonts w:ascii="Times New Roman" w:hAnsi="Times New Roman" w:cs="Times New Roman"/>
          <w:spacing w:val="-16"/>
          <w:sz w:val="28"/>
        </w:rPr>
        <w:t xml:space="preserve"> </w:t>
      </w:r>
      <w:r w:rsidRPr="005B05A3">
        <w:rPr>
          <w:rFonts w:ascii="Times New Roman" w:hAnsi="Times New Roman" w:cs="Times New Roman"/>
          <w:sz w:val="28"/>
        </w:rPr>
        <w:t>or</w:t>
      </w:r>
      <w:r w:rsidRPr="005B05A3">
        <w:rPr>
          <w:rFonts w:ascii="Times New Roman" w:hAnsi="Times New Roman" w:cs="Times New Roman"/>
          <w:spacing w:val="-11"/>
          <w:sz w:val="28"/>
        </w:rPr>
        <w:t xml:space="preserve"> </w:t>
      </w:r>
      <w:r w:rsidRPr="005B05A3">
        <w:rPr>
          <w:rFonts w:ascii="Times New Roman" w:hAnsi="Times New Roman" w:cs="Times New Roman"/>
          <w:sz w:val="28"/>
        </w:rPr>
        <w:t>concept</w:t>
      </w:r>
      <w:r w:rsidRPr="005B05A3">
        <w:rPr>
          <w:rFonts w:ascii="Times New Roman" w:hAnsi="Times New Roman" w:cs="Times New Roman"/>
          <w:spacing w:val="-16"/>
          <w:sz w:val="28"/>
        </w:rPr>
        <w:t xml:space="preserve"> </w:t>
      </w:r>
      <w:r w:rsidRPr="005B05A3">
        <w:rPr>
          <w:rFonts w:ascii="Times New Roman" w:hAnsi="Times New Roman" w:cs="Times New Roman"/>
          <w:sz w:val="28"/>
        </w:rPr>
        <w:t>about</w:t>
      </w:r>
      <w:r w:rsidRPr="005B05A3">
        <w:rPr>
          <w:rFonts w:ascii="Times New Roman" w:hAnsi="Times New Roman" w:cs="Times New Roman"/>
          <w:spacing w:val="-15"/>
          <w:sz w:val="28"/>
        </w:rPr>
        <w:t xml:space="preserve"> </w:t>
      </w:r>
      <w:r w:rsidRPr="005B05A3">
        <w:rPr>
          <w:rFonts w:ascii="Times New Roman" w:hAnsi="Times New Roman" w:cs="Times New Roman"/>
          <w:sz w:val="28"/>
        </w:rPr>
        <w:t>which</w:t>
      </w:r>
      <w:r w:rsidRPr="005B05A3">
        <w:rPr>
          <w:rFonts w:ascii="Times New Roman" w:hAnsi="Times New Roman" w:cs="Times New Roman"/>
          <w:spacing w:val="-13"/>
          <w:sz w:val="28"/>
        </w:rPr>
        <w:t xml:space="preserve"> </w:t>
      </w:r>
      <w:r w:rsidRPr="005B05A3">
        <w:rPr>
          <w:rFonts w:ascii="Times New Roman" w:hAnsi="Times New Roman" w:cs="Times New Roman"/>
          <w:sz w:val="28"/>
        </w:rPr>
        <w:t>you</w:t>
      </w:r>
      <w:r w:rsidRPr="005B05A3">
        <w:rPr>
          <w:rFonts w:ascii="Times New Roman" w:hAnsi="Times New Roman" w:cs="Times New Roman"/>
          <w:spacing w:val="-16"/>
          <w:sz w:val="28"/>
        </w:rPr>
        <w:t xml:space="preserve"> </w:t>
      </w:r>
      <w:r w:rsidRPr="005B05A3">
        <w:rPr>
          <w:rFonts w:ascii="Times New Roman" w:hAnsi="Times New Roman" w:cs="Times New Roman"/>
          <w:sz w:val="28"/>
        </w:rPr>
        <w:t>want to store</w:t>
      </w:r>
      <w:r w:rsidRPr="005B05A3">
        <w:rPr>
          <w:rFonts w:ascii="Times New Roman" w:hAnsi="Times New Roman" w:cs="Times New Roman"/>
          <w:spacing w:val="-2"/>
          <w:sz w:val="28"/>
        </w:rPr>
        <w:t xml:space="preserve"> </w:t>
      </w:r>
      <w:r w:rsidRPr="005B05A3">
        <w:rPr>
          <w:rFonts w:ascii="Times New Roman" w:hAnsi="Times New Roman" w:cs="Times New Roman"/>
          <w:sz w:val="28"/>
        </w:rPr>
        <w:t>information</w:t>
      </w:r>
      <w:r w:rsidRPr="005B05A3">
        <w:rPr>
          <w:rFonts w:ascii="Times New Roman" w:hAnsi="Times New Roman" w:cs="Times New Roman"/>
          <w:color w:val="666666"/>
          <w:sz w:val="28"/>
        </w:rPr>
        <w:t>.</w:t>
      </w:r>
    </w:p>
    <w:p w14:paraId="1B62CF8C" w14:textId="77777777" w:rsidR="001E2C45" w:rsidRPr="006248EC" w:rsidRDefault="001E2C45" w:rsidP="001E2C45">
      <w:pPr>
        <w:pStyle w:val="BodyText"/>
        <w:rPr>
          <w:sz w:val="32"/>
        </w:rPr>
      </w:pPr>
    </w:p>
    <w:p w14:paraId="38C0FFC2" w14:textId="30AE2D6D" w:rsidR="001E2C45" w:rsidRDefault="001E2C45" w:rsidP="001E2C45">
      <w:pPr>
        <w:pStyle w:val="BodyText"/>
        <w:spacing w:before="7"/>
        <w:rPr>
          <w:sz w:val="33"/>
        </w:rPr>
      </w:pPr>
    </w:p>
    <w:p w14:paraId="25117DA6" w14:textId="2B0E14FC" w:rsidR="00074BC1" w:rsidRDefault="00074BC1" w:rsidP="001E2C45">
      <w:pPr>
        <w:pStyle w:val="BodyText"/>
        <w:spacing w:before="7"/>
        <w:rPr>
          <w:sz w:val="33"/>
        </w:rPr>
      </w:pPr>
    </w:p>
    <w:p w14:paraId="5647CC8E" w14:textId="77777777" w:rsidR="00074BC1" w:rsidRPr="006248EC" w:rsidRDefault="00074BC1" w:rsidP="001E2C45">
      <w:pPr>
        <w:pStyle w:val="BodyText"/>
        <w:spacing w:before="7"/>
        <w:rPr>
          <w:sz w:val="33"/>
        </w:rPr>
      </w:pPr>
    </w:p>
    <w:p w14:paraId="5F207D68" w14:textId="77777777" w:rsidR="001E2C45" w:rsidRPr="005B05A3" w:rsidRDefault="001E2C45" w:rsidP="006B302A">
      <w:pPr>
        <w:pStyle w:val="ListParagraph"/>
        <w:widowControl w:val="0"/>
        <w:numPr>
          <w:ilvl w:val="0"/>
          <w:numId w:val="33"/>
        </w:numPr>
        <w:tabs>
          <w:tab w:val="left" w:pos="829"/>
        </w:tabs>
        <w:autoSpaceDE w:val="0"/>
        <w:autoSpaceDN w:val="0"/>
        <w:spacing w:before="1" w:after="0" w:line="259" w:lineRule="auto"/>
        <w:ind w:right="2139"/>
        <w:contextualSpacing w:val="0"/>
        <w:jc w:val="both"/>
        <w:rPr>
          <w:rFonts w:ascii="Times New Roman" w:hAnsi="Times New Roman" w:cs="Times New Roman"/>
          <w:sz w:val="28"/>
          <w:szCs w:val="28"/>
        </w:rPr>
      </w:pPr>
      <w:r w:rsidRPr="005B05A3">
        <w:rPr>
          <w:rFonts w:ascii="Times New Roman" w:hAnsi="Times New Roman" w:cs="Times New Roman"/>
          <w:noProof/>
          <w:sz w:val="20"/>
          <w:lang w:eastAsia="en-IN" w:bidi="ar-SA"/>
        </w:rPr>
        <w:drawing>
          <wp:anchor distT="0" distB="0" distL="0" distR="0" simplePos="0" relativeHeight="251692032" behindDoc="1" locked="0" layoutInCell="1" allowOverlap="1" wp14:anchorId="58B7AA78" wp14:editId="42A78BE2">
            <wp:simplePos x="0" y="0"/>
            <wp:positionH relativeFrom="page">
              <wp:posOffset>5625303</wp:posOffset>
            </wp:positionH>
            <wp:positionV relativeFrom="paragraph">
              <wp:posOffset>73025</wp:posOffset>
            </wp:positionV>
            <wp:extent cx="1146047" cy="733043"/>
            <wp:effectExtent l="0" t="0" r="0" b="0"/>
            <wp:wrapNone/>
            <wp:docPr id="1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1146047" cy="733043"/>
                    </a:xfrm>
                    <a:prstGeom prst="rect">
                      <a:avLst/>
                    </a:prstGeom>
                  </pic:spPr>
                </pic:pic>
              </a:graphicData>
            </a:graphic>
          </wp:anchor>
        </w:drawing>
      </w:r>
      <w:r w:rsidRPr="005B05A3">
        <w:rPr>
          <w:rFonts w:ascii="Times New Roman" w:hAnsi="Times New Roman" w:cs="Times New Roman"/>
          <w:b/>
          <w:sz w:val="28"/>
        </w:rPr>
        <w:t xml:space="preserve">weak </w:t>
      </w:r>
      <w:r w:rsidRPr="005B05A3">
        <w:rPr>
          <w:rFonts w:ascii="Times New Roman" w:hAnsi="Times New Roman" w:cs="Times New Roman"/>
          <w:b/>
          <w:sz w:val="28"/>
          <w:szCs w:val="28"/>
        </w:rPr>
        <w:t>entity</w:t>
      </w:r>
      <w:r w:rsidRPr="005B05A3">
        <w:rPr>
          <w:rFonts w:ascii="Times New Roman" w:hAnsi="Times New Roman" w:cs="Times New Roman"/>
          <w:sz w:val="28"/>
          <w:szCs w:val="28"/>
        </w:rPr>
        <w:t xml:space="preserve"> is an entity that must defined by a foreign key relationship with another entity as it cannot be uniquely identified by its </w:t>
      </w:r>
      <w:r w:rsidRPr="005B05A3">
        <w:rPr>
          <w:rFonts w:ascii="Times New Roman" w:hAnsi="Times New Roman" w:cs="Times New Roman"/>
          <w:spacing w:val="-3"/>
          <w:sz w:val="28"/>
          <w:szCs w:val="28"/>
        </w:rPr>
        <w:t xml:space="preserve">own </w:t>
      </w:r>
      <w:r w:rsidRPr="005B05A3">
        <w:rPr>
          <w:rFonts w:ascii="Times New Roman" w:hAnsi="Times New Roman" w:cs="Times New Roman"/>
          <w:sz w:val="28"/>
          <w:szCs w:val="28"/>
        </w:rPr>
        <w:t>attributes</w:t>
      </w:r>
      <w:r w:rsidRPr="005B05A3">
        <w:rPr>
          <w:rFonts w:ascii="Times New Roman" w:hAnsi="Times New Roman" w:cs="Times New Roman"/>
          <w:spacing w:val="-1"/>
          <w:sz w:val="28"/>
          <w:szCs w:val="28"/>
        </w:rPr>
        <w:t xml:space="preserve"> </w:t>
      </w:r>
      <w:r w:rsidRPr="005B05A3">
        <w:rPr>
          <w:rFonts w:ascii="Times New Roman" w:hAnsi="Times New Roman" w:cs="Times New Roman"/>
          <w:sz w:val="28"/>
          <w:szCs w:val="28"/>
        </w:rPr>
        <w:t>alone.</w:t>
      </w:r>
    </w:p>
    <w:p w14:paraId="7C77E701" w14:textId="77777777" w:rsidR="001E2C45" w:rsidRPr="006248EC" w:rsidRDefault="001E2C45" w:rsidP="001E2C45">
      <w:pPr>
        <w:pStyle w:val="BodyText"/>
        <w:rPr>
          <w:sz w:val="32"/>
        </w:rPr>
      </w:pPr>
    </w:p>
    <w:p w14:paraId="1EE6049B" w14:textId="77777777" w:rsidR="001E2C45" w:rsidRPr="006248EC" w:rsidRDefault="001E2C45" w:rsidP="001E2C45">
      <w:pPr>
        <w:pStyle w:val="BodyText"/>
        <w:spacing w:before="7"/>
        <w:rPr>
          <w:sz w:val="26"/>
        </w:rPr>
      </w:pPr>
    </w:p>
    <w:p w14:paraId="794B6FDE" w14:textId="77777777" w:rsidR="001E2C45" w:rsidRPr="006248EC" w:rsidRDefault="001E2C45" w:rsidP="006B302A">
      <w:pPr>
        <w:pStyle w:val="ListParagraph"/>
        <w:widowControl w:val="0"/>
        <w:numPr>
          <w:ilvl w:val="0"/>
          <w:numId w:val="33"/>
        </w:numPr>
        <w:tabs>
          <w:tab w:val="left" w:pos="829"/>
        </w:tabs>
        <w:autoSpaceDE w:val="0"/>
        <w:autoSpaceDN w:val="0"/>
        <w:spacing w:after="0" w:line="256" w:lineRule="auto"/>
        <w:ind w:right="2702"/>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3056" behindDoc="1" locked="0" layoutInCell="1" allowOverlap="1" wp14:anchorId="1E971B28" wp14:editId="54301131">
            <wp:simplePos x="0" y="0"/>
            <wp:positionH relativeFrom="page">
              <wp:posOffset>5480212</wp:posOffset>
            </wp:positionH>
            <wp:positionV relativeFrom="paragraph">
              <wp:posOffset>6985</wp:posOffset>
            </wp:positionV>
            <wp:extent cx="1467518" cy="724496"/>
            <wp:effectExtent l="0" t="0" r="0" b="0"/>
            <wp:wrapNone/>
            <wp:docPr id="1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46" cstate="print"/>
                    <a:stretch>
                      <a:fillRect/>
                    </a:stretch>
                  </pic:blipFill>
                  <pic:spPr>
                    <a:xfrm>
                      <a:off x="0" y="0"/>
                      <a:ext cx="1467518" cy="724496"/>
                    </a:xfrm>
                    <a:prstGeom prst="rect">
                      <a:avLst/>
                    </a:prstGeom>
                  </pic:spPr>
                </pic:pic>
              </a:graphicData>
            </a:graphic>
          </wp:anchor>
        </w:drawing>
      </w:r>
      <w:r w:rsidRPr="005B05A3">
        <w:rPr>
          <w:rFonts w:ascii="Times New Roman" w:hAnsi="Times New Roman" w:cs="Times New Roman"/>
          <w:b/>
          <w:sz w:val="28"/>
        </w:rPr>
        <w:t>Relationship</w:t>
      </w:r>
      <w:r w:rsidRPr="005B05A3">
        <w:rPr>
          <w:rFonts w:ascii="Times New Roman" w:hAnsi="Times New Roman" w:cs="Times New Roman"/>
          <w:sz w:val="28"/>
        </w:rPr>
        <w:t>, which are represented by diamond shapes, show how two entities share information in the</w:t>
      </w:r>
      <w:r w:rsidRPr="005B05A3">
        <w:rPr>
          <w:rFonts w:ascii="Times New Roman" w:hAnsi="Times New Roman" w:cs="Times New Roman"/>
          <w:spacing w:val="-3"/>
          <w:sz w:val="28"/>
        </w:rPr>
        <w:t xml:space="preserve"> </w:t>
      </w:r>
      <w:r w:rsidRPr="005B05A3">
        <w:rPr>
          <w:rFonts w:ascii="Times New Roman" w:hAnsi="Times New Roman" w:cs="Times New Roman"/>
          <w:sz w:val="28"/>
        </w:rPr>
        <w:t>database</w:t>
      </w:r>
      <w:r w:rsidRPr="006248EC">
        <w:rPr>
          <w:rFonts w:ascii="Times New Roman" w:hAnsi="Times New Roman" w:cs="Times New Roman"/>
          <w:sz w:val="30"/>
        </w:rPr>
        <w:t>.</w:t>
      </w:r>
    </w:p>
    <w:p w14:paraId="5E0F9560" w14:textId="77777777" w:rsidR="001E2C45" w:rsidRPr="006248EC" w:rsidRDefault="001E2C45" w:rsidP="001E2C45">
      <w:pPr>
        <w:pStyle w:val="BodyText"/>
        <w:rPr>
          <w:sz w:val="32"/>
        </w:rPr>
      </w:pPr>
    </w:p>
    <w:p w14:paraId="16E27C4A" w14:textId="77777777" w:rsidR="001E2C45" w:rsidRPr="006248EC" w:rsidRDefault="001E2C45" w:rsidP="001E2C45">
      <w:pPr>
        <w:pStyle w:val="BodyText"/>
        <w:spacing w:before="6"/>
        <w:rPr>
          <w:sz w:val="27"/>
        </w:rPr>
      </w:pPr>
    </w:p>
    <w:p w14:paraId="09C6D264"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56" w:lineRule="auto"/>
        <w:ind w:right="228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4080" behindDoc="1" locked="0" layoutInCell="1" allowOverlap="1" wp14:anchorId="705575B5" wp14:editId="6DDD6326">
            <wp:simplePos x="0" y="0"/>
            <wp:positionH relativeFrom="page">
              <wp:posOffset>5587203</wp:posOffset>
            </wp:positionH>
            <wp:positionV relativeFrom="paragraph">
              <wp:posOffset>81915</wp:posOffset>
            </wp:positionV>
            <wp:extent cx="1219378" cy="656843"/>
            <wp:effectExtent l="0" t="0" r="0" b="0"/>
            <wp:wrapNone/>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7" cstate="print"/>
                    <a:stretch>
                      <a:fillRect/>
                    </a:stretch>
                  </pic:blipFill>
                  <pic:spPr>
                    <a:xfrm>
                      <a:off x="0" y="0"/>
                      <a:ext cx="1219378" cy="656843"/>
                    </a:xfrm>
                    <a:prstGeom prst="rect">
                      <a:avLst/>
                    </a:prstGeom>
                  </pic:spPr>
                </pic:pic>
              </a:graphicData>
            </a:graphic>
          </wp:anchor>
        </w:drawing>
      </w:r>
      <w:r w:rsidRPr="005B05A3">
        <w:rPr>
          <w:rFonts w:ascii="Times New Roman" w:hAnsi="Times New Roman" w:cs="Times New Roman"/>
          <w:b/>
          <w:sz w:val="28"/>
        </w:rPr>
        <w:t>Attributes</w:t>
      </w:r>
      <w:r w:rsidRPr="005B05A3">
        <w:rPr>
          <w:rFonts w:ascii="Times New Roman" w:hAnsi="Times New Roman" w:cs="Times New Roman"/>
          <w:sz w:val="28"/>
        </w:rPr>
        <w:t>, which are represented by ovals. A key attribute is the unique, distinguishing characteristic of the</w:t>
      </w:r>
      <w:r w:rsidRPr="005B05A3">
        <w:rPr>
          <w:rFonts w:ascii="Times New Roman" w:hAnsi="Times New Roman" w:cs="Times New Roman"/>
          <w:spacing w:val="-7"/>
          <w:sz w:val="28"/>
        </w:rPr>
        <w:t xml:space="preserve"> </w:t>
      </w:r>
      <w:r w:rsidRPr="005B05A3">
        <w:rPr>
          <w:rFonts w:ascii="Times New Roman" w:hAnsi="Times New Roman" w:cs="Times New Roman"/>
          <w:sz w:val="28"/>
        </w:rPr>
        <w:t>entity</w:t>
      </w:r>
      <w:r w:rsidRPr="006248EC">
        <w:rPr>
          <w:rFonts w:ascii="Times New Roman" w:hAnsi="Times New Roman" w:cs="Times New Roman"/>
          <w:sz w:val="30"/>
        </w:rPr>
        <w:t>.</w:t>
      </w:r>
    </w:p>
    <w:p w14:paraId="2B81FFF3" w14:textId="77777777" w:rsidR="001E2C45" w:rsidRPr="006248EC" w:rsidRDefault="001E2C45" w:rsidP="001E2C45">
      <w:pPr>
        <w:pStyle w:val="BodyText"/>
        <w:rPr>
          <w:sz w:val="32"/>
        </w:rPr>
      </w:pPr>
    </w:p>
    <w:p w14:paraId="3544DAE7" w14:textId="77777777" w:rsidR="001E2C45" w:rsidRPr="006248EC" w:rsidRDefault="001E2C45" w:rsidP="001E2C45">
      <w:pPr>
        <w:pStyle w:val="BodyText"/>
        <w:spacing w:before="9"/>
        <w:rPr>
          <w:sz w:val="33"/>
        </w:rPr>
      </w:pPr>
    </w:p>
    <w:p w14:paraId="2D8EB0A7" w14:textId="4AFECD65" w:rsidR="001E2C45" w:rsidRPr="006248EC" w:rsidRDefault="001E2C45" w:rsidP="006B302A">
      <w:pPr>
        <w:pStyle w:val="ListParagraph"/>
        <w:widowControl w:val="0"/>
        <w:numPr>
          <w:ilvl w:val="0"/>
          <w:numId w:val="33"/>
        </w:numPr>
        <w:tabs>
          <w:tab w:val="left" w:pos="906"/>
        </w:tabs>
        <w:autoSpaceDE w:val="0"/>
        <w:autoSpaceDN w:val="0"/>
        <w:spacing w:before="1" w:after="0" w:line="256" w:lineRule="auto"/>
        <w:ind w:right="2310"/>
        <w:contextualSpacing w:val="0"/>
        <w:jc w:val="both"/>
        <w:rPr>
          <w:rFonts w:ascii="Times New Roman" w:hAnsi="Times New Roman" w:cs="Times New Roman"/>
          <w:sz w:val="30"/>
        </w:rPr>
      </w:pPr>
      <w:r w:rsidRPr="005B05A3">
        <w:rPr>
          <w:rFonts w:ascii="Times New Roman" w:hAnsi="Times New Roman" w:cs="Times New Roman"/>
          <w:noProof/>
          <w:sz w:val="20"/>
          <w:lang w:eastAsia="en-IN" w:bidi="ar-SA"/>
        </w:rPr>
        <w:drawing>
          <wp:anchor distT="0" distB="0" distL="0" distR="0" simplePos="0" relativeHeight="251695104" behindDoc="1" locked="0" layoutInCell="1" allowOverlap="1" wp14:anchorId="7E9A19A2" wp14:editId="72BA4414">
            <wp:simplePos x="0" y="0"/>
            <wp:positionH relativeFrom="page">
              <wp:posOffset>5603225</wp:posOffset>
            </wp:positionH>
            <wp:positionV relativeFrom="paragraph">
              <wp:posOffset>97155</wp:posOffset>
            </wp:positionV>
            <wp:extent cx="1211579" cy="638555"/>
            <wp:effectExtent l="0" t="0" r="8255" b="9525"/>
            <wp:wrapNone/>
            <wp:docPr id="14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8" cstate="print"/>
                    <a:stretch>
                      <a:fillRect/>
                    </a:stretch>
                  </pic:blipFill>
                  <pic:spPr>
                    <a:xfrm>
                      <a:off x="0" y="0"/>
                      <a:ext cx="1211579" cy="638555"/>
                    </a:xfrm>
                    <a:prstGeom prst="rect">
                      <a:avLst/>
                    </a:prstGeom>
                  </pic:spPr>
                </pic:pic>
              </a:graphicData>
            </a:graphic>
          </wp:anchor>
        </w:drawing>
      </w:r>
      <w:r w:rsidRPr="005B05A3">
        <w:rPr>
          <w:rFonts w:ascii="Times New Roman" w:hAnsi="Times New Roman" w:cs="Times New Roman"/>
          <w:b/>
          <w:sz w:val="28"/>
        </w:rPr>
        <w:t>multivalued</w:t>
      </w:r>
      <w:r w:rsidRPr="005B05A3">
        <w:rPr>
          <w:rFonts w:ascii="Times New Roman" w:hAnsi="Times New Roman" w:cs="Times New Roman"/>
          <w:b/>
          <w:spacing w:val="-16"/>
          <w:sz w:val="28"/>
        </w:rPr>
        <w:t xml:space="preserve"> </w:t>
      </w:r>
      <w:r w:rsidRPr="005B05A3">
        <w:rPr>
          <w:rFonts w:ascii="Times New Roman" w:hAnsi="Times New Roman" w:cs="Times New Roman"/>
          <w:b/>
          <w:sz w:val="28"/>
        </w:rPr>
        <w:t>attribute</w:t>
      </w:r>
      <w:r w:rsidRPr="005B05A3">
        <w:rPr>
          <w:rFonts w:ascii="Times New Roman" w:hAnsi="Times New Roman" w:cs="Times New Roman"/>
          <w:b/>
          <w:spacing w:val="-14"/>
          <w:sz w:val="28"/>
        </w:rPr>
        <w:t xml:space="preserve"> </w:t>
      </w:r>
      <w:r w:rsidRPr="005B05A3">
        <w:rPr>
          <w:rFonts w:ascii="Times New Roman" w:hAnsi="Times New Roman" w:cs="Times New Roman"/>
          <w:sz w:val="28"/>
        </w:rPr>
        <w:t>can</w:t>
      </w:r>
      <w:r w:rsidRPr="005B05A3">
        <w:rPr>
          <w:rFonts w:ascii="Times New Roman" w:hAnsi="Times New Roman" w:cs="Times New Roman"/>
          <w:spacing w:val="-15"/>
          <w:sz w:val="28"/>
        </w:rPr>
        <w:t xml:space="preserve"> </w:t>
      </w:r>
      <w:r w:rsidRPr="005B05A3">
        <w:rPr>
          <w:rFonts w:ascii="Times New Roman" w:hAnsi="Times New Roman" w:cs="Times New Roman"/>
          <w:sz w:val="28"/>
        </w:rPr>
        <w:t>have</w:t>
      </w:r>
      <w:r w:rsidRPr="005B05A3">
        <w:rPr>
          <w:rFonts w:ascii="Times New Roman" w:hAnsi="Times New Roman" w:cs="Times New Roman"/>
          <w:spacing w:val="-15"/>
          <w:sz w:val="28"/>
        </w:rPr>
        <w:t xml:space="preserve"> </w:t>
      </w:r>
      <w:r w:rsidRPr="005B05A3">
        <w:rPr>
          <w:rFonts w:ascii="Times New Roman" w:hAnsi="Times New Roman" w:cs="Times New Roman"/>
          <w:sz w:val="28"/>
        </w:rPr>
        <w:t>more</w:t>
      </w:r>
      <w:r w:rsidRPr="005B05A3">
        <w:rPr>
          <w:rFonts w:ascii="Times New Roman" w:hAnsi="Times New Roman" w:cs="Times New Roman"/>
          <w:spacing w:val="-18"/>
          <w:sz w:val="28"/>
        </w:rPr>
        <w:t xml:space="preserve"> </w:t>
      </w:r>
      <w:r w:rsidRPr="005B05A3">
        <w:rPr>
          <w:rFonts w:ascii="Times New Roman" w:hAnsi="Times New Roman" w:cs="Times New Roman"/>
          <w:sz w:val="28"/>
        </w:rPr>
        <w:t>than</w:t>
      </w:r>
      <w:r w:rsidRPr="005B05A3">
        <w:rPr>
          <w:rFonts w:ascii="Times New Roman" w:hAnsi="Times New Roman" w:cs="Times New Roman"/>
          <w:spacing w:val="-15"/>
          <w:sz w:val="28"/>
        </w:rPr>
        <w:t xml:space="preserve"> </w:t>
      </w:r>
      <w:r w:rsidRPr="005B05A3">
        <w:rPr>
          <w:rFonts w:ascii="Times New Roman" w:hAnsi="Times New Roman" w:cs="Times New Roman"/>
          <w:sz w:val="28"/>
        </w:rPr>
        <w:t>one value. For example, an employee entity can have multiple skill</w:t>
      </w:r>
      <w:r w:rsidRPr="005B05A3">
        <w:rPr>
          <w:rFonts w:ascii="Times New Roman" w:hAnsi="Times New Roman" w:cs="Times New Roman"/>
          <w:spacing w:val="-1"/>
          <w:sz w:val="28"/>
        </w:rPr>
        <w:t xml:space="preserve"> </w:t>
      </w:r>
      <w:r w:rsidRPr="005B05A3">
        <w:rPr>
          <w:rFonts w:ascii="Times New Roman" w:hAnsi="Times New Roman" w:cs="Times New Roman"/>
          <w:sz w:val="28"/>
        </w:rPr>
        <w:t>values</w:t>
      </w:r>
      <w:r w:rsidRPr="006248EC">
        <w:rPr>
          <w:rFonts w:ascii="Times New Roman" w:hAnsi="Times New Roman" w:cs="Times New Roman"/>
          <w:sz w:val="30"/>
        </w:rPr>
        <w:t>.</w:t>
      </w:r>
    </w:p>
    <w:p w14:paraId="561BBD40" w14:textId="77777777" w:rsidR="001E2C45" w:rsidRPr="006248EC" w:rsidRDefault="001E2C45" w:rsidP="001E2C45">
      <w:pPr>
        <w:pStyle w:val="BodyText"/>
        <w:rPr>
          <w:sz w:val="32"/>
        </w:rPr>
      </w:pPr>
    </w:p>
    <w:p w14:paraId="01381E24" w14:textId="77777777" w:rsidR="001E2C45" w:rsidRPr="006248EC" w:rsidRDefault="001E2C45" w:rsidP="001E2C45">
      <w:pPr>
        <w:pStyle w:val="BodyText"/>
        <w:spacing w:before="7"/>
        <w:rPr>
          <w:sz w:val="29"/>
        </w:rPr>
      </w:pPr>
    </w:p>
    <w:p w14:paraId="01DCDADE" w14:textId="6ED2B198" w:rsidR="001E2C45" w:rsidRPr="005B05A3" w:rsidRDefault="001E2C45" w:rsidP="00074BC1">
      <w:pPr>
        <w:pStyle w:val="ListParagraph"/>
        <w:widowControl w:val="0"/>
        <w:numPr>
          <w:ilvl w:val="0"/>
          <w:numId w:val="33"/>
        </w:numPr>
        <w:tabs>
          <w:tab w:val="left" w:pos="903"/>
          <w:tab w:val="left" w:pos="904"/>
        </w:tabs>
        <w:autoSpaceDE w:val="0"/>
        <w:autoSpaceDN w:val="0"/>
        <w:spacing w:line="256" w:lineRule="auto"/>
        <w:ind w:right="166"/>
        <w:contextualSpacing w:val="0"/>
        <w:rPr>
          <w:rFonts w:ascii="Times New Roman" w:hAnsi="Times New Roman" w:cs="Times New Roman"/>
          <w:sz w:val="28"/>
        </w:rPr>
      </w:pPr>
      <w:r w:rsidRPr="005B05A3">
        <w:rPr>
          <w:rFonts w:ascii="Times New Roman" w:hAnsi="Times New Roman" w:cs="Times New Roman"/>
          <w:b/>
          <w:sz w:val="28"/>
        </w:rPr>
        <w:t>Connecting lines</w:t>
      </w:r>
      <w:r w:rsidRPr="005B05A3">
        <w:rPr>
          <w:rFonts w:ascii="Times New Roman" w:hAnsi="Times New Roman" w:cs="Times New Roman"/>
          <w:sz w:val="28"/>
        </w:rPr>
        <w:t>, solid lines that connect attributes to show</w:t>
      </w:r>
      <w:r w:rsidR="00074BC1" w:rsidRPr="005B05A3">
        <w:rPr>
          <w:rFonts w:ascii="Times New Roman" w:hAnsi="Times New Roman" w:cs="Times New Roman"/>
          <w:sz w:val="28"/>
        </w:rPr>
        <w:t xml:space="preserve"> </w:t>
      </w:r>
      <w:r w:rsidRPr="005B05A3">
        <w:rPr>
          <w:rFonts w:ascii="Times New Roman" w:hAnsi="Times New Roman" w:cs="Times New Roman"/>
          <w:sz w:val="28"/>
        </w:rPr>
        <w:t>the relationships of entities in the</w:t>
      </w:r>
      <w:r w:rsidRPr="005B05A3">
        <w:rPr>
          <w:rFonts w:ascii="Times New Roman" w:hAnsi="Times New Roman" w:cs="Times New Roman"/>
          <w:spacing w:val="-2"/>
          <w:sz w:val="28"/>
        </w:rPr>
        <w:t xml:space="preserve"> </w:t>
      </w:r>
      <w:r w:rsidRPr="005B05A3">
        <w:rPr>
          <w:rFonts w:ascii="Times New Roman" w:hAnsi="Times New Roman" w:cs="Times New Roman"/>
          <w:sz w:val="28"/>
        </w:rPr>
        <w:t>diagram.</w:t>
      </w:r>
    </w:p>
    <w:p w14:paraId="23F3F7A7" w14:textId="77777777" w:rsidR="00074BC1" w:rsidRPr="00074BC1" w:rsidRDefault="00074BC1" w:rsidP="00074BC1">
      <w:pPr>
        <w:pStyle w:val="ListParagraph"/>
        <w:widowControl w:val="0"/>
        <w:tabs>
          <w:tab w:val="left" w:pos="903"/>
          <w:tab w:val="left" w:pos="904"/>
        </w:tabs>
        <w:autoSpaceDE w:val="0"/>
        <w:autoSpaceDN w:val="0"/>
        <w:spacing w:line="256" w:lineRule="auto"/>
        <w:ind w:left="1059" w:right="166"/>
        <w:contextualSpacing w:val="0"/>
        <w:rPr>
          <w:rFonts w:ascii="Times New Roman" w:hAnsi="Times New Roman" w:cs="Times New Roman"/>
          <w:sz w:val="30"/>
        </w:rPr>
      </w:pPr>
    </w:p>
    <w:p w14:paraId="7EB8B8B2" w14:textId="77777777" w:rsidR="001E2C45" w:rsidRPr="003B115B" w:rsidRDefault="001E2C45" w:rsidP="009F579A">
      <w:pPr>
        <w:pStyle w:val="Heading1"/>
        <w:numPr>
          <w:ilvl w:val="0"/>
          <w:numId w:val="65"/>
        </w:numPr>
        <w:spacing w:before="0"/>
        <w:ind w:left="814"/>
        <w:rPr>
          <w:rFonts w:ascii="Times New Roman" w:hAnsi="Times New Roman" w:cs="Times New Roman"/>
          <w:color w:val="auto"/>
        </w:rPr>
      </w:pPr>
      <w:r w:rsidRPr="003B115B">
        <w:rPr>
          <w:rFonts w:ascii="Times New Roman" w:hAnsi="Times New Roman" w:cs="Times New Roman"/>
          <w:color w:val="auto"/>
        </w:rPr>
        <w:t>Relationship</w:t>
      </w:r>
    </w:p>
    <w:p w14:paraId="0F926FE4" w14:textId="77777777" w:rsidR="001E2C45" w:rsidRPr="006248EC" w:rsidRDefault="001E2C45" w:rsidP="001E2C45">
      <w:pPr>
        <w:pStyle w:val="BodyText"/>
        <w:spacing w:before="141" w:line="259" w:lineRule="auto"/>
        <w:ind w:left="828" w:right="162"/>
        <w:jc w:val="both"/>
      </w:pPr>
      <w:r w:rsidRPr="006248EC">
        <w:t>Relationships are represented by diamond-shaped box. Name of the</w:t>
      </w:r>
      <w:r w:rsidRPr="006248EC">
        <w:rPr>
          <w:spacing w:val="-14"/>
        </w:rPr>
        <w:t xml:space="preserve"> </w:t>
      </w:r>
      <w:r w:rsidRPr="006248EC">
        <w:t>relationship</w:t>
      </w:r>
      <w:r w:rsidRPr="006248EC">
        <w:rPr>
          <w:spacing w:val="-12"/>
        </w:rPr>
        <w:t xml:space="preserve"> </w:t>
      </w:r>
      <w:r w:rsidRPr="006248EC">
        <w:t>is</w:t>
      </w:r>
      <w:r w:rsidRPr="006248EC">
        <w:rPr>
          <w:spacing w:val="-11"/>
        </w:rPr>
        <w:t xml:space="preserve"> </w:t>
      </w:r>
      <w:r w:rsidRPr="006248EC">
        <w:t>written</w:t>
      </w:r>
      <w:r w:rsidRPr="006248EC">
        <w:rPr>
          <w:spacing w:val="-9"/>
        </w:rPr>
        <w:t xml:space="preserve"> </w:t>
      </w:r>
      <w:r w:rsidRPr="006248EC">
        <w:t>inside</w:t>
      </w:r>
      <w:r w:rsidRPr="006248EC">
        <w:rPr>
          <w:spacing w:val="-11"/>
        </w:rPr>
        <w:t xml:space="preserve"> </w:t>
      </w:r>
      <w:r w:rsidRPr="006248EC">
        <w:t>the</w:t>
      </w:r>
      <w:r w:rsidRPr="006248EC">
        <w:rPr>
          <w:spacing w:val="-13"/>
        </w:rPr>
        <w:t xml:space="preserve"> </w:t>
      </w:r>
      <w:r w:rsidRPr="006248EC">
        <w:t>diamond-box.</w:t>
      </w:r>
      <w:r w:rsidRPr="006248EC">
        <w:rPr>
          <w:spacing w:val="-12"/>
        </w:rPr>
        <w:t xml:space="preserve"> </w:t>
      </w:r>
      <w:r w:rsidRPr="006248EC">
        <w:t>All</w:t>
      </w:r>
      <w:r w:rsidRPr="006248EC">
        <w:rPr>
          <w:spacing w:val="-11"/>
        </w:rPr>
        <w:t xml:space="preserve"> </w:t>
      </w:r>
      <w:r w:rsidRPr="006248EC">
        <w:t>the</w:t>
      </w:r>
      <w:r w:rsidRPr="006248EC">
        <w:rPr>
          <w:spacing w:val="-10"/>
        </w:rPr>
        <w:t xml:space="preserve"> </w:t>
      </w:r>
      <w:r w:rsidRPr="006248EC">
        <w:t>entities (rectangles) participating in a relationship, are connected to it by a line.</w:t>
      </w:r>
    </w:p>
    <w:p w14:paraId="7FDB2E9A" w14:textId="77777777" w:rsidR="001E2C45" w:rsidRPr="006248EC" w:rsidRDefault="001E2C45" w:rsidP="001E2C45">
      <w:pPr>
        <w:pStyle w:val="BodyText"/>
        <w:spacing w:before="6"/>
        <w:rPr>
          <w:sz w:val="32"/>
        </w:rPr>
      </w:pPr>
    </w:p>
    <w:p w14:paraId="1697D3AB" w14:textId="0D891AAD" w:rsidR="001E2C45" w:rsidRDefault="001E2C45" w:rsidP="006B302A">
      <w:pPr>
        <w:pStyle w:val="ListParagraph"/>
        <w:widowControl w:val="0"/>
        <w:numPr>
          <w:ilvl w:val="0"/>
          <w:numId w:val="33"/>
        </w:numPr>
        <w:tabs>
          <w:tab w:val="left" w:pos="829"/>
        </w:tabs>
        <w:autoSpaceDE w:val="0"/>
        <w:autoSpaceDN w:val="0"/>
        <w:spacing w:before="1" w:after="0" w:line="240" w:lineRule="auto"/>
        <w:ind w:right="200"/>
        <w:contextualSpacing w:val="0"/>
        <w:jc w:val="both"/>
        <w:rPr>
          <w:rFonts w:ascii="Times New Roman" w:hAnsi="Times New Roman" w:cs="Times New Roman"/>
          <w:sz w:val="30"/>
        </w:rPr>
      </w:pP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One-to-one</w:t>
      </w:r>
      <w:r w:rsidRPr="006248EC">
        <w:rPr>
          <w:rFonts w:ascii="Times New Roman" w:hAnsi="Times New Roman" w:cs="Times New Roman"/>
          <w:b/>
          <w:sz w:val="30"/>
        </w:rPr>
        <w:t xml:space="preserve"> </w:t>
      </w:r>
      <w:r w:rsidRPr="006248EC">
        <w:rPr>
          <w:rFonts w:ascii="Times New Roman" w:hAnsi="Times New Roman" w:cs="Times New Roman"/>
          <w:sz w:val="30"/>
        </w:rPr>
        <w:t>− When only one instance of an entity is associated with the relationship, it is marked as '1:1'. The following image reflects</w:t>
      </w:r>
      <w:r w:rsidRPr="006248EC">
        <w:rPr>
          <w:rFonts w:ascii="Times New Roman" w:hAnsi="Times New Roman" w:cs="Times New Roman"/>
          <w:spacing w:val="-8"/>
          <w:sz w:val="30"/>
        </w:rPr>
        <w:t xml:space="preserve"> </w:t>
      </w:r>
      <w:r w:rsidRPr="006248EC">
        <w:rPr>
          <w:rFonts w:ascii="Times New Roman" w:hAnsi="Times New Roman" w:cs="Times New Roman"/>
          <w:sz w:val="30"/>
        </w:rPr>
        <w:t>that</w:t>
      </w:r>
      <w:r w:rsidRPr="006248EC">
        <w:rPr>
          <w:rFonts w:ascii="Times New Roman" w:hAnsi="Times New Roman" w:cs="Times New Roman"/>
          <w:spacing w:val="-11"/>
          <w:sz w:val="30"/>
        </w:rPr>
        <w:t xml:space="preserve"> </w:t>
      </w:r>
      <w:r w:rsidRPr="006248EC">
        <w:rPr>
          <w:rFonts w:ascii="Times New Roman" w:hAnsi="Times New Roman" w:cs="Times New Roman"/>
          <w:sz w:val="30"/>
        </w:rPr>
        <w:t>only</w:t>
      </w:r>
      <w:r w:rsidRPr="006248EC">
        <w:rPr>
          <w:rFonts w:ascii="Times New Roman" w:hAnsi="Times New Roman" w:cs="Times New Roman"/>
          <w:spacing w:val="-9"/>
          <w:sz w:val="30"/>
        </w:rPr>
        <w:t xml:space="preserve"> </w:t>
      </w:r>
      <w:r w:rsidRPr="006248EC">
        <w:rPr>
          <w:rFonts w:ascii="Times New Roman" w:hAnsi="Times New Roman" w:cs="Times New Roman"/>
          <w:sz w:val="30"/>
        </w:rPr>
        <w:t>one</w:t>
      </w:r>
      <w:r w:rsidRPr="006248EC">
        <w:rPr>
          <w:rFonts w:ascii="Times New Roman" w:hAnsi="Times New Roman" w:cs="Times New Roman"/>
          <w:spacing w:val="-1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0"/>
          <w:sz w:val="30"/>
        </w:rPr>
        <w:t xml:space="preserve"> </w:t>
      </w:r>
      <w:r w:rsidRPr="006248EC">
        <w:rPr>
          <w:rFonts w:ascii="Times New Roman" w:hAnsi="Times New Roman" w:cs="Times New Roman"/>
          <w:sz w:val="30"/>
        </w:rPr>
        <w:t>of</w:t>
      </w:r>
      <w:r w:rsidRPr="006248EC">
        <w:rPr>
          <w:rFonts w:ascii="Times New Roman" w:hAnsi="Times New Roman" w:cs="Times New Roman"/>
          <w:spacing w:val="-10"/>
          <w:sz w:val="30"/>
        </w:rPr>
        <w:t xml:space="preserve"> </w:t>
      </w:r>
      <w:r w:rsidRPr="006248EC">
        <w:rPr>
          <w:rFonts w:ascii="Times New Roman" w:hAnsi="Times New Roman" w:cs="Times New Roman"/>
          <w:sz w:val="30"/>
        </w:rPr>
        <w:t>each</w:t>
      </w:r>
      <w:r w:rsidRPr="006248EC">
        <w:rPr>
          <w:rFonts w:ascii="Times New Roman" w:hAnsi="Times New Roman" w:cs="Times New Roman"/>
          <w:spacing w:val="-9"/>
          <w:sz w:val="30"/>
        </w:rPr>
        <w:t xml:space="preserve"> </w:t>
      </w:r>
      <w:r w:rsidRPr="006248EC">
        <w:rPr>
          <w:rFonts w:ascii="Times New Roman" w:hAnsi="Times New Roman" w:cs="Times New Roman"/>
          <w:sz w:val="30"/>
        </w:rPr>
        <w:t>entity</w:t>
      </w:r>
      <w:r w:rsidRPr="006248EC">
        <w:rPr>
          <w:rFonts w:ascii="Times New Roman" w:hAnsi="Times New Roman" w:cs="Times New Roman"/>
          <w:spacing w:val="-12"/>
          <w:sz w:val="30"/>
        </w:rPr>
        <w:t xml:space="preserve"> </w:t>
      </w:r>
      <w:r w:rsidRPr="006248EC">
        <w:rPr>
          <w:rFonts w:ascii="Times New Roman" w:hAnsi="Times New Roman" w:cs="Times New Roman"/>
          <w:sz w:val="30"/>
        </w:rPr>
        <w:t>should</w:t>
      </w:r>
      <w:r w:rsidRPr="006248EC">
        <w:rPr>
          <w:rFonts w:ascii="Times New Roman" w:hAnsi="Times New Roman" w:cs="Times New Roman"/>
          <w:spacing w:val="-9"/>
          <w:sz w:val="30"/>
        </w:rPr>
        <w:t xml:space="preserve"> </w:t>
      </w:r>
      <w:r w:rsidRPr="006248EC">
        <w:rPr>
          <w:rFonts w:ascii="Times New Roman" w:hAnsi="Times New Roman" w:cs="Times New Roman"/>
          <w:sz w:val="30"/>
        </w:rPr>
        <w:t>be</w:t>
      </w:r>
      <w:r w:rsidRPr="006248EC">
        <w:rPr>
          <w:rFonts w:ascii="Times New Roman" w:hAnsi="Times New Roman" w:cs="Times New Roman"/>
          <w:spacing w:val="-10"/>
          <w:sz w:val="30"/>
        </w:rPr>
        <w:t xml:space="preserve"> </w:t>
      </w:r>
      <w:r w:rsidRPr="006248EC">
        <w:rPr>
          <w:rFonts w:ascii="Times New Roman" w:hAnsi="Times New Roman" w:cs="Times New Roman"/>
          <w:sz w:val="30"/>
        </w:rPr>
        <w:t>associated with the relationship. It depicts one-to-one</w:t>
      </w:r>
      <w:r w:rsidRPr="006248EC">
        <w:rPr>
          <w:rFonts w:ascii="Times New Roman" w:hAnsi="Times New Roman" w:cs="Times New Roman"/>
          <w:spacing w:val="33"/>
          <w:sz w:val="30"/>
        </w:rPr>
        <w:t xml:space="preserve"> </w:t>
      </w:r>
      <w:r w:rsidRPr="006248EC">
        <w:rPr>
          <w:rFonts w:ascii="Times New Roman" w:hAnsi="Times New Roman" w:cs="Times New Roman"/>
          <w:sz w:val="30"/>
        </w:rPr>
        <w:t>relationship.</w:t>
      </w:r>
    </w:p>
    <w:p w14:paraId="5FD1243B" w14:textId="7567CCEA"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pacing w:val="-75"/>
          <w:w w:val="99"/>
          <w:sz w:val="30"/>
          <w:u w:val="thick"/>
        </w:rPr>
      </w:pPr>
    </w:p>
    <w:p w14:paraId="2A2D12E9" w14:textId="3A41567C"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779FA743" w14:textId="42E0BBD6"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4292DC61" w14:textId="77777777" w:rsidR="00074BC1"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646CBAA6" w14:textId="77777777" w:rsidR="00074BC1" w:rsidRPr="006248EC" w:rsidRDefault="00074BC1" w:rsidP="00074BC1">
      <w:pPr>
        <w:pStyle w:val="ListParagraph"/>
        <w:widowControl w:val="0"/>
        <w:tabs>
          <w:tab w:val="left" w:pos="829"/>
        </w:tabs>
        <w:autoSpaceDE w:val="0"/>
        <w:autoSpaceDN w:val="0"/>
        <w:spacing w:before="1" w:after="0" w:line="240" w:lineRule="auto"/>
        <w:ind w:left="1059" w:right="200"/>
        <w:contextualSpacing w:val="0"/>
        <w:jc w:val="both"/>
        <w:rPr>
          <w:rFonts w:ascii="Times New Roman" w:hAnsi="Times New Roman" w:cs="Times New Roman"/>
          <w:sz w:val="30"/>
        </w:rPr>
      </w:pPr>
    </w:p>
    <w:p w14:paraId="599FF533" w14:textId="77777777" w:rsidR="001E2C45" w:rsidRPr="006248EC" w:rsidRDefault="001E2C45" w:rsidP="001E2C45">
      <w:pPr>
        <w:pStyle w:val="BodyText"/>
        <w:ind w:left="826"/>
        <w:rPr>
          <w:sz w:val="20"/>
        </w:rPr>
      </w:pPr>
      <w:r w:rsidRPr="006248EC">
        <w:rPr>
          <w:noProof/>
          <w:sz w:val="20"/>
          <w:lang w:val="en-IN" w:eastAsia="en-IN" w:bidi="ar-SA"/>
        </w:rPr>
        <w:drawing>
          <wp:inline distT="0" distB="0" distL="0" distR="0" wp14:anchorId="22BA7F63" wp14:editId="67B5C610">
            <wp:extent cx="4400253" cy="965835"/>
            <wp:effectExtent l="0" t="0" r="0" b="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49" cstate="print"/>
                    <a:stretch>
                      <a:fillRect/>
                    </a:stretch>
                  </pic:blipFill>
                  <pic:spPr>
                    <a:xfrm>
                      <a:off x="0" y="0"/>
                      <a:ext cx="4400253" cy="965835"/>
                    </a:xfrm>
                    <a:prstGeom prst="rect">
                      <a:avLst/>
                    </a:prstGeom>
                  </pic:spPr>
                </pic:pic>
              </a:graphicData>
            </a:graphic>
          </wp:inline>
        </w:drawing>
      </w:r>
    </w:p>
    <w:p w14:paraId="688E9A90" w14:textId="77777777" w:rsidR="001E2C45" w:rsidRPr="006248EC" w:rsidRDefault="001E2C45" w:rsidP="001E2C45">
      <w:pPr>
        <w:pStyle w:val="BodyText"/>
        <w:spacing w:before="7"/>
        <w:rPr>
          <w:sz w:val="26"/>
        </w:rPr>
      </w:pPr>
    </w:p>
    <w:p w14:paraId="41CC7BE0" w14:textId="78D9C9F7"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206"/>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710464" behindDoc="0" locked="0" layoutInCell="1" allowOverlap="1" wp14:anchorId="437C507E" wp14:editId="1328D535">
            <wp:simplePos x="0" y="0"/>
            <wp:positionH relativeFrom="page">
              <wp:posOffset>1641348</wp:posOffset>
            </wp:positionH>
            <wp:positionV relativeFrom="paragraph">
              <wp:posOffset>1142480</wp:posOffset>
            </wp:positionV>
            <wp:extent cx="4892708" cy="925829"/>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50" cstate="print"/>
                    <a:stretch>
                      <a:fillRect/>
                    </a:stretch>
                  </pic:blipFill>
                  <pic:spPr>
                    <a:xfrm>
                      <a:off x="0" y="0"/>
                      <a:ext cx="4892708" cy="925829"/>
                    </a:xfrm>
                    <a:prstGeom prst="rect">
                      <a:avLst/>
                    </a:prstGeom>
                  </pic:spPr>
                </pic:pic>
              </a:graphicData>
            </a:graphic>
          </wp:anchor>
        </w:drawing>
      </w:r>
      <w:r w:rsidRPr="006248EC">
        <w:rPr>
          <w:rFonts w:ascii="Times New Roman" w:hAnsi="Times New Roman" w:cs="Times New Roman"/>
          <w:spacing w:val="-75"/>
          <w:w w:val="99"/>
          <w:sz w:val="30"/>
          <w:u w:val="thick"/>
        </w:rPr>
        <w:t xml:space="preserve"> </w:t>
      </w:r>
      <w:r w:rsidRPr="006248EC">
        <w:rPr>
          <w:rFonts w:ascii="Times New Roman" w:hAnsi="Times New Roman" w:cs="Times New Roman"/>
          <w:b/>
          <w:sz w:val="30"/>
          <w:u w:val="thick"/>
        </w:rPr>
        <w:t>One-to-many</w:t>
      </w:r>
      <w:r w:rsidRPr="006248EC">
        <w:rPr>
          <w:rFonts w:ascii="Times New Roman" w:hAnsi="Times New Roman" w:cs="Times New Roman"/>
          <w:b/>
          <w:sz w:val="30"/>
        </w:rPr>
        <w:t xml:space="preserve"> </w:t>
      </w:r>
      <w:r w:rsidRPr="006248EC">
        <w:rPr>
          <w:rFonts w:ascii="Times New Roman" w:hAnsi="Times New Roman" w:cs="Times New Roman"/>
          <w:sz w:val="30"/>
        </w:rPr>
        <w:t>− When more than one instance of an entity is associated</w:t>
      </w:r>
      <w:r w:rsidRPr="006248EC">
        <w:rPr>
          <w:rFonts w:ascii="Times New Roman" w:hAnsi="Times New Roman" w:cs="Times New Roman"/>
          <w:spacing w:val="-18"/>
          <w:sz w:val="30"/>
        </w:rPr>
        <w:t xml:space="preserve"> </w:t>
      </w:r>
      <w:r w:rsidRPr="006248EC">
        <w:rPr>
          <w:rFonts w:ascii="Times New Roman" w:hAnsi="Times New Roman" w:cs="Times New Roman"/>
          <w:sz w:val="30"/>
        </w:rPr>
        <w:t>with</w:t>
      </w:r>
      <w:r w:rsidRPr="006248EC">
        <w:rPr>
          <w:rFonts w:ascii="Times New Roman" w:hAnsi="Times New Roman" w:cs="Times New Roman"/>
          <w:spacing w:val="-19"/>
          <w:sz w:val="30"/>
        </w:rPr>
        <w:t xml:space="preserve"> </w:t>
      </w:r>
      <w:r w:rsidRPr="006248EC">
        <w:rPr>
          <w:rFonts w:ascii="Times New Roman" w:hAnsi="Times New Roman" w:cs="Times New Roman"/>
          <w:sz w:val="30"/>
        </w:rPr>
        <w:t>a</w:t>
      </w:r>
      <w:r w:rsidRPr="006248EC">
        <w:rPr>
          <w:rFonts w:ascii="Times New Roman" w:hAnsi="Times New Roman" w:cs="Times New Roman"/>
          <w:spacing w:val="-21"/>
          <w:sz w:val="30"/>
        </w:rPr>
        <w:t xml:space="preserve"> </w:t>
      </w:r>
      <w:r w:rsidRPr="006248EC">
        <w:rPr>
          <w:rFonts w:ascii="Times New Roman" w:hAnsi="Times New Roman" w:cs="Times New Roman"/>
          <w:sz w:val="30"/>
        </w:rPr>
        <w:t>relationship,</w:t>
      </w:r>
      <w:r w:rsidRPr="006248EC">
        <w:rPr>
          <w:rFonts w:ascii="Times New Roman" w:hAnsi="Times New Roman" w:cs="Times New Roman"/>
          <w:spacing w:val="-20"/>
          <w:sz w:val="30"/>
        </w:rPr>
        <w:t xml:space="preserve"> </w:t>
      </w:r>
      <w:r w:rsidRPr="006248EC">
        <w:rPr>
          <w:rFonts w:ascii="Times New Roman" w:hAnsi="Times New Roman" w:cs="Times New Roman"/>
          <w:sz w:val="30"/>
        </w:rPr>
        <w:t>it</w:t>
      </w:r>
      <w:r w:rsidRPr="006248EC">
        <w:rPr>
          <w:rFonts w:ascii="Times New Roman" w:hAnsi="Times New Roman" w:cs="Times New Roman"/>
          <w:spacing w:val="-19"/>
          <w:sz w:val="30"/>
        </w:rPr>
        <w:t xml:space="preserve"> </w:t>
      </w:r>
      <w:r w:rsidRPr="006248EC">
        <w:rPr>
          <w:rFonts w:ascii="Times New Roman" w:hAnsi="Times New Roman" w:cs="Times New Roman"/>
          <w:sz w:val="30"/>
        </w:rPr>
        <w:t>is</w:t>
      </w:r>
      <w:r w:rsidRPr="006248EC">
        <w:rPr>
          <w:rFonts w:ascii="Times New Roman" w:hAnsi="Times New Roman" w:cs="Times New Roman"/>
          <w:spacing w:val="-16"/>
          <w:sz w:val="30"/>
        </w:rPr>
        <w:t xml:space="preserve"> </w:t>
      </w:r>
      <w:r w:rsidRPr="006248EC">
        <w:rPr>
          <w:rFonts w:ascii="Times New Roman" w:hAnsi="Times New Roman" w:cs="Times New Roman"/>
          <w:sz w:val="30"/>
        </w:rPr>
        <w:t>marked</w:t>
      </w:r>
      <w:r w:rsidRPr="006248EC">
        <w:rPr>
          <w:rFonts w:ascii="Times New Roman" w:hAnsi="Times New Roman" w:cs="Times New Roman"/>
          <w:spacing w:val="-20"/>
          <w:sz w:val="30"/>
        </w:rPr>
        <w:t xml:space="preserve"> </w:t>
      </w:r>
      <w:r w:rsidRPr="006248EC">
        <w:rPr>
          <w:rFonts w:ascii="Times New Roman" w:hAnsi="Times New Roman" w:cs="Times New Roman"/>
          <w:sz w:val="30"/>
        </w:rPr>
        <w:t>as</w:t>
      </w:r>
      <w:r w:rsidRPr="006248EC">
        <w:rPr>
          <w:rFonts w:ascii="Times New Roman" w:hAnsi="Times New Roman" w:cs="Times New Roman"/>
          <w:spacing w:val="-19"/>
          <w:sz w:val="30"/>
        </w:rPr>
        <w:t xml:space="preserve"> </w:t>
      </w:r>
      <w:r w:rsidRPr="006248EC">
        <w:rPr>
          <w:rFonts w:ascii="Times New Roman" w:hAnsi="Times New Roman" w:cs="Times New Roman"/>
          <w:sz w:val="30"/>
        </w:rPr>
        <w:t>'</w:t>
      </w:r>
      <w:r w:rsidR="00A061A2" w:rsidRPr="006248EC">
        <w:rPr>
          <w:rFonts w:ascii="Times New Roman" w:hAnsi="Times New Roman" w:cs="Times New Roman"/>
          <w:sz w:val="30"/>
        </w:rPr>
        <w:t>1: N</w:t>
      </w:r>
      <w:r w:rsidRPr="006248EC">
        <w:rPr>
          <w:rFonts w:ascii="Times New Roman" w:hAnsi="Times New Roman" w:cs="Times New Roman"/>
          <w:sz w:val="30"/>
        </w:rPr>
        <w:t>'.</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18"/>
          <w:sz w:val="30"/>
        </w:rPr>
        <w:t xml:space="preserve"> </w:t>
      </w:r>
      <w:r w:rsidRPr="006248EC">
        <w:rPr>
          <w:rFonts w:ascii="Times New Roman" w:hAnsi="Times New Roman" w:cs="Times New Roman"/>
          <w:sz w:val="30"/>
        </w:rPr>
        <w:t>following image</w:t>
      </w:r>
      <w:r w:rsidRPr="006248EC">
        <w:rPr>
          <w:rFonts w:ascii="Times New Roman" w:hAnsi="Times New Roman" w:cs="Times New Roman"/>
          <w:spacing w:val="-18"/>
          <w:sz w:val="30"/>
        </w:rPr>
        <w:t xml:space="preserve"> </w:t>
      </w:r>
      <w:r w:rsidRPr="006248EC">
        <w:rPr>
          <w:rFonts w:ascii="Times New Roman" w:hAnsi="Times New Roman" w:cs="Times New Roman"/>
          <w:sz w:val="30"/>
        </w:rPr>
        <w:t>reflects</w:t>
      </w:r>
      <w:r w:rsidRPr="006248EC">
        <w:rPr>
          <w:rFonts w:ascii="Times New Roman" w:hAnsi="Times New Roman" w:cs="Times New Roman"/>
          <w:spacing w:val="-18"/>
          <w:sz w:val="30"/>
        </w:rPr>
        <w:t xml:space="preserve"> </w:t>
      </w:r>
      <w:r w:rsidRPr="006248EC">
        <w:rPr>
          <w:rFonts w:ascii="Times New Roman" w:hAnsi="Times New Roman" w:cs="Times New Roman"/>
          <w:sz w:val="30"/>
        </w:rPr>
        <w:t>that</w:t>
      </w:r>
      <w:r w:rsidRPr="006248EC">
        <w:rPr>
          <w:rFonts w:ascii="Times New Roman" w:hAnsi="Times New Roman" w:cs="Times New Roman"/>
          <w:spacing w:val="-19"/>
          <w:sz w:val="30"/>
        </w:rPr>
        <w:t xml:space="preserve"> </w:t>
      </w:r>
      <w:r w:rsidRPr="006248EC">
        <w:rPr>
          <w:rFonts w:ascii="Times New Roman" w:hAnsi="Times New Roman" w:cs="Times New Roman"/>
          <w:sz w:val="30"/>
        </w:rPr>
        <w:t>only</w:t>
      </w:r>
      <w:r w:rsidRPr="006248EC">
        <w:rPr>
          <w:rFonts w:ascii="Times New Roman" w:hAnsi="Times New Roman" w:cs="Times New Roman"/>
          <w:spacing w:val="-19"/>
          <w:sz w:val="30"/>
        </w:rPr>
        <w:t xml:space="preserve"> </w:t>
      </w:r>
      <w:r w:rsidRPr="006248EC">
        <w:rPr>
          <w:rFonts w:ascii="Times New Roman" w:hAnsi="Times New Roman" w:cs="Times New Roman"/>
          <w:sz w:val="30"/>
        </w:rPr>
        <w:t>one</w:t>
      </w:r>
      <w:r w:rsidRPr="006248EC">
        <w:rPr>
          <w:rFonts w:ascii="Times New Roman" w:hAnsi="Times New Roman" w:cs="Times New Roman"/>
          <w:spacing w:val="-20"/>
          <w:sz w:val="30"/>
        </w:rPr>
        <w:t xml:space="preserve"> </w:t>
      </w:r>
      <w:r w:rsidRPr="006248EC">
        <w:rPr>
          <w:rFonts w:ascii="Times New Roman" w:hAnsi="Times New Roman" w:cs="Times New Roman"/>
          <w:sz w:val="30"/>
        </w:rPr>
        <w:t>instance</w:t>
      </w:r>
      <w:r w:rsidRPr="006248EC">
        <w:rPr>
          <w:rFonts w:ascii="Times New Roman" w:hAnsi="Times New Roman" w:cs="Times New Roman"/>
          <w:spacing w:val="-18"/>
          <w:sz w:val="30"/>
        </w:rPr>
        <w:t xml:space="preserve"> </w:t>
      </w:r>
      <w:r w:rsidRPr="006248EC">
        <w:rPr>
          <w:rFonts w:ascii="Times New Roman" w:hAnsi="Times New Roman" w:cs="Times New Roman"/>
          <w:sz w:val="30"/>
        </w:rPr>
        <w:t>of</w:t>
      </w:r>
      <w:r w:rsidRPr="006248EC">
        <w:rPr>
          <w:rFonts w:ascii="Times New Roman" w:hAnsi="Times New Roman" w:cs="Times New Roman"/>
          <w:spacing w:val="-16"/>
          <w:sz w:val="30"/>
        </w:rPr>
        <w:t xml:space="preserve"> </w:t>
      </w:r>
      <w:r w:rsidRPr="006248EC">
        <w:rPr>
          <w:rFonts w:ascii="Times New Roman" w:hAnsi="Times New Roman" w:cs="Times New Roman"/>
          <w:sz w:val="30"/>
        </w:rPr>
        <w:t>entity</w:t>
      </w:r>
      <w:r w:rsidRPr="006248EC">
        <w:rPr>
          <w:rFonts w:ascii="Times New Roman" w:hAnsi="Times New Roman" w:cs="Times New Roman"/>
          <w:spacing w:val="-22"/>
          <w:sz w:val="30"/>
        </w:rPr>
        <w:t xml:space="preserve"> </w:t>
      </w:r>
      <w:r w:rsidRPr="006248EC">
        <w:rPr>
          <w:rFonts w:ascii="Times New Roman" w:hAnsi="Times New Roman" w:cs="Times New Roman"/>
          <w:sz w:val="30"/>
        </w:rPr>
        <w:t>on</w:t>
      </w:r>
      <w:r w:rsidRPr="006248EC">
        <w:rPr>
          <w:rFonts w:ascii="Times New Roman" w:hAnsi="Times New Roman" w:cs="Times New Roman"/>
          <w:spacing w:val="-20"/>
          <w:sz w:val="30"/>
        </w:rPr>
        <w:t xml:space="preserve"> </w:t>
      </w:r>
      <w:r w:rsidRPr="006248EC">
        <w:rPr>
          <w:rFonts w:ascii="Times New Roman" w:hAnsi="Times New Roman" w:cs="Times New Roman"/>
          <w:sz w:val="30"/>
        </w:rPr>
        <w:t>the</w:t>
      </w:r>
      <w:r w:rsidRPr="006248EC">
        <w:rPr>
          <w:rFonts w:ascii="Times New Roman" w:hAnsi="Times New Roman" w:cs="Times New Roman"/>
          <w:spacing w:val="-20"/>
          <w:sz w:val="30"/>
        </w:rPr>
        <w:t xml:space="preserve"> </w:t>
      </w:r>
      <w:r w:rsidRPr="006248EC">
        <w:rPr>
          <w:rFonts w:ascii="Times New Roman" w:hAnsi="Times New Roman" w:cs="Times New Roman"/>
          <w:sz w:val="30"/>
        </w:rPr>
        <w:t>left</w:t>
      </w:r>
      <w:r w:rsidRPr="006248EC">
        <w:rPr>
          <w:rFonts w:ascii="Times New Roman" w:hAnsi="Times New Roman" w:cs="Times New Roman"/>
          <w:spacing w:val="-21"/>
          <w:sz w:val="30"/>
        </w:rPr>
        <w:t xml:space="preserve"> </w:t>
      </w:r>
      <w:r w:rsidRPr="006248EC">
        <w:rPr>
          <w:rFonts w:ascii="Times New Roman" w:hAnsi="Times New Roman" w:cs="Times New Roman"/>
          <w:sz w:val="30"/>
        </w:rPr>
        <w:t>and</w:t>
      </w:r>
      <w:r w:rsidRPr="006248EC">
        <w:rPr>
          <w:rFonts w:ascii="Times New Roman" w:hAnsi="Times New Roman" w:cs="Times New Roman"/>
          <w:spacing w:val="-20"/>
          <w:sz w:val="30"/>
        </w:rPr>
        <w:t xml:space="preserve"> </w:t>
      </w:r>
      <w:r w:rsidRPr="006248EC">
        <w:rPr>
          <w:rFonts w:ascii="Times New Roman" w:hAnsi="Times New Roman" w:cs="Times New Roman"/>
          <w:sz w:val="30"/>
        </w:rPr>
        <w:t>more than one instance of an entity on the right can be associated with the relationship. It depicts one-to-many</w:t>
      </w:r>
      <w:r w:rsidRPr="006248EC">
        <w:rPr>
          <w:rFonts w:ascii="Times New Roman" w:hAnsi="Times New Roman" w:cs="Times New Roman"/>
          <w:spacing w:val="-9"/>
          <w:sz w:val="30"/>
        </w:rPr>
        <w:t xml:space="preserve"> </w:t>
      </w:r>
      <w:r w:rsidRPr="006248EC">
        <w:rPr>
          <w:rFonts w:ascii="Times New Roman" w:hAnsi="Times New Roman" w:cs="Times New Roman"/>
          <w:sz w:val="30"/>
        </w:rPr>
        <w:t>relationship.</w:t>
      </w:r>
    </w:p>
    <w:p w14:paraId="5CB919FD" w14:textId="77777777" w:rsidR="001E2C45" w:rsidRPr="006248EC" w:rsidRDefault="001E2C45" w:rsidP="001E2C45">
      <w:pPr>
        <w:pStyle w:val="BodyText"/>
        <w:spacing w:before="2"/>
        <w:rPr>
          <w:sz w:val="26"/>
        </w:rPr>
      </w:pPr>
    </w:p>
    <w:p w14:paraId="18E3F565" w14:textId="77777777" w:rsidR="001E2C45" w:rsidRPr="00074BC1" w:rsidRDefault="001E2C45" w:rsidP="00074BC1">
      <w:pPr>
        <w:pStyle w:val="ListParagraph"/>
        <w:widowControl w:val="0"/>
        <w:numPr>
          <w:ilvl w:val="0"/>
          <w:numId w:val="33"/>
        </w:numPr>
        <w:tabs>
          <w:tab w:val="left" w:pos="903"/>
          <w:tab w:val="left" w:pos="904"/>
        </w:tabs>
        <w:autoSpaceDE w:val="0"/>
        <w:autoSpaceDN w:val="0"/>
        <w:spacing w:after="0" w:line="256" w:lineRule="auto"/>
        <w:ind w:right="166"/>
        <w:rPr>
          <w:rFonts w:ascii="Times New Roman" w:hAnsi="Times New Roman" w:cs="Times New Roman"/>
          <w:sz w:val="30"/>
        </w:rPr>
      </w:pPr>
      <w:r w:rsidRPr="006248EC">
        <w:rPr>
          <w:noProof/>
          <w:lang w:eastAsia="en-IN" w:bidi="ar-SA"/>
        </w:rPr>
        <w:drawing>
          <wp:anchor distT="0" distB="0" distL="0" distR="0" simplePos="0" relativeHeight="251711488" behindDoc="0" locked="0" layoutInCell="1" allowOverlap="1" wp14:anchorId="20880728" wp14:editId="02D053B6">
            <wp:simplePos x="0" y="0"/>
            <wp:positionH relativeFrom="page">
              <wp:posOffset>1624583</wp:posOffset>
            </wp:positionH>
            <wp:positionV relativeFrom="paragraph">
              <wp:posOffset>1377738</wp:posOffset>
            </wp:positionV>
            <wp:extent cx="4945942" cy="934402"/>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51" cstate="print"/>
                    <a:stretch>
                      <a:fillRect/>
                    </a:stretch>
                  </pic:blipFill>
                  <pic:spPr>
                    <a:xfrm>
                      <a:off x="0" y="0"/>
                      <a:ext cx="4945942" cy="934402"/>
                    </a:xfrm>
                    <a:prstGeom prst="rect">
                      <a:avLst/>
                    </a:prstGeom>
                  </pic:spPr>
                </pic:pic>
              </a:graphicData>
            </a:graphic>
          </wp:anchor>
        </w:drawing>
      </w:r>
      <w:r w:rsidRPr="00074BC1">
        <w:rPr>
          <w:rFonts w:ascii="Times New Roman" w:hAnsi="Times New Roman" w:cs="Times New Roman"/>
          <w:spacing w:val="-75"/>
          <w:w w:val="99"/>
          <w:sz w:val="30"/>
          <w:u w:val="thick"/>
        </w:rPr>
        <w:t xml:space="preserve"> </w:t>
      </w:r>
      <w:r w:rsidRPr="00074BC1">
        <w:rPr>
          <w:rFonts w:ascii="Times New Roman" w:hAnsi="Times New Roman" w:cs="Times New Roman"/>
          <w:b/>
          <w:sz w:val="30"/>
          <w:u w:val="thick"/>
        </w:rPr>
        <w:t>Many-to-one</w:t>
      </w:r>
      <w:r w:rsidRPr="00074BC1">
        <w:rPr>
          <w:rFonts w:ascii="Times New Roman" w:hAnsi="Times New Roman" w:cs="Times New Roman"/>
          <w:b/>
          <w:sz w:val="30"/>
        </w:rPr>
        <w:t xml:space="preserve"> </w:t>
      </w:r>
      <w:r w:rsidRPr="00074BC1">
        <w:rPr>
          <w:rFonts w:ascii="Times New Roman" w:hAnsi="Times New Roman" w:cs="Times New Roman"/>
          <w:sz w:val="30"/>
        </w:rPr>
        <w:t>− When more than one instance of entity is associated with the relationship, it is marked as 'N:1'. The following image reflects that more than one instance of an entity on the left and only one instance of an entity on the right can be associated with the relationship</w:t>
      </w:r>
    </w:p>
    <w:p w14:paraId="3C14AD26"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3575D43C"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5059BB0D" w14:textId="77777777" w:rsidR="001E2C45" w:rsidRPr="006248EC" w:rsidRDefault="001E2C45" w:rsidP="001E2C45">
      <w:pPr>
        <w:widowControl w:val="0"/>
        <w:tabs>
          <w:tab w:val="left" w:pos="903"/>
          <w:tab w:val="left" w:pos="904"/>
        </w:tabs>
        <w:autoSpaceDE w:val="0"/>
        <w:autoSpaceDN w:val="0"/>
        <w:spacing w:after="0" w:line="256" w:lineRule="auto"/>
        <w:ind w:right="166"/>
        <w:rPr>
          <w:rFonts w:ascii="Times New Roman" w:hAnsi="Times New Roman" w:cs="Times New Roman"/>
          <w:sz w:val="30"/>
        </w:rPr>
      </w:pPr>
    </w:p>
    <w:p w14:paraId="0BCB6913" w14:textId="6D296422" w:rsidR="001E2C45" w:rsidRPr="006B03D9" w:rsidRDefault="001E2C45" w:rsidP="006B03D9">
      <w:pPr>
        <w:pStyle w:val="ListParagraph"/>
        <w:widowControl w:val="0"/>
        <w:numPr>
          <w:ilvl w:val="0"/>
          <w:numId w:val="33"/>
        </w:numPr>
        <w:tabs>
          <w:tab w:val="left" w:pos="829"/>
        </w:tabs>
        <w:autoSpaceDE w:val="0"/>
        <w:autoSpaceDN w:val="0"/>
        <w:spacing w:before="100" w:after="0" w:line="240" w:lineRule="auto"/>
        <w:ind w:right="203"/>
        <w:contextualSpacing w:val="0"/>
        <w:jc w:val="both"/>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7936" behindDoc="0" locked="0" layoutInCell="1" allowOverlap="1" wp14:anchorId="3F49A14E" wp14:editId="22190043">
            <wp:simplePos x="0" y="0"/>
            <wp:positionH relativeFrom="margin">
              <wp:align>left</wp:align>
            </wp:positionH>
            <wp:positionV relativeFrom="paragraph">
              <wp:posOffset>1268095</wp:posOffset>
            </wp:positionV>
            <wp:extent cx="4935996" cy="937259"/>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jpeg"/>
                    <pic:cNvPicPr/>
                  </pic:nvPicPr>
                  <pic:blipFill>
                    <a:blip r:embed="rId52" cstate="print"/>
                    <a:stretch>
                      <a:fillRect/>
                    </a:stretch>
                  </pic:blipFill>
                  <pic:spPr>
                    <a:xfrm>
                      <a:off x="0" y="0"/>
                      <a:ext cx="4935996" cy="937259"/>
                    </a:xfrm>
                    <a:prstGeom prst="rect">
                      <a:avLst/>
                    </a:prstGeom>
                  </pic:spPr>
                </pic:pic>
              </a:graphicData>
            </a:graphic>
          </wp:anchor>
        </w:drawing>
      </w:r>
      <w:r w:rsidRPr="006248EC">
        <w:rPr>
          <w:rFonts w:ascii="Times New Roman" w:hAnsi="Times New Roman" w:cs="Times New Roman"/>
          <w:b/>
          <w:sz w:val="30"/>
          <w:u w:val="thick"/>
        </w:rPr>
        <w:t>Many-to-many</w:t>
      </w:r>
      <w:r w:rsidRPr="006248EC">
        <w:rPr>
          <w:rFonts w:ascii="Times New Roman" w:hAnsi="Times New Roman" w:cs="Times New Roman"/>
          <w:b/>
          <w:sz w:val="30"/>
        </w:rPr>
        <w:t xml:space="preserve"> </w:t>
      </w:r>
      <w:r w:rsidRPr="006248EC">
        <w:rPr>
          <w:rFonts w:ascii="Times New Roman" w:hAnsi="Times New Roman" w:cs="Times New Roman"/>
          <w:sz w:val="30"/>
        </w:rPr>
        <w:t xml:space="preserve">− The following image reflects that more than one instance of an entity on the left and more than one </w:t>
      </w:r>
      <w:r w:rsidRPr="006248EC">
        <w:rPr>
          <w:rFonts w:ascii="Times New Roman" w:hAnsi="Times New Roman" w:cs="Times New Roman"/>
          <w:sz w:val="30"/>
        </w:rPr>
        <w:lastRenderedPageBreak/>
        <w:t>instance of an entity on the right can be associated with the relationship. It depicts many-to-many</w:t>
      </w:r>
      <w:r w:rsidRPr="006248EC">
        <w:rPr>
          <w:rFonts w:ascii="Times New Roman" w:hAnsi="Times New Roman" w:cs="Times New Roman"/>
          <w:spacing w:val="-1"/>
          <w:sz w:val="30"/>
        </w:rPr>
        <w:t xml:space="preserve"> </w:t>
      </w:r>
      <w:r w:rsidRPr="006248EC">
        <w:rPr>
          <w:rFonts w:ascii="Times New Roman" w:hAnsi="Times New Roman" w:cs="Times New Roman"/>
          <w:sz w:val="30"/>
        </w:rPr>
        <w:t>relationship.</w:t>
      </w:r>
    </w:p>
    <w:p w14:paraId="5B471A3D" w14:textId="51C66D60" w:rsidR="00074BC1" w:rsidRDefault="00074BC1" w:rsidP="00074BC1">
      <w:pPr>
        <w:pStyle w:val="ListParagraph"/>
        <w:ind w:left="339"/>
        <w:rPr>
          <w:rFonts w:ascii="Times New Roman" w:hAnsi="Times New Roman" w:cs="Times New Roman"/>
          <w:b/>
          <w:sz w:val="28"/>
        </w:rPr>
      </w:pPr>
    </w:p>
    <w:p w14:paraId="531E7481" w14:textId="77777777" w:rsidR="00074BC1" w:rsidRDefault="00074BC1" w:rsidP="00074BC1">
      <w:pPr>
        <w:pStyle w:val="ListParagraph"/>
        <w:ind w:left="339"/>
        <w:rPr>
          <w:rFonts w:ascii="Times New Roman" w:hAnsi="Times New Roman" w:cs="Times New Roman"/>
          <w:b/>
          <w:sz w:val="28"/>
        </w:rPr>
      </w:pPr>
    </w:p>
    <w:p w14:paraId="3E84CC28" w14:textId="171D54B3" w:rsidR="001E2C45" w:rsidRPr="006B03D9" w:rsidRDefault="001E2C45" w:rsidP="009F579A">
      <w:pPr>
        <w:pStyle w:val="ListParagraph"/>
        <w:numPr>
          <w:ilvl w:val="0"/>
          <w:numId w:val="54"/>
        </w:numPr>
        <w:rPr>
          <w:rFonts w:ascii="Times New Roman" w:hAnsi="Times New Roman" w:cs="Times New Roman"/>
          <w:b/>
          <w:sz w:val="28"/>
        </w:rPr>
      </w:pPr>
      <w:r w:rsidRPr="006B03D9">
        <w:rPr>
          <w:rFonts w:ascii="Times New Roman" w:hAnsi="Times New Roman" w:cs="Times New Roman"/>
          <w:b/>
          <w:sz w:val="28"/>
        </w:rPr>
        <w:t>How to Draw ER Diagrams?</w:t>
      </w:r>
    </w:p>
    <w:p w14:paraId="0798EDDB" w14:textId="77777777" w:rsidR="001E2C45" w:rsidRPr="006248EC" w:rsidRDefault="001E2C45" w:rsidP="00074BC1">
      <w:pPr>
        <w:pStyle w:val="BodyText"/>
        <w:spacing w:before="236"/>
        <w:ind w:left="489"/>
      </w:pPr>
      <w:r w:rsidRPr="006248EC">
        <w:rPr>
          <w:color w:val="3F3F3F"/>
        </w:rPr>
        <w:t>Below points show how to go about creating an ER diagram.</w:t>
      </w:r>
    </w:p>
    <w:p w14:paraId="10E99D70" w14:textId="77777777" w:rsidR="001E2C45" w:rsidRPr="006248EC" w:rsidRDefault="001E2C45" w:rsidP="006B302A">
      <w:pPr>
        <w:pStyle w:val="ListParagraph"/>
        <w:widowControl w:val="0"/>
        <w:numPr>
          <w:ilvl w:val="0"/>
          <w:numId w:val="32"/>
        </w:numPr>
        <w:tabs>
          <w:tab w:val="left" w:pos="829"/>
        </w:tabs>
        <w:autoSpaceDE w:val="0"/>
        <w:autoSpaceDN w:val="0"/>
        <w:spacing w:before="287" w:after="0" w:line="240" w:lineRule="auto"/>
        <w:ind w:right="559"/>
        <w:contextualSpacing w:val="0"/>
        <w:rPr>
          <w:rFonts w:ascii="Times New Roman" w:hAnsi="Times New Roman" w:cs="Times New Roman"/>
          <w:sz w:val="30"/>
        </w:rPr>
      </w:pPr>
      <w:r w:rsidRPr="006248EC">
        <w:rPr>
          <w:rFonts w:ascii="Times New Roman" w:hAnsi="Times New Roman" w:cs="Times New Roman"/>
          <w:color w:val="3F3F3F"/>
          <w:sz w:val="30"/>
        </w:rPr>
        <w:t>Identify all the entities in the system. An entity should appear only once in a particular diagram. Create rectangles for all entities and name them</w:t>
      </w:r>
      <w:r w:rsidRPr="006248EC">
        <w:rPr>
          <w:rFonts w:ascii="Times New Roman" w:hAnsi="Times New Roman" w:cs="Times New Roman"/>
          <w:color w:val="3F3F3F"/>
          <w:spacing w:val="-3"/>
          <w:sz w:val="30"/>
        </w:rPr>
        <w:t xml:space="preserve"> </w:t>
      </w:r>
      <w:r w:rsidRPr="006248EC">
        <w:rPr>
          <w:rFonts w:ascii="Times New Roman" w:hAnsi="Times New Roman" w:cs="Times New Roman"/>
          <w:color w:val="3F3F3F"/>
          <w:sz w:val="30"/>
        </w:rPr>
        <w:t>properly.</w:t>
      </w:r>
    </w:p>
    <w:p w14:paraId="6D4991F9" w14:textId="77777777" w:rsidR="001E2C45" w:rsidRPr="006248EC" w:rsidRDefault="001E2C45" w:rsidP="006B302A">
      <w:pPr>
        <w:pStyle w:val="ListParagraph"/>
        <w:widowControl w:val="0"/>
        <w:numPr>
          <w:ilvl w:val="0"/>
          <w:numId w:val="32"/>
        </w:numPr>
        <w:tabs>
          <w:tab w:val="left" w:pos="829"/>
        </w:tabs>
        <w:autoSpaceDE w:val="0"/>
        <w:autoSpaceDN w:val="0"/>
        <w:spacing w:before="1" w:after="0" w:line="240" w:lineRule="auto"/>
        <w:ind w:right="616"/>
        <w:contextualSpacing w:val="0"/>
        <w:rPr>
          <w:rFonts w:ascii="Times New Roman" w:hAnsi="Times New Roman" w:cs="Times New Roman"/>
          <w:sz w:val="30"/>
        </w:rPr>
      </w:pPr>
      <w:r w:rsidRPr="006248EC">
        <w:rPr>
          <w:rFonts w:ascii="Times New Roman" w:hAnsi="Times New Roman" w:cs="Times New Roman"/>
          <w:color w:val="3F3F3F"/>
          <w:sz w:val="30"/>
        </w:rPr>
        <w:t>Identify relationships between entities. Connect them using a line and add a diamond in the middle describing the relationship.</w:t>
      </w:r>
    </w:p>
    <w:p w14:paraId="14537ED7" w14:textId="77777777" w:rsidR="001E2C45" w:rsidRPr="00074BC1" w:rsidRDefault="001E2C45" w:rsidP="006B302A">
      <w:pPr>
        <w:pStyle w:val="ListParagraph"/>
        <w:widowControl w:val="0"/>
        <w:numPr>
          <w:ilvl w:val="0"/>
          <w:numId w:val="32"/>
        </w:numPr>
        <w:tabs>
          <w:tab w:val="left" w:pos="829"/>
        </w:tabs>
        <w:autoSpaceDE w:val="0"/>
        <w:autoSpaceDN w:val="0"/>
        <w:spacing w:before="2" w:after="0" w:line="240" w:lineRule="auto"/>
        <w:ind w:right="446"/>
        <w:contextualSpacing w:val="0"/>
        <w:rPr>
          <w:rFonts w:ascii="Times New Roman" w:hAnsi="Times New Roman" w:cs="Times New Roman"/>
          <w:sz w:val="30"/>
        </w:rPr>
      </w:pPr>
      <w:r w:rsidRPr="006248EC">
        <w:rPr>
          <w:rFonts w:ascii="Times New Roman" w:hAnsi="Times New Roman" w:cs="Times New Roman"/>
          <w:noProof/>
          <w:lang w:eastAsia="en-IN" w:bidi="ar-SA"/>
        </w:rPr>
        <w:drawing>
          <wp:anchor distT="0" distB="0" distL="0" distR="0" simplePos="0" relativeHeight="251688960" behindDoc="0" locked="0" layoutInCell="1" allowOverlap="1" wp14:anchorId="41DE69C3" wp14:editId="724ED0D4">
            <wp:simplePos x="0" y="0"/>
            <wp:positionH relativeFrom="page">
              <wp:posOffset>1625600</wp:posOffset>
            </wp:positionH>
            <wp:positionV relativeFrom="paragraph">
              <wp:posOffset>1079500</wp:posOffset>
            </wp:positionV>
            <wp:extent cx="3708400" cy="1517015"/>
            <wp:effectExtent l="0" t="0" r="6350" b="6985"/>
            <wp:wrapTopAndBottom/>
            <wp:docPr id="14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53" cstate="print"/>
                    <a:stretch>
                      <a:fillRect/>
                    </a:stretch>
                  </pic:blipFill>
                  <pic:spPr>
                    <a:xfrm>
                      <a:off x="0" y="0"/>
                      <a:ext cx="3708400" cy="1517015"/>
                    </a:xfrm>
                    <a:prstGeom prst="rect">
                      <a:avLst/>
                    </a:prstGeom>
                  </pic:spPr>
                </pic:pic>
              </a:graphicData>
            </a:graphic>
            <wp14:sizeRelH relativeFrom="margin">
              <wp14:pctWidth>0</wp14:pctWidth>
            </wp14:sizeRelH>
            <wp14:sizeRelV relativeFrom="margin">
              <wp14:pctHeight>0</wp14:pctHeight>
            </wp14:sizeRelV>
          </wp:anchor>
        </w:drawing>
      </w:r>
      <w:r w:rsidRPr="006248EC">
        <w:rPr>
          <w:rFonts w:ascii="Times New Roman" w:hAnsi="Times New Roman" w:cs="Times New Roman"/>
          <w:color w:val="3F3F3F"/>
          <w:sz w:val="30"/>
        </w:rPr>
        <w:t>Add attributes for entities. Give meaningful attribute names so they can be understood</w:t>
      </w:r>
      <w:r w:rsidRPr="006248EC">
        <w:rPr>
          <w:rFonts w:ascii="Times New Roman" w:hAnsi="Times New Roman" w:cs="Times New Roman"/>
          <w:color w:val="3F3F3F"/>
          <w:spacing w:val="-5"/>
          <w:sz w:val="30"/>
        </w:rPr>
        <w:t xml:space="preserve"> </w:t>
      </w:r>
      <w:r w:rsidRPr="006248EC">
        <w:rPr>
          <w:rFonts w:ascii="Times New Roman" w:hAnsi="Times New Roman" w:cs="Times New Roman"/>
          <w:color w:val="3F3F3F"/>
          <w:sz w:val="30"/>
        </w:rPr>
        <w:t>easily</w:t>
      </w:r>
    </w:p>
    <w:p w14:paraId="410FDF7D" w14:textId="77777777" w:rsidR="00074BC1" w:rsidRPr="00074BC1" w:rsidRDefault="00074BC1" w:rsidP="00074BC1"/>
    <w:p w14:paraId="51E3B6A6" w14:textId="77777777" w:rsidR="00074BC1" w:rsidRPr="00074BC1" w:rsidRDefault="00074BC1" w:rsidP="00074BC1"/>
    <w:p w14:paraId="44BE92C9" w14:textId="77777777" w:rsidR="00074BC1" w:rsidRPr="00074BC1" w:rsidRDefault="00074BC1" w:rsidP="00074BC1"/>
    <w:p w14:paraId="176A0740" w14:textId="77777777" w:rsidR="001E2C45" w:rsidRPr="006248EC" w:rsidRDefault="001E2C45" w:rsidP="001E2C45">
      <w:pPr>
        <w:pStyle w:val="BodyText"/>
        <w:rPr>
          <w:sz w:val="20"/>
        </w:rPr>
      </w:pPr>
    </w:p>
    <w:p w14:paraId="48D62375" w14:textId="617076A4" w:rsidR="001E2C45" w:rsidRPr="00074BC1" w:rsidRDefault="001E2C45" w:rsidP="00074BC1">
      <w:pPr>
        <w:pStyle w:val="Heading2"/>
        <w:spacing w:before="212" w:after="360"/>
        <w:ind w:left="489"/>
        <w:rPr>
          <w:rFonts w:ascii="Times New Roman" w:hAnsi="Times New Roman" w:cs="Times New Roman"/>
          <w:b/>
          <w:sz w:val="28"/>
        </w:rPr>
      </w:pPr>
      <w:r w:rsidRPr="00074BC1">
        <w:rPr>
          <w:rFonts w:ascii="Times New Roman" w:hAnsi="Times New Roman" w:cs="Times New Roman"/>
          <w:b/>
          <w:color w:val="2F2D2D"/>
          <w:sz w:val="28"/>
        </w:rPr>
        <w:t>Advantages of ER Diagram:</w:t>
      </w:r>
    </w:p>
    <w:p w14:paraId="5A1B1A3E" w14:textId="7CD6B13B" w:rsidR="001E2C45" w:rsidRPr="006248EC" w:rsidRDefault="001E2C45" w:rsidP="006B302A">
      <w:pPr>
        <w:pStyle w:val="ListParagraph"/>
        <w:widowControl w:val="0"/>
        <w:numPr>
          <w:ilvl w:val="0"/>
          <w:numId w:val="33"/>
        </w:numPr>
        <w:tabs>
          <w:tab w:val="left" w:pos="829"/>
        </w:tabs>
        <w:autoSpaceDE w:val="0"/>
        <w:autoSpaceDN w:val="0"/>
        <w:spacing w:after="0" w:line="240" w:lineRule="auto"/>
        <w:ind w:right="168"/>
        <w:contextualSpacing w:val="0"/>
        <w:jc w:val="both"/>
        <w:rPr>
          <w:rFonts w:ascii="Times New Roman" w:hAnsi="Times New Roman" w:cs="Times New Roman"/>
          <w:color w:val="2F2D2D"/>
          <w:sz w:val="30"/>
        </w:rPr>
      </w:pPr>
      <w:r w:rsidRPr="006248EC">
        <w:rPr>
          <w:rFonts w:ascii="Times New Roman" w:hAnsi="Times New Roman" w:cs="Times New Roman"/>
          <w:color w:val="2F2D2D"/>
          <w:sz w:val="30"/>
        </w:rPr>
        <w:t>Conceptually it is very simple: ER model is very simple because if we know relationship between entities and attributes, then we can easily draw an ER</w:t>
      </w:r>
      <w:r w:rsidRPr="006248EC">
        <w:rPr>
          <w:rFonts w:ascii="Times New Roman" w:hAnsi="Times New Roman" w:cs="Times New Roman"/>
          <w:color w:val="2F2D2D"/>
          <w:spacing w:val="-6"/>
          <w:sz w:val="30"/>
        </w:rPr>
        <w:t xml:space="preserve"> </w:t>
      </w:r>
      <w:r w:rsidRPr="006248EC">
        <w:rPr>
          <w:rFonts w:ascii="Times New Roman" w:hAnsi="Times New Roman" w:cs="Times New Roman"/>
          <w:color w:val="2F2D2D"/>
          <w:sz w:val="30"/>
        </w:rPr>
        <w:t>diagram.</w:t>
      </w:r>
    </w:p>
    <w:p w14:paraId="5CCA9516" w14:textId="2F845A25"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Better visual representation: ER model is a diagrammatic representation of any logical structure of database. By seeing ER diagram, we can easily understand relationship among entities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relationship.</w:t>
      </w:r>
    </w:p>
    <w:p w14:paraId="62C661A7" w14:textId="77777777" w:rsidR="001E2C45" w:rsidRPr="006248EC" w:rsidRDefault="001E2C45" w:rsidP="006B302A">
      <w:pPr>
        <w:pStyle w:val="ListParagraph"/>
        <w:widowControl w:val="0"/>
        <w:numPr>
          <w:ilvl w:val="0"/>
          <w:numId w:val="33"/>
        </w:numPr>
        <w:tabs>
          <w:tab w:val="left" w:pos="829"/>
        </w:tabs>
        <w:autoSpaceDE w:val="0"/>
        <w:autoSpaceDN w:val="0"/>
        <w:spacing w:before="2"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lastRenderedPageBreak/>
        <w:t>Effective communication tool: It is an effective communication tool for database</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designer.</w:t>
      </w:r>
    </w:p>
    <w:p w14:paraId="6F9D3CC0" w14:textId="46EA9EB3" w:rsidR="001E2C45" w:rsidRPr="005B05A3" w:rsidRDefault="001E2C45" w:rsidP="006B302A">
      <w:pPr>
        <w:pStyle w:val="ListParagraph"/>
        <w:widowControl w:val="0"/>
        <w:numPr>
          <w:ilvl w:val="0"/>
          <w:numId w:val="33"/>
        </w:numPr>
        <w:tabs>
          <w:tab w:val="left" w:pos="829"/>
        </w:tabs>
        <w:autoSpaceDE w:val="0"/>
        <w:autoSpaceDN w:val="0"/>
        <w:spacing w:before="2"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 xml:space="preserve">Highly integrated with relational model: ER model can be easily converted into relational model </w:t>
      </w:r>
      <w:r w:rsidRPr="006248EC">
        <w:rPr>
          <w:rFonts w:ascii="Times New Roman" w:hAnsi="Times New Roman" w:cs="Times New Roman"/>
          <w:color w:val="2F2D2D"/>
          <w:spacing w:val="2"/>
          <w:sz w:val="30"/>
        </w:rPr>
        <w:t xml:space="preserve">by </w:t>
      </w:r>
      <w:r w:rsidRPr="006248EC">
        <w:rPr>
          <w:rFonts w:ascii="Times New Roman" w:hAnsi="Times New Roman" w:cs="Times New Roman"/>
          <w:color w:val="2F2D2D"/>
          <w:sz w:val="30"/>
        </w:rPr>
        <w:t>simply converting ER model into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tables.</w:t>
      </w:r>
    </w:p>
    <w:p w14:paraId="31D7139E" w14:textId="23185F07" w:rsidR="005B05A3" w:rsidRDefault="005B05A3" w:rsidP="005B05A3">
      <w:pPr>
        <w:pStyle w:val="ListParagraph"/>
        <w:widowControl w:val="0"/>
        <w:tabs>
          <w:tab w:val="left" w:pos="829"/>
        </w:tabs>
        <w:autoSpaceDE w:val="0"/>
        <w:autoSpaceDN w:val="0"/>
        <w:spacing w:before="2" w:after="0" w:line="240" w:lineRule="auto"/>
        <w:ind w:left="1059" w:right="169"/>
        <w:contextualSpacing w:val="0"/>
        <w:jc w:val="both"/>
        <w:rPr>
          <w:rFonts w:ascii="Times New Roman" w:hAnsi="Times New Roman" w:cs="Times New Roman"/>
          <w:color w:val="2F2D2D"/>
          <w:sz w:val="20"/>
        </w:rPr>
      </w:pPr>
    </w:p>
    <w:p w14:paraId="04D48BF4" w14:textId="77777777" w:rsidR="00074BC1" w:rsidRPr="005B05A3" w:rsidRDefault="00074BC1" w:rsidP="005B05A3">
      <w:pPr>
        <w:widowControl w:val="0"/>
        <w:tabs>
          <w:tab w:val="left" w:pos="829"/>
        </w:tabs>
        <w:autoSpaceDE w:val="0"/>
        <w:autoSpaceDN w:val="0"/>
        <w:spacing w:before="2" w:after="0" w:line="240" w:lineRule="auto"/>
        <w:ind w:right="169"/>
        <w:jc w:val="both"/>
        <w:rPr>
          <w:rFonts w:ascii="Times New Roman" w:hAnsi="Times New Roman" w:cs="Times New Roman"/>
          <w:color w:val="2F2D2D"/>
          <w:sz w:val="20"/>
        </w:rPr>
      </w:pPr>
    </w:p>
    <w:p w14:paraId="7E307FF7"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2" w:lineRule="auto"/>
        <w:ind w:right="170"/>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Easy conversion to any data model: ER model can be easily converted into another data model like hierarchical data model, network data model and so</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on</w:t>
      </w:r>
      <w:r w:rsidRPr="006248EC">
        <w:rPr>
          <w:rFonts w:ascii="Times New Roman" w:hAnsi="Times New Roman" w:cs="Times New Roman"/>
          <w:color w:val="2F2D2D"/>
          <w:sz w:val="20"/>
        </w:rPr>
        <w:t>.</w:t>
      </w:r>
    </w:p>
    <w:p w14:paraId="5200CE76" w14:textId="77777777" w:rsidR="001E2C45" w:rsidRPr="006248EC" w:rsidRDefault="001E2C45" w:rsidP="001E2C45">
      <w:pPr>
        <w:pStyle w:val="BodyText"/>
        <w:rPr>
          <w:sz w:val="32"/>
        </w:rPr>
      </w:pPr>
    </w:p>
    <w:p w14:paraId="03FD7470" w14:textId="77777777" w:rsidR="001E2C45" w:rsidRPr="006248EC" w:rsidRDefault="001E2C45" w:rsidP="001E2C45">
      <w:pPr>
        <w:pStyle w:val="BodyText"/>
        <w:spacing w:before="8"/>
        <w:rPr>
          <w:sz w:val="25"/>
        </w:rPr>
      </w:pPr>
    </w:p>
    <w:p w14:paraId="2D68B1EC" w14:textId="77777777" w:rsidR="001E2C45" w:rsidRPr="00074BC1" w:rsidRDefault="001E2C45" w:rsidP="00074BC1">
      <w:pPr>
        <w:ind w:left="720"/>
        <w:rPr>
          <w:rFonts w:ascii="Times New Roman" w:hAnsi="Times New Roman" w:cs="Times New Roman"/>
          <w:b/>
          <w:sz w:val="28"/>
        </w:rPr>
      </w:pPr>
      <w:r w:rsidRPr="00074BC1">
        <w:rPr>
          <w:rFonts w:ascii="Times New Roman" w:hAnsi="Times New Roman" w:cs="Times New Roman"/>
          <w:b/>
          <w:sz w:val="28"/>
        </w:rPr>
        <w:t>Disadvantages of ER Diagram:</w:t>
      </w:r>
    </w:p>
    <w:p w14:paraId="247E7E48" w14:textId="77777777" w:rsidR="001E2C45" w:rsidRPr="006248EC" w:rsidRDefault="001E2C45" w:rsidP="001E2C45">
      <w:pPr>
        <w:pStyle w:val="BodyText"/>
        <w:spacing w:before="10"/>
        <w:rPr>
          <w:b/>
          <w:sz w:val="33"/>
        </w:rPr>
      </w:pPr>
    </w:p>
    <w:p w14:paraId="23BF57F1" w14:textId="77777777" w:rsidR="001E2C45" w:rsidRPr="006248EC" w:rsidRDefault="001E2C45" w:rsidP="006B302A">
      <w:pPr>
        <w:pStyle w:val="ListParagraph"/>
        <w:widowControl w:val="0"/>
        <w:numPr>
          <w:ilvl w:val="0"/>
          <w:numId w:val="33"/>
        </w:numPr>
        <w:tabs>
          <w:tab w:val="left" w:pos="829"/>
        </w:tabs>
        <w:autoSpaceDE w:val="0"/>
        <w:autoSpaceDN w:val="0"/>
        <w:spacing w:after="0" w:line="240" w:lineRule="auto"/>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constraints and</w:t>
      </w:r>
      <w:r w:rsidRPr="006248EC">
        <w:rPr>
          <w:rFonts w:ascii="Times New Roman" w:hAnsi="Times New Roman" w:cs="Times New Roman"/>
          <w:color w:val="2F2D2D"/>
          <w:spacing w:val="-1"/>
          <w:sz w:val="30"/>
        </w:rPr>
        <w:t xml:space="preserve"> </w:t>
      </w:r>
      <w:r w:rsidRPr="006248EC">
        <w:rPr>
          <w:rFonts w:ascii="Times New Roman" w:hAnsi="Times New Roman" w:cs="Times New Roman"/>
          <w:color w:val="2F2D2D"/>
          <w:sz w:val="30"/>
        </w:rPr>
        <w:t>specification.</w:t>
      </w:r>
    </w:p>
    <w:p w14:paraId="7E9D6C79" w14:textId="77777777"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7"/>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Loss of information content: Some information be lost or hidden in ER</w:t>
      </w:r>
      <w:r w:rsidRPr="006248EC">
        <w:rPr>
          <w:rFonts w:ascii="Times New Roman" w:hAnsi="Times New Roman" w:cs="Times New Roman"/>
          <w:color w:val="2F2D2D"/>
          <w:spacing w:val="4"/>
          <w:sz w:val="30"/>
        </w:rPr>
        <w:t xml:space="preserve"> </w:t>
      </w:r>
      <w:r w:rsidRPr="006248EC">
        <w:rPr>
          <w:rFonts w:ascii="Times New Roman" w:hAnsi="Times New Roman" w:cs="Times New Roman"/>
          <w:color w:val="2F2D2D"/>
          <w:sz w:val="30"/>
        </w:rPr>
        <w:t>model.</w:t>
      </w:r>
    </w:p>
    <w:p w14:paraId="78575970" w14:textId="5273F284" w:rsidR="001E2C45" w:rsidRPr="006248EC" w:rsidRDefault="001E2C45" w:rsidP="006B302A">
      <w:pPr>
        <w:pStyle w:val="ListParagraph"/>
        <w:widowControl w:val="0"/>
        <w:numPr>
          <w:ilvl w:val="0"/>
          <w:numId w:val="33"/>
        </w:numPr>
        <w:tabs>
          <w:tab w:val="left" w:pos="829"/>
        </w:tabs>
        <w:autoSpaceDE w:val="0"/>
        <w:autoSpaceDN w:val="0"/>
        <w:spacing w:before="1" w:after="0" w:line="240" w:lineRule="auto"/>
        <w:ind w:right="164"/>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Limited relationship representation: ER model represents limited relationship as compared to another data models like relational model</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z w:val="30"/>
        </w:rPr>
        <w:t>etc.</w:t>
      </w:r>
    </w:p>
    <w:p w14:paraId="4A0F04B7" w14:textId="77777777" w:rsidR="001E2C45" w:rsidRPr="006248EC" w:rsidRDefault="001E2C45" w:rsidP="006B302A">
      <w:pPr>
        <w:pStyle w:val="ListParagraph"/>
        <w:widowControl w:val="0"/>
        <w:numPr>
          <w:ilvl w:val="0"/>
          <w:numId w:val="33"/>
        </w:numPr>
        <w:tabs>
          <w:tab w:val="left" w:pos="829"/>
        </w:tabs>
        <w:autoSpaceDE w:val="0"/>
        <w:autoSpaceDN w:val="0"/>
        <w:spacing w:before="5" w:after="0" w:line="240" w:lineRule="auto"/>
        <w:ind w:right="169"/>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No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representation</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of</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w:t>
      </w:r>
      <w:r w:rsidRPr="006248EC">
        <w:rPr>
          <w:rFonts w:ascii="Times New Roman" w:hAnsi="Times New Roman" w:cs="Times New Roman"/>
          <w:color w:val="2F2D2D"/>
          <w:spacing w:val="-16"/>
          <w:sz w:val="30"/>
        </w:rPr>
        <w:t xml:space="preserve"> </w:t>
      </w:r>
      <w:r w:rsidRPr="006248EC">
        <w:rPr>
          <w:rFonts w:ascii="Times New Roman" w:hAnsi="Times New Roman" w:cs="Times New Roman"/>
          <w:color w:val="2F2D2D"/>
          <w:sz w:val="30"/>
        </w:rPr>
        <w:t>manipulation:</w:t>
      </w:r>
      <w:r w:rsidRPr="006248EC">
        <w:rPr>
          <w:rFonts w:ascii="Times New Roman" w:hAnsi="Times New Roman" w:cs="Times New Roman"/>
          <w:color w:val="2F2D2D"/>
          <w:spacing w:val="-2"/>
          <w:sz w:val="30"/>
        </w:rPr>
        <w:t xml:space="preserve"> </w:t>
      </w:r>
      <w:r w:rsidRPr="006248EC">
        <w:rPr>
          <w:rFonts w:ascii="Times New Roman" w:hAnsi="Times New Roman" w:cs="Times New Roman"/>
          <w:color w:val="2F2D2D"/>
          <w:spacing w:val="2"/>
          <w:sz w:val="30"/>
        </w:rPr>
        <w:t>It</w:t>
      </w:r>
      <w:r w:rsidRPr="006248EC">
        <w:rPr>
          <w:rFonts w:ascii="Times New Roman" w:hAnsi="Times New Roman" w:cs="Times New Roman"/>
          <w:color w:val="2F2D2D"/>
          <w:spacing w:val="-21"/>
          <w:sz w:val="30"/>
        </w:rPr>
        <w:t xml:space="preserve"> </w:t>
      </w:r>
      <w:r w:rsidRPr="006248EC">
        <w:rPr>
          <w:rFonts w:ascii="Times New Roman" w:hAnsi="Times New Roman" w:cs="Times New Roman"/>
          <w:color w:val="2F2D2D"/>
          <w:sz w:val="30"/>
        </w:rPr>
        <w:t>is</w:t>
      </w:r>
      <w:r w:rsidRPr="006248EC">
        <w:rPr>
          <w:rFonts w:ascii="Times New Roman" w:hAnsi="Times New Roman" w:cs="Times New Roman"/>
          <w:color w:val="2F2D2D"/>
          <w:spacing w:val="-17"/>
          <w:sz w:val="30"/>
        </w:rPr>
        <w:t xml:space="preserve"> </w:t>
      </w:r>
      <w:r w:rsidRPr="006248EC">
        <w:rPr>
          <w:rFonts w:ascii="Times New Roman" w:hAnsi="Times New Roman" w:cs="Times New Roman"/>
          <w:color w:val="2F2D2D"/>
          <w:sz w:val="30"/>
        </w:rPr>
        <w:t>difficult</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to</w:t>
      </w:r>
      <w:r w:rsidRPr="006248EC">
        <w:rPr>
          <w:rFonts w:ascii="Times New Roman" w:hAnsi="Times New Roman" w:cs="Times New Roman"/>
          <w:color w:val="2F2D2D"/>
          <w:spacing w:val="-19"/>
          <w:sz w:val="30"/>
        </w:rPr>
        <w:t xml:space="preserve"> </w:t>
      </w:r>
      <w:r w:rsidRPr="006248EC">
        <w:rPr>
          <w:rFonts w:ascii="Times New Roman" w:hAnsi="Times New Roman" w:cs="Times New Roman"/>
          <w:color w:val="2F2D2D"/>
          <w:sz w:val="30"/>
        </w:rPr>
        <w:t>show</w:t>
      </w:r>
      <w:r w:rsidRPr="006248EC">
        <w:rPr>
          <w:rFonts w:ascii="Times New Roman" w:hAnsi="Times New Roman" w:cs="Times New Roman"/>
          <w:color w:val="2F2D2D"/>
          <w:spacing w:val="-18"/>
          <w:sz w:val="30"/>
        </w:rPr>
        <w:t xml:space="preserve"> </w:t>
      </w:r>
      <w:r w:rsidRPr="006248EC">
        <w:rPr>
          <w:rFonts w:ascii="Times New Roman" w:hAnsi="Times New Roman" w:cs="Times New Roman"/>
          <w:color w:val="2F2D2D"/>
          <w:sz w:val="30"/>
        </w:rPr>
        <w:t>data manipulation in ER</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model.</w:t>
      </w:r>
    </w:p>
    <w:p w14:paraId="3D34B107" w14:textId="77777777" w:rsidR="001E2C45" w:rsidRPr="006248EC" w:rsidRDefault="001E2C45" w:rsidP="006B302A">
      <w:pPr>
        <w:pStyle w:val="ListParagraph"/>
        <w:widowControl w:val="0"/>
        <w:numPr>
          <w:ilvl w:val="0"/>
          <w:numId w:val="33"/>
        </w:numPr>
        <w:tabs>
          <w:tab w:val="left" w:pos="829"/>
        </w:tabs>
        <w:autoSpaceDE w:val="0"/>
        <w:autoSpaceDN w:val="0"/>
        <w:spacing w:after="0" w:line="242" w:lineRule="auto"/>
        <w:ind w:right="165"/>
        <w:contextualSpacing w:val="0"/>
        <w:jc w:val="both"/>
        <w:rPr>
          <w:rFonts w:ascii="Times New Roman" w:hAnsi="Times New Roman" w:cs="Times New Roman"/>
          <w:color w:val="2F2D2D"/>
          <w:sz w:val="20"/>
        </w:rPr>
      </w:pPr>
      <w:r w:rsidRPr="006248EC">
        <w:rPr>
          <w:rFonts w:ascii="Times New Roman" w:hAnsi="Times New Roman" w:cs="Times New Roman"/>
          <w:color w:val="2F2D2D"/>
          <w:sz w:val="30"/>
        </w:rPr>
        <w:t>Popular for high level design: ER model is very popular for designing high level</w:t>
      </w:r>
      <w:r w:rsidRPr="006248EC">
        <w:rPr>
          <w:rFonts w:ascii="Times New Roman" w:hAnsi="Times New Roman" w:cs="Times New Roman"/>
          <w:color w:val="2F2D2D"/>
          <w:spacing w:val="-5"/>
          <w:sz w:val="30"/>
        </w:rPr>
        <w:t xml:space="preserve"> </w:t>
      </w:r>
      <w:r w:rsidRPr="006248EC">
        <w:rPr>
          <w:rFonts w:ascii="Times New Roman" w:hAnsi="Times New Roman" w:cs="Times New Roman"/>
          <w:color w:val="2F2D2D"/>
          <w:sz w:val="30"/>
        </w:rPr>
        <w:t>design</w:t>
      </w:r>
    </w:p>
    <w:p w14:paraId="04DC16D1" w14:textId="3DB6EA88" w:rsidR="001E2C45" w:rsidRPr="006248EC" w:rsidRDefault="001E2C45" w:rsidP="001E2C45">
      <w:pPr>
        <w:pStyle w:val="BodyText"/>
        <w:rPr>
          <w:sz w:val="20"/>
        </w:rPr>
      </w:pPr>
    </w:p>
    <w:p w14:paraId="0A641610" w14:textId="77777777" w:rsidR="001E2C45" w:rsidRPr="006248EC" w:rsidRDefault="001E2C45" w:rsidP="001E2C45">
      <w:pPr>
        <w:pStyle w:val="BodyText"/>
        <w:rPr>
          <w:sz w:val="20"/>
        </w:rPr>
      </w:pPr>
    </w:p>
    <w:p w14:paraId="3CAF17E3" w14:textId="77777777" w:rsidR="001E2C45" w:rsidRPr="006248EC" w:rsidRDefault="001E2C45" w:rsidP="001E2C45">
      <w:pPr>
        <w:pStyle w:val="BodyText"/>
        <w:rPr>
          <w:sz w:val="20"/>
        </w:rPr>
      </w:pPr>
    </w:p>
    <w:p w14:paraId="24344286" w14:textId="77777777" w:rsidR="001E2C45" w:rsidRPr="00B54A56" w:rsidRDefault="001E2C45" w:rsidP="009F579A">
      <w:pPr>
        <w:pStyle w:val="Heading2"/>
        <w:numPr>
          <w:ilvl w:val="0"/>
          <w:numId w:val="56"/>
        </w:numPr>
        <w:spacing w:before="212"/>
        <w:ind w:left="643"/>
        <w:jc w:val="both"/>
        <w:rPr>
          <w:rFonts w:ascii="Times New Roman" w:hAnsi="Times New Roman" w:cs="Times New Roman"/>
          <w:b/>
          <w:color w:val="auto"/>
          <w:sz w:val="28"/>
        </w:rPr>
      </w:pPr>
      <w:r w:rsidRPr="00B54A56">
        <w:rPr>
          <w:rFonts w:ascii="Times New Roman" w:hAnsi="Times New Roman" w:cs="Times New Roman"/>
          <w:b/>
          <w:color w:val="auto"/>
          <w:sz w:val="28"/>
        </w:rPr>
        <w:t>What is Data Flow Diagram?</w:t>
      </w:r>
    </w:p>
    <w:p w14:paraId="03E8C71B" w14:textId="77777777" w:rsidR="001E2C45" w:rsidRPr="006248EC" w:rsidRDefault="001E2C45" w:rsidP="003B115B">
      <w:pPr>
        <w:pStyle w:val="BodyText"/>
        <w:spacing w:before="105" w:line="292" w:lineRule="auto"/>
        <w:ind w:left="643" w:right="163"/>
        <w:jc w:val="both"/>
      </w:pPr>
      <w:r w:rsidRPr="006248EC">
        <w:t xml:space="preserve">Data </w:t>
      </w:r>
      <w:r w:rsidRPr="006248EC">
        <w:rPr>
          <w:spacing w:val="2"/>
        </w:rPr>
        <w:t xml:space="preserve">flow </w:t>
      </w:r>
      <w:r w:rsidRPr="006248EC">
        <w:t xml:space="preserve">diagrams are used to graphically </w:t>
      </w:r>
      <w:r w:rsidRPr="006248EC">
        <w:rPr>
          <w:spacing w:val="2"/>
        </w:rPr>
        <w:t xml:space="preserve">represent </w:t>
      </w:r>
      <w:r w:rsidRPr="006248EC">
        <w:t xml:space="preserve">the </w:t>
      </w:r>
      <w:r w:rsidRPr="006248EC">
        <w:rPr>
          <w:spacing w:val="2"/>
        </w:rPr>
        <w:t xml:space="preserve">flow </w:t>
      </w:r>
      <w:r w:rsidRPr="006248EC">
        <w:t xml:space="preserve">of data in a business information system. </w:t>
      </w:r>
      <w:r w:rsidRPr="006248EC">
        <w:rPr>
          <w:spacing w:val="2"/>
        </w:rPr>
        <w:t xml:space="preserve">DFD describes </w:t>
      </w:r>
      <w:r w:rsidRPr="006248EC">
        <w:t xml:space="preserve">the processes that are involved in a </w:t>
      </w:r>
      <w:r w:rsidRPr="006248EC">
        <w:rPr>
          <w:spacing w:val="2"/>
        </w:rPr>
        <w:t xml:space="preserve">system </w:t>
      </w:r>
      <w:r w:rsidRPr="006248EC">
        <w:t xml:space="preserve">to </w:t>
      </w:r>
      <w:r w:rsidRPr="006248EC">
        <w:rPr>
          <w:spacing w:val="2"/>
        </w:rPr>
        <w:t xml:space="preserve">transfer </w:t>
      </w:r>
      <w:r w:rsidRPr="006248EC">
        <w:t xml:space="preserve">data </w:t>
      </w:r>
      <w:r w:rsidRPr="006248EC">
        <w:rPr>
          <w:spacing w:val="2"/>
        </w:rPr>
        <w:t xml:space="preserve">from </w:t>
      </w:r>
      <w:r w:rsidRPr="006248EC">
        <w:t xml:space="preserve">the </w:t>
      </w:r>
      <w:r w:rsidRPr="006248EC">
        <w:rPr>
          <w:spacing w:val="2"/>
        </w:rPr>
        <w:t xml:space="preserve">input </w:t>
      </w:r>
      <w:r w:rsidRPr="006248EC">
        <w:t xml:space="preserve">to the file </w:t>
      </w:r>
      <w:r w:rsidRPr="006248EC">
        <w:rPr>
          <w:spacing w:val="2"/>
        </w:rPr>
        <w:t xml:space="preserve">storage and </w:t>
      </w:r>
      <w:r w:rsidRPr="006248EC">
        <w:t>reports</w:t>
      </w:r>
      <w:r w:rsidRPr="006248EC">
        <w:rPr>
          <w:spacing w:val="9"/>
        </w:rPr>
        <w:t xml:space="preserve"> </w:t>
      </w:r>
      <w:r w:rsidRPr="006248EC">
        <w:t>generation.</w:t>
      </w:r>
    </w:p>
    <w:p w14:paraId="142B01AC" w14:textId="77777777" w:rsidR="001E2C45" w:rsidRPr="006248EC" w:rsidRDefault="001E2C45" w:rsidP="003B115B">
      <w:pPr>
        <w:pStyle w:val="BodyText"/>
        <w:spacing w:line="292" w:lineRule="auto"/>
        <w:ind w:left="643" w:right="162"/>
        <w:jc w:val="both"/>
      </w:pPr>
      <w:r w:rsidRPr="006248EC">
        <w:rPr>
          <w:spacing w:val="2"/>
        </w:rPr>
        <w:t xml:space="preserve">Data </w:t>
      </w:r>
      <w:r w:rsidRPr="006248EC">
        <w:t xml:space="preserve">flow diagrams can be divided into </w:t>
      </w:r>
      <w:r w:rsidRPr="006248EC">
        <w:rPr>
          <w:spacing w:val="2"/>
        </w:rPr>
        <w:t xml:space="preserve">logical </w:t>
      </w:r>
      <w:r w:rsidRPr="006248EC">
        <w:t xml:space="preserve">and </w:t>
      </w:r>
      <w:r w:rsidRPr="006248EC">
        <w:rPr>
          <w:spacing w:val="2"/>
        </w:rPr>
        <w:t xml:space="preserve">physical. </w:t>
      </w:r>
      <w:r w:rsidRPr="006248EC">
        <w:t>The logical data</w:t>
      </w:r>
      <w:r w:rsidRPr="006248EC">
        <w:rPr>
          <w:spacing w:val="-55"/>
        </w:rPr>
        <w:t xml:space="preserve"> </w:t>
      </w:r>
      <w:r w:rsidRPr="006248EC">
        <w:t xml:space="preserve">flow diagram describes flow of data through a </w:t>
      </w:r>
      <w:r w:rsidRPr="006248EC">
        <w:rPr>
          <w:spacing w:val="2"/>
        </w:rPr>
        <w:t xml:space="preserve">system </w:t>
      </w:r>
      <w:r w:rsidRPr="006248EC">
        <w:t xml:space="preserve">to </w:t>
      </w:r>
      <w:r w:rsidRPr="006248EC">
        <w:rPr>
          <w:spacing w:val="2"/>
        </w:rPr>
        <w:t xml:space="preserve">perform </w:t>
      </w:r>
      <w:r w:rsidRPr="006248EC">
        <w:t xml:space="preserve">certain functionality of a business. The physical data flow diagram </w:t>
      </w:r>
      <w:r w:rsidRPr="006248EC">
        <w:rPr>
          <w:spacing w:val="2"/>
        </w:rPr>
        <w:t xml:space="preserve">describes </w:t>
      </w:r>
      <w:r w:rsidRPr="006248EC">
        <w:t xml:space="preserve">the implementation of the logical data </w:t>
      </w:r>
      <w:r w:rsidRPr="006248EC">
        <w:rPr>
          <w:spacing w:val="2"/>
        </w:rPr>
        <w:t>flow.</w:t>
      </w:r>
    </w:p>
    <w:p w14:paraId="50EBD310" w14:textId="77777777" w:rsidR="001E2C45" w:rsidRPr="006248EC" w:rsidRDefault="001E2C45" w:rsidP="001E2C45">
      <w:pPr>
        <w:pStyle w:val="BodyText"/>
        <w:rPr>
          <w:sz w:val="43"/>
        </w:rPr>
      </w:pPr>
    </w:p>
    <w:p w14:paraId="020CF3C5" w14:textId="77777777" w:rsidR="001E2C45" w:rsidRPr="003B115B" w:rsidRDefault="001E2C45" w:rsidP="009F579A">
      <w:pPr>
        <w:pStyle w:val="Heading2"/>
        <w:numPr>
          <w:ilvl w:val="0"/>
          <w:numId w:val="54"/>
        </w:numPr>
        <w:ind w:left="509"/>
        <w:jc w:val="both"/>
        <w:rPr>
          <w:rFonts w:ascii="Times New Roman" w:hAnsi="Times New Roman" w:cs="Times New Roman"/>
          <w:b/>
          <w:color w:val="auto"/>
        </w:rPr>
      </w:pPr>
      <w:r w:rsidRPr="003B115B">
        <w:rPr>
          <w:rFonts w:ascii="Times New Roman" w:hAnsi="Times New Roman" w:cs="Times New Roman"/>
          <w:b/>
          <w:color w:val="auto"/>
        </w:rPr>
        <w:lastRenderedPageBreak/>
        <w:t>DFD Symbols:</w:t>
      </w:r>
    </w:p>
    <w:p w14:paraId="45F06FB5" w14:textId="77777777" w:rsidR="001E2C45" w:rsidRPr="006248EC" w:rsidRDefault="001E2C45" w:rsidP="001E2C45">
      <w:pPr>
        <w:pStyle w:val="BodyText"/>
        <w:spacing w:before="145" w:line="290" w:lineRule="auto"/>
        <w:ind w:left="152"/>
      </w:pPr>
      <w:r w:rsidRPr="006248EC">
        <w:t>There are four basic symbols that are used to represent a data-flow diagram.</w:t>
      </w:r>
    </w:p>
    <w:p w14:paraId="33FA53DD" w14:textId="25FD85B0" w:rsidR="001E2C45" w:rsidRPr="00B54A56" w:rsidRDefault="001E2C45" w:rsidP="009F579A">
      <w:pPr>
        <w:pStyle w:val="Heading3"/>
        <w:numPr>
          <w:ilvl w:val="0"/>
          <w:numId w:val="57"/>
        </w:numPr>
        <w:spacing w:before="212"/>
        <w:rPr>
          <w:rFonts w:ascii="Times New Roman" w:hAnsi="Times New Roman" w:cs="Times New Roman"/>
          <w:b/>
          <w:color w:val="auto"/>
          <w:sz w:val="28"/>
        </w:rPr>
      </w:pPr>
      <w:r w:rsidRPr="00B54A56">
        <w:rPr>
          <w:rFonts w:ascii="Times New Roman" w:hAnsi="Times New Roman" w:cs="Times New Roman"/>
          <w:b/>
          <w:color w:val="auto"/>
          <w:sz w:val="28"/>
          <w:u w:val="thick"/>
        </w:rPr>
        <w:t>Process</w:t>
      </w:r>
    </w:p>
    <w:p w14:paraId="25701F5A" w14:textId="77777777" w:rsidR="001E2C45" w:rsidRPr="006248EC" w:rsidRDefault="001E2C45" w:rsidP="00B54A56">
      <w:pPr>
        <w:pStyle w:val="BodyText"/>
        <w:spacing w:before="171" w:line="290" w:lineRule="auto"/>
        <w:ind w:left="720" w:right="379"/>
      </w:pPr>
      <w:r w:rsidRPr="006248EC">
        <w:t>A process receives input data and produces output with a different content or form. Processes can be as simple as collecting input data and saving in the database, or it can be complex as producing a report containing monthly sales of all retail stores in the northwest region.</w:t>
      </w:r>
    </w:p>
    <w:p w14:paraId="596F7FE8" w14:textId="77777777" w:rsidR="001E2C45" w:rsidRPr="006248EC" w:rsidRDefault="001E2C45" w:rsidP="00B54A56">
      <w:pPr>
        <w:pStyle w:val="BodyText"/>
        <w:spacing w:before="8" w:line="292" w:lineRule="auto"/>
        <w:ind w:left="720" w:right="379" w:firstLine="612"/>
      </w:pPr>
      <w:r w:rsidRPr="006248EC">
        <w:t>Every process has a name that identifies the function it performs. The name consists of a verb, followed by a singular noun.</w:t>
      </w:r>
    </w:p>
    <w:p w14:paraId="258ADAAC" w14:textId="77777777" w:rsidR="001E2C45" w:rsidRPr="006248EC" w:rsidRDefault="001E2C45" w:rsidP="00B54A56">
      <w:pPr>
        <w:pStyle w:val="BodyText"/>
        <w:spacing w:line="343" w:lineRule="exact"/>
        <w:ind w:left="720"/>
      </w:pPr>
      <w:r w:rsidRPr="006248EC">
        <w:rPr>
          <w:spacing w:val="-75"/>
          <w:w w:val="99"/>
          <w:u w:val="single"/>
        </w:rPr>
        <w:t xml:space="preserve"> </w:t>
      </w:r>
      <w:r w:rsidRPr="006248EC">
        <w:rPr>
          <w:spacing w:val="2"/>
          <w:u w:val="single"/>
        </w:rPr>
        <w:t>Example:</w:t>
      </w:r>
    </w:p>
    <w:p w14:paraId="5AF3C7D5"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after="0" w:line="240" w:lineRule="auto"/>
        <w:contextualSpacing w:val="0"/>
        <w:rPr>
          <w:rFonts w:ascii="Times New Roman" w:hAnsi="Times New Roman" w:cs="Times New Roman"/>
          <w:sz w:val="18"/>
        </w:rPr>
      </w:pPr>
      <w:r w:rsidRPr="006248EC">
        <w:rPr>
          <w:rFonts w:ascii="Times New Roman" w:hAnsi="Times New Roman" w:cs="Times New Roman"/>
          <w:sz w:val="30"/>
        </w:rPr>
        <w:t>Apply</w:t>
      </w:r>
      <w:r w:rsidRPr="006248EC">
        <w:rPr>
          <w:rFonts w:ascii="Times New Roman" w:hAnsi="Times New Roman" w:cs="Times New Roman"/>
          <w:spacing w:val="5"/>
          <w:sz w:val="30"/>
        </w:rPr>
        <w:t xml:space="preserve"> </w:t>
      </w:r>
      <w:r w:rsidRPr="006248EC">
        <w:rPr>
          <w:rFonts w:ascii="Times New Roman" w:hAnsi="Times New Roman" w:cs="Times New Roman"/>
          <w:sz w:val="30"/>
        </w:rPr>
        <w:t>Payment</w:t>
      </w:r>
    </w:p>
    <w:p w14:paraId="55461DEE" w14:textId="77777777" w:rsidR="001E2C45" w:rsidRPr="006248EC" w:rsidRDefault="001E2C45" w:rsidP="006B302A">
      <w:pPr>
        <w:pStyle w:val="ListParagraph"/>
        <w:widowControl w:val="0"/>
        <w:numPr>
          <w:ilvl w:val="0"/>
          <w:numId w:val="33"/>
        </w:numPr>
        <w:tabs>
          <w:tab w:val="left" w:pos="828"/>
          <w:tab w:val="left" w:pos="829"/>
        </w:tabs>
        <w:autoSpaceDE w:val="0"/>
        <w:autoSpaceDN w:val="0"/>
        <w:spacing w:before="1" w:after="0" w:line="344" w:lineRule="exact"/>
        <w:contextualSpacing w:val="0"/>
        <w:rPr>
          <w:rFonts w:ascii="Times New Roman" w:hAnsi="Times New Roman" w:cs="Times New Roman"/>
          <w:sz w:val="18"/>
        </w:rPr>
      </w:pPr>
      <w:r w:rsidRPr="006248EC">
        <w:rPr>
          <w:rFonts w:ascii="Times New Roman" w:hAnsi="Times New Roman" w:cs="Times New Roman"/>
          <w:sz w:val="30"/>
        </w:rPr>
        <w:t>Calculate</w:t>
      </w:r>
      <w:r w:rsidRPr="006248EC">
        <w:rPr>
          <w:rFonts w:ascii="Times New Roman" w:hAnsi="Times New Roman" w:cs="Times New Roman"/>
          <w:spacing w:val="1"/>
          <w:sz w:val="30"/>
        </w:rPr>
        <w:t xml:space="preserve"> </w:t>
      </w:r>
      <w:r w:rsidRPr="006248EC">
        <w:rPr>
          <w:rFonts w:ascii="Times New Roman" w:hAnsi="Times New Roman" w:cs="Times New Roman"/>
          <w:spacing w:val="2"/>
          <w:sz w:val="30"/>
        </w:rPr>
        <w:t>Commission</w:t>
      </w:r>
    </w:p>
    <w:p w14:paraId="1872ACF0" w14:textId="37C85A98" w:rsidR="00B54A56" w:rsidRPr="00B54A56" w:rsidRDefault="001E2C45" w:rsidP="00B54A56">
      <w:pPr>
        <w:pStyle w:val="ListParagraph"/>
        <w:widowControl w:val="0"/>
        <w:numPr>
          <w:ilvl w:val="0"/>
          <w:numId w:val="33"/>
        </w:numPr>
        <w:tabs>
          <w:tab w:val="left" w:pos="828"/>
          <w:tab w:val="left" w:pos="829"/>
        </w:tabs>
        <w:autoSpaceDE w:val="0"/>
        <w:autoSpaceDN w:val="0"/>
        <w:spacing w:line="344" w:lineRule="exact"/>
        <w:contextualSpacing w:val="0"/>
        <w:rPr>
          <w:rFonts w:ascii="Times New Roman" w:hAnsi="Times New Roman" w:cs="Times New Roman"/>
          <w:sz w:val="18"/>
        </w:rPr>
      </w:pPr>
      <w:r w:rsidRPr="006248EC">
        <w:rPr>
          <w:rFonts w:ascii="Times New Roman" w:hAnsi="Times New Roman" w:cs="Times New Roman"/>
          <w:spacing w:val="2"/>
          <w:sz w:val="30"/>
        </w:rPr>
        <w:t>Verify</w:t>
      </w:r>
      <w:r w:rsidRPr="006248EC">
        <w:rPr>
          <w:rFonts w:ascii="Times New Roman" w:hAnsi="Times New Roman" w:cs="Times New Roman"/>
          <w:spacing w:val="5"/>
          <w:sz w:val="30"/>
        </w:rPr>
        <w:t xml:space="preserve"> </w:t>
      </w:r>
      <w:r w:rsidRPr="006248EC">
        <w:rPr>
          <w:rFonts w:ascii="Times New Roman" w:hAnsi="Times New Roman" w:cs="Times New Roman"/>
          <w:sz w:val="30"/>
        </w:rPr>
        <w:t>Order</w:t>
      </w:r>
    </w:p>
    <w:p w14:paraId="09EE52D6" w14:textId="1E9955C9" w:rsidR="001E2C45" w:rsidRPr="00B54A56" w:rsidRDefault="001E2C45" w:rsidP="009F579A">
      <w:pPr>
        <w:pStyle w:val="ListParagraph"/>
        <w:numPr>
          <w:ilvl w:val="0"/>
          <w:numId w:val="57"/>
        </w:numPr>
        <w:spacing w:before="241"/>
        <w:rPr>
          <w:rFonts w:ascii="Times New Roman" w:hAnsi="Times New Roman" w:cs="Times New Roman"/>
          <w:b/>
          <w:sz w:val="30"/>
        </w:rPr>
      </w:pPr>
      <w:r w:rsidRPr="00B54A56">
        <w:rPr>
          <w:rFonts w:ascii="Times New Roman" w:hAnsi="Times New Roman" w:cs="Times New Roman"/>
          <w:b/>
          <w:color w:val="333333"/>
          <w:sz w:val="30"/>
          <w:u w:val="thick" w:color="333333"/>
        </w:rPr>
        <w:t>Data Flow</w:t>
      </w:r>
    </w:p>
    <w:p w14:paraId="617F8AE3" w14:textId="75F088CA" w:rsidR="001E2C45" w:rsidRPr="006248EC" w:rsidRDefault="001E2C45" w:rsidP="003B115B">
      <w:pPr>
        <w:pStyle w:val="BodyText"/>
        <w:spacing w:before="75" w:line="292" w:lineRule="auto"/>
        <w:ind w:left="720" w:right="379"/>
      </w:pPr>
      <w:r w:rsidRPr="006248EC">
        <w:t xml:space="preserve">A </w:t>
      </w:r>
      <w:r w:rsidRPr="006248EC">
        <w:rPr>
          <w:spacing w:val="2"/>
        </w:rPr>
        <w:t xml:space="preserve">data-flow </w:t>
      </w:r>
      <w:r w:rsidRPr="006248EC">
        <w:t xml:space="preserve">is a path for data to move </w:t>
      </w:r>
      <w:r w:rsidRPr="006248EC">
        <w:rPr>
          <w:spacing w:val="2"/>
        </w:rPr>
        <w:t xml:space="preserve">from </w:t>
      </w:r>
      <w:r w:rsidRPr="006248EC">
        <w:t xml:space="preserve">one part of the information system to another. A </w:t>
      </w:r>
      <w:r w:rsidRPr="006248EC">
        <w:rPr>
          <w:spacing w:val="2"/>
        </w:rPr>
        <w:t xml:space="preserve">data-flow </w:t>
      </w:r>
      <w:r w:rsidRPr="006248EC">
        <w:t xml:space="preserve">may </w:t>
      </w:r>
      <w:r w:rsidRPr="006248EC">
        <w:rPr>
          <w:spacing w:val="2"/>
        </w:rPr>
        <w:t xml:space="preserve">represent </w:t>
      </w:r>
      <w:r w:rsidRPr="006248EC">
        <w:t>a</w:t>
      </w:r>
      <w:r w:rsidRPr="006248EC">
        <w:rPr>
          <w:spacing w:val="73"/>
        </w:rPr>
        <w:t xml:space="preserve"> </w:t>
      </w:r>
      <w:r w:rsidRPr="006248EC">
        <w:t>single</w:t>
      </w:r>
      <w:r w:rsidR="005B05A3">
        <w:t xml:space="preserve"> </w:t>
      </w:r>
      <w:r w:rsidRPr="006248EC">
        <w:t>data element such the Customer ID or it can represent a set of data element (or a data structure).</w:t>
      </w:r>
    </w:p>
    <w:p w14:paraId="750023D2" w14:textId="77777777" w:rsidR="001E2C45" w:rsidRPr="006248EC" w:rsidRDefault="001E2C45" w:rsidP="003B115B">
      <w:pPr>
        <w:pStyle w:val="BodyText"/>
        <w:spacing w:before="3"/>
        <w:ind w:left="720"/>
      </w:pPr>
      <w:r w:rsidRPr="006248EC">
        <w:t>Example:</w:t>
      </w:r>
    </w:p>
    <w:p w14:paraId="216B1BB6" w14:textId="30DBE41C"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pacing w:val="2"/>
          <w:sz w:val="30"/>
        </w:rPr>
        <w:t>Customer info</w:t>
      </w:r>
      <w:r w:rsidR="001E2C45" w:rsidRPr="006248EC">
        <w:rPr>
          <w:rFonts w:ascii="Times New Roman" w:hAnsi="Times New Roman" w:cs="Times New Roman"/>
          <w:spacing w:val="2"/>
          <w:sz w:val="30"/>
        </w:rPr>
        <w:t xml:space="preserve"> </w:t>
      </w:r>
      <w:r w:rsidR="001E2C45" w:rsidRPr="006248EC">
        <w:rPr>
          <w:rFonts w:ascii="Times New Roman" w:hAnsi="Times New Roman" w:cs="Times New Roman"/>
          <w:sz w:val="30"/>
        </w:rPr>
        <w:t>(</w:t>
      </w:r>
      <w:r w:rsidRPr="006248EC">
        <w:rPr>
          <w:rFonts w:ascii="Times New Roman" w:hAnsi="Times New Roman" w:cs="Times New Roman"/>
          <w:sz w:val="30"/>
        </w:rPr>
        <w:t>Last Name</w:t>
      </w:r>
      <w:r w:rsidR="001E2C45" w:rsidRPr="006248EC">
        <w:rPr>
          <w:rFonts w:ascii="Times New Roman" w:hAnsi="Times New Roman" w:cs="Times New Roman"/>
          <w:sz w:val="30"/>
        </w:rPr>
        <w:t xml:space="preserve">, </w:t>
      </w:r>
      <w:r w:rsidR="001E2C45" w:rsidRPr="006248EC">
        <w:rPr>
          <w:rFonts w:ascii="Times New Roman" w:hAnsi="Times New Roman" w:cs="Times New Roman"/>
          <w:spacing w:val="2"/>
          <w:sz w:val="30"/>
        </w:rPr>
        <w:t xml:space="preserve">FirstName, SS#, </w:t>
      </w:r>
      <w:r w:rsidR="001E2C45" w:rsidRPr="006248EC">
        <w:rPr>
          <w:rFonts w:ascii="Times New Roman" w:hAnsi="Times New Roman" w:cs="Times New Roman"/>
          <w:sz w:val="30"/>
        </w:rPr>
        <w:t>Tel #,</w:t>
      </w:r>
      <w:r w:rsidR="001E2C45" w:rsidRPr="006248EC">
        <w:rPr>
          <w:rFonts w:ascii="Times New Roman" w:hAnsi="Times New Roman" w:cs="Times New Roman"/>
          <w:spacing w:val="18"/>
          <w:sz w:val="30"/>
        </w:rPr>
        <w:t xml:space="preserve"> </w:t>
      </w:r>
      <w:r w:rsidR="001E2C45" w:rsidRPr="006248EC">
        <w:rPr>
          <w:rFonts w:ascii="Times New Roman" w:hAnsi="Times New Roman" w:cs="Times New Roman"/>
          <w:sz w:val="30"/>
        </w:rPr>
        <w:t>etc.)</w:t>
      </w:r>
    </w:p>
    <w:p w14:paraId="2512E8AA" w14:textId="3D77AF5A" w:rsidR="001E2C45" w:rsidRPr="006248EC" w:rsidRDefault="00A061A2" w:rsidP="006B302A">
      <w:pPr>
        <w:pStyle w:val="ListParagraph"/>
        <w:widowControl w:val="0"/>
        <w:numPr>
          <w:ilvl w:val="0"/>
          <w:numId w:val="33"/>
        </w:numPr>
        <w:tabs>
          <w:tab w:val="left" w:pos="828"/>
          <w:tab w:val="left" w:pos="829"/>
        </w:tabs>
        <w:autoSpaceDE w:val="0"/>
        <w:autoSpaceDN w:val="0"/>
        <w:spacing w:before="1" w:after="0" w:line="240" w:lineRule="auto"/>
        <w:contextualSpacing w:val="0"/>
        <w:rPr>
          <w:rFonts w:ascii="Times New Roman" w:hAnsi="Times New Roman" w:cs="Times New Roman"/>
          <w:sz w:val="18"/>
        </w:rPr>
      </w:pPr>
      <w:r w:rsidRPr="006248EC">
        <w:rPr>
          <w:rFonts w:ascii="Times New Roman" w:hAnsi="Times New Roman" w:cs="Times New Roman"/>
          <w:sz w:val="30"/>
        </w:rPr>
        <w:t>Order info</w:t>
      </w:r>
      <w:r w:rsidR="001E2C45" w:rsidRPr="006248EC">
        <w:rPr>
          <w:rFonts w:ascii="Times New Roman" w:hAnsi="Times New Roman" w:cs="Times New Roman"/>
          <w:sz w:val="30"/>
        </w:rPr>
        <w:t xml:space="preserve"> (</w:t>
      </w:r>
      <w:r w:rsidRPr="006248EC">
        <w:rPr>
          <w:rFonts w:ascii="Times New Roman" w:hAnsi="Times New Roman" w:cs="Times New Roman"/>
          <w:sz w:val="30"/>
        </w:rPr>
        <w:t>Ordered</w:t>
      </w:r>
      <w:r w:rsidR="001E2C45" w:rsidRPr="006248EC">
        <w:rPr>
          <w:rFonts w:ascii="Times New Roman" w:hAnsi="Times New Roman" w:cs="Times New Roman"/>
          <w:sz w:val="30"/>
        </w:rPr>
        <w:t xml:space="preserve">, Item#, </w:t>
      </w:r>
      <w:r w:rsidRPr="006248EC">
        <w:rPr>
          <w:rFonts w:ascii="Times New Roman" w:hAnsi="Times New Roman" w:cs="Times New Roman"/>
          <w:spacing w:val="2"/>
          <w:sz w:val="30"/>
        </w:rPr>
        <w:t>Order Date</w:t>
      </w:r>
      <w:r w:rsidR="001E2C45" w:rsidRPr="006248EC">
        <w:rPr>
          <w:rFonts w:ascii="Times New Roman" w:hAnsi="Times New Roman" w:cs="Times New Roman"/>
          <w:spacing w:val="2"/>
          <w:sz w:val="30"/>
        </w:rPr>
        <w:t xml:space="preserve">, </w:t>
      </w:r>
      <w:r w:rsidRPr="006248EC">
        <w:rPr>
          <w:rFonts w:ascii="Times New Roman" w:hAnsi="Times New Roman" w:cs="Times New Roman"/>
          <w:spacing w:val="2"/>
          <w:sz w:val="30"/>
        </w:rPr>
        <w:t>Customer</w:t>
      </w:r>
      <w:r w:rsidR="001E2C45" w:rsidRPr="006248EC">
        <w:rPr>
          <w:rFonts w:ascii="Times New Roman" w:hAnsi="Times New Roman" w:cs="Times New Roman"/>
          <w:spacing w:val="2"/>
          <w:sz w:val="30"/>
        </w:rPr>
        <w:t>,</w:t>
      </w:r>
      <w:r w:rsidR="001E2C45" w:rsidRPr="006248EC">
        <w:rPr>
          <w:rFonts w:ascii="Times New Roman" w:hAnsi="Times New Roman" w:cs="Times New Roman"/>
          <w:spacing w:val="25"/>
          <w:sz w:val="30"/>
        </w:rPr>
        <w:t xml:space="preserve"> </w:t>
      </w:r>
      <w:r w:rsidR="001E2C45" w:rsidRPr="006248EC">
        <w:rPr>
          <w:rFonts w:ascii="Times New Roman" w:hAnsi="Times New Roman" w:cs="Times New Roman"/>
          <w:sz w:val="30"/>
        </w:rPr>
        <w:t>etc.).</w:t>
      </w:r>
    </w:p>
    <w:p w14:paraId="6174898A" w14:textId="77777777" w:rsidR="001E2C45" w:rsidRPr="006248EC" w:rsidRDefault="001E2C45" w:rsidP="001E2C45">
      <w:pPr>
        <w:pStyle w:val="BodyText"/>
        <w:rPr>
          <w:sz w:val="32"/>
        </w:rPr>
      </w:pPr>
    </w:p>
    <w:p w14:paraId="4ECD4D6C" w14:textId="77777777" w:rsidR="001E2C45" w:rsidRPr="006248EC" w:rsidRDefault="001E2C45" w:rsidP="001E2C45">
      <w:pPr>
        <w:pStyle w:val="BodyText"/>
        <w:rPr>
          <w:sz w:val="33"/>
        </w:rPr>
      </w:pPr>
    </w:p>
    <w:p w14:paraId="351FFD5B" w14:textId="07B342DB" w:rsidR="001E2C45" w:rsidRPr="004D67A3" w:rsidRDefault="001E2C45" w:rsidP="009F579A">
      <w:pPr>
        <w:pStyle w:val="ListParagraph"/>
        <w:numPr>
          <w:ilvl w:val="0"/>
          <w:numId w:val="54"/>
        </w:numPr>
        <w:ind w:left="622"/>
        <w:rPr>
          <w:rFonts w:ascii="Times New Roman" w:hAnsi="Times New Roman" w:cs="Times New Roman"/>
          <w:b/>
          <w:sz w:val="28"/>
        </w:rPr>
      </w:pPr>
      <w:r w:rsidRPr="004D67A3">
        <w:rPr>
          <w:rFonts w:ascii="Times New Roman" w:hAnsi="Times New Roman" w:cs="Times New Roman"/>
          <w:b/>
          <w:sz w:val="28"/>
          <w:u w:val="thick"/>
        </w:rPr>
        <w:t>Data Store</w:t>
      </w:r>
    </w:p>
    <w:p w14:paraId="27474CB9" w14:textId="77777777" w:rsidR="001E2C45" w:rsidRPr="006248EC" w:rsidRDefault="001E2C45" w:rsidP="004D67A3">
      <w:pPr>
        <w:pStyle w:val="BodyText"/>
        <w:spacing w:before="179" w:line="290" w:lineRule="auto"/>
        <w:ind w:left="622" w:right="379"/>
      </w:pPr>
      <w:r w:rsidRPr="006248EC">
        <w:t xml:space="preserve">A data store or data </w:t>
      </w:r>
      <w:r w:rsidRPr="006248EC">
        <w:rPr>
          <w:spacing w:val="2"/>
        </w:rPr>
        <w:t xml:space="preserve">repository </w:t>
      </w:r>
      <w:r w:rsidRPr="006248EC">
        <w:t xml:space="preserve">is used in a data-flow diagram to represent a situation </w:t>
      </w:r>
      <w:r w:rsidRPr="006248EC">
        <w:rPr>
          <w:spacing w:val="2"/>
        </w:rPr>
        <w:t xml:space="preserve">when </w:t>
      </w:r>
      <w:r w:rsidRPr="006248EC">
        <w:t xml:space="preserve">the system must retain data </w:t>
      </w:r>
      <w:r w:rsidRPr="006248EC">
        <w:rPr>
          <w:spacing w:val="2"/>
        </w:rPr>
        <w:t xml:space="preserve">because </w:t>
      </w:r>
      <w:r w:rsidRPr="006248EC">
        <w:t xml:space="preserve">one or more </w:t>
      </w:r>
      <w:r w:rsidRPr="006248EC">
        <w:rPr>
          <w:spacing w:val="2"/>
        </w:rPr>
        <w:t xml:space="preserve">processes </w:t>
      </w:r>
      <w:r w:rsidRPr="006248EC">
        <w:t>need to use the stored data in a later</w:t>
      </w:r>
      <w:r w:rsidRPr="006248EC">
        <w:rPr>
          <w:spacing w:val="67"/>
        </w:rPr>
        <w:t xml:space="preserve"> </w:t>
      </w:r>
      <w:r w:rsidRPr="006248EC">
        <w:t>time.</w:t>
      </w:r>
    </w:p>
    <w:p w14:paraId="755725AD" w14:textId="77777777" w:rsidR="001E2C45" w:rsidRPr="006248EC" w:rsidRDefault="001E2C45" w:rsidP="001E2C45">
      <w:pPr>
        <w:pStyle w:val="BodyText"/>
        <w:spacing w:before="10"/>
        <w:rPr>
          <w:sz w:val="33"/>
        </w:rPr>
      </w:pPr>
    </w:p>
    <w:p w14:paraId="2B4D6133" w14:textId="64D43785" w:rsidR="001E2C45" w:rsidRPr="004D67A3" w:rsidRDefault="001E2C45" w:rsidP="009F579A">
      <w:pPr>
        <w:pStyle w:val="ListParagraph"/>
        <w:numPr>
          <w:ilvl w:val="0"/>
          <w:numId w:val="54"/>
        </w:numPr>
        <w:spacing w:before="1"/>
        <w:ind w:left="622"/>
        <w:rPr>
          <w:rFonts w:ascii="Times New Roman" w:hAnsi="Times New Roman" w:cs="Times New Roman"/>
          <w:b/>
          <w:sz w:val="28"/>
        </w:rPr>
      </w:pPr>
      <w:r w:rsidRPr="004D67A3">
        <w:rPr>
          <w:rFonts w:ascii="Times New Roman" w:hAnsi="Times New Roman" w:cs="Times New Roman"/>
          <w:b/>
          <w:sz w:val="28"/>
          <w:u w:val="thick"/>
        </w:rPr>
        <w:t>External Entity</w:t>
      </w:r>
      <w:r w:rsidRPr="004D67A3">
        <w:rPr>
          <w:rFonts w:ascii="Times New Roman" w:hAnsi="Times New Roman" w:cs="Times New Roman"/>
          <w:b/>
          <w:spacing w:val="5"/>
          <w:sz w:val="28"/>
          <w:u w:val="thick"/>
        </w:rPr>
        <w:t xml:space="preserve"> </w:t>
      </w:r>
    </w:p>
    <w:p w14:paraId="78463D5B" w14:textId="1E9EBAFD" w:rsidR="001E2C45" w:rsidRPr="006248EC" w:rsidRDefault="001E2C45" w:rsidP="004D67A3">
      <w:pPr>
        <w:pStyle w:val="BodyText"/>
        <w:spacing w:before="73" w:line="292" w:lineRule="auto"/>
        <w:ind w:left="622" w:right="271" w:firstLine="74"/>
      </w:pPr>
      <w:r w:rsidRPr="006248EC">
        <w:t xml:space="preserve">It Is also known as actors, sources or sinks, and terminators, external entities produce and consume data that flows between the entity and </w:t>
      </w:r>
      <w:r w:rsidRPr="006248EC">
        <w:lastRenderedPageBreak/>
        <w:t>the system being diagrammed. These data flows are the inputs and</w:t>
      </w:r>
      <w:r w:rsidR="004D67A3">
        <w:t xml:space="preserve"> </w:t>
      </w:r>
      <w:r w:rsidRPr="006248EC">
        <w:t>outputs of the DFD.</w:t>
      </w:r>
    </w:p>
    <w:p w14:paraId="39ACCC43" w14:textId="77777777" w:rsidR="001E2C45" w:rsidRPr="006248EC" w:rsidRDefault="001E2C45" w:rsidP="001E2C45">
      <w:pPr>
        <w:pStyle w:val="BodyText"/>
        <w:rPr>
          <w:sz w:val="32"/>
        </w:rPr>
      </w:pPr>
    </w:p>
    <w:p w14:paraId="3524F816" w14:textId="77777777" w:rsidR="001E2C45" w:rsidRPr="006248EC" w:rsidRDefault="001E2C45" w:rsidP="001E2C45">
      <w:pPr>
        <w:pStyle w:val="BodyText"/>
        <w:spacing w:before="2"/>
        <w:rPr>
          <w:sz w:val="37"/>
        </w:rPr>
      </w:pPr>
    </w:p>
    <w:p w14:paraId="664E4459" w14:textId="77777777" w:rsidR="001E2C45" w:rsidRPr="00B54A56" w:rsidRDefault="001E2C45" w:rsidP="009F579A">
      <w:pPr>
        <w:pStyle w:val="Heading2"/>
        <w:numPr>
          <w:ilvl w:val="0"/>
          <w:numId w:val="58"/>
        </w:numPr>
        <w:rPr>
          <w:rFonts w:ascii="Times New Roman" w:hAnsi="Times New Roman" w:cs="Times New Roman"/>
          <w:b/>
          <w:color w:val="auto"/>
          <w:sz w:val="28"/>
        </w:rPr>
      </w:pPr>
      <w:r w:rsidRPr="00B54A56">
        <w:rPr>
          <w:rFonts w:ascii="Times New Roman" w:hAnsi="Times New Roman" w:cs="Times New Roman"/>
          <w:b/>
          <w:color w:val="auto"/>
          <w:sz w:val="28"/>
        </w:rPr>
        <w:t>How to draw a data flow diagram?</w:t>
      </w:r>
    </w:p>
    <w:p w14:paraId="63A0FACC" w14:textId="77777777" w:rsidR="001E2C45" w:rsidRPr="006248EC" w:rsidRDefault="001E2C45" w:rsidP="004D67A3">
      <w:pPr>
        <w:pStyle w:val="BodyText"/>
        <w:spacing w:before="266"/>
        <w:ind w:left="720" w:right="339"/>
      </w:pPr>
      <w:r w:rsidRPr="006248EC">
        <w:t>Lucid chart makes it easy to create a customized data flow diagram starting with a simple template. Choose the symbols you need from our library—processes, data stores, data flow, and external entities— and drag-and-drop them into place. Since Lucid chart is an online tool, it facilitates collaboration and bypasses the hassles of desktop DFD software.</w:t>
      </w:r>
    </w:p>
    <w:p w14:paraId="31C2569A" w14:textId="77777777" w:rsidR="001E2C45" w:rsidRPr="006248EC" w:rsidRDefault="001E2C45" w:rsidP="001E2C45">
      <w:pPr>
        <w:pStyle w:val="BodyText"/>
        <w:rPr>
          <w:sz w:val="32"/>
        </w:rPr>
      </w:pPr>
    </w:p>
    <w:p w14:paraId="07811A68" w14:textId="77777777" w:rsidR="001E2C45" w:rsidRPr="006248EC" w:rsidRDefault="001E2C45" w:rsidP="001E2C45">
      <w:pPr>
        <w:pStyle w:val="BodyText"/>
        <w:spacing w:before="11"/>
        <w:rPr>
          <w:sz w:val="44"/>
        </w:rPr>
      </w:pPr>
    </w:p>
    <w:p w14:paraId="7EDEADB1" w14:textId="77777777" w:rsidR="001E2C45" w:rsidRPr="00B54A56" w:rsidRDefault="001E2C45" w:rsidP="009F579A">
      <w:pPr>
        <w:pStyle w:val="Heading2"/>
        <w:numPr>
          <w:ilvl w:val="0"/>
          <w:numId w:val="59"/>
        </w:numPr>
        <w:ind w:left="643"/>
        <w:rPr>
          <w:rFonts w:ascii="Times New Roman" w:hAnsi="Times New Roman" w:cs="Times New Roman"/>
          <w:b/>
          <w:color w:val="auto"/>
          <w:sz w:val="28"/>
        </w:rPr>
      </w:pPr>
      <w:r w:rsidRPr="00B54A56">
        <w:rPr>
          <w:rFonts w:ascii="Times New Roman" w:hAnsi="Times New Roman" w:cs="Times New Roman"/>
          <w:b/>
          <w:color w:val="auto"/>
          <w:sz w:val="28"/>
        </w:rPr>
        <w:t>Levels in Data Flow Diagrams (DFD)</w:t>
      </w:r>
    </w:p>
    <w:p w14:paraId="69FACCF9" w14:textId="290F7F03" w:rsidR="001E2C45" w:rsidRPr="006248EC" w:rsidRDefault="001E2C45" w:rsidP="004D67A3">
      <w:pPr>
        <w:pStyle w:val="BodyText"/>
        <w:spacing w:before="244"/>
        <w:ind w:left="643" w:right="519"/>
        <w:jc w:val="both"/>
      </w:pPr>
      <w:r w:rsidRPr="006248EC">
        <w:t>In Software engineering DFD (data flow diagram) can be drawn to represent the system of different levels of abstraction. Higher level DFDs are partitioned into low levels-hacking more information and</w:t>
      </w:r>
      <w:r w:rsidR="005B05A3">
        <w:t xml:space="preserve"> </w:t>
      </w:r>
      <w:r w:rsidRPr="006248EC">
        <w:t>functional elements. Levels in DFD are numbered 0, 1, 2 or beyond. Here, we will see mainly 3 levels in data flow diagram, which are: 0- level DFD, 1-level DFD, and 2-level DFD.</w:t>
      </w:r>
    </w:p>
    <w:p w14:paraId="55965189" w14:textId="77777777" w:rsidR="001E2C45" w:rsidRPr="006248EC" w:rsidRDefault="001E2C45" w:rsidP="001E2C45">
      <w:pPr>
        <w:pStyle w:val="BodyText"/>
        <w:rPr>
          <w:sz w:val="32"/>
        </w:rPr>
      </w:pPr>
    </w:p>
    <w:p w14:paraId="02C2CFE3" w14:textId="77777777" w:rsidR="001E2C45" w:rsidRPr="003B115B" w:rsidRDefault="001E2C45" w:rsidP="004D67A3">
      <w:pPr>
        <w:pStyle w:val="ListParagraph"/>
        <w:widowControl w:val="0"/>
        <w:numPr>
          <w:ilvl w:val="0"/>
          <w:numId w:val="31"/>
        </w:numPr>
        <w:tabs>
          <w:tab w:val="left" w:pos="374"/>
        </w:tabs>
        <w:autoSpaceDE w:val="0"/>
        <w:autoSpaceDN w:val="0"/>
        <w:spacing w:before="264" w:after="0" w:line="240" w:lineRule="auto"/>
        <w:ind w:left="1242"/>
        <w:contextualSpacing w:val="0"/>
        <w:rPr>
          <w:rFonts w:ascii="Times New Roman" w:hAnsi="Times New Roman" w:cs="Times New Roman"/>
          <w:b/>
          <w:sz w:val="28"/>
        </w:rPr>
      </w:pPr>
      <w:r w:rsidRPr="003B115B">
        <w:rPr>
          <w:rFonts w:ascii="Times New Roman" w:hAnsi="Times New Roman" w:cs="Times New Roman"/>
          <w:b/>
          <w:sz w:val="28"/>
          <w:u w:val="thick"/>
        </w:rPr>
        <w:t>level DFD:</w:t>
      </w:r>
    </w:p>
    <w:p w14:paraId="06ADE626" w14:textId="77777777" w:rsidR="001E2C45" w:rsidRPr="006248EC" w:rsidRDefault="001E2C45" w:rsidP="001E2C45">
      <w:pPr>
        <w:pStyle w:val="BodyText"/>
        <w:spacing w:before="5"/>
        <w:rPr>
          <w:b/>
          <w:sz w:val="26"/>
        </w:rPr>
      </w:pPr>
    </w:p>
    <w:p w14:paraId="5862F980" w14:textId="77777777" w:rsidR="001E2C45" w:rsidRPr="006248EC" w:rsidRDefault="001E2C45" w:rsidP="004D67A3">
      <w:pPr>
        <w:pStyle w:val="BodyText"/>
        <w:spacing w:before="1"/>
        <w:ind w:left="1440" w:right="271"/>
      </w:pPr>
      <w:r w:rsidRPr="006248EC">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14:paraId="680A8F16" w14:textId="77777777" w:rsidR="001E2C45" w:rsidRPr="006248EC" w:rsidRDefault="001E2C45" w:rsidP="001E2C45">
      <w:pPr>
        <w:pStyle w:val="BodyText"/>
        <w:rPr>
          <w:sz w:val="35"/>
        </w:rPr>
      </w:pPr>
    </w:p>
    <w:p w14:paraId="7820299D" w14:textId="77777777" w:rsidR="001E2C45" w:rsidRPr="003B115B" w:rsidRDefault="001E2C45"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04E95816" w14:textId="77777777" w:rsidR="001E2C45" w:rsidRPr="006248EC" w:rsidRDefault="001E2C45" w:rsidP="001E2C45">
      <w:pPr>
        <w:pStyle w:val="BodyText"/>
        <w:spacing w:before="6"/>
        <w:rPr>
          <w:b/>
          <w:sz w:val="22"/>
        </w:rPr>
      </w:pPr>
    </w:p>
    <w:p w14:paraId="06E4F4C6" w14:textId="77777777" w:rsidR="001E2C45" w:rsidRPr="006248EC" w:rsidRDefault="001E2C45" w:rsidP="004D67A3">
      <w:pPr>
        <w:pStyle w:val="BodyText"/>
        <w:spacing w:before="87"/>
        <w:ind w:left="1440" w:right="329"/>
      </w:pPr>
      <w:r w:rsidRPr="006248EC">
        <w:t>In 1-level DFD, context diagram is decomposed into multiple bubbles/processes.in this level we highlight the main functions of the system and breakdown the high-level process of 0-level DFD into subprocesses.</w:t>
      </w:r>
    </w:p>
    <w:p w14:paraId="188F0CED" w14:textId="77777777" w:rsidR="001E2C45" w:rsidRPr="006248EC" w:rsidRDefault="001E2C45" w:rsidP="001E2C45">
      <w:pPr>
        <w:pStyle w:val="BodyText"/>
        <w:rPr>
          <w:sz w:val="32"/>
        </w:rPr>
      </w:pPr>
    </w:p>
    <w:p w14:paraId="42EF8E07" w14:textId="338B6AE8" w:rsidR="001E2C45" w:rsidRPr="003B115B" w:rsidRDefault="003B115B" w:rsidP="004D67A3">
      <w:pPr>
        <w:pStyle w:val="Heading3"/>
        <w:keepNext w:val="0"/>
        <w:keepLines w:val="0"/>
        <w:widowControl w:val="0"/>
        <w:numPr>
          <w:ilvl w:val="0"/>
          <w:numId w:val="31"/>
        </w:numPr>
        <w:tabs>
          <w:tab w:val="left" w:pos="404"/>
        </w:tabs>
        <w:autoSpaceDE w:val="0"/>
        <w:autoSpaceDN w:val="0"/>
        <w:spacing w:before="1" w:line="240" w:lineRule="auto"/>
        <w:ind w:left="1272" w:hanging="252"/>
        <w:rPr>
          <w:rFonts w:ascii="Times New Roman" w:hAnsi="Times New Roman" w:cs="Times New Roman"/>
          <w:b/>
          <w:color w:val="auto"/>
          <w:sz w:val="32"/>
        </w:rPr>
      </w:pPr>
      <w:r w:rsidRPr="003B115B">
        <w:rPr>
          <w:rFonts w:ascii="Times New Roman" w:hAnsi="Times New Roman" w:cs="Times New Roman"/>
          <w:b/>
          <w:color w:val="auto"/>
          <w:sz w:val="28"/>
          <w:u w:val="thick"/>
        </w:rPr>
        <w:lastRenderedPageBreak/>
        <w:t>level</w:t>
      </w:r>
      <w:r w:rsidRPr="003B115B">
        <w:rPr>
          <w:rFonts w:ascii="Times New Roman" w:hAnsi="Times New Roman" w:cs="Times New Roman"/>
          <w:b/>
          <w:color w:val="auto"/>
          <w:spacing w:val="-3"/>
          <w:sz w:val="28"/>
          <w:u w:val="thick"/>
        </w:rPr>
        <w:t xml:space="preserve"> </w:t>
      </w:r>
      <w:r w:rsidRPr="003B115B">
        <w:rPr>
          <w:rFonts w:ascii="Times New Roman" w:hAnsi="Times New Roman" w:cs="Times New Roman"/>
          <w:b/>
          <w:color w:val="auto"/>
          <w:sz w:val="28"/>
          <w:u w:val="thick"/>
        </w:rPr>
        <w:t>DFD:</w:t>
      </w:r>
    </w:p>
    <w:p w14:paraId="7B2889A4" w14:textId="77777777" w:rsidR="001E2C45" w:rsidRPr="006248EC" w:rsidRDefault="001E2C45" w:rsidP="001E2C45">
      <w:pPr>
        <w:pStyle w:val="BodyText"/>
        <w:rPr>
          <w:b/>
          <w:sz w:val="20"/>
        </w:rPr>
      </w:pPr>
    </w:p>
    <w:p w14:paraId="5D355662" w14:textId="77777777" w:rsidR="001E2C45" w:rsidRPr="006248EC" w:rsidRDefault="001E2C45" w:rsidP="001E2C45">
      <w:pPr>
        <w:pStyle w:val="BodyText"/>
        <w:spacing w:before="4"/>
        <w:rPr>
          <w:b/>
          <w:sz w:val="23"/>
        </w:rPr>
      </w:pPr>
    </w:p>
    <w:p w14:paraId="623FC68A" w14:textId="77777777" w:rsidR="001E2C45" w:rsidRPr="004D67A3" w:rsidRDefault="001E2C45" w:rsidP="006B302A">
      <w:pPr>
        <w:pStyle w:val="ListParagraph"/>
        <w:widowControl w:val="0"/>
        <w:numPr>
          <w:ilvl w:val="0"/>
          <w:numId w:val="30"/>
        </w:numPr>
        <w:tabs>
          <w:tab w:val="left" w:pos="404"/>
        </w:tabs>
        <w:autoSpaceDE w:val="0"/>
        <w:autoSpaceDN w:val="0"/>
        <w:spacing w:before="87" w:after="0" w:line="242" w:lineRule="auto"/>
        <w:ind w:right="274" w:firstLine="0"/>
        <w:contextualSpacing w:val="0"/>
        <w:jc w:val="both"/>
        <w:rPr>
          <w:rFonts w:ascii="Times New Roman" w:hAnsi="Times New Roman" w:cs="Times New Roman"/>
          <w:sz w:val="28"/>
        </w:rPr>
      </w:pPr>
      <w:r w:rsidRPr="004D67A3">
        <w:rPr>
          <w:rFonts w:ascii="Times New Roman" w:hAnsi="Times New Roman" w:cs="Times New Roman"/>
          <w:sz w:val="28"/>
        </w:rPr>
        <w:t>level DFD goes one step deeper into parts of 1-level DFD.It can be used to plan or record the specific/necessary detail about the system’s functioning.</w:t>
      </w:r>
    </w:p>
    <w:p w14:paraId="43B08D46" w14:textId="77777777" w:rsidR="001E2C45" w:rsidRPr="006248EC" w:rsidRDefault="001E2C45" w:rsidP="001E2C45">
      <w:pPr>
        <w:pStyle w:val="BodyText"/>
        <w:rPr>
          <w:sz w:val="32"/>
        </w:rPr>
      </w:pPr>
    </w:p>
    <w:p w14:paraId="67289AE8" w14:textId="77777777" w:rsidR="001E2C45" w:rsidRPr="00B54A56" w:rsidRDefault="001E2C45" w:rsidP="009F579A">
      <w:pPr>
        <w:pStyle w:val="Heading2"/>
        <w:numPr>
          <w:ilvl w:val="1"/>
          <w:numId w:val="54"/>
        </w:numPr>
        <w:spacing w:before="193"/>
        <w:jc w:val="both"/>
        <w:rPr>
          <w:rFonts w:ascii="Times New Roman" w:hAnsi="Times New Roman" w:cs="Times New Roman"/>
          <w:b/>
          <w:sz w:val="28"/>
        </w:rPr>
      </w:pPr>
      <w:r w:rsidRPr="00B54A56">
        <w:rPr>
          <w:rFonts w:ascii="Times New Roman" w:hAnsi="Times New Roman" w:cs="Times New Roman"/>
          <w:b/>
          <w:color w:val="212428"/>
          <w:sz w:val="28"/>
        </w:rPr>
        <w:t>Advantages of data flow diagram:</w:t>
      </w:r>
    </w:p>
    <w:p w14:paraId="1BCBA660"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5" w:after="0" w:line="367" w:lineRule="exact"/>
        <w:contextualSpacing w:val="0"/>
        <w:rPr>
          <w:rFonts w:ascii="Times New Roman" w:hAnsi="Times New Roman" w:cs="Times New Roman"/>
          <w:sz w:val="28"/>
        </w:rPr>
      </w:pPr>
      <w:r w:rsidRPr="004D67A3">
        <w:rPr>
          <w:rFonts w:ascii="Times New Roman" w:hAnsi="Times New Roman" w:cs="Times New Roman"/>
          <w:sz w:val="28"/>
        </w:rPr>
        <w:t>A simple graphical technique which is easy to</w:t>
      </w:r>
      <w:r w:rsidRPr="004D67A3">
        <w:rPr>
          <w:rFonts w:ascii="Times New Roman" w:hAnsi="Times New Roman" w:cs="Times New Roman"/>
          <w:spacing w:val="-6"/>
          <w:sz w:val="28"/>
        </w:rPr>
        <w:t xml:space="preserve"> </w:t>
      </w:r>
      <w:r w:rsidRPr="004D67A3">
        <w:rPr>
          <w:rFonts w:ascii="Times New Roman" w:hAnsi="Times New Roman" w:cs="Times New Roman"/>
          <w:sz w:val="28"/>
        </w:rPr>
        <w:t>understand.</w:t>
      </w:r>
    </w:p>
    <w:p w14:paraId="6EBA8085"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after="0" w:line="367" w:lineRule="exact"/>
        <w:contextualSpacing w:val="0"/>
        <w:rPr>
          <w:rFonts w:ascii="Times New Roman" w:hAnsi="Times New Roman" w:cs="Times New Roman"/>
          <w:sz w:val="28"/>
        </w:rPr>
      </w:pPr>
      <w:r w:rsidRPr="004D67A3">
        <w:rPr>
          <w:rFonts w:ascii="Times New Roman" w:hAnsi="Times New Roman" w:cs="Times New Roman"/>
          <w:sz w:val="28"/>
        </w:rPr>
        <w:t>It helps in defining the boundaries of the</w:t>
      </w:r>
      <w:r w:rsidRPr="004D67A3">
        <w:rPr>
          <w:rFonts w:ascii="Times New Roman" w:hAnsi="Times New Roman" w:cs="Times New Roman"/>
          <w:spacing w:val="-6"/>
          <w:sz w:val="28"/>
        </w:rPr>
        <w:t xml:space="preserve"> </w:t>
      </w:r>
      <w:r w:rsidRPr="004D67A3">
        <w:rPr>
          <w:rFonts w:ascii="Times New Roman" w:hAnsi="Times New Roman" w:cs="Times New Roman"/>
          <w:sz w:val="28"/>
        </w:rPr>
        <w:t>system.</w:t>
      </w:r>
    </w:p>
    <w:p w14:paraId="03E171BF"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ind w:right="350"/>
        <w:contextualSpacing w:val="0"/>
        <w:rPr>
          <w:rFonts w:ascii="Times New Roman" w:hAnsi="Times New Roman" w:cs="Times New Roman"/>
          <w:sz w:val="28"/>
        </w:rPr>
      </w:pPr>
      <w:r w:rsidRPr="004D67A3">
        <w:rPr>
          <w:rFonts w:ascii="Times New Roman" w:hAnsi="Times New Roman" w:cs="Times New Roman"/>
          <w:sz w:val="28"/>
        </w:rPr>
        <w:t>It is useful for communicating current system knowledge to the users.</w:t>
      </w:r>
    </w:p>
    <w:p w14:paraId="7AD55093" w14:textId="77777777" w:rsidR="001E2C45" w:rsidRPr="004D67A3" w:rsidRDefault="001E2C45" w:rsidP="004D67A3">
      <w:pPr>
        <w:pStyle w:val="ListParagraph"/>
        <w:widowControl w:val="0"/>
        <w:numPr>
          <w:ilvl w:val="1"/>
          <w:numId w:val="30"/>
        </w:numPr>
        <w:tabs>
          <w:tab w:val="left" w:pos="903"/>
          <w:tab w:val="left" w:pos="904"/>
        </w:tabs>
        <w:autoSpaceDE w:val="0"/>
        <w:autoSpaceDN w:val="0"/>
        <w:spacing w:before="3" w:after="0" w:line="367" w:lineRule="exact"/>
        <w:contextualSpacing w:val="0"/>
        <w:rPr>
          <w:rFonts w:ascii="Times New Roman" w:hAnsi="Times New Roman" w:cs="Times New Roman"/>
          <w:sz w:val="28"/>
        </w:rPr>
      </w:pPr>
      <w:r w:rsidRPr="004D67A3">
        <w:rPr>
          <w:rFonts w:ascii="Times New Roman" w:hAnsi="Times New Roman" w:cs="Times New Roman"/>
          <w:sz w:val="28"/>
        </w:rPr>
        <w:t>It is used as the part of system documentation</w:t>
      </w:r>
      <w:r w:rsidRPr="004D67A3">
        <w:rPr>
          <w:rFonts w:ascii="Times New Roman" w:hAnsi="Times New Roman" w:cs="Times New Roman"/>
          <w:spacing w:val="-8"/>
          <w:sz w:val="28"/>
        </w:rPr>
        <w:t xml:space="preserve"> </w:t>
      </w:r>
      <w:r w:rsidRPr="004D67A3">
        <w:rPr>
          <w:rFonts w:ascii="Times New Roman" w:hAnsi="Times New Roman" w:cs="Times New Roman"/>
          <w:sz w:val="28"/>
        </w:rPr>
        <w:t>file.</w:t>
      </w:r>
    </w:p>
    <w:p w14:paraId="64810D56"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after="0" w:line="240" w:lineRule="auto"/>
        <w:contextualSpacing w:val="0"/>
        <w:rPr>
          <w:rFonts w:ascii="Times New Roman" w:hAnsi="Times New Roman" w:cs="Times New Roman"/>
          <w:sz w:val="28"/>
        </w:rPr>
      </w:pPr>
      <w:r w:rsidRPr="004D67A3">
        <w:rPr>
          <w:rFonts w:ascii="Times New Roman" w:hAnsi="Times New Roman" w:cs="Times New Roman"/>
          <w:sz w:val="28"/>
        </w:rPr>
        <w:t>It explains the logic behind the data flow within the</w:t>
      </w:r>
      <w:r w:rsidRPr="004D67A3">
        <w:rPr>
          <w:rFonts w:ascii="Times New Roman" w:hAnsi="Times New Roman" w:cs="Times New Roman"/>
          <w:spacing w:val="-8"/>
          <w:sz w:val="28"/>
        </w:rPr>
        <w:t xml:space="preserve"> </w:t>
      </w:r>
      <w:r w:rsidRPr="004D67A3">
        <w:rPr>
          <w:rFonts w:ascii="Times New Roman" w:hAnsi="Times New Roman" w:cs="Times New Roman"/>
          <w:sz w:val="28"/>
        </w:rPr>
        <w:t>system.</w:t>
      </w:r>
    </w:p>
    <w:p w14:paraId="619D5018" w14:textId="77777777" w:rsidR="001E2C45" w:rsidRPr="006248EC" w:rsidRDefault="001E2C45" w:rsidP="001E2C45">
      <w:pPr>
        <w:pStyle w:val="BodyText"/>
        <w:rPr>
          <w:sz w:val="20"/>
        </w:rPr>
      </w:pPr>
    </w:p>
    <w:p w14:paraId="6B16840E" w14:textId="77777777" w:rsidR="001E2C45" w:rsidRPr="00B54A56" w:rsidRDefault="001E2C45" w:rsidP="009F579A">
      <w:pPr>
        <w:pStyle w:val="Heading2"/>
        <w:numPr>
          <w:ilvl w:val="1"/>
          <w:numId w:val="54"/>
        </w:numPr>
        <w:spacing w:before="212"/>
        <w:rPr>
          <w:rFonts w:ascii="Times New Roman" w:hAnsi="Times New Roman" w:cs="Times New Roman"/>
          <w:b/>
          <w:sz w:val="28"/>
        </w:rPr>
      </w:pPr>
      <w:r w:rsidRPr="00B54A56">
        <w:rPr>
          <w:rFonts w:ascii="Times New Roman" w:hAnsi="Times New Roman" w:cs="Times New Roman"/>
          <w:b/>
          <w:color w:val="212428"/>
          <w:sz w:val="28"/>
        </w:rPr>
        <w:t>Disadvantages of data flow diagram:</w:t>
      </w:r>
    </w:p>
    <w:p w14:paraId="59D4F709" w14:textId="77777777" w:rsidR="001E2C45" w:rsidRPr="004D67A3" w:rsidRDefault="001E2C45" w:rsidP="006B302A">
      <w:pPr>
        <w:pStyle w:val="ListParagraph"/>
        <w:widowControl w:val="0"/>
        <w:numPr>
          <w:ilvl w:val="1"/>
          <w:numId w:val="30"/>
        </w:numPr>
        <w:tabs>
          <w:tab w:val="left" w:pos="828"/>
          <w:tab w:val="left" w:pos="829"/>
        </w:tabs>
        <w:autoSpaceDE w:val="0"/>
        <w:autoSpaceDN w:val="0"/>
        <w:spacing w:before="268" w:after="0" w:line="237" w:lineRule="auto"/>
        <w:ind w:right="566"/>
        <w:contextualSpacing w:val="0"/>
        <w:rPr>
          <w:rFonts w:ascii="Times New Roman" w:hAnsi="Times New Roman" w:cs="Times New Roman"/>
          <w:sz w:val="28"/>
        </w:rPr>
      </w:pPr>
      <w:r w:rsidRPr="004D67A3">
        <w:rPr>
          <w:rFonts w:ascii="Times New Roman" w:hAnsi="Times New Roman" w:cs="Times New Roman"/>
          <w:sz w:val="28"/>
        </w:rPr>
        <w:t>Data flow diagram undergoes lot of alteration before going to users, so makes the process little</w:t>
      </w:r>
      <w:r w:rsidRPr="004D67A3">
        <w:rPr>
          <w:rFonts w:ascii="Times New Roman" w:hAnsi="Times New Roman" w:cs="Times New Roman"/>
          <w:spacing w:val="-7"/>
          <w:sz w:val="28"/>
        </w:rPr>
        <w:t xml:space="preserve"> </w:t>
      </w:r>
      <w:r w:rsidRPr="004D67A3">
        <w:rPr>
          <w:rFonts w:ascii="Times New Roman" w:hAnsi="Times New Roman" w:cs="Times New Roman"/>
          <w:sz w:val="28"/>
        </w:rPr>
        <w:t>slow.</w:t>
      </w:r>
    </w:p>
    <w:p w14:paraId="5A15E81D" w14:textId="0CE6FB57" w:rsidR="001E2C45" w:rsidRPr="004D67A3" w:rsidRDefault="001E2C45" w:rsidP="006B302A">
      <w:pPr>
        <w:pStyle w:val="ListParagraph"/>
        <w:widowControl w:val="0"/>
        <w:numPr>
          <w:ilvl w:val="1"/>
          <w:numId w:val="30"/>
        </w:numPr>
        <w:tabs>
          <w:tab w:val="left" w:pos="828"/>
          <w:tab w:val="left" w:pos="829"/>
        </w:tabs>
        <w:autoSpaceDE w:val="0"/>
        <w:autoSpaceDN w:val="0"/>
        <w:spacing w:before="5" w:after="0" w:line="240" w:lineRule="auto"/>
        <w:ind w:right="586"/>
        <w:contextualSpacing w:val="0"/>
        <w:rPr>
          <w:rFonts w:ascii="Times New Roman" w:hAnsi="Times New Roman" w:cs="Times New Roman"/>
          <w:color w:val="212428"/>
          <w:sz w:val="28"/>
        </w:rPr>
      </w:pPr>
      <w:r w:rsidRPr="004D67A3">
        <w:rPr>
          <w:rFonts w:ascii="Times New Roman" w:hAnsi="Times New Roman" w:cs="Times New Roman"/>
          <w:sz w:val="28"/>
        </w:rPr>
        <w:t xml:space="preserve">Physical consideration </w:t>
      </w:r>
      <w:r w:rsidR="00A061A2" w:rsidRPr="004D67A3">
        <w:rPr>
          <w:rFonts w:ascii="Times New Roman" w:hAnsi="Times New Roman" w:cs="Times New Roman"/>
          <w:sz w:val="28"/>
        </w:rPr>
        <w:t>is</w:t>
      </w:r>
      <w:r w:rsidRPr="004D67A3">
        <w:rPr>
          <w:rFonts w:ascii="Times New Roman" w:hAnsi="Times New Roman" w:cs="Times New Roman"/>
          <w:sz w:val="28"/>
        </w:rPr>
        <w:t xml:space="preserve"> left out. It makes the programmers</w:t>
      </w:r>
      <w:r w:rsidRPr="004D67A3">
        <w:rPr>
          <w:rFonts w:ascii="Times New Roman" w:hAnsi="Times New Roman" w:cs="Times New Roman"/>
          <w:color w:val="212428"/>
          <w:sz w:val="28"/>
        </w:rPr>
        <w:t xml:space="preserve"> little confusing towards the</w:t>
      </w:r>
      <w:r w:rsidRPr="004D67A3">
        <w:rPr>
          <w:rFonts w:ascii="Times New Roman" w:hAnsi="Times New Roman" w:cs="Times New Roman"/>
          <w:color w:val="212428"/>
          <w:spacing w:val="-1"/>
          <w:sz w:val="28"/>
        </w:rPr>
        <w:t xml:space="preserve"> </w:t>
      </w:r>
      <w:r w:rsidRPr="004D67A3">
        <w:rPr>
          <w:rFonts w:ascii="Times New Roman" w:hAnsi="Times New Roman" w:cs="Times New Roman"/>
          <w:color w:val="212428"/>
          <w:sz w:val="28"/>
        </w:rPr>
        <w:t>system.</w:t>
      </w:r>
    </w:p>
    <w:p w14:paraId="15768431" w14:textId="77777777" w:rsidR="001E2C45" w:rsidRPr="006248EC" w:rsidRDefault="001E2C45" w:rsidP="001E2C45">
      <w:pPr>
        <w:pStyle w:val="BodyText"/>
        <w:rPr>
          <w:sz w:val="32"/>
        </w:rPr>
      </w:pPr>
    </w:p>
    <w:p w14:paraId="7EBA159A" w14:textId="77777777" w:rsidR="001E2C45" w:rsidRPr="006248EC" w:rsidRDefault="001E2C45" w:rsidP="001E2C45">
      <w:pPr>
        <w:pStyle w:val="BodyText"/>
        <w:rPr>
          <w:sz w:val="32"/>
        </w:rPr>
      </w:pPr>
    </w:p>
    <w:p w14:paraId="43DBB1ED" w14:textId="77777777" w:rsidR="001E2C45" w:rsidRPr="006248EC" w:rsidRDefault="001E2C45" w:rsidP="001E2C45">
      <w:pPr>
        <w:pStyle w:val="BodyText"/>
      </w:pPr>
    </w:p>
    <w:p w14:paraId="5E45AA09" w14:textId="77777777" w:rsidR="001E2C45" w:rsidRPr="00B54A56" w:rsidRDefault="001E2C45" w:rsidP="009F579A">
      <w:pPr>
        <w:pStyle w:val="Heading2"/>
        <w:numPr>
          <w:ilvl w:val="0"/>
          <w:numId w:val="59"/>
        </w:numPr>
        <w:ind w:left="360"/>
        <w:rPr>
          <w:rFonts w:ascii="Times New Roman" w:hAnsi="Times New Roman" w:cs="Times New Roman"/>
          <w:b/>
          <w:color w:val="auto"/>
          <w:sz w:val="28"/>
        </w:rPr>
      </w:pPr>
      <w:r w:rsidRPr="00B54A56">
        <w:rPr>
          <w:rFonts w:ascii="Times New Roman" w:hAnsi="Times New Roman" w:cs="Times New Roman"/>
          <w:b/>
          <w:color w:val="auto"/>
          <w:sz w:val="28"/>
        </w:rPr>
        <w:t>What is Data Dictionary?</w:t>
      </w:r>
    </w:p>
    <w:p w14:paraId="31990C6A" w14:textId="24AB4767" w:rsidR="001E2C45" w:rsidRPr="006248EC" w:rsidRDefault="001E2C45" w:rsidP="007D1638">
      <w:pPr>
        <w:pStyle w:val="BodyText"/>
        <w:spacing w:before="73" w:line="292" w:lineRule="auto"/>
        <w:ind w:left="360" w:right="464"/>
      </w:pPr>
      <w:r w:rsidRPr="006248EC">
        <w:t xml:space="preserve">A data dictionary contains metadata </w:t>
      </w:r>
      <w:r w:rsidR="00A061A2" w:rsidRPr="006248EC">
        <w:t>i.e.</w:t>
      </w:r>
      <w:r w:rsidRPr="006248EC">
        <w:t xml:space="preserv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p>
    <w:p w14:paraId="17514FDB" w14:textId="77777777" w:rsidR="001E2C45" w:rsidRPr="006248EC" w:rsidRDefault="001E2C45" w:rsidP="001E2C45">
      <w:pPr>
        <w:pStyle w:val="BodyText"/>
        <w:spacing w:before="11"/>
        <w:rPr>
          <w:sz w:val="36"/>
        </w:rPr>
      </w:pPr>
    </w:p>
    <w:p w14:paraId="25715436" w14:textId="77777777" w:rsidR="001E2C45" w:rsidRPr="00B54A56" w:rsidRDefault="001E2C45" w:rsidP="007D1638">
      <w:pPr>
        <w:pStyle w:val="Heading2"/>
        <w:ind w:left="360"/>
        <w:rPr>
          <w:rFonts w:ascii="Times New Roman" w:hAnsi="Times New Roman" w:cs="Times New Roman"/>
          <w:b/>
          <w:color w:val="auto"/>
          <w:sz w:val="28"/>
        </w:rPr>
      </w:pPr>
      <w:r w:rsidRPr="00B54A56">
        <w:rPr>
          <w:rFonts w:ascii="Times New Roman" w:hAnsi="Times New Roman" w:cs="Times New Roman"/>
          <w:b/>
          <w:color w:val="auto"/>
          <w:sz w:val="28"/>
        </w:rPr>
        <w:t>The different types of data dictionary are:</w:t>
      </w:r>
    </w:p>
    <w:p w14:paraId="07B85252" w14:textId="77777777" w:rsidR="001E2C45" w:rsidRPr="006248EC" w:rsidRDefault="001E2C45" w:rsidP="001E2C45">
      <w:pPr>
        <w:pStyle w:val="BodyText"/>
        <w:rPr>
          <w:b/>
          <w:sz w:val="36"/>
        </w:rPr>
      </w:pPr>
    </w:p>
    <w:p w14:paraId="453AB7D4" w14:textId="2FE0702F" w:rsidR="001E2C45" w:rsidRPr="00B54A56" w:rsidRDefault="001E2C45" w:rsidP="009F579A">
      <w:pPr>
        <w:pStyle w:val="Heading3"/>
        <w:numPr>
          <w:ilvl w:val="1"/>
          <w:numId w:val="54"/>
        </w:numPr>
        <w:spacing w:before="281"/>
        <w:rPr>
          <w:rFonts w:ascii="Times New Roman" w:hAnsi="Times New Roman" w:cs="Times New Roman"/>
          <w:b/>
        </w:rPr>
      </w:pPr>
      <w:r w:rsidRPr="00B54A56">
        <w:rPr>
          <w:rFonts w:ascii="Times New Roman" w:hAnsi="Times New Roman" w:cs="Times New Roman"/>
          <w:b/>
          <w:color w:val="auto"/>
          <w:sz w:val="28"/>
          <w:u w:val="thick"/>
        </w:rPr>
        <w:lastRenderedPageBreak/>
        <w:t>Active Data Dictionary</w:t>
      </w:r>
    </w:p>
    <w:p w14:paraId="78AB2803" w14:textId="77777777" w:rsidR="001E2C45" w:rsidRPr="006248EC" w:rsidRDefault="001E2C45" w:rsidP="007D1638">
      <w:pPr>
        <w:pStyle w:val="BodyText"/>
        <w:spacing w:before="113"/>
        <w:ind w:left="1129" w:right="170"/>
        <w:jc w:val="both"/>
      </w:pPr>
      <w:r w:rsidRPr="006248EC">
        <w:t>If the structure of the database or its specifications change at any point of time, it should be reflected in the data dictionary. This is the responsibility of the database management system in which the data dictionary resides.</w:t>
      </w:r>
    </w:p>
    <w:p w14:paraId="61A3B63B" w14:textId="77777777" w:rsidR="001E2C45" w:rsidRPr="004D67A3" w:rsidRDefault="001E2C45" w:rsidP="001E2C45">
      <w:pPr>
        <w:pStyle w:val="BodyText"/>
        <w:spacing w:before="10"/>
        <w:rPr>
          <w:sz w:val="20"/>
        </w:rPr>
      </w:pPr>
    </w:p>
    <w:p w14:paraId="6092EB12" w14:textId="0F8CF457" w:rsidR="001E2C45" w:rsidRPr="00B54A56" w:rsidRDefault="001E2C45" w:rsidP="009F579A">
      <w:pPr>
        <w:pStyle w:val="Heading3"/>
        <w:numPr>
          <w:ilvl w:val="1"/>
          <w:numId w:val="54"/>
        </w:numPr>
        <w:rPr>
          <w:rFonts w:ascii="Times New Roman" w:hAnsi="Times New Roman" w:cs="Times New Roman"/>
          <w:b/>
        </w:rPr>
      </w:pPr>
      <w:r w:rsidRPr="00B54A56">
        <w:rPr>
          <w:rFonts w:ascii="Times New Roman" w:hAnsi="Times New Roman" w:cs="Times New Roman"/>
          <w:b/>
          <w:color w:val="auto"/>
          <w:sz w:val="28"/>
          <w:u w:val="thick"/>
        </w:rPr>
        <w:t>Passive Data Dictionary</w:t>
      </w:r>
    </w:p>
    <w:p w14:paraId="2944371A" w14:textId="4E8F496A" w:rsidR="001E2C45" w:rsidRDefault="001E2C45" w:rsidP="004D67A3">
      <w:pPr>
        <w:pStyle w:val="BodyText"/>
        <w:spacing w:before="113"/>
        <w:ind w:left="1129" w:right="168"/>
        <w:jc w:val="both"/>
      </w:pPr>
      <w:r w:rsidRPr="006248EC">
        <w:t>This is not as useful or easy to handle as an active data dictionary. A passive data dictionary is maintained separately to the database whose contents are stored in the dictionary. That means that if the database is modified the database dictionary is not automatically updated as in the case of Active Data Dictionary.</w:t>
      </w:r>
    </w:p>
    <w:p w14:paraId="6A0035BB" w14:textId="77777777" w:rsidR="004D67A3" w:rsidRPr="004D67A3" w:rsidRDefault="004D67A3" w:rsidP="004D67A3">
      <w:pPr>
        <w:pStyle w:val="BodyText"/>
        <w:ind w:left="1129" w:right="168"/>
        <w:jc w:val="both"/>
        <w:rPr>
          <w:sz w:val="20"/>
        </w:rPr>
      </w:pPr>
    </w:p>
    <w:p w14:paraId="39029F63" w14:textId="77777777" w:rsidR="001E2C45" w:rsidRPr="00B54A56" w:rsidRDefault="001E2C45" w:rsidP="009F579A">
      <w:pPr>
        <w:pStyle w:val="Heading2"/>
        <w:numPr>
          <w:ilvl w:val="1"/>
          <w:numId w:val="54"/>
        </w:numPr>
        <w:spacing w:before="0"/>
        <w:rPr>
          <w:rFonts w:ascii="Times New Roman" w:hAnsi="Times New Roman" w:cs="Times New Roman"/>
          <w:b/>
          <w:color w:val="auto"/>
          <w:sz w:val="28"/>
        </w:rPr>
      </w:pPr>
      <w:r w:rsidRPr="00B54A56">
        <w:rPr>
          <w:rFonts w:ascii="Times New Roman" w:hAnsi="Times New Roman" w:cs="Times New Roman"/>
          <w:b/>
          <w:color w:val="auto"/>
          <w:sz w:val="28"/>
        </w:rPr>
        <w:t>Creating the Data Dictionary</w:t>
      </w:r>
    </w:p>
    <w:p w14:paraId="34A9629F" w14:textId="77777777" w:rsidR="001E2C45" w:rsidRPr="006248EC" w:rsidRDefault="001E2C45" w:rsidP="004D67A3">
      <w:pPr>
        <w:pStyle w:val="BodyText"/>
        <w:ind w:left="1129"/>
      </w:pPr>
      <w:r w:rsidRPr="006248EC">
        <w:rPr>
          <w:color w:val="212121"/>
        </w:rPr>
        <w:t>When you use the Database Configuration Assistant to create a database, Oracle automatically creates the data dictionary. Thereafter, whenever the database is in operation, Oracle updates the data dictionary in response to every DDL statement.</w:t>
      </w:r>
    </w:p>
    <w:p w14:paraId="61393671" w14:textId="4B816228" w:rsidR="001E2C45" w:rsidRPr="006248EC" w:rsidRDefault="001E2C45" w:rsidP="007D1638">
      <w:pPr>
        <w:pStyle w:val="BodyText"/>
        <w:spacing w:before="267"/>
        <w:ind w:left="1129" w:right="181" w:firstLine="311"/>
      </w:pPr>
      <w:r w:rsidRPr="006248EC">
        <w:rPr>
          <w:color w:val="212121"/>
        </w:rPr>
        <w:t xml:space="preserve">The data dictionary base tables are the first objects created in any Oracle database. They are created in </w:t>
      </w:r>
      <w:r w:rsidR="003B115B">
        <w:rPr>
          <w:color w:val="212121"/>
        </w:rPr>
        <w:t xml:space="preserve">the system </w:t>
      </w:r>
      <w:r w:rsidRPr="006248EC">
        <w:rPr>
          <w:color w:val="212121"/>
        </w:rPr>
        <w:t>tablespace and must remain there. The data dictionary base tables store information about all user-defined objects in the database.</w:t>
      </w:r>
    </w:p>
    <w:p w14:paraId="6AEA6E3B" w14:textId="77777777" w:rsidR="001E2C45" w:rsidRPr="006248EC" w:rsidRDefault="001E2C45" w:rsidP="001E2C45">
      <w:pPr>
        <w:pStyle w:val="BodyText"/>
        <w:rPr>
          <w:sz w:val="32"/>
        </w:rPr>
      </w:pPr>
    </w:p>
    <w:p w14:paraId="3E93BDD4" w14:textId="77777777" w:rsidR="001E2C45" w:rsidRPr="006248EC" w:rsidRDefault="001E2C45" w:rsidP="001E2C45">
      <w:pPr>
        <w:pStyle w:val="BodyText"/>
        <w:spacing w:before="3"/>
        <w:rPr>
          <w:sz w:val="31"/>
        </w:rPr>
      </w:pPr>
    </w:p>
    <w:p w14:paraId="44E6332D" w14:textId="77777777" w:rsidR="001E2C45" w:rsidRPr="00B54A56" w:rsidRDefault="001E2C45" w:rsidP="009F579A">
      <w:pPr>
        <w:pStyle w:val="Heading2"/>
        <w:numPr>
          <w:ilvl w:val="1"/>
          <w:numId w:val="54"/>
        </w:numPr>
        <w:rPr>
          <w:rFonts w:ascii="Times New Roman" w:hAnsi="Times New Roman" w:cs="Times New Roman"/>
          <w:b/>
          <w:color w:val="auto"/>
          <w:sz w:val="28"/>
          <w:szCs w:val="28"/>
        </w:rPr>
      </w:pPr>
      <w:r w:rsidRPr="00B54A56">
        <w:rPr>
          <w:rFonts w:ascii="Times New Roman" w:hAnsi="Times New Roman" w:cs="Times New Roman"/>
          <w:b/>
          <w:color w:val="auto"/>
          <w:sz w:val="28"/>
          <w:szCs w:val="28"/>
        </w:rPr>
        <w:t>Advantages of data Dictionary:</w:t>
      </w:r>
    </w:p>
    <w:p w14:paraId="4E4611EC" w14:textId="77777777" w:rsidR="001E2C45" w:rsidRPr="006248EC" w:rsidRDefault="001E2C45" w:rsidP="003B115B">
      <w:pPr>
        <w:pStyle w:val="BodyText"/>
        <w:spacing w:before="74" w:line="292" w:lineRule="auto"/>
        <w:ind w:left="1129" w:right="197"/>
      </w:pPr>
      <w:r w:rsidRPr="006248EC">
        <w:t>There are a number of advantages of using Data Dictionary in computer system analysis and design. The advantages are: consistency, clarity; reusability; completeness; increase in sharing and integration; and ease of use for the developer.</w:t>
      </w:r>
    </w:p>
    <w:p w14:paraId="712A7CFF" w14:textId="77777777" w:rsidR="001E2C45" w:rsidRPr="006248EC" w:rsidRDefault="001E2C45" w:rsidP="001E2C45">
      <w:pPr>
        <w:pStyle w:val="BodyText"/>
        <w:rPr>
          <w:sz w:val="32"/>
        </w:rPr>
      </w:pPr>
    </w:p>
    <w:p w14:paraId="060A42EB" w14:textId="6D58CE79" w:rsidR="001E2C45" w:rsidRDefault="001E2C45" w:rsidP="001E2C45">
      <w:pPr>
        <w:pStyle w:val="BodyText"/>
        <w:spacing w:before="8"/>
        <w:rPr>
          <w:sz w:val="33"/>
        </w:rPr>
      </w:pPr>
    </w:p>
    <w:p w14:paraId="02F5E090" w14:textId="2DB4974E" w:rsidR="007D1638" w:rsidRDefault="007D1638" w:rsidP="001E2C45">
      <w:pPr>
        <w:pStyle w:val="BodyText"/>
        <w:spacing w:before="8"/>
        <w:rPr>
          <w:sz w:val="33"/>
        </w:rPr>
      </w:pPr>
    </w:p>
    <w:p w14:paraId="041D5E83" w14:textId="75BF8388" w:rsidR="007D1638" w:rsidRDefault="007D1638" w:rsidP="001E2C45">
      <w:pPr>
        <w:pStyle w:val="BodyText"/>
        <w:spacing w:before="8"/>
        <w:rPr>
          <w:sz w:val="33"/>
        </w:rPr>
      </w:pPr>
    </w:p>
    <w:p w14:paraId="4F25DE3C" w14:textId="7ACB77F0" w:rsidR="007D1638" w:rsidRDefault="007D1638" w:rsidP="001E2C45">
      <w:pPr>
        <w:pStyle w:val="BodyText"/>
        <w:spacing w:before="8"/>
        <w:rPr>
          <w:sz w:val="33"/>
        </w:rPr>
      </w:pPr>
    </w:p>
    <w:p w14:paraId="6AC531B7" w14:textId="77777777" w:rsidR="007D1638" w:rsidRPr="006248EC" w:rsidRDefault="007D1638" w:rsidP="001E2C45">
      <w:pPr>
        <w:pStyle w:val="BodyText"/>
        <w:spacing w:before="8"/>
        <w:rPr>
          <w:sz w:val="33"/>
        </w:rPr>
      </w:pPr>
    </w:p>
    <w:p w14:paraId="729A5F30" w14:textId="77777777" w:rsidR="00E424C6" w:rsidRDefault="00E424C6" w:rsidP="00E424C6">
      <w:pPr>
        <w:pStyle w:val="Heading2"/>
        <w:keepNext w:val="0"/>
        <w:keepLines w:val="0"/>
        <w:widowControl w:val="0"/>
        <w:tabs>
          <w:tab w:val="left" w:pos="829"/>
        </w:tabs>
        <w:autoSpaceDE w:val="0"/>
        <w:autoSpaceDN w:val="0"/>
        <w:spacing w:before="0" w:after="240" w:line="240" w:lineRule="auto"/>
        <w:ind w:left="252"/>
        <w:rPr>
          <w:rFonts w:ascii="Times New Roman" w:hAnsi="Times New Roman" w:cs="Times New Roman"/>
          <w:b/>
          <w:color w:val="auto"/>
          <w:sz w:val="32"/>
        </w:rPr>
      </w:pPr>
    </w:p>
    <w:p w14:paraId="15F442A9" w14:textId="6DB2D2CC" w:rsidR="006248EC" w:rsidRPr="00725A25" w:rsidRDefault="00A061A2"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lastRenderedPageBreak/>
        <w:t>Scenario:</w:t>
      </w:r>
      <w:r w:rsidR="006248EC" w:rsidRPr="00725A25">
        <w:rPr>
          <w:rFonts w:ascii="Times New Roman" w:hAnsi="Times New Roman" w:cs="Times New Roman"/>
          <w:b/>
          <w:color w:val="auto"/>
          <w:sz w:val="32"/>
        </w:rPr>
        <w:t xml:space="preserve">      </w:t>
      </w:r>
    </w:p>
    <w:p w14:paraId="0E718D24" w14:textId="519A6FF1" w:rsidR="001E2C45" w:rsidRPr="00E424C6" w:rsidRDefault="006248EC" w:rsidP="006B302A">
      <w:pPr>
        <w:pStyle w:val="Heading2"/>
        <w:keepNext w:val="0"/>
        <w:keepLines w:val="0"/>
        <w:widowControl w:val="0"/>
        <w:numPr>
          <w:ilvl w:val="0"/>
          <w:numId w:val="43"/>
        </w:numPr>
        <w:tabs>
          <w:tab w:val="left" w:pos="829"/>
        </w:tabs>
        <w:autoSpaceDE w:val="0"/>
        <w:autoSpaceDN w:val="0"/>
        <w:spacing w:before="0" w:line="240" w:lineRule="auto"/>
        <w:rPr>
          <w:rFonts w:ascii="Times New Roman" w:hAnsi="Times New Roman" w:cs="Times New Roman"/>
          <w:b/>
          <w:bCs/>
          <w:color w:val="auto"/>
          <w:sz w:val="28"/>
          <w:szCs w:val="28"/>
        </w:rPr>
      </w:pPr>
      <w:r w:rsidRPr="00E424C6">
        <w:rPr>
          <w:rFonts w:ascii="Times New Roman" w:hAnsi="Times New Roman" w:cs="Times New Roman"/>
          <w:b/>
          <w:bCs/>
          <w:color w:val="auto"/>
          <w:sz w:val="28"/>
          <w:szCs w:val="28"/>
        </w:rPr>
        <w:t>Library Management System</w:t>
      </w:r>
    </w:p>
    <w:p w14:paraId="443E3234" w14:textId="77777777" w:rsidR="006248EC" w:rsidRPr="00E424C6" w:rsidRDefault="006248EC" w:rsidP="003B115B">
      <w:pPr>
        <w:pStyle w:val="ListParagraph"/>
        <w:numPr>
          <w:ilvl w:val="0"/>
          <w:numId w:val="43"/>
        </w:numPr>
        <w:spacing w:after="240"/>
        <w:rPr>
          <w:rFonts w:ascii="Times New Roman" w:hAnsi="Times New Roman" w:cs="Times New Roman"/>
          <w:b/>
          <w:bCs/>
          <w:sz w:val="28"/>
          <w:szCs w:val="28"/>
        </w:rPr>
      </w:pPr>
      <w:r w:rsidRPr="00E424C6">
        <w:rPr>
          <w:rFonts w:ascii="Times New Roman" w:hAnsi="Times New Roman" w:cs="Times New Roman"/>
          <w:b/>
          <w:bCs/>
          <w:sz w:val="28"/>
          <w:szCs w:val="28"/>
        </w:rPr>
        <w:t>Water Vending Machin</w:t>
      </w:r>
      <w:r w:rsidR="003B115B" w:rsidRPr="00E424C6">
        <w:rPr>
          <w:rFonts w:ascii="Times New Roman" w:hAnsi="Times New Roman" w:cs="Times New Roman"/>
          <w:b/>
          <w:bCs/>
          <w:sz w:val="28"/>
          <w:szCs w:val="28"/>
        </w:rPr>
        <w:t>e</w:t>
      </w:r>
    </w:p>
    <w:p w14:paraId="4B79FCF4" w14:textId="3A7D3F37" w:rsidR="001E2C45" w:rsidRDefault="001E2C45" w:rsidP="001E2C45">
      <w:pPr>
        <w:pStyle w:val="BodyText"/>
        <w:spacing w:before="1"/>
        <w:rPr>
          <w:b/>
          <w:sz w:val="29"/>
        </w:rPr>
      </w:pPr>
    </w:p>
    <w:p w14:paraId="71EEE23E" w14:textId="746A4660" w:rsidR="003B115B" w:rsidRDefault="003B115B" w:rsidP="001E2C45">
      <w:pPr>
        <w:pStyle w:val="BodyText"/>
        <w:spacing w:before="1"/>
        <w:rPr>
          <w:b/>
          <w:sz w:val="29"/>
        </w:rPr>
      </w:pPr>
    </w:p>
    <w:p w14:paraId="2C1AD9C5" w14:textId="1D212F03" w:rsidR="003B115B" w:rsidRDefault="003B115B" w:rsidP="001E2C45">
      <w:pPr>
        <w:pStyle w:val="BodyText"/>
        <w:spacing w:before="1"/>
        <w:rPr>
          <w:b/>
          <w:sz w:val="29"/>
        </w:rPr>
      </w:pPr>
    </w:p>
    <w:p w14:paraId="1D1554C4" w14:textId="77777777" w:rsidR="003B115B" w:rsidRDefault="003B115B" w:rsidP="001E2C45">
      <w:pPr>
        <w:pStyle w:val="BodyText"/>
        <w:spacing w:before="1"/>
        <w:rPr>
          <w:b/>
          <w:sz w:val="29"/>
        </w:rPr>
      </w:pPr>
    </w:p>
    <w:p w14:paraId="5222F281" w14:textId="3C15CD0F" w:rsidR="007D1638" w:rsidRPr="007D1638" w:rsidRDefault="007D1638" w:rsidP="009F579A">
      <w:pPr>
        <w:pStyle w:val="BodyText"/>
        <w:numPr>
          <w:ilvl w:val="0"/>
          <w:numId w:val="54"/>
        </w:numPr>
        <w:spacing w:before="1"/>
        <w:rPr>
          <w:b/>
          <w:sz w:val="32"/>
        </w:rPr>
      </w:pPr>
      <w:r w:rsidRPr="007D1638">
        <w:rPr>
          <w:b/>
          <w:sz w:val="32"/>
        </w:rPr>
        <w:t>Questions:</w:t>
      </w:r>
    </w:p>
    <w:p w14:paraId="173EE69D" w14:textId="77777777" w:rsidR="007D1638" w:rsidRPr="006248EC" w:rsidRDefault="007D1638" w:rsidP="001E2C45">
      <w:pPr>
        <w:pStyle w:val="BodyText"/>
        <w:spacing w:before="1"/>
        <w:rPr>
          <w:b/>
          <w:sz w:val="29"/>
        </w:rPr>
      </w:pPr>
    </w:p>
    <w:p w14:paraId="21E9FF66" w14:textId="5F7D04D5"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pPr>
      <w:r w:rsidRPr="00725A25">
        <w:rPr>
          <w:rFonts w:ascii="Times New Roman" w:hAnsi="Times New Roman" w:cs="Times New Roman"/>
          <w:b/>
          <w:sz w:val="28"/>
        </w:rPr>
        <w:t>Draw the ER diagram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E424C6">
        <w:rPr>
          <w:rFonts w:ascii="Times New Roman" w:hAnsi="Times New Roman" w:cs="Times New Roman"/>
          <w:b/>
          <w:sz w:val="28"/>
        </w:rPr>
        <w:t xml:space="preserve"> 1</w:t>
      </w:r>
      <w:r w:rsidRPr="00725A25">
        <w:rPr>
          <w:rFonts w:ascii="Times New Roman" w:hAnsi="Times New Roman" w:cs="Times New Roman"/>
          <w:b/>
          <w:sz w:val="28"/>
        </w:rPr>
        <w:t>?</w:t>
      </w:r>
    </w:p>
    <w:p w14:paraId="28F7AEF8" w14:textId="77777777" w:rsidR="001E2C45" w:rsidRPr="006248EC" w:rsidRDefault="001E2C45" w:rsidP="001E2C45">
      <w:pPr>
        <w:rPr>
          <w:rFonts w:ascii="Times New Roman" w:hAnsi="Times New Roman" w:cs="Times New Roman"/>
          <w:sz w:val="30"/>
        </w:rPr>
        <w:sectPr w:rsidR="001E2C45" w:rsidRPr="006248EC" w:rsidSect="002571ED">
          <w:footerReference w:type="default" r:id="rId54"/>
          <w:pgSz w:w="12240" w:h="15840"/>
          <w:pgMar w:top="1134" w:right="1718" w:bottom="1140" w:left="1718" w:header="0" w:footer="941"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41001B70" w14:textId="3B607CF9" w:rsidR="001E2C45" w:rsidRPr="006248EC" w:rsidRDefault="001E2C45" w:rsidP="001E2C45">
      <w:pPr>
        <w:pStyle w:val="BodyText"/>
        <w:rPr>
          <w:sz w:val="20"/>
        </w:rPr>
      </w:pPr>
    </w:p>
    <w:p w14:paraId="3C296C22" w14:textId="77777777" w:rsidR="001E2C45" w:rsidRPr="006248EC" w:rsidRDefault="001E2C45" w:rsidP="001E2C45">
      <w:pPr>
        <w:pStyle w:val="BodyText"/>
        <w:rPr>
          <w:sz w:val="20"/>
        </w:rPr>
      </w:pPr>
    </w:p>
    <w:p w14:paraId="1C262307" w14:textId="77777777" w:rsidR="001E2C45" w:rsidRPr="006248EC" w:rsidRDefault="001E2C45" w:rsidP="001E2C45">
      <w:pPr>
        <w:pStyle w:val="BodyText"/>
        <w:rPr>
          <w:sz w:val="20"/>
        </w:rPr>
      </w:pPr>
    </w:p>
    <w:p w14:paraId="7E1A92BD" w14:textId="5A2F3CAA"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Draw DFD diagram for given</w:t>
      </w:r>
      <w:r w:rsidRPr="00725A25">
        <w:rPr>
          <w:rFonts w:ascii="Times New Roman" w:hAnsi="Times New Roman" w:cs="Times New Roman"/>
          <w:b/>
          <w:color w:val="212121"/>
          <w:spacing w:val="-6"/>
          <w:sz w:val="28"/>
        </w:rPr>
        <w:t xml:space="preserve"> </w:t>
      </w:r>
      <w:r w:rsidRPr="00725A25">
        <w:rPr>
          <w:rFonts w:ascii="Times New Roman" w:hAnsi="Times New Roman" w:cs="Times New Roman"/>
          <w:b/>
          <w:color w:val="212121"/>
          <w:sz w:val="28"/>
        </w:rPr>
        <w:t>scenario</w:t>
      </w:r>
      <w:r w:rsidR="00E424C6">
        <w:rPr>
          <w:rFonts w:ascii="Times New Roman" w:hAnsi="Times New Roman" w:cs="Times New Roman"/>
          <w:b/>
          <w:color w:val="212121"/>
          <w:sz w:val="28"/>
        </w:rPr>
        <w:t xml:space="preserve"> 2</w:t>
      </w:r>
      <w:r w:rsidRPr="00725A25">
        <w:rPr>
          <w:rFonts w:ascii="Times New Roman" w:hAnsi="Times New Roman" w:cs="Times New Roman"/>
          <w:b/>
          <w:color w:val="212121"/>
          <w:sz w:val="28"/>
        </w:rPr>
        <w:t>?</w:t>
      </w:r>
    </w:p>
    <w:p w14:paraId="5C7C5CA3" w14:textId="77777777" w:rsidR="001E2C45" w:rsidRPr="006248EC" w:rsidRDefault="001E2C45" w:rsidP="001E2C45">
      <w:pPr>
        <w:rPr>
          <w:rFonts w:ascii="Times New Roman" w:hAnsi="Times New Roman" w:cs="Times New Roman"/>
          <w:sz w:val="30"/>
        </w:rPr>
        <w:sectPr w:rsidR="001E2C45" w:rsidRPr="006248EC"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9FABC59" w14:textId="1058D7EE" w:rsidR="001E2C45" w:rsidRPr="006248EC" w:rsidRDefault="001E2C45" w:rsidP="001E2C45">
      <w:pPr>
        <w:pStyle w:val="BodyText"/>
        <w:rPr>
          <w:sz w:val="20"/>
        </w:rPr>
      </w:pPr>
    </w:p>
    <w:p w14:paraId="131861B9" w14:textId="77777777" w:rsidR="001E2C45" w:rsidRPr="006248EC" w:rsidRDefault="001E2C45" w:rsidP="001E2C45">
      <w:pPr>
        <w:pStyle w:val="BodyText"/>
        <w:rPr>
          <w:sz w:val="20"/>
        </w:rPr>
      </w:pPr>
    </w:p>
    <w:p w14:paraId="2969C34F" w14:textId="77777777" w:rsidR="001E2C45" w:rsidRPr="006248EC" w:rsidRDefault="001E2C45" w:rsidP="001E2C45">
      <w:pPr>
        <w:pStyle w:val="BodyText"/>
        <w:spacing w:before="1"/>
        <w:rPr>
          <w:sz w:val="29"/>
        </w:rPr>
      </w:pPr>
    </w:p>
    <w:p w14:paraId="32B370E2" w14:textId="7EBD27DB" w:rsidR="001E2C45" w:rsidRPr="00725A25" w:rsidRDefault="001E2C45" w:rsidP="009F579A">
      <w:pPr>
        <w:pStyle w:val="ListParagraph"/>
        <w:widowControl w:val="0"/>
        <w:numPr>
          <w:ilvl w:val="0"/>
          <w:numId w:val="61"/>
        </w:numPr>
        <w:tabs>
          <w:tab w:val="left" w:pos="828"/>
          <w:tab w:val="left" w:pos="829"/>
        </w:tabs>
        <w:autoSpaceDE w:val="0"/>
        <w:autoSpaceDN w:val="0"/>
        <w:spacing w:before="100" w:after="0" w:line="240" w:lineRule="auto"/>
        <w:contextualSpacing w:val="0"/>
        <w:rPr>
          <w:rFonts w:ascii="Times New Roman" w:hAnsi="Times New Roman" w:cs="Times New Roman"/>
          <w:b/>
          <w:sz w:val="28"/>
        </w:rPr>
        <w:sectPr w:rsidR="001E2C45" w:rsidRPr="00725A25" w:rsidSect="001E2C45">
          <w:pgSz w:w="12240" w:h="15840"/>
          <w:pgMar w:top="460" w:right="1720" w:bottom="1140" w:left="1720" w:header="0" w:footer="94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25A25">
        <w:rPr>
          <w:rFonts w:ascii="Times New Roman" w:hAnsi="Times New Roman" w:cs="Times New Roman"/>
          <w:b/>
          <w:sz w:val="28"/>
        </w:rPr>
        <w:t>Create data dictionary for given</w:t>
      </w:r>
      <w:r w:rsidRPr="00725A25">
        <w:rPr>
          <w:rFonts w:ascii="Times New Roman" w:hAnsi="Times New Roman" w:cs="Times New Roman"/>
          <w:b/>
          <w:spacing w:val="-9"/>
          <w:sz w:val="28"/>
        </w:rPr>
        <w:t xml:space="preserve"> </w:t>
      </w:r>
      <w:r w:rsidRPr="00725A25">
        <w:rPr>
          <w:rFonts w:ascii="Times New Roman" w:hAnsi="Times New Roman" w:cs="Times New Roman"/>
          <w:b/>
          <w:sz w:val="28"/>
        </w:rPr>
        <w:t>scenario</w:t>
      </w:r>
      <w:r w:rsidR="00946A1F">
        <w:rPr>
          <w:rFonts w:ascii="Times New Roman" w:hAnsi="Times New Roman" w:cs="Times New Roman"/>
          <w:b/>
          <w:sz w:val="28"/>
        </w:rPr>
        <w:t xml:space="preserve"> 1</w:t>
      </w:r>
      <w:r w:rsidRPr="00725A25">
        <w:rPr>
          <w:rFonts w:ascii="Times New Roman" w:hAnsi="Times New Roman" w:cs="Times New Roman"/>
          <w:b/>
          <w:sz w:val="28"/>
        </w:rPr>
        <w:t>?</w:t>
      </w:r>
    </w:p>
    <w:p w14:paraId="28FE695E" w14:textId="07D1A2A2" w:rsidR="001E2C45" w:rsidRPr="006248EC" w:rsidRDefault="001E2C45" w:rsidP="001E2C45">
      <w:pPr>
        <w:pStyle w:val="BodyText"/>
        <w:rPr>
          <w:sz w:val="20"/>
        </w:rPr>
      </w:pPr>
    </w:p>
    <w:p w14:paraId="431CF7C4" w14:textId="77777777" w:rsidR="001E2C45" w:rsidRPr="006248EC" w:rsidRDefault="001E2C45" w:rsidP="001E2C45">
      <w:pPr>
        <w:pStyle w:val="BodyText"/>
        <w:rPr>
          <w:sz w:val="20"/>
        </w:rPr>
      </w:pPr>
    </w:p>
    <w:p w14:paraId="4959F205" w14:textId="77777777" w:rsidR="001E2C45" w:rsidRPr="006248EC" w:rsidRDefault="001E2C45" w:rsidP="001E2C45">
      <w:pPr>
        <w:pStyle w:val="BodyText"/>
        <w:rPr>
          <w:sz w:val="20"/>
        </w:rPr>
      </w:pPr>
    </w:p>
    <w:p w14:paraId="1AA67F2A" w14:textId="77777777" w:rsidR="001E2C45" w:rsidRPr="00725A25" w:rsidRDefault="001E2C45" w:rsidP="009F579A">
      <w:pPr>
        <w:pStyle w:val="ListParagraph"/>
        <w:widowControl w:val="0"/>
        <w:numPr>
          <w:ilvl w:val="0"/>
          <w:numId w:val="61"/>
        </w:numPr>
        <w:tabs>
          <w:tab w:val="left" w:pos="828"/>
          <w:tab w:val="left" w:pos="829"/>
        </w:tabs>
        <w:autoSpaceDE w:val="0"/>
        <w:autoSpaceDN w:val="0"/>
        <w:spacing w:before="257" w:after="0" w:line="240" w:lineRule="auto"/>
        <w:contextualSpacing w:val="0"/>
        <w:rPr>
          <w:rFonts w:ascii="Times New Roman" w:hAnsi="Times New Roman" w:cs="Times New Roman"/>
          <w:b/>
          <w:color w:val="212121"/>
          <w:sz w:val="28"/>
        </w:rPr>
      </w:pPr>
      <w:r w:rsidRPr="00725A25">
        <w:rPr>
          <w:rFonts w:ascii="Times New Roman" w:hAnsi="Times New Roman" w:cs="Times New Roman"/>
          <w:b/>
          <w:color w:val="212121"/>
          <w:sz w:val="28"/>
        </w:rPr>
        <w:t>What is the objective of maintaining data</w:t>
      </w:r>
      <w:r w:rsidRPr="00725A25">
        <w:rPr>
          <w:rFonts w:ascii="Times New Roman" w:hAnsi="Times New Roman" w:cs="Times New Roman"/>
          <w:b/>
          <w:color w:val="212121"/>
          <w:spacing w:val="-7"/>
          <w:sz w:val="28"/>
        </w:rPr>
        <w:t xml:space="preserve"> </w:t>
      </w:r>
      <w:r w:rsidRPr="00725A25">
        <w:rPr>
          <w:rFonts w:ascii="Times New Roman" w:hAnsi="Times New Roman" w:cs="Times New Roman"/>
          <w:b/>
          <w:color w:val="212121"/>
          <w:sz w:val="28"/>
        </w:rPr>
        <w:t>dictionary?</w:t>
      </w:r>
    </w:p>
    <w:p w14:paraId="00691D78" w14:textId="77777777" w:rsidR="001E2C45" w:rsidRPr="00725A25" w:rsidRDefault="001E2C45" w:rsidP="001E2C45">
      <w:pPr>
        <w:pStyle w:val="BodyText"/>
        <w:rPr>
          <w:b/>
          <w:sz w:val="32"/>
        </w:rPr>
      </w:pPr>
    </w:p>
    <w:p w14:paraId="5B9C2257" w14:textId="77777777" w:rsidR="001E2C45" w:rsidRPr="006248EC" w:rsidRDefault="001E2C45" w:rsidP="001E2C45">
      <w:pPr>
        <w:pStyle w:val="BodyText"/>
        <w:rPr>
          <w:sz w:val="36"/>
        </w:rPr>
      </w:pPr>
    </w:p>
    <w:p w14:paraId="0FDE41B8" w14:textId="77777777" w:rsidR="001E2C45" w:rsidRPr="006248EC" w:rsidRDefault="001E2C45" w:rsidP="001E2C45">
      <w:pPr>
        <w:pStyle w:val="BodyText"/>
        <w:rPr>
          <w:sz w:val="36"/>
        </w:rPr>
      </w:pPr>
    </w:p>
    <w:p w14:paraId="5C8BF719" w14:textId="77777777" w:rsidR="001E2C45" w:rsidRPr="006248EC" w:rsidRDefault="001E2C45" w:rsidP="001E2C45">
      <w:pPr>
        <w:pStyle w:val="BodyText"/>
        <w:rPr>
          <w:sz w:val="36"/>
        </w:rPr>
      </w:pPr>
    </w:p>
    <w:p w14:paraId="00937053" w14:textId="77777777" w:rsidR="001E2C45" w:rsidRPr="006248EC" w:rsidRDefault="001E2C45" w:rsidP="001E2C45">
      <w:pPr>
        <w:pStyle w:val="BodyText"/>
        <w:rPr>
          <w:sz w:val="36"/>
        </w:rPr>
      </w:pPr>
    </w:p>
    <w:p w14:paraId="3348C565" w14:textId="77777777" w:rsidR="001E2C45" w:rsidRPr="006248EC" w:rsidRDefault="001E2C45" w:rsidP="001E2C45">
      <w:pPr>
        <w:pStyle w:val="BodyText"/>
        <w:rPr>
          <w:sz w:val="36"/>
        </w:rPr>
      </w:pPr>
    </w:p>
    <w:p w14:paraId="09C971BD" w14:textId="77777777" w:rsidR="001E2C45" w:rsidRPr="006248EC" w:rsidRDefault="001E2C45" w:rsidP="001E2C45">
      <w:pPr>
        <w:pStyle w:val="BodyText"/>
        <w:rPr>
          <w:sz w:val="36"/>
        </w:rPr>
      </w:pPr>
    </w:p>
    <w:p w14:paraId="101D0790" w14:textId="77777777" w:rsidR="001E2C45" w:rsidRPr="006248EC" w:rsidRDefault="001E2C45" w:rsidP="001E2C45">
      <w:pPr>
        <w:pStyle w:val="BodyText"/>
        <w:rPr>
          <w:sz w:val="36"/>
        </w:rPr>
      </w:pPr>
    </w:p>
    <w:p w14:paraId="44B7DB5E" w14:textId="77777777" w:rsidR="001E2C45" w:rsidRPr="006248EC" w:rsidRDefault="001E2C45" w:rsidP="001E2C45">
      <w:pPr>
        <w:pStyle w:val="BodyText"/>
        <w:rPr>
          <w:sz w:val="36"/>
        </w:rPr>
      </w:pPr>
    </w:p>
    <w:p w14:paraId="5C67823F" w14:textId="77777777" w:rsidR="001E2C45" w:rsidRPr="006248EC" w:rsidRDefault="001E2C45" w:rsidP="001E2C45">
      <w:pPr>
        <w:pStyle w:val="BodyText"/>
        <w:rPr>
          <w:sz w:val="36"/>
        </w:rPr>
      </w:pPr>
    </w:p>
    <w:p w14:paraId="09FC8BFF" w14:textId="77777777" w:rsidR="001E2C45" w:rsidRPr="006248EC" w:rsidRDefault="001E2C45" w:rsidP="001E2C45">
      <w:pPr>
        <w:pStyle w:val="BodyText"/>
        <w:rPr>
          <w:sz w:val="36"/>
        </w:rPr>
      </w:pPr>
    </w:p>
    <w:p w14:paraId="389378B3" w14:textId="77777777" w:rsidR="001E2C45" w:rsidRPr="006248EC" w:rsidRDefault="001E2C45" w:rsidP="001E2C45">
      <w:pPr>
        <w:pStyle w:val="BodyText"/>
        <w:rPr>
          <w:sz w:val="36"/>
        </w:rPr>
      </w:pPr>
    </w:p>
    <w:p w14:paraId="0C8A3450" w14:textId="77777777" w:rsidR="001E2C45" w:rsidRPr="006248EC" w:rsidRDefault="001E2C45" w:rsidP="001E2C45">
      <w:pPr>
        <w:pStyle w:val="BodyText"/>
        <w:rPr>
          <w:sz w:val="36"/>
        </w:rPr>
      </w:pPr>
    </w:p>
    <w:p w14:paraId="2D0586E7" w14:textId="77777777" w:rsidR="001E2C45" w:rsidRPr="006248EC" w:rsidRDefault="001E2C45" w:rsidP="001E2C45">
      <w:pPr>
        <w:pStyle w:val="BodyText"/>
        <w:rPr>
          <w:sz w:val="36"/>
        </w:rPr>
      </w:pPr>
    </w:p>
    <w:p w14:paraId="48151B57" w14:textId="77777777" w:rsidR="001E2C45" w:rsidRPr="006248EC" w:rsidRDefault="001E2C45" w:rsidP="001E2C45">
      <w:pPr>
        <w:pStyle w:val="BodyText"/>
        <w:rPr>
          <w:sz w:val="36"/>
        </w:rPr>
      </w:pPr>
    </w:p>
    <w:p w14:paraId="6CC6C71F" w14:textId="77777777" w:rsidR="001E2C45" w:rsidRPr="006248EC" w:rsidRDefault="001E2C45" w:rsidP="001E2C45">
      <w:pPr>
        <w:pStyle w:val="BodyText"/>
        <w:rPr>
          <w:sz w:val="36"/>
        </w:rPr>
      </w:pPr>
    </w:p>
    <w:p w14:paraId="20D1ED65" w14:textId="4B94E5B9" w:rsidR="001E2C45" w:rsidRDefault="001E2C45" w:rsidP="001E2C45">
      <w:pPr>
        <w:pStyle w:val="BodyText"/>
        <w:rPr>
          <w:sz w:val="36"/>
        </w:rPr>
      </w:pPr>
    </w:p>
    <w:p w14:paraId="2A3DD129" w14:textId="208DDB67" w:rsidR="00725A25" w:rsidRDefault="00725A25" w:rsidP="001E2C45">
      <w:pPr>
        <w:pStyle w:val="BodyText"/>
        <w:rPr>
          <w:sz w:val="36"/>
        </w:rPr>
      </w:pPr>
    </w:p>
    <w:p w14:paraId="7D26B929" w14:textId="519A4351" w:rsidR="00725A25" w:rsidRDefault="00725A25" w:rsidP="001E2C45">
      <w:pPr>
        <w:pStyle w:val="BodyText"/>
        <w:rPr>
          <w:sz w:val="36"/>
        </w:rPr>
      </w:pPr>
    </w:p>
    <w:p w14:paraId="26156A25" w14:textId="1E95E09D" w:rsidR="00725A25" w:rsidRDefault="00725A25" w:rsidP="001E2C45">
      <w:pPr>
        <w:pStyle w:val="BodyText"/>
        <w:rPr>
          <w:sz w:val="36"/>
        </w:rPr>
      </w:pPr>
    </w:p>
    <w:p w14:paraId="76D6B256" w14:textId="25847C23" w:rsidR="00725A25" w:rsidRDefault="00725A25" w:rsidP="001E2C45">
      <w:pPr>
        <w:pStyle w:val="BodyText"/>
        <w:rPr>
          <w:sz w:val="36"/>
        </w:rPr>
      </w:pPr>
    </w:p>
    <w:p w14:paraId="669B1DF5" w14:textId="67D938A3" w:rsidR="00725A25" w:rsidRDefault="00725A25" w:rsidP="001E2C45">
      <w:pPr>
        <w:pStyle w:val="BodyText"/>
        <w:rPr>
          <w:sz w:val="36"/>
        </w:rPr>
      </w:pPr>
    </w:p>
    <w:p w14:paraId="135EAFFE" w14:textId="32925088" w:rsidR="00725A25" w:rsidRDefault="00725A25" w:rsidP="001E2C45">
      <w:pPr>
        <w:pStyle w:val="BodyText"/>
        <w:rPr>
          <w:sz w:val="36"/>
        </w:rPr>
      </w:pPr>
    </w:p>
    <w:p w14:paraId="32284028" w14:textId="4D3214B3" w:rsidR="00725A25" w:rsidRDefault="00725A25" w:rsidP="001E2C45">
      <w:pPr>
        <w:pStyle w:val="BodyText"/>
        <w:rPr>
          <w:sz w:val="36"/>
        </w:rPr>
      </w:pPr>
    </w:p>
    <w:p w14:paraId="1550EC86" w14:textId="5C8E8DD2" w:rsidR="00725A25" w:rsidRDefault="00725A25" w:rsidP="001E2C45">
      <w:pPr>
        <w:pStyle w:val="BodyText"/>
        <w:rPr>
          <w:sz w:val="36"/>
        </w:rPr>
      </w:pPr>
    </w:p>
    <w:p w14:paraId="63E39385" w14:textId="2C9F342D" w:rsidR="00725A25" w:rsidRDefault="00725A25" w:rsidP="001E2C45">
      <w:pPr>
        <w:pStyle w:val="BodyText"/>
        <w:rPr>
          <w:sz w:val="36"/>
        </w:rPr>
      </w:pPr>
    </w:p>
    <w:p w14:paraId="72A17A89" w14:textId="37E6D1F5" w:rsidR="00725A25" w:rsidRDefault="00725A25" w:rsidP="001E2C45">
      <w:pPr>
        <w:pStyle w:val="BodyText"/>
        <w:rPr>
          <w:sz w:val="36"/>
        </w:rPr>
      </w:pPr>
    </w:p>
    <w:p w14:paraId="2D1164F8" w14:textId="0F5B4414" w:rsidR="00725A25" w:rsidRDefault="00725A25" w:rsidP="001E2C45">
      <w:pPr>
        <w:pStyle w:val="BodyText"/>
        <w:rPr>
          <w:sz w:val="36"/>
        </w:rPr>
      </w:pPr>
    </w:p>
    <w:p w14:paraId="3B4F7FC5" w14:textId="73E56D7F" w:rsidR="00725A25" w:rsidRDefault="00725A25" w:rsidP="001E2C45">
      <w:pPr>
        <w:pStyle w:val="BodyText"/>
        <w:rPr>
          <w:sz w:val="36"/>
        </w:rPr>
      </w:pPr>
    </w:p>
    <w:p w14:paraId="308CFC5B" w14:textId="77777777" w:rsidR="001E2C45" w:rsidRPr="006248EC" w:rsidRDefault="001E2C45" w:rsidP="001E2C45">
      <w:pPr>
        <w:pStyle w:val="BodyText"/>
        <w:rPr>
          <w:sz w:val="36"/>
        </w:rPr>
      </w:pPr>
    </w:p>
    <w:p w14:paraId="2BB9FF88" w14:textId="3FED201A" w:rsidR="001E2C45" w:rsidRPr="007D1638" w:rsidRDefault="007D1638" w:rsidP="009F579A">
      <w:pPr>
        <w:pStyle w:val="ListParagraph"/>
        <w:numPr>
          <w:ilvl w:val="0"/>
          <w:numId w:val="60"/>
        </w:numPr>
        <w:rPr>
          <w:rFonts w:ascii="Times New Roman" w:hAnsi="Times New Roman" w:cs="Times New Roman"/>
          <w:b/>
        </w:rPr>
      </w:pPr>
      <w:r w:rsidRPr="007D1638">
        <w:rPr>
          <w:rFonts w:ascii="Times New Roman" w:hAnsi="Times New Roman" w:cs="Times New Roman"/>
          <w:b/>
          <w:sz w:val="32"/>
        </w:rPr>
        <w:lastRenderedPageBreak/>
        <w:t>Conclusion</w:t>
      </w:r>
      <w:r>
        <w:rPr>
          <w:rFonts w:ascii="Times New Roman" w:hAnsi="Times New Roman" w:cs="Times New Roman"/>
          <w:b/>
          <w:sz w:val="32"/>
        </w:rPr>
        <w:t>:</w:t>
      </w:r>
    </w:p>
    <w:p w14:paraId="198CE165" w14:textId="77777777" w:rsidR="001E2C45" w:rsidRPr="006248EC" w:rsidRDefault="001E2C45" w:rsidP="001E2C45">
      <w:pPr>
        <w:pStyle w:val="BodyText"/>
        <w:rPr>
          <w:b/>
          <w:sz w:val="20"/>
        </w:rPr>
      </w:pPr>
    </w:p>
    <w:p w14:paraId="4CAFA320" w14:textId="6B29511C" w:rsidR="001E2C45" w:rsidRDefault="001E2C45" w:rsidP="001E2C45">
      <w:pPr>
        <w:pStyle w:val="BodyText"/>
        <w:rPr>
          <w:b/>
          <w:sz w:val="20"/>
        </w:rPr>
      </w:pPr>
    </w:p>
    <w:p w14:paraId="2B197EEF" w14:textId="0C274FB3" w:rsidR="00725A25" w:rsidRDefault="00725A25" w:rsidP="001E2C45">
      <w:pPr>
        <w:pStyle w:val="BodyText"/>
        <w:rPr>
          <w:b/>
          <w:sz w:val="20"/>
        </w:rPr>
      </w:pPr>
    </w:p>
    <w:p w14:paraId="5B293455" w14:textId="56C98475" w:rsidR="00725A25" w:rsidRDefault="00725A25" w:rsidP="001E2C45">
      <w:pPr>
        <w:pStyle w:val="BodyText"/>
        <w:rPr>
          <w:b/>
          <w:sz w:val="20"/>
        </w:rPr>
      </w:pPr>
    </w:p>
    <w:p w14:paraId="0BEB65B5" w14:textId="60A98521" w:rsidR="00725A25" w:rsidRDefault="00725A25" w:rsidP="001E2C45">
      <w:pPr>
        <w:pStyle w:val="BodyText"/>
        <w:rPr>
          <w:b/>
          <w:sz w:val="20"/>
        </w:rPr>
      </w:pPr>
    </w:p>
    <w:p w14:paraId="62651B8D" w14:textId="5BDEE4E2" w:rsidR="00725A25" w:rsidRDefault="00725A25" w:rsidP="001E2C45">
      <w:pPr>
        <w:pStyle w:val="BodyText"/>
        <w:rPr>
          <w:b/>
          <w:sz w:val="20"/>
        </w:rPr>
      </w:pPr>
    </w:p>
    <w:p w14:paraId="10FFAB30" w14:textId="3B57184B" w:rsidR="00725A25" w:rsidRDefault="00725A25" w:rsidP="001E2C45">
      <w:pPr>
        <w:pStyle w:val="BodyText"/>
        <w:rPr>
          <w:b/>
          <w:sz w:val="20"/>
        </w:rPr>
      </w:pPr>
    </w:p>
    <w:p w14:paraId="174BD681" w14:textId="5370E3DC" w:rsidR="00725A25" w:rsidRDefault="00725A25" w:rsidP="001E2C45">
      <w:pPr>
        <w:pStyle w:val="BodyText"/>
        <w:rPr>
          <w:b/>
          <w:sz w:val="20"/>
        </w:rPr>
      </w:pPr>
    </w:p>
    <w:p w14:paraId="2CE25653" w14:textId="02167B1C" w:rsidR="00725A25" w:rsidRDefault="00725A25" w:rsidP="001E2C45">
      <w:pPr>
        <w:pStyle w:val="BodyText"/>
        <w:rPr>
          <w:b/>
          <w:sz w:val="20"/>
        </w:rPr>
      </w:pPr>
    </w:p>
    <w:p w14:paraId="337D8331" w14:textId="711EB41C" w:rsidR="00725A25" w:rsidRDefault="00725A25" w:rsidP="001E2C45">
      <w:pPr>
        <w:pStyle w:val="BodyText"/>
        <w:rPr>
          <w:b/>
          <w:sz w:val="20"/>
        </w:rPr>
      </w:pPr>
    </w:p>
    <w:p w14:paraId="41F087B0" w14:textId="43924BF8" w:rsidR="00725A25" w:rsidRDefault="00725A25" w:rsidP="001E2C45">
      <w:pPr>
        <w:pStyle w:val="BodyText"/>
        <w:rPr>
          <w:b/>
          <w:sz w:val="20"/>
        </w:rPr>
      </w:pPr>
    </w:p>
    <w:p w14:paraId="5E794B8C" w14:textId="6E542D9F" w:rsidR="00725A25" w:rsidRDefault="00725A25" w:rsidP="001E2C45">
      <w:pPr>
        <w:pStyle w:val="BodyText"/>
        <w:rPr>
          <w:b/>
          <w:sz w:val="20"/>
        </w:rPr>
      </w:pPr>
    </w:p>
    <w:p w14:paraId="2E671EF4" w14:textId="451B4996" w:rsidR="00725A25" w:rsidRDefault="00725A25" w:rsidP="001E2C45">
      <w:pPr>
        <w:pStyle w:val="BodyText"/>
        <w:rPr>
          <w:b/>
          <w:sz w:val="20"/>
        </w:rPr>
      </w:pPr>
    </w:p>
    <w:p w14:paraId="42E2DC41" w14:textId="14287E83" w:rsidR="00725A25" w:rsidRDefault="00725A25" w:rsidP="001E2C45">
      <w:pPr>
        <w:pStyle w:val="BodyText"/>
        <w:rPr>
          <w:b/>
          <w:sz w:val="20"/>
        </w:rPr>
      </w:pPr>
    </w:p>
    <w:p w14:paraId="708A1358" w14:textId="7C151A2A" w:rsidR="00725A25" w:rsidRDefault="00725A25" w:rsidP="001E2C45">
      <w:pPr>
        <w:pStyle w:val="BodyText"/>
        <w:rPr>
          <w:b/>
          <w:sz w:val="20"/>
        </w:rPr>
      </w:pPr>
    </w:p>
    <w:p w14:paraId="5099BF8F" w14:textId="3556A5FE" w:rsidR="00725A25" w:rsidRDefault="00725A25" w:rsidP="001E2C45">
      <w:pPr>
        <w:pStyle w:val="BodyText"/>
        <w:rPr>
          <w:b/>
          <w:sz w:val="20"/>
        </w:rPr>
      </w:pPr>
    </w:p>
    <w:p w14:paraId="582AE155" w14:textId="00134E7A" w:rsidR="00725A25" w:rsidRDefault="00725A25" w:rsidP="001E2C45">
      <w:pPr>
        <w:pStyle w:val="BodyText"/>
        <w:rPr>
          <w:b/>
          <w:sz w:val="20"/>
        </w:rPr>
      </w:pPr>
    </w:p>
    <w:p w14:paraId="7FB65491" w14:textId="10D72C00" w:rsidR="00725A25" w:rsidRDefault="00725A25" w:rsidP="001E2C45">
      <w:pPr>
        <w:pStyle w:val="BodyText"/>
        <w:rPr>
          <w:b/>
          <w:sz w:val="20"/>
        </w:rPr>
      </w:pPr>
    </w:p>
    <w:p w14:paraId="29BFBDB7" w14:textId="76AFA0D4" w:rsidR="00725A25" w:rsidRDefault="00725A25" w:rsidP="001E2C45">
      <w:pPr>
        <w:pStyle w:val="BodyText"/>
        <w:rPr>
          <w:b/>
          <w:sz w:val="20"/>
        </w:rPr>
      </w:pPr>
    </w:p>
    <w:p w14:paraId="4AB9D914" w14:textId="56C9BC0A" w:rsidR="001A3020" w:rsidRDefault="001A3020" w:rsidP="001E2C45">
      <w:pPr>
        <w:pStyle w:val="BodyText"/>
        <w:rPr>
          <w:b/>
          <w:sz w:val="20"/>
        </w:rPr>
      </w:pPr>
    </w:p>
    <w:p w14:paraId="143FBB6E" w14:textId="6C061EBC" w:rsidR="001A3020" w:rsidRDefault="001A3020" w:rsidP="001E2C45">
      <w:pPr>
        <w:pStyle w:val="BodyText"/>
        <w:rPr>
          <w:b/>
          <w:sz w:val="20"/>
        </w:rPr>
      </w:pPr>
    </w:p>
    <w:p w14:paraId="41D5FFD8" w14:textId="49C4CA86" w:rsidR="001A3020" w:rsidRDefault="001A3020" w:rsidP="001E2C45">
      <w:pPr>
        <w:pStyle w:val="BodyText"/>
        <w:rPr>
          <w:b/>
          <w:sz w:val="20"/>
        </w:rPr>
      </w:pPr>
    </w:p>
    <w:p w14:paraId="1D9A5458" w14:textId="44A26965" w:rsidR="001A3020" w:rsidRDefault="001A3020" w:rsidP="001E2C45">
      <w:pPr>
        <w:pStyle w:val="BodyText"/>
        <w:rPr>
          <w:b/>
          <w:sz w:val="20"/>
        </w:rPr>
      </w:pPr>
    </w:p>
    <w:p w14:paraId="25B20EBA" w14:textId="3AEBB08A" w:rsidR="001A3020" w:rsidRDefault="001A3020" w:rsidP="001E2C45">
      <w:pPr>
        <w:pStyle w:val="BodyText"/>
        <w:rPr>
          <w:b/>
          <w:sz w:val="20"/>
        </w:rPr>
      </w:pPr>
    </w:p>
    <w:p w14:paraId="7EE07618" w14:textId="041F805E" w:rsidR="001A3020" w:rsidRDefault="001A3020" w:rsidP="001E2C45">
      <w:pPr>
        <w:pStyle w:val="BodyText"/>
        <w:rPr>
          <w:b/>
          <w:sz w:val="20"/>
        </w:rPr>
      </w:pPr>
    </w:p>
    <w:p w14:paraId="478C3D30" w14:textId="6A142643" w:rsidR="001A3020" w:rsidRDefault="001A3020" w:rsidP="001E2C45">
      <w:pPr>
        <w:pStyle w:val="BodyText"/>
        <w:rPr>
          <w:b/>
          <w:sz w:val="20"/>
        </w:rPr>
      </w:pPr>
    </w:p>
    <w:p w14:paraId="220CD1A7" w14:textId="60D3AA10" w:rsidR="001A3020" w:rsidRDefault="001A3020" w:rsidP="001E2C45">
      <w:pPr>
        <w:pStyle w:val="BodyText"/>
        <w:rPr>
          <w:b/>
          <w:sz w:val="20"/>
        </w:rPr>
      </w:pPr>
    </w:p>
    <w:p w14:paraId="33302312" w14:textId="58BE3BA9" w:rsidR="001A3020" w:rsidRDefault="001A3020" w:rsidP="001E2C45">
      <w:pPr>
        <w:pStyle w:val="BodyText"/>
        <w:rPr>
          <w:b/>
          <w:sz w:val="20"/>
        </w:rPr>
      </w:pPr>
    </w:p>
    <w:p w14:paraId="15039F3C" w14:textId="4700764C" w:rsidR="001A3020" w:rsidRDefault="001A3020" w:rsidP="001E2C45">
      <w:pPr>
        <w:pStyle w:val="BodyText"/>
        <w:rPr>
          <w:b/>
          <w:sz w:val="20"/>
        </w:rPr>
      </w:pPr>
    </w:p>
    <w:p w14:paraId="77C70F9B" w14:textId="2AAEB0E2" w:rsidR="001A3020" w:rsidRDefault="001A3020" w:rsidP="001E2C45">
      <w:pPr>
        <w:pStyle w:val="BodyText"/>
        <w:rPr>
          <w:b/>
          <w:sz w:val="20"/>
        </w:rPr>
      </w:pPr>
    </w:p>
    <w:p w14:paraId="0AC4A672" w14:textId="35321CCF" w:rsidR="001A3020" w:rsidRDefault="001A3020" w:rsidP="001E2C45">
      <w:pPr>
        <w:pStyle w:val="BodyText"/>
        <w:rPr>
          <w:b/>
          <w:sz w:val="20"/>
        </w:rPr>
      </w:pPr>
    </w:p>
    <w:p w14:paraId="5E881048" w14:textId="24E58741" w:rsidR="001A3020" w:rsidRDefault="001A3020" w:rsidP="001E2C45">
      <w:pPr>
        <w:pStyle w:val="BodyText"/>
        <w:rPr>
          <w:b/>
          <w:sz w:val="20"/>
        </w:rPr>
      </w:pPr>
    </w:p>
    <w:p w14:paraId="14828E13" w14:textId="6F9130FD" w:rsidR="001A3020" w:rsidRDefault="001A3020" w:rsidP="001E2C45">
      <w:pPr>
        <w:pStyle w:val="BodyText"/>
        <w:rPr>
          <w:b/>
          <w:sz w:val="20"/>
        </w:rPr>
      </w:pPr>
    </w:p>
    <w:p w14:paraId="30113BB1" w14:textId="202BD0CA" w:rsidR="001A3020" w:rsidRDefault="001A3020" w:rsidP="001E2C45">
      <w:pPr>
        <w:pStyle w:val="BodyText"/>
        <w:rPr>
          <w:b/>
          <w:sz w:val="20"/>
        </w:rPr>
      </w:pPr>
    </w:p>
    <w:p w14:paraId="4BF5A6E8" w14:textId="2A10DDBC" w:rsidR="001A3020" w:rsidRDefault="001A3020" w:rsidP="001E2C45">
      <w:pPr>
        <w:pStyle w:val="BodyText"/>
        <w:rPr>
          <w:b/>
          <w:sz w:val="20"/>
        </w:rPr>
      </w:pPr>
    </w:p>
    <w:p w14:paraId="64174BC3" w14:textId="6CC26934" w:rsidR="001A3020" w:rsidRDefault="001A3020" w:rsidP="001E2C45">
      <w:pPr>
        <w:pStyle w:val="BodyText"/>
        <w:rPr>
          <w:b/>
          <w:sz w:val="20"/>
        </w:rPr>
      </w:pPr>
    </w:p>
    <w:p w14:paraId="794AE945" w14:textId="77777777" w:rsidR="001A3020" w:rsidRPr="006248EC" w:rsidRDefault="001A3020" w:rsidP="001E2C45">
      <w:pPr>
        <w:pStyle w:val="BodyText"/>
        <w:rPr>
          <w:b/>
          <w:sz w:val="20"/>
        </w:rPr>
      </w:pPr>
    </w:p>
    <w:p w14:paraId="0911EEC0" w14:textId="77777777" w:rsidR="001E2C45" w:rsidRPr="006248EC" w:rsidRDefault="001E2C45" w:rsidP="001E2C45">
      <w:pPr>
        <w:pStyle w:val="BodyText"/>
        <w:rPr>
          <w:b/>
          <w:sz w:val="20"/>
        </w:rPr>
      </w:pPr>
    </w:p>
    <w:p w14:paraId="1000F35A" w14:textId="77777777" w:rsidR="001E2C45" w:rsidRPr="006248EC" w:rsidRDefault="001E2C45" w:rsidP="001E2C45">
      <w:pPr>
        <w:pStyle w:val="BodyText"/>
        <w:rPr>
          <w:b/>
          <w:sz w:val="20"/>
        </w:rPr>
      </w:pPr>
    </w:p>
    <w:p w14:paraId="0F846EA2" w14:textId="77777777" w:rsidR="001E2C45" w:rsidRPr="006248EC" w:rsidRDefault="001E2C45" w:rsidP="001E2C45">
      <w:pPr>
        <w:pStyle w:val="BodyText"/>
        <w:rPr>
          <w:b/>
          <w:sz w:val="20"/>
        </w:rPr>
      </w:pPr>
    </w:p>
    <w:p w14:paraId="6694F366" w14:textId="77777777" w:rsidR="001E2C45" w:rsidRPr="006248EC" w:rsidRDefault="001E2C45" w:rsidP="001E2C45">
      <w:pPr>
        <w:pStyle w:val="BodyText"/>
        <w:rPr>
          <w:b/>
          <w:sz w:val="20"/>
        </w:rPr>
      </w:pPr>
    </w:p>
    <w:p w14:paraId="7B4A72E2" w14:textId="77777777" w:rsidR="001E2C45" w:rsidRPr="006248EC" w:rsidRDefault="001E2C45" w:rsidP="001E2C45">
      <w:pPr>
        <w:pStyle w:val="BodyText"/>
        <w:rPr>
          <w:b/>
          <w:sz w:val="20"/>
        </w:rPr>
      </w:pPr>
    </w:p>
    <w:p w14:paraId="72263857" w14:textId="77777777" w:rsidR="001E2C45" w:rsidRPr="006248EC" w:rsidRDefault="001E2C45" w:rsidP="001E2C45">
      <w:pPr>
        <w:pStyle w:val="BodyText"/>
        <w:spacing w:before="10"/>
        <w:rPr>
          <w:b/>
          <w:sz w:val="16"/>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4"/>
        <w:gridCol w:w="1696"/>
        <w:gridCol w:w="1694"/>
        <w:gridCol w:w="1693"/>
        <w:gridCol w:w="1697"/>
      </w:tblGrid>
      <w:tr w:rsidR="001E2C45" w:rsidRPr="006248EC" w14:paraId="308BC7EE" w14:textId="77777777" w:rsidTr="007609BA">
        <w:trPr>
          <w:trHeight w:val="453"/>
        </w:trPr>
        <w:tc>
          <w:tcPr>
            <w:tcW w:w="1694" w:type="dxa"/>
          </w:tcPr>
          <w:p w14:paraId="3F4C65B4" w14:textId="77777777" w:rsidR="001E2C45" w:rsidRPr="006248EC" w:rsidRDefault="001E2C45" w:rsidP="007609BA">
            <w:pPr>
              <w:pStyle w:val="TableParagraph"/>
              <w:spacing w:before="4"/>
              <w:ind w:left="761"/>
              <w:rPr>
                <w:sz w:val="26"/>
              </w:rPr>
            </w:pPr>
            <w:r w:rsidRPr="006248EC">
              <w:rPr>
                <w:sz w:val="26"/>
              </w:rPr>
              <w:t>(10)</w:t>
            </w:r>
          </w:p>
        </w:tc>
        <w:tc>
          <w:tcPr>
            <w:tcW w:w="1696" w:type="dxa"/>
          </w:tcPr>
          <w:p w14:paraId="70E68D38" w14:textId="77777777" w:rsidR="001E2C45" w:rsidRPr="006248EC" w:rsidRDefault="001E2C45" w:rsidP="007609BA">
            <w:pPr>
              <w:pStyle w:val="TableParagraph"/>
              <w:spacing w:before="4"/>
              <w:ind w:left="691"/>
              <w:rPr>
                <w:sz w:val="26"/>
              </w:rPr>
            </w:pPr>
            <w:r w:rsidRPr="006248EC">
              <w:rPr>
                <w:sz w:val="26"/>
              </w:rPr>
              <w:t>(20)</w:t>
            </w:r>
          </w:p>
        </w:tc>
        <w:tc>
          <w:tcPr>
            <w:tcW w:w="1694" w:type="dxa"/>
          </w:tcPr>
          <w:p w14:paraId="57C48D96" w14:textId="77777777" w:rsidR="001E2C45" w:rsidRPr="006248EC" w:rsidRDefault="001E2C45" w:rsidP="007609BA">
            <w:pPr>
              <w:pStyle w:val="TableParagraph"/>
              <w:spacing w:before="4"/>
              <w:ind w:left="758"/>
              <w:rPr>
                <w:sz w:val="26"/>
              </w:rPr>
            </w:pPr>
            <w:r w:rsidRPr="006248EC">
              <w:rPr>
                <w:sz w:val="26"/>
              </w:rPr>
              <w:t>(10)</w:t>
            </w:r>
          </w:p>
        </w:tc>
        <w:tc>
          <w:tcPr>
            <w:tcW w:w="1693" w:type="dxa"/>
          </w:tcPr>
          <w:p w14:paraId="2A78913B" w14:textId="77777777" w:rsidR="001E2C45" w:rsidRPr="006248EC" w:rsidRDefault="001E2C45" w:rsidP="007609BA">
            <w:pPr>
              <w:pStyle w:val="TableParagraph"/>
              <w:spacing w:before="4"/>
              <w:ind w:left="607" w:right="601"/>
              <w:jc w:val="center"/>
              <w:rPr>
                <w:sz w:val="26"/>
              </w:rPr>
            </w:pPr>
            <w:r w:rsidRPr="006248EC">
              <w:rPr>
                <w:sz w:val="26"/>
              </w:rPr>
              <w:t>(10)</w:t>
            </w:r>
          </w:p>
        </w:tc>
        <w:tc>
          <w:tcPr>
            <w:tcW w:w="1697" w:type="dxa"/>
          </w:tcPr>
          <w:p w14:paraId="6E6840D3" w14:textId="77777777" w:rsidR="001E2C45" w:rsidRPr="006248EC" w:rsidRDefault="001E2C45" w:rsidP="007609BA">
            <w:pPr>
              <w:pStyle w:val="TableParagraph"/>
              <w:spacing w:before="4"/>
              <w:ind w:left="562"/>
              <w:rPr>
                <w:sz w:val="26"/>
              </w:rPr>
            </w:pPr>
            <w:r w:rsidRPr="006248EC">
              <w:rPr>
                <w:sz w:val="26"/>
              </w:rPr>
              <w:t>TOTAL</w:t>
            </w:r>
          </w:p>
        </w:tc>
      </w:tr>
      <w:tr w:rsidR="001E2C45" w:rsidRPr="006248EC" w14:paraId="7236991C" w14:textId="77777777" w:rsidTr="007609BA">
        <w:trPr>
          <w:trHeight w:val="791"/>
        </w:trPr>
        <w:tc>
          <w:tcPr>
            <w:tcW w:w="1694" w:type="dxa"/>
          </w:tcPr>
          <w:p w14:paraId="7D81B0E0" w14:textId="77777777" w:rsidR="001E2C45" w:rsidRPr="006248EC" w:rsidRDefault="001E2C45" w:rsidP="007609BA">
            <w:pPr>
              <w:pStyle w:val="TableParagraph"/>
              <w:rPr>
                <w:sz w:val="28"/>
              </w:rPr>
            </w:pPr>
          </w:p>
        </w:tc>
        <w:tc>
          <w:tcPr>
            <w:tcW w:w="1696" w:type="dxa"/>
          </w:tcPr>
          <w:p w14:paraId="736B8326" w14:textId="77777777" w:rsidR="001E2C45" w:rsidRPr="006248EC" w:rsidRDefault="001E2C45" w:rsidP="007609BA">
            <w:pPr>
              <w:pStyle w:val="TableParagraph"/>
              <w:rPr>
                <w:sz w:val="28"/>
              </w:rPr>
            </w:pPr>
          </w:p>
        </w:tc>
        <w:tc>
          <w:tcPr>
            <w:tcW w:w="1694" w:type="dxa"/>
          </w:tcPr>
          <w:p w14:paraId="7E9339B8" w14:textId="77777777" w:rsidR="001E2C45" w:rsidRPr="006248EC" w:rsidRDefault="001E2C45" w:rsidP="007609BA">
            <w:pPr>
              <w:pStyle w:val="TableParagraph"/>
              <w:rPr>
                <w:sz w:val="28"/>
              </w:rPr>
            </w:pPr>
          </w:p>
        </w:tc>
        <w:tc>
          <w:tcPr>
            <w:tcW w:w="1693" w:type="dxa"/>
          </w:tcPr>
          <w:p w14:paraId="711A3DDA" w14:textId="77777777" w:rsidR="001E2C45" w:rsidRPr="006248EC" w:rsidRDefault="001E2C45" w:rsidP="007609BA">
            <w:pPr>
              <w:pStyle w:val="TableParagraph"/>
              <w:rPr>
                <w:sz w:val="28"/>
              </w:rPr>
            </w:pPr>
          </w:p>
        </w:tc>
        <w:tc>
          <w:tcPr>
            <w:tcW w:w="1697" w:type="dxa"/>
          </w:tcPr>
          <w:p w14:paraId="16C3D7B3" w14:textId="77777777" w:rsidR="001E2C45" w:rsidRPr="006248EC" w:rsidRDefault="001E2C45" w:rsidP="007609BA">
            <w:pPr>
              <w:pStyle w:val="TableParagraph"/>
              <w:rPr>
                <w:sz w:val="28"/>
              </w:rPr>
            </w:pPr>
          </w:p>
        </w:tc>
      </w:tr>
    </w:tbl>
    <w:p w14:paraId="339CB205" w14:textId="77777777" w:rsidR="001E2C45" w:rsidRPr="006248EC" w:rsidRDefault="001E2C45" w:rsidP="001E2C45">
      <w:pPr>
        <w:rPr>
          <w:rFonts w:ascii="Times New Roman" w:hAnsi="Times New Roman" w:cs="Times New Roman"/>
        </w:rPr>
      </w:pPr>
    </w:p>
    <w:p w14:paraId="249F1095" w14:textId="77777777"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28AC4E72" w14:textId="318A343D" w:rsidR="005C2669" w:rsidRPr="006248EC" w:rsidRDefault="005C2669" w:rsidP="003D7F92">
      <w:pPr>
        <w:autoSpaceDE w:val="0"/>
        <w:autoSpaceDN w:val="0"/>
        <w:adjustRightInd w:val="0"/>
        <w:spacing w:after="0" w:line="240" w:lineRule="auto"/>
        <w:jc w:val="center"/>
        <w:rPr>
          <w:rFonts w:ascii="Times New Roman" w:hAnsi="Times New Roman" w:cs="Times New Roman"/>
          <w:b/>
          <w:bCs/>
          <w:sz w:val="28"/>
          <w:szCs w:val="28"/>
          <w:lang w:bidi="ar-SA"/>
        </w:rPr>
      </w:pPr>
    </w:p>
    <w:p w14:paraId="13CA9B3C" w14:textId="4A7B91DD" w:rsidR="001E2C45" w:rsidRPr="005B05A3" w:rsidRDefault="001E2C45" w:rsidP="005B05A3">
      <w:pPr>
        <w:pStyle w:val="Heading1"/>
        <w:spacing w:after="240"/>
        <w:jc w:val="center"/>
        <w:rPr>
          <w:rFonts w:ascii="Times New Roman" w:hAnsi="Times New Roman" w:cs="Times New Roman"/>
          <w:color w:val="auto"/>
          <w:sz w:val="48"/>
          <w:u w:val="single"/>
        </w:rPr>
      </w:pPr>
      <w:r w:rsidRPr="005B05A3">
        <w:rPr>
          <w:rFonts w:ascii="Times New Roman" w:hAnsi="Times New Roman" w:cs="Times New Roman"/>
          <w:color w:val="auto"/>
          <w:sz w:val="32"/>
          <w:u w:val="single"/>
        </w:rPr>
        <w:lastRenderedPageBreak/>
        <w:t>EXPERIMENT NO. 8</w:t>
      </w:r>
    </w:p>
    <w:p w14:paraId="5EB20777" w14:textId="62E63FF9" w:rsidR="001E2C45" w:rsidRDefault="00A061A2" w:rsidP="007D1638">
      <w:pPr>
        <w:spacing w:after="0"/>
        <w:jc w:val="both"/>
        <w:rPr>
          <w:rFonts w:ascii="Times New Roman" w:hAnsi="Times New Roman" w:cs="Times New Roman"/>
          <w:sz w:val="28"/>
          <w:szCs w:val="36"/>
        </w:rPr>
      </w:pPr>
      <w:r w:rsidRPr="002571ED">
        <w:rPr>
          <w:rFonts w:ascii="Times New Roman" w:hAnsi="Times New Roman" w:cs="Times New Roman"/>
          <w:b/>
          <w:bCs/>
          <w:sz w:val="32"/>
          <w:szCs w:val="36"/>
        </w:rPr>
        <w:t>Aim</w:t>
      </w:r>
      <w:r w:rsidRPr="002571ED">
        <w:rPr>
          <w:rFonts w:ascii="Times New Roman" w:hAnsi="Times New Roman" w:cs="Times New Roman"/>
          <w:b/>
          <w:sz w:val="32"/>
          <w:szCs w:val="36"/>
        </w:rPr>
        <w:t>:</w:t>
      </w:r>
      <w:r w:rsidR="001E2C45" w:rsidRPr="002571ED">
        <w:rPr>
          <w:rFonts w:ascii="Times New Roman" w:hAnsi="Times New Roman" w:cs="Times New Roman"/>
          <w:sz w:val="40"/>
          <w:szCs w:val="36"/>
        </w:rPr>
        <w:t xml:space="preserve"> </w:t>
      </w:r>
      <w:r w:rsidR="001E2C45" w:rsidRPr="005B05A3">
        <w:rPr>
          <w:rFonts w:ascii="Times New Roman" w:hAnsi="Times New Roman" w:cs="Times New Roman"/>
          <w:sz w:val="28"/>
          <w:szCs w:val="36"/>
        </w:rPr>
        <w:t>Draw activity diagram for above system.</w:t>
      </w:r>
    </w:p>
    <w:p w14:paraId="36313010" w14:textId="77777777" w:rsidR="007D1638" w:rsidRPr="007D1638" w:rsidRDefault="007D1638" w:rsidP="007D1638">
      <w:pPr>
        <w:spacing w:after="0"/>
        <w:jc w:val="both"/>
        <w:rPr>
          <w:rFonts w:ascii="Times New Roman" w:hAnsi="Times New Roman" w:cs="Times New Roman"/>
          <w:sz w:val="32"/>
          <w:szCs w:val="36"/>
        </w:rPr>
      </w:pPr>
    </w:p>
    <w:p w14:paraId="6ED542AF" w14:textId="2A038843" w:rsidR="001E2C45" w:rsidRPr="002571ED" w:rsidRDefault="00A061A2" w:rsidP="001E2C45">
      <w:pPr>
        <w:jc w:val="both"/>
        <w:rPr>
          <w:rFonts w:ascii="Times New Roman" w:hAnsi="Times New Roman" w:cs="Times New Roman"/>
          <w:b/>
          <w:sz w:val="32"/>
          <w:szCs w:val="36"/>
        </w:rPr>
      </w:pPr>
      <w:r w:rsidRPr="002571ED">
        <w:rPr>
          <w:rFonts w:ascii="Times New Roman" w:hAnsi="Times New Roman" w:cs="Times New Roman"/>
          <w:b/>
          <w:bCs/>
          <w:sz w:val="32"/>
          <w:szCs w:val="36"/>
        </w:rPr>
        <w:t>Theory</w:t>
      </w:r>
      <w:r w:rsidRPr="002571ED">
        <w:rPr>
          <w:rFonts w:ascii="Times New Roman" w:hAnsi="Times New Roman" w:cs="Times New Roman"/>
          <w:b/>
          <w:sz w:val="32"/>
          <w:szCs w:val="36"/>
        </w:rPr>
        <w:t>:</w:t>
      </w:r>
      <w:r w:rsidR="001E2C45" w:rsidRPr="002571ED">
        <w:rPr>
          <w:rFonts w:ascii="Times New Roman" w:hAnsi="Times New Roman" w:cs="Times New Roman"/>
          <w:b/>
          <w:sz w:val="32"/>
          <w:szCs w:val="36"/>
        </w:rPr>
        <w:t xml:space="preserve"> </w:t>
      </w:r>
    </w:p>
    <w:p w14:paraId="279A5118" w14:textId="55D66194" w:rsidR="003E1364" w:rsidRPr="006F6064" w:rsidRDefault="001E2C45" w:rsidP="009F579A">
      <w:pPr>
        <w:pStyle w:val="ListParagraph"/>
        <w:numPr>
          <w:ilvl w:val="1"/>
          <w:numId w:val="60"/>
        </w:numPr>
        <w:spacing w:after="0"/>
        <w:ind w:left="906"/>
        <w:jc w:val="both"/>
        <w:rPr>
          <w:rFonts w:ascii="Times New Roman" w:hAnsi="Times New Roman" w:cs="Times New Roman"/>
          <w:b/>
          <w:bCs/>
          <w:sz w:val="36"/>
          <w:szCs w:val="36"/>
        </w:rPr>
      </w:pPr>
      <w:r w:rsidRPr="001A3020">
        <w:rPr>
          <w:rFonts w:ascii="Times New Roman" w:hAnsi="Times New Roman" w:cs="Times New Roman"/>
          <w:b/>
          <w:bCs/>
          <w:sz w:val="28"/>
          <w:szCs w:val="36"/>
          <w:u w:val="single"/>
        </w:rPr>
        <w:t xml:space="preserve">Activity </w:t>
      </w:r>
      <w:r w:rsidR="00A061A2" w:rsidRPr="001A3020">
        <w:rPr>
          <w:rFonts w:ascii="Times New Roman" w:hAnsi="Times New Roman" w:cs="Times New Roman"/>
          <w:b/>
          <w:bCs/>
          <w:sz w:val="28"/>
          <w:szCs w:val="36"/>
          <w:u w:val="single"/>
        </w:rPr>
        <w:t>diagram</w:t>
      </w:r>
      <w:r w:rsidR="00A061A2" w:rsidRPr="001A3020">
        <w:rPr>
          <w:rFonts w:ascii="Times New Roman" w:hAnsi="Times New Roman" w:cs="Times New Roman"/>
          <w:b/>
          <w:bCs/>
          <w:sz w:val="28"/>
          <w:szCs w:val="36"/>
        </w:rPr>
        <w:t>:</w:t>
      </w:r>
    </w:p>
    <w:p w14:paraId="1C6A5697" w14:textId="77777777" w:rsidR="006F6064" w:rsidRPr="006F6064" w:rsidRDefault="006F6064" w:rsidP="006F6064">
      <w:pPr>
        <w:pStyle w:val="ListParagraph"/>
        <w:spacing w:after="0"/>
        <w:ind w:left="906"/>
        <w:jc w:val="both"/>
        <w:rPr>
          <w:rFonts w:ascii="Times New Roman" w:hAnsi="Times New Roman" w:cs="Times New Roman"/>
          <w:b/>
          <w:bCs/>
          <w:sz w:val="10"/>
          <w:szCs w:val="36"/>
        </w:rPr>
      </w:pPr>
    </w:p>
    <w:p w14:paraId="7E2E0081" w14:textId="11377F1C"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another important diagram in UML to describe the dynamic aspects of the system</w:t>
      </w:r>
      <w:r w:rsidRPr="003E1364">
        <w:rPr>
          <w:rFonts w:ascii="Times New Roman" w:hAnsi="Times New Roman" w:cs="Times New Roman"/>
          <w:b/>
          <w:bCs/>
          <w:sz w:val="28"/>
          <w:szCs w:val="32"/>
        </w:rPr>
        <w:t>.</w:t>
      </w:r>
    </w:p>
    <w:p w14:paraId="45D65524" w14:textId="13EB9527" w:rsidR="001E2C45" w:rsidRPr="003E1364" w:rsidRDefault="001E2C45" w:rsidP="009F579A">
      <w:pPr>
        <w:pStyle w:val="ListParagraph"/>
        <w:numPr>
          <w:ilvl w:val="2"/>
          <w:numId w:val="62"/>
        </w:numPr>
        <w:ind w:left="1494"/>
        <w:jc w:val="both"/>
        <w:rPr>
          <w:rFonts w:ascii="Times New Roman" w:hAnsi="Times New Roman" w:cs="Times New Roman"/>
          <w:b/>
          <w:bCs/>
          <w:sz w:val="28"/>
          <w:szCs w:val="32"/>
        </w:rPr>
      </w:pPr>
      <w:r w:rsidRPr="003E1364">
        <w:rPr>
          <w:rFonts w:ascii="Times New Roman" w:hAnsi="Times New Roman" w:cs="Times New Roman"/>
          <w:sz w:val="28"/>
          <w:szCs w:val="32"/>
        </w:rPr>
        <w:t>Activity diagram is basically a flowchart to represent the flow from one activity to another activity. The activity can be described as an operation of the system</w:t>
      </w:r>
      <w:r w:rsidRPr="003E1364">
        <w:rPr>
          <w:rFonts w:ascii="Times New Roman" w:hAnsi="Times New Roman" w:cs="Times New Roman"/>
          <w:b/>
          <w:bCs/>
          <w:sz w:val="28"/>
          <w:szCs w:val="32"/>
        </w:rPr>
        <w:t>.</w:t>
      </w:r>
    </w:p>
    <w:p w14:paraId="4A8D1EB8" w14:textId="26E0271D" w:rsidR="001E2C45" w:rsidRPr="003E1364" w:rsidRDefault="001E2C45" w:rsidP="009F579A">
      <w:pPr>
        <w:pStyle w:val="ListParagraph"/>
        <w:numPr>
          <w:ilvl w:val="2"/>
          <w:numId w:val="62"/>
        </w:numPr>
        <w:ind w:left="1494"/>
        <w:jc w:val="both"/>
        <w:rPr>
          <w:rFonts w:ascii="Times New Roman" w:hAnsi="Times New Roman" w:cs="Times New Roman"/>
          <w:sz w:val="28"/>
          <w:szCs w:val="32"/>
        </w:rPr>
      </w:pPr>
      <w:r w:rsidRPr="003E1364">
        <w:rPr>
          <w:rFonts w:ascii="Times New Roman" w:hAnsi="Times New Roman" w:cs="Times New Roman"/>
          <w:sz w:val="28"/>
          <w:szCs w:val="32"/>
        </w:rPr>
        <w:t>The control flow is drawn from one operation to another. This flow can be sequential, branched, or concurrent. Activity diagrams deal with all type of flow control by using different elements such as fork, join, etc</w:t>
      </w:r>
    </w:p>
    <w:p w14:paraId="22E04E1D" w14:textId="2BD94AF4" w:rsidR="001E2C45" w:rsidRPr="006F6064" w:rsidRDefault="001E2C45" w:rsidP="009F579A">
      <w:pPr>
        <w:pStyle w:val="ListParagraph"/>
        <w:numPr>
          <w:ilvl w:val="2"/>
          <w:numId w:val="62"/>
        </w:numPr>
        <w:spacing w:after="0" w:line="240" w:lineRule="auto"/>
        <w:ind w:left="1494"/>
        <w:rPr>
          <w:rFonts w:ascii="Times New Roman" w:hAnsi="Times New Roman" w:cs="Times New Roman"/>
          <w:sz w:val="28"/>
          <w:szCs w:val="32"/>
        </w:rPr>
      </w:pPr>
      <w:r w:rsidRPr="003E1364">
        <w:rPr>
          <w:rFonts w:ascii="Times New Roman" w:hAnsi="Times New Roman" w:cs="Times New Roman"/>
          <w:color w:val="000000"/>
          <w:sz w:val="28"/>
          <w:szCs w:val="32"/>
          <w:shd w:val="clear" w:color="auto" w:fill="FFFFFF"/>
        </w:rPr>
        <w:t xml:space="preserve">The basic purposes of activity diagrams </w:t>
      </w:r>
      <w:r w:rsidR="00A061A2" w:rsidRPr="003E1364">
        <w:rPr>
          <w:rFonts w:ascii="Times New Roman" w:hAnsi="Times New Roman" w:cs="Times New Roman"/>
          <w:color w:val="000000"/>
          <w:sz w:val="28"/>
          <w:szCs w:val="32"/>
          <w:shd w:val="clear" w:color="auto" w:fill="FFFFFF"/>
        </w:rPr>
        <w:t>are</w:t>
      </w:r>
      <w:r w:rsidRPr="003E1364">
        <w:rPr>
          <w:rFonts w:ascii="Times New Roman" w:hAnsi="Times New Roman" w:cs="Times New Roman"/>
          <w:color w:val="000000"/>
          <w:sz w:val="28"/>
          <w:szCs w:val="32"/>
          <w:shd w:val="clear" w:color="auto" w:fill="FFFFFF"/>
        </w:rPr>
        <w:t xml:space="preserve"> similar to other four diagrams. It captures the dynamic </w:t>
      </w:r>
      <w:r w:rsidR="00A061A2" w:rsidRPr="003E1364">
        <w:rPr>
          <w:rFonts w:ascii="Times New Roman" w:hAnsi="Times New Roman" w:cs="Times New Roman"/>
          <w:color w:val="000000"/>
          <w:sz w:val="28"/>
          <w:szCs w:val="32"/>
          <w:shd w:val="clear" w:color="auto" w:fill="FFFFFF"/>
        </w:rPr>
        <w:t>behaviour</w:t>
      </w:r>
      <w:r w:rsidRPr="003E1364">
        <w:rPr>
          <w:rFonts w:ascii="Times New Roman" w:hAnsi="Times New Roman" w:cs="Times New Roman"/>
          <w:color w:val="000000"/>
          <w:sz w:val="28"/>
          <w:szCs w:val="32"/>
          <w:shd w:val="clear" w:color="auto" w:fill="FFFFFF"/>
        </w:rPr>
        <w:t xml:space="preserve"> of the system. Other four diagrams are used to show the message flow from one object to another but activity diagram is used to show message flow from one activity to another.</w:t>
      </w:r>
    </w:p>
    <w:p w14:paraId="4A1D4762" w14:textId="77777777" w:rsidR="006F6064" w:rsidRPr="003E1364" w:rsidRDefault="006F6064" w:rsidP="006F6064">
      <w:pPr>
        <w:pStyle w:val="ListParagraph"/>
        <w:spacing w:after="0" w:line="240" w:lineRule="auto"/>
        <w:ind w:left="1494"/>
        <w:rPr>
          <w:rFonts w:ascii="Times New Roman" w:hAnsi="Times New Roman" w:cs="Times New Roman"/>
          <w:sz w:val="28"/>
          <w:szCs w:val="32"/>
        </w:rPr>
      </w:pPr>
    </w:p>
    <w:p w14:paraId="29A8540E" w14:textId="77777777" w:rsidR="006F6064" w:rsidRDefault="006F6064" w:rsidP="001E2C45">
      <w:pPr>
        <w:spacing w:after="0" w:line="240" w:lineRule="auto"/>
        <w:jc w:val="center"/>
        <w:rPr>
          <w:rFonts w:ascii="Times New Roman" w:hAnsi="Times New Roman" w:cs="Times New Roman"/>
          <w:noProof/>
        </w:rPr>
      </w:pPr>
    </w:p>
    <w:p w14:paraId="12217D23" w14:textId="0641E985" w:rsidR="001E2C45" w:rsidRPr="006248EC" w:rsidRDefault="001E2C45" w:rsidP="001E2C45">
      <w:pPr>
        <w:spacing w:after="0" w:line="240" w:lineRule="auto"/>
        <w:jc w:val="center"/>
        <w:rPr>
          <w:rFonts w:ascii="Times New Roman" w:hAnsi="Times New Roman" w:cs="Times New Roman"/>
        </w:rPr>
      </w:pPr>
      <w:r w:rsidRPr="006248EC">
        <w:rPr>
          <w:rFonts w:ascii="Times New Roman" w:hAnsi="Times New Roman" w:cs="Times New Roman"/>
          <w:noProof/>
          <w:lang w:eastAsia="en-IN" w:bidi="ar-SA"/>
        </w:rPr>
        <w:lastRenderedPageBreak/>
        <w:drawing>
          <wp:inline distT="0" distB="0" distL="0" distR="0" wp14:anchorId="3A625FF0" wp14:editId="3D6860FD">
            <wp:extent cx="5401310" cy="6570921"/>
            <wp:effectExtent l="0" t="0" r="8890" b="1905"/>
            <wp:docPr id="228" name="Picture 228" descr="Activity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_Diagram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28850" cy="6604425"/>
                    </a:xfrm>
                    <a:prstGeom prst="rect">
                      <a:avLst/>
                    </a:prstGeom>
                    <a:noFill/>
                    <a:ln>
                      <a:noFill/>
                    </a:ln>
                  </pic:spPr>
                </pic:pic>
              </a:graphicData>
            </a:graphic>
          </wp:inline>
        </w:drawing>
      </w:r>
    </w:p>
    <w:p w14:paraId="29CA6FF3" w14:textId="2FD80893" w:rsidR="001E2C45" w:rsidRPr="006248EC" w:rsidRDefault="00A061A2" w:rsidP="001E2C45">
      <w:pPr>
        <w:jc w:val="center"/>
        <w:rPr>
          <w:rFonts w:ascii="Times New Roman" w:hAnsi="Times New Roman" w:cs="Times New Roman"/>
          <w:sz w:val="32"/>
          <w:szCs w:val="36"/>
          <w:u w:val="single"/>
        </w:rPr>
      </w:pPr>
      <w:r w:rsidRPr="006248EC">
        <w:rPr>
          <w:rFonts w:ascii="Times New Roman" w:hAnsi="Times New Roman" w:cs="Times New Roman"/>
          <w:sz w:val="32"/>
          <w:szCs w:val="36"/>
          <w:u w:val="single"/>
        </w:rPr>
        <w:t>Fig:</w:t>
      </w:r>
      <w:r w:rsidR="001E2C45" w:rsidRPr="006248EC">
        <w:rPr>
          <w:rFonts w:ascii="Times New Roman" w:hAnsi="Times New Roman" w:cs="Times New Roman"/>
          <w:sz w:val="32"/>
          <w:szCs w:val="36"/>
          <w:u w:val="single"/>
        </w:rPr>
        <w:t xml:space="preserve"> Activity Diagram</w:t>
      </w:r>
    </w:p>
    <w:p w14:paraId="563574A6" w14:textId="77777777" w:rsidR="001E2C45" w:rsidRPr="006248EC" w:rsidRDefault="001E2C45" w:rsidP="001E2C45">
      <w:pPr>
        <w:jc w:val="both"/>
        <w:rPr>
          <w:rFonts w:ascii="Times New Roman" w:hAnsi="Times New Roman" w:cs="Times New Roman"/>
          <w:sz w:val="36"/>
          <w:szCs w:val="36"/>
        </w:rPr>
      </w:pPr>
    </w:p>
    <w:p w14:paraId="5BC8E70F"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t>The purpose of an activity diagram can be described as −</w:t>
      </w:r>
    </w:p>
    <w:p w14:paraId="455513B9" w14:textId="61458E53" w:rsidR="001E2C45" w:rsidRPr="005B05A3" w:rsidRDefault="006F6064" w:rsidP="006B302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T</w:t>
      </w:r>
      <w:r w:rsidR="001E2C45" w:rsidRPr="005B05A3">
        <w:rPr>
          <w:rFonts w:ascii="Times New Roman" w:hAnsi="Times New Roman" w:cs="Times New Roman"/>
          <w:sz w:val="28"/>
          <w:szCs w:val="28"/>
        </w:rPr>
        <w:t>he activity flow of a system.</w:t>
      </w:r>
    </w:p>
    <w:p w14:paraId="6BE281E9" w14:textId="77777777" w:rsidR="001E2C45" w:rsidRPr="005B05A3" w:rsidRDefault="001E2C45" w:rsidP="006B302A">
      <w:pPr>
        <w:pStyle w:val="ListParagraph"/>
        <w:numPr>
          <w:ilvl w:val="0"/>
          <w:numId w:val="36"/>
        </w:numPr>
        <w:jc w:val="both"/>
        <w:rPr>
          <w:rFonts w:ascii="Times New Roman" w:hAnsi="Times New Roman" w:cs="Times New Roman"/>
          <w:sz w:val="28"/>
          <w:szCs w:val="28"/>
        </w:rPr>
      </w:pPr>
      <w:r w:rsidRPr="005B05A3">
        <w:rPr>
          <w:rFonts w:ascii="Times New Roman" w:hAnsi="Times New Roman" w:cs="Times New Roman"/>
          <w:sz w:val="28"/>
          <w:szCs w:val="28"/>
        </w:rPr>
        <w:t>Describe the sequence from one activity to another.</w:t>
      </w:r>
    </w:p>
    <w:p w14:paraId="6B9EC273" w14:textId="77777777" w:rsidR="001E2C45" w:rsidRPr="005B05A3" w:rsidRDefault="001E2C45" w:rsidP="006B302A">
      <w:pPr>
        <w:pStyle w:val="ListParagraph"/>
        <w:numPr>
          <w:ilvl w:val="0"/>
          <w:numId w:val="38"/>
        </w:numPr>
        <w:jc w:val="both"/>
        <w:rPr>
          <w:rFonts w:ascii="Times New Roman" w:hAnsi="Times New Roman" w:cs="Times New Roman"/>
          <w:sz w:val="28"/>
          <w:szCs w:val="28"/>
        </w:rPr>
      </w:pPr>
      <w:r w:rsidRPr="005B05A3">
        <w:rPr>
          <w:rFonts w:ascii="Times New Roman" w:hAnsi="Times New Roman" w:cs="Times New Roman"/>
          <w:sz w:val="28"/>
          <w:szCs w:val="28"/>
        </w:rPr>
        <w:t>Describe the parallel, branched and concurrent flow of the system.</w:t>
      </w:r>
    </w:p>
    <w:p w14:paraId="4496AAE4" w14:textId="77777777" w:rsidR="001E2C45" w:rsidRPr="005B05A3" w:rsidRDefault="001E2C45" w:rsidP="006F6064">
      <w:pPr>
        <w:ind w:left="720"/>
        <w:jc w:val="both"/>
        <w:rPr>
          <w:rFonts w:ascii="Times New Roman" w:hAnsi="Times New Roman" w:cs="Times New Roman"/>
          <w:sz w:val="28"/>
          <w:szCs w:val="28"/>
        </w:rPr>
      </w:pPr>
      <w:r w:rsidRPr="005B05A3">
        <w:rPr>
          <w:rFonts w:ascii="Times New Roman" w:hAnsi="Times New Roman" w:cs="Times New Roman"/>
          <w:sz w:val="28"/>
          <w:szCs w:val="28"/>
        </w:rPr>
        <w:lastRenderedPageBreak/>
        <w:t>Activity diagram can be used for −</w:t>
      </w:r>
    </w:p>
    <w:p w14:paraId="6326C312" w14:textId="119064F3" w:rsidR="001E2C45" w:rsidRPr="005B05A3" w:rsidRDefault="00A061A2" w:rsidP="006F6064">
      <w:pPr>
        <w:pStyle w:val="ListParagraph"/>
        <w:numPr>
          <w:ilvl w:val="0"/>
          <w:numId w:val="39"/>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work flow by using activities.</w:t>
      </w:r>
    </w:p>
    <w:p w14:paraId="61166600" w14:textId="789EAF76" w:rsidR="001E2C45" w:rsidRPr="005B05A3" w:rsidRDefault="00A061A2" w:rsidP="006F6064">
      <w:pPr>
        <w:pStyle w:val="ListParagraph"/>
        <w:numPr>
          <w:ilvl w:val="0"/>
          <w:numId w:val="34"/>
        </w:numPr>
        <w:ind w:left="1080"/>
        <w:jc w:val="both"/>
        <w:rPr>
          <w:rFonts w:ascii="Times New Roman" w:hAnsi="Times New Roman" w:cs="Times New Roman"/>
          <w:sz w:val="28"/>
          <w:szCs w:val="28"/>
        </w:rPr>
      </w:pPr>
      <w:r w:rsidRPr="005B05A3">
        <w:rPr>
          <w:rFonts w:ascii="Times New Roman" w:hAnsi="Times New Roman" w:cs="Times New Roman"/>
          <w:sz w:val="28"/>
          <w:szCs w:val="28"/>
        </w:rPr>
        <w:t>Modelling</w:t>
      </w:r>
      <w:r w:rsidR="001E2C45" w:rsidRPr="005B05A3">
        <w:rPr>
          <w:rFonts w:ascii="Times New Roman" w:hAnsi="Times New Roman" w:cs="Times New Roman"/>
          <w:sz w:val="28"/>
          <w:szCs w:val="28"/>
        </w:rPr>
        <w:t xml:space="preserve"> business requirements.</w:t>
      </w:r>
    </w:p>
    <w:p w14:paraId="3353ED63" w14:textId="77777777" w:rsidR="001E2C45" w:rsidRPr="005B05A3" w:rsidRDefault="001E2C45" w:rsidP="006F6064">
      <w:pPr>
        <w:pStyle w:val="ListParagraph"/>
        <w:numPr>
          <w:ilvl w:val="0"/>
          <w:numId w:val="37"/>
        </w:numPr>
        <w:ind w:left="1080"/>
        <w:jc w:val="both"/>
        <w:rPr>
          <w:rFonts w:ascii="Times New Roman" w:hAnsi="Times New Roman" w:cs="Times New Roman"/>
          <w:sz w:val="28"/>
          <w:szCs w:val="28"/>
        </w:rPr>
      </w:pPr>
      <w:r w:rsidRPr="005B05A3">
        <w:rPr>
          <w:rFonts w:ascii="Times New Roman" w:hAnsi="Times New Roman" w:cs="Times New Roman"/>
          <w:sz w:val="28"/>
          <w:szCs w:val="28"/>
        </w:rPr>
        <w:t>High level understanding of the system's functionalities.</w:t>
      </w:r>
    </w:p>
    <w:p w14:paraId="35C6AB35" w14:textId="77777777" w:rsidR="001E2C45" w:rsidRPr="005B05A3" w:rsidRDefault="001E2C45" w:rsidP="006F6064">
      <w:pPr>
        <w:pStyle w:val="ListParagraph"/>
        <w:numPr>
          <w:ilvl w:val="0"/>
          <w:numId w:val="40"/>
        </w:numPr>
        <w:ind w:left="1080"/>
        <w:jc w:val="both"/>
        <w:rPr>
          <w:rFonts w:ascii="Times New Roman" w:hAnsi="Times New Roman" w:cs="Times New Roman"/>
          <w:sz w:val="28"/>
          <w:szCs w:val="28"/>
        </w:rPr>
      </w:pPr>
      <w:r w:rsidRPr="005B05A3">
        <w:rPr>
          <w:rFonts w:ascii="Times New Roman" w:hAnsi="Times New Roman" w:cs="Times New Roman"/>
          <w:sz w:val="28"/>
          <w:szCs w:val="28"/>
        </w:rPr>
        <w:t>Investigating business requirements at a later stage.</w:t>
      </w:r>
    </w:p>
    <w:p w14:paraId="4C7D3750" w14:textId="24D796DE" w:rsidR="001E2C45" w:rsidRDefault="001E2C45" w:rsidP="006F6064">
      <w:pPr>
        <w:jc w:val="both"/>
        <w:rPr>
          <w:rFonts w:ascii="Times New Roman" w:hAnsi="Times New Roman" w:cs="Times New Roman"/>
          <w:color w:val="FFC000"/>
          <w:sz w:val="28"/>
          <w:szCs w:val="28"/>
        </w:rPr>
      </w:pPr>
    </w:p>
    <w:p w14:paraId="10618176" w14:textId="028E4EE3" w:rsidR="004F61C7"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sidRPr="00725A25">
        <w:rPr>
          <w:rFonts w:ascii="Times New Roman" w:hAnsi="Times New Roman" w:cs="Times New Roman"/>
          <w:b/>
          <w:color w:val="auto"/>
          <w:sz w:val="32"/>
        </w:rPr>
        <w:t xml:space="preserve">Scenario: </w:t>
      </w:r>
      <w:r w:rsidR="00946A1F">
        <w:rPr>
          <w:rFonts w:ascii="Times New Roman" w:hAnsi="Times New Roman" w:cs="Times New Roman"/>
          <w:b/>
          <w:color w:val="auto"/>
          <w:sz w:val="32"/>
        </w:rPr>
        <w:t>Email  account opening and managing system</w:t>
      </w:r>
      <w:r w:rsidRPr="00725A25">
        <w:rPr>
          <w:rFonts w:ascii="Times New Roman" w:hAnsi="Times New Roman" w:cs="Times New Roman"/>
          <w:b/>
          <w:color w:val="auto"/>
          <w:sz w:val="32"/>
        </w:rPr>
        <w:t xml:space="preserve">   </w:t>
      </w:r>
    </w:p>
    <w:p w14:paraId="0F69A56B" w14:textId="77777777" w:rsidR="004F61C7" w:rsidRDefault="004F61C7"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p>
    <w:p w14:paraId="5282AE29" w14:textId="07B03EE6" w:rsidR="006F6064" w:rsidRPr="00725A25" w:rsidRDefault="006F6064" w:rsidP="004F61C7">
      <w:pPr>
        <w:pStyle w:val="Heading2"/>
        <w:keepNext w:val="0"/>
        <w:keepLines w:val="0"/>
        <w:widowControl w:val="0"/>
        <w:tabs>
          <w:tab w:val="left" w:pos="829"/>
        </w:tabs>
        <w:autoSpaceDE w:val="0"/>
        <w:autoSpaceDN w:val="0"/>
        <w:spacing w:before="0" w:after="240" w:line="240" w:lineRule="auto"/>
        <w:ind w:left="152"/>
        <w:rPr>
          <w:rFonts w:ascii="Times New Roman" w:hAnsi="Times New Roman" w:cs="Times New Roman"/>
          <w:b/>
          <w:color w:val="auto"/>
          <w:sz w:val="32"/>
        </w:rPr>
      </w:pPr>
      <w:r w:rsidRPr="00725A25">
        <w:rPr>
          <w:rFonts w:ascii="Times New Roman" w:hAnsi="Times New Roman" w:cs="Times New Roman"/>
          <w:b/>
          <w:color w:val="auto"/>
          <w:sz w:val="32"/>
        </w:rPr>
        <w:t xml:space="preserve">  </w:t>
      </w:r>
    </w:p>
    <w:p w14:paraId="7A6047E9" w14:textId="52689E9F" w:rsidR="006F6064" w:rsidRPr="00725A25" w:rsidRDefault="006F6064" w:rsidP="009F579A">
      <w:pPr>
        <w:pStyle w:val="Heading2"/>
        <w:keepNext w:val="0"/>
        <w:keepLines w:val="0"/>
        <w:widowControl w:val="0"/>
        <w:numPr>
          <w:ilvl w:val="0"/>
          <w:numId w:val="60"/>
        </w:numPr>
        <w:tabs>
          <w:tab w:val="left" w:pos="829"/>
        </w:tabs>
        <w:autoSpaceDE w:val="0"/>
        <w:autoSpaceDN w:val="0"/>
        <w:spacing w:before="0" w:after="240" w:line="240" w:lineRule="auto"/>
        <w:rPr>
          <w:rFonts w:ascii="Times New Roman" w:hAnsi="Times New Roman" w:cs="Times New Roman"/>
          <w:b/>
          <w:color w:val="auto"/>
          <w:sz w:val="32"/>
        </w:rPr>
      </w:pPr>
      <w:r>
        <w:rPr>
          <w:rFonts w:ascii="Times New Roman" w:hAnsi="Times New Roman" w:cs="Times New Roman"/>
          <w:b/>
          <w:color w:val="auto"/>
          <w:sz w:val="32"/>
        </w:rPr>
        <w:t>Questions</w:t>
      </w:r>
      <w:r w:rsidRPr="00725A25">
        <w:rPr>
          <w:rFonts w:ascii="Times New Roman" w:hAnsi="Times New Roman" w:cs="Times New Roman"/>
          <w:b/>
          <w:color w:val="auto"/>
          <w:sz w:val="32"/>
        </w:rPr>
        <w:t xml:space="preserve">:      </w:t>
      </w:r>
    </w:p>
    <w:p w14:paraId="7DC39045" w14:textId="77777777" w:rsidR="006F6064" w:rsidRPr="006F6064" w:rsidRDefault="006F6064" w:rsidP="006F6064">
      <w:pPr>
        <w:jc w:val="both"/>
        <w:rPr>
          <w:rFonts w:ascii="Times New Roman" w:hAnsi="Times New Roman" w:cs="Times New Roman"/>
          <w:color w:val="FFC000"/>
          <w:sz w:val="36"/>
          <w:szCs w:val="36"/>
        </w:rPr>
      </w:pPr>
    </w:p>
    <w:p w14:paraId="0234E9CF" w14:textId="254DD640" w:rsidR="001E2C45" w:rsidRPr="005B05A3"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36"/>
          <w:szCs w:val="36"/>
        </w:rPr>
        <w:t xml:space="preserve">1) </w:t>
      </w:r>
      <w:r w:rsidRPr="005B05A3">
        <w:rPr>
          <w:rFonts w:ascii="Times New Roman" w:hAnsi="Times New Roman" w:cs="Times New Roman"/>
          <w:b/>
          <w:bCs/>
          <w:sz w:val="28"/>
          <w:szCs w:val="28"/>
        </w:rPr>
        <w:t xml:space="preserve">When to Use Activity </w:t>
      </w:r>
      <w:r w:rsidR="00A061A2" w:rsidRPr="005B05A3">
        <w:rPr>
          <w:rFonts w:ascii="Times New Roman" w:hAnsi="Times New Roman" w:cs="Times New Roman"/>
          <w:b/>
          <w:bCs/>
          <w:sz w:val="28"/>
          <w:szCs w:val="28"/>
        </w:rPr>
        <w:t>Diagram?</w:t>
      </w:r>
    </w:p>
    <w:p w14:paraId="42FA5788" w14:textId="77777777" w:rsidR="001E2C45" w:rsidRPr="005B05A3" w:rsidRDefault="001E2C45" w:rsidP="001E2C45">
      <w:pPr>
        <w:jc w:val="both"/>
        <w:rPr>
          <w:rFonts w:ascii="Times New Roman" w:hAnsi="Times New Roman" w:cs="Times New Roman"/>
          <w:b/>
          <w:bCs/>
          <w:sz w:val="28"/>
          <w:szCs w:val="28"/>
        </w:rPr>
      </w:pPr>
    </w:p>
    <w:p w14:paraId="18FCD221" w14:textId="77777777" w:rsidR="001E2C45" w:rsidRPr="005B05A3" w:rsidRDefault="001E2C45" w:rsidP="001E2C45">
      <w:pPr>
        <w:jc w:val="both"/>
        <w:rPr>
          <w:rFonts w:ascii="Times New Roman" w:hAnsi="Times New Roman" w:cs="Times New Roman"/>
          <w:b/>
          <w:bCs/>
          <w:sz w:val="28"/>
          <w:szCs w:val="28"/>
        </w:rPr>
      </w:pPr>
    </w:p>
    <w:p w14:paraId="3615FEAD" w14:textId="77777777" w:rsidR="001E2C45" w:rsidRPr="005B05A3" w:rsidRDefault="001E2C45" w:rsidP="001E2C45">
      <w:pPr>
        <w:jc w:val="both"/>
        <w:rPr>
          <w:rFonts w:ascii="Times New Roman" w:hAnsi="Times New Roman" w:cs="Times New Roman"/>
          <w:b/>
          <w:bCs/>
          <w:sz w:val="28"/>
          <w:szCs w:val="28"/>
        </w:rPr>
      </w:pPr>
    </w:p>
    <w:p w14:paraId="04D7FFA7" w14:textId="77777777" w:rsidR="001E2C45" w:rsidRPr="005B05A3" w:rsidRDefault="001E2C45" w:rsidP="001E2C45">
      <w:pPr>
        <w:jc w:val="both"/>
        <w:rPr>
          <w:rFonts w:ascii="Times New Roman" w:hAnsi="Times New Roman" w:cs="Times New Roman"/>
          <w:b/>
          <w:bCs/>
          <w:sz w:val="28"/>
          <w:szCs w:val="28"/>
        </w:rPr>
      </w:pPr>
    </w:p>
    <w:p w14:paraId="6D77641C" w14:textId="77777777" w:rsidR="001E2C45" w:rsidRPr="005B05A3" w:rsidRDefault="001E2C45" w:rsidP="001E2C45">
      <w:pPr>
        <w:jc w:val="both"/>
        <w:rPr>
          <w:rFonts w:ascii="Times New Roman" w:hAnsi="Times New Roman" w:cs="Times New Roman"/>
          <w:b/>
          <w:bCs/>
          <w:sz w:val="28"/>
          <w:szCs w:val="28"/>
        </w:rPr>
      </w:pPr>
    </w:p>
    <w:p w14:paraId="2B6BA206" w14:textId="77777777" w:rsidR="001E2C45" w:rsidRPr="005B05A3" w:rsidRDefault="001E2C45" w:rsidP="001E2C45">
      <w:pPr>
        <w:spacing w:after="0" w:line="240" w:lineRule="auto"/>
        <w:jc w:val="both"/>
        <w:rPr>
          <w:rFonts w:ascii="Times New Roman" w:hAnsi="Times New Roman" w:cs="Times New Roman"/>
          <w:sz w:val="28"/>
          <w:szCs w:val="28"/>
        </w:rPr>
      </w:pPr>
    </w:p>
    <w:p w14:paraId="7325018E" w14:textId="77777777" w:rsidR="001E2C45" w:rsidRPr="005B05A3" w:rsidRDefault="001E2C45" w:rsidP="001E2C45">
      <w:pPr>
        <w:jc w:val="both"/>
        <w:rPr>
          <w:rFonts w:ascii="Times New Roman" w:hAnsi="Times New Roman" w:cs="Times New Roman"/>
          <w:b/>
          <w:bCs/>
          <w:sz w:val="28"/>
          <w:szCs w:val="28"/>
        </w:rPr>
      </w:pPr>
    </w:p>
    <w:p w14:paraId="6DB99D11" w14:textId="77777777" w:rsidR="001E2C45" w:rsidRPr="005B05A3" w:rsidRDefault="001E2C45" w:rsidP="001E2C45">
      <w:pPr>
        <w:jc w:val="both"/>
        <w:rPr>
          <w:rFonts w:ascii="Times New Roman" w:hAnsi="Times New Roman" w:cs="Times New Roman"/>
          <w:b/>
          <w:bCs/>
          <w:sz w:val="28"/>
          <w:szCs w:val="28"/>
        </w:rPr>
      </w:pPr>
    </w:p>
    <w:p w14:paraId="04CB9861"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2) Draw activity diagram for given scenario.</w:t>
      </w:r>
    </w:p>
    <w:p w14:paraId="11A176D1" w14:textId="77777777" w:rsidR="001E2C45" w:rsidRPr="005B05A3" w:rsidRDefault="001E2C45" w:rsidP="001E2C45">
      <w:pPr>
        <w:jc w:val="both"/>
        <w:rPr>
          <w:rFonts w:ascii="Times New Roman" w:hAnsi="Times New Roman" w:cs="Times New Roman"/>
          <w:b/>
          <w:bCs/>
          <w:sz w:val="28"/>
          <w:szCs w:val="28"/>
        </w:rPr>
      </w:pPr>
    </w:p>
    <w:p w14:paraId="7A57DE87" w14:textId="77777777" w:rsidR="001E2C45" w:rsidRPr="005B05A3" w:rsidRDefault="001E2C45" w:rsidP="001E2C45">
      <w:pPr>
        <w:jc w:val="both"/>
        <w:rPr>
          <w:rFonts w:ascii="Times New Roman" w:hAnsi="Times New Roman" w:cs="Times New Roman"/>
          <w:b/>
          <w:bCs/>
          <w:sz w:val="28"/>
          <w:szCs w:val="28"/>
        </w:rPr>
      </w:pPr>
    </w:p>
    <w:p w14:paraId="1800E080" w14:textId="77777777" w:rsidR="001E2C45" w:rsidRPr="005B05A3" w:rsidRDefault="001E2C45" w:rsidP="001E2C45">
      <w:pPr>
        <w:jc w:val="both"/>
        <w:rPr>
          <w:rFonts w:ascii="Times New Roman" w:hAnsi="Times New Roman" w:cs="Times New Roman"/>
          <w:b/>
          <w:bCs/>
          <w:sz w:val="28"/>
          <w:szCs w:val="28"/>
        </w:rPr>
      </w:pPr>
    </w:p>
    <w:p w14:paraId="74B140ED" w14:textId="77777777" w:rsidR="001E2C45" w:rsidRPr="005B05A3" w:rsidRDefault="001E2C45" w:rsidP="001E2C45">
      <w:pPr>
        <w:jc w:val="both"/>
        <w:rPr>
          <w:rFonts w:ascii="Times New Roman" w:hAnsi="Times New Roman" w:cs="Times New Roman"/>
          <w:b/>
          <w:bCs/>
          <w:sz w:val="28"/>
          <w:szCs w:val="28"/>
        </w:rPr>
      </w:pPr>
    </w:p>
    <w:p w14:paraId="4F14A74D" w14:textId="77777777" w:rsidR="001E2C45" w:rsidRPr="005B05A3" w:rsidRDefault="001E2C45" w:rsidP="001E2C45">
      <w:pPr>
        <w:jc w:val="both"/>
        <w:rPr>
          <w:rFonts w:ascii="Times New Roman" w:hAnsi="Times New Roman" w:cs="Times New Roman"/>
          <w:b/>
          <w:bCs/>
          <w:sz w:val="28"/>
          <w:szCs w:val="28"/>
        </w:rPr>
      </w:pPr>
    </w:p>
    <w:p w14:paraId="666321B1" w14:textId="77777777" w:rsidR="001E2C45" w:rsidRPr="005B05A3" w:rsidRDefault="001E2C45" w:rsidP="001E2C45">
      <w:pPr>
        <w:jc w:val="both"/>
        <w:rPr>
          <w:rFonts w:ascii="Times New Roman" w:hAnsi="Times New Roman" w:cs="Times New Roman"/>
          <w:b/>
          <w:bCs/>
          <w:sz w:val="28"/>
          <w:szCs w:val="28"/>
        </w:rPr>
      </w:pPr>
    </w:p>
    <w:p w14:paraId="041072A6" w14:textId="77777777" w:rsidR="001E2C45" w:rsidRPr="005B05A3" w:rsidRDefault="001E2C45" w:rsidP="001E2C45">
      <w:pPr>
        <w:jc w:val="both"/>
        <w:rPr>
          <w:rFonts w:ascii="Times New Roman" w:hAnsi="Times New Roman" w:cs="Times New Roman"/>
          <w:b/>
          <w:bCs/>
          <w:sz w:val="28"/>
          <w:szCs w:val="28"/>
        </w:rPr>
      </w:pPr>
    </w:p>
    <w:p w14:paraId="060AFAA3" w14:textId="77777777" w:rsidR="001E2C45" w:rsidRPr="005B05A3" w:rsidRDefault="001E2C45" w:rsidP="001E2C45">
      <w:pPr>
        <w:jc w:val="both"/>
        <w:rPr>
          <w:rFonts w:ascii="Times New Roman" w:hAnsi="Times New Roman" w:cs="Times New Roman"/>
          <w:b/>
          <w:bCs/>
          <w:sz w:val="28"/>
          <w:szCs w:val="28"/>
        </w:rPr>
      </w:pPr>
    </w:p>
    <w:p w14:paraId="6E3DF8C2" w14:textId="77777777" w:rsidR="001E2C45" w:rsidRPr="005B05A3" w:rsidRDefault="001E2C45" w:rsidP="001E2C45">
      <w:pPr>
        <w:jc w:val="both"/>
        <w:rPr>
          <w:rFonts w:ascii="Times New Roman" w:hAnsi="Times New Roman" w:cs="Times New Roman"/>
          <w:b/>
          <w:bCs/>
          <w:sz w:val="28"/>
          <w:szCs w:val="28"/>
        </w:rPr>
      </w:pPr>
    </w:p>
    <w:p w14:paraId="5A7D177F" w14:textId="77777777" w:rsidR="001E2C45" w:rsidRPr="005B05A3" w:rsidRDefault="001E2C45" w:rsidP="001E2C45">
      <w:pPr>
        <w:jc w:val="both"/>
        <w:rPr>
          <w:rFonts w:ascii="Times New Roman" w:hAnsi="Times New Roman" w:cs="Times New Roman"/>
          <w:b/>
          <w:bCs/>
          <w:sz w:val="28"/>
          <w:szCs w:val="28"/>
        </w:rPr>
      </w:pPr>
    </w:p>
    <w:p w14:paraId="0BFB4812" w14:textId="77777777" w:rsidR="001E2C45" w:rsidRPr="005B05A3" w:rsidRDefault="001E2C45" w:rsidP="001E2C45">
      <w:pPr>
        <w:jc w:val="both"/>
        <w:rPr>
          <w:rFonts w:ascii="Times New Roman" w:hAnsi="Times New Roman" w:cs="Times New Roman"/>
          <w:b/>
          <w:bCs/>
          <w:sz w:val="28"/>
          <w:szCs w:val="28"/>
        </w:rPr>
      </w:pPr>
    </w:p>
    <w:p w14:paraId="4208815A" w14:textId="77777777" w:rsidR="001E2C45" w:rsidRPr="005B05A3" w:rsidRDefault="001E2C45" w:rsidP="001E2C45">
      <w:pPr>
        <w:jc w:val="both"/>
        <w:rPr>
          <w:rFonts w:ascii="Times New Roman" w:hAnsi="Times New Roman" w:cs="Times New Roman"/>
          <w:b/>
          <w:bCs/>
          <w:sz w:val="28"/>
          <w:szCs w:val="28"/>
        </w:rPr>
      </w:pPr>
    </w:p>
    <w:p w14:paraId="5B5736FB" w14:textId="77777777" w:rsidR="001E2C45" w:rsidRPr="005B05A3" w:rsidRDefault="001E2C45" w:rsidP="001E2C45">
      <w:pPr>
        <w:jc w:val="both"/>
        <w:rPr>
          <w:rFonts w:ascii="Times New Roman" w:hAnsi="Times New Roman" w:cs="Times New Roman"/>
          <w:b/>
          <w:bCs/>
          <w:sz w:val="28"/>
          <w:szCs w:val="28"/>
        </w:rPr>
      </w:pPr>
    </w:p>
    <w:p w14:paraId="3BE51A7E" w14:textId="77777777" w:rsidR="001E2C45" w:rsidRPr="005B05A3" w:rsidRDefault="001E2C45" w:rsidP="001E2C45">
      <w:pPr>
        <w:jc w:val="both"/>
        <w:rPr>
          <w:rFonts w:ascii="Times New Roman" w:hAnsi="Times New Roman" w:cs="Times New Roman"/>
          <w:b/>
          <w:bCs/>
          <w:sz w:val="28"/>
          <w:szCs w:val="28"/>
        </w:rPr>
      </w:pPr>
    </w:p>
    <w:p w14:paraId="5F362F69" w14:textId="77777777" w:rsidR="001E2C45" w:rsidRPr="005B05A3" w:rsidRDefault="001E2C45" w:rsidP="001E2C45">
      <w:pPr>
        <w:jc w:val="both"/>
        <w:rPr>
          <w:rFonts w:ascii="Times New Roman" w:hAnsi="Times New Roman" w:cs="Times New Roman"/>
          <w:b/>
          <w:bCs/>
          <w:sz w:val="28"/>
          <w:szCs w:val="28"/>
        </w:rPr>
      </w:pPr>
    </w:p>
    <w:p w14:paraId="3CC5AE9B" w14:textId="77777777" w:rsidR="001E2C45" w:rsidRPr="005B05A3" w:rsidRDefault="001E2C45" w:rsidP="001E2C45">
      <w:pPr>
        <w:jc w:val="both"/>
        <w:rPr>
          <w:rFonts w:ascii="Times New Roman" w:hAnsi="Times New Roman" w:cs="Times New Roman"/>
          <w:b/>
          <w:bCs/>
          <w:sz w:val="28"/>
          <w:szCs w:val="28"/>
        </w:rPr>
      </w:pPr>
    </w:p>
    <w:p w14:paraId="06C83386" w14:textId="77777777" w:rsidR="001E2C45" w:rsidRPr="005B05A3" w:rsidRDefault="001E2C45" w:rsidP="001E2C45">
      <w:pPr>
        <w:jc w:val="both"/>
        <w:rPr>
          <w:rFonts w:ascii="Times New Roman" w:hAnsi="Times New Roman" w:cs="Times New Roman"/>
          <w:b/>
          <w:bCs/>
          <w:sz w:val="28"/>
          <w:szCs w:val="28"/>
        </w:rPr>
      </w:pPr>
    </w:p>
    <w:p w14:paraId="496D4C88" w14:textId="77777777" w:rsidR="001E2C45" w:rsidRPr="005B05A3" w:rsidRDefault="001E2C45" w:rsidP="001E2C45">
      <w:pPr>
        <w:jc w:val="both"/>
        <w:rPr>
          <w:rFonts w:ascii="Times New Roman" w:hAnsi="Times New Roman" w:cs="Times New Roman"/>
          <w:b/>
          <w:bCs/>
          <w:sz w:val="28"/>
          <w:szCs w:val="28"/>
        </w:rPr>
      </w:pPr>
    </w:p>
    <w:p w14:paraId="011DE7BC" w14:textId="77777777" w:rsidR="001E2C45" w:rsidRPr="005B05A3" w:rsidRDefault="001E2C45" w:rsidP="001E2C45">
      <w:pPr>
        <w:jc w:val="both"/>
        <w:rPr>
          <w:rFonts w:ascii="Times New Roman" w:hAnsi="Times New Roman" w:cs="Times New Roman"/>
          <w:b/>
          <w:bCs/>
          <w:sz w:val="28"/>
          <w:szCs w:val="28"/>
        </w:rPr>
      </w:pPr>
    </w:p>
    <w:p w14:paraId="734FC11B" w14:textId="77777777" w:rsidR="001E2C45" w:rsidRPr="005B05A3" w:rsidRDefault="001E2C45" w:rsidP="001E2C45">
      <w:pPr>
        <w:jc w:val="both"/>
        <w:rPr>
          <w:rFonts w:ascii="Times New Roman" w:hAnsi="Times New Roman" w:cs="Times New Roman"/>
          <w:b/>
          <w:bCs/>
          <w:sz w:val="28"/>
          <w:szCs w:val="28"/>
        </w:rPr>
      </w:pPr>
      <w:r w:rsidRPr="005B05A3">
        <w:rPr>
          <w:rFonts w:ascii="Times New Roman" w:hAnsi="Times New Roman" w:cs="Times New Roman"/>
          <w:b/>
          <w:bCs/>
          <w:sz w:val="28"/>
          <w:szCs w:val="28"/>
        </w:rPr>
        <w:t>3) Comparison between activity diagram and    sequence diagram.</w:t>
      </w:r>
    </w:p>
    <w:p w14:paraId="55B01049" w14:textId="77777777" w:rsidR="001E2C45" w:rsidRPr="005B05A3" w:rsidRDefault="001E2C45" w:rsidP="001E2C45">
      <w:pPr>
        <w:jc w:val="both"/>
        <w:rPr>
          <w:rFonts w:ascii="Times New Roman" w:hAnsi="Times New Roman" w:cs="Times New Roman"/>
          <w:b/>
          <w:bCs/>
          <w:sz w:val="28"/>
          <w:szCs w:val="28"/>
        </w:rPr>
      </w:pPr>
    </w:p>
    <w:p w14:paraId="5E6DA00D" w14:textId="77777777" w:rsidR="001E2C45" w:rsidRPr="005B05A3" w:rsidRDefault="001E2C45" w:rsidP="001E2C45">
      <w:pPr>
        <w:jc w:val="both"/>
        <w:rPr>
          <w:rFonts w:ascii="Times New Roman" w:hAnsi="Times New Roman" w:cs="Times New Roman"/>
          <w:b/>
          <w:bCs/>
          <w:sz w:val="28"/>
          <w:szCs w:val="28"/>
        </w:rPr>
      </w:pPr>
    </w:p>
    <w:p w14:paraId="2EA20344" w14:textId="77777777" w:rsidR="001E2C45" w:rsidRPr="005B05A3" w:rsidRDefault="001E2C45" w:rsidP="001E2C45">
      <w:pPr>
        <w:jc w:val="both"/>
        <w:rPr>
          <w:rFonts w:ascii="Times New Roman" w:hAnsi="Times New Roman" w:cs="Times New Roman"/>
          <w:b/>
          <w:bCs/>
          <w:sz w:val="28"/>
          <w:szCs w:val="28"/>
        </w:rPr>
      </w:pPr>
    </w:p>
    <w:p w14:paraId="18641ACD" w14:textId="77777777" w:rsidR="001E2C45" w:rsidRPr="005B05A3" w:rsidRDefault="001E2C45" w:rsidP="001E2C45">
      <w:pPr>
        <w:jc w:val="both"/>
        <w:rPr>
          <w:rFonts w:ascii="Times New Roman" w:hAnsi="Times New Roman" w:cs="Times New Roman"/>
          <w:b/>
          <w:bCs/>
          <w:sz w:val="28"/>
          <w:szCs w:val="28"/>
        </w:rPr>
      </w:pPr>
    </w:p>
    <w:p w14:paraId="5364EECE" w14:textId="77777777" w:rsidR="001E2C45" w:rsidRPr="005B05A3" w:rsidRDefault="001E2C45" w:rsidP="001E2C45">
      <w:pPr>
        <w:jc w:val="both"/>
        <w:rPr>
          <w:rFonts w:ascii="Times New Roman" w:hAnsi="Times New Roman" w:cs="Times New Roman"/>
          <w:b/>
          <w:bCs/>
          <w:sz w:val="28"/>
          <w:szCs w:val="28"/>
        </w:rPr>
      </w:pPr>
    </w:p>
    <w:p w14:paraId="622A47D9" w14:textId="77777777" w:rsidR="001E2C45" w:rsidRPr="005B05A3" w:rsidRDefault="001E2C45" w:rsidP="001E2C45">
      <w:pPr>
        <w:jc w:val="both"/>
        <w:rPr>
          <w:rFonts w:ascii="Times New Roman" w:hAnsi="Times New Roman" w:cs="Times New Roman"/>
          <w:b/>
          <w:bCs/>
          <w:sz w:val="28"/>
          <w:szCs w:val="28"/>
        </w:rPr>
      </w:pPr>
    </w:p>
    <w:p w14:paraId="6F8E2633" w14:textId="77777777" w:rsidR="001E2C45" w:rsidRPr="006248EC" w:rsidRDefault="001E2C45" w:rsidP="001E2C45">
      <w:pPr>
        <w:jc w:val="both"/>
        <w:rPr>
          <w:rFonts w:ascii="Times New Roman" w:hAnsi="Times New Roman" w:cs="Times New Roman"/>
          <w:b/>
          <w:bCs/>
          <w:sz w:val="36"/>
          <w:szCs w:val="36"/>
        </w:rPr>
      </w:pPr>
    </w:p>
    <w:p w14:paraId="18E9C6A9" w14:textId="77777777" w:rsidR="001E2C45" w:rsidRPr="006248EC" w:rsidRDefault="001E2C45" w:rsidP="001E2C45">
      <w:pPr>
        <w:jc w:val="both"/>
        <w:rPr>
          <w:rFonts w:ascii="Times New Roman" w:hAnsi="Times New Roman" w:cs="Times New Roman"/>
          <w:b/>
          <w:bCs/>
          <w:sz w:val="36"/>
          <w:szCs w:val="36"/>
        </w:rPr>
      </w:pPr>
    </w:p>
    <w:p w14:paraId="5B770547" w14:textId="7750DF46" w:rsidR="001E2C45" w:rsidRPr="0068364D" w:rsidRDefault="00A061A2" w:rsidP="009F579A">
      <w:pPr>
        <w:pStyle w:val="ListParagraph"/>
        <w:numPr>
          <w:ilvl w:val="0"/>
          <w:numId w:val="63"/>
        </w:numPr>
        <w:jc w:val="both"/>
        <w:rPr>
          <w:rFonts w:ascii="Times New Roman" w:hAnsi="Times New Roman" w:cs="Times New Roman"/>
          <w:b/>
          <w:bCs/>
          <w:sz w:val="32"/>
          <w:szCs w:val="36"/>
        </w:rPr>
      </w:pPr>
      <w:r w:rsidRPr="0068364D">
        <w:rPr>
          <w:rFonts w:ascii="Times New Roman" w:hAnsi="Times New Roman" w:cs="Times New Roman"/>
          <w:b/>
          <w:bCs/>
          <w:sz w:val="32"/>
          <w:szCs w:val="36"/>
        </w:rPr>
        <w:lastRenderedPageBreak/>
        <w:t>Conclusion:</w:t>
      </w:r>
    </w:p>
    <w:p w14:paraId="0012645E" w14:textId="77777777" w:rsidR="001E2C45" w:rsidRPr="006248EC" w:rsidRDefault="001E2C45" w:rsidP="001E2C45">
      <w:pPr>
        <w:jc w:val="both"/>
        <w:rPr>
          <w:rFonts w:ascii="Times New Roman" w:hAnsi="Times New Roman" w:cs="Times New Roman"/>
          <w:b/>
          <w:bCs/>
          <w:sz w:val="36"/>
          <w:szCs w:val="36"/>
        </w:rPr>
      </w:pPr>
    </w:p>
    <w:p w14:paraId="5CA10904" w14:textId="77777777" w:rsidR="001E2C45" w:rsidRPr="006248EC" w:rsidRDefault="001E2C45" w:rsidP="001E2C45">
      <w:pPr>
        <w:jc w:val="both"/>
        <w:rPr>
          <w:rFonts w:ascii="Times New Roman" w:hAnsi="Times New Roman" w:cs="Times New Roman"/>
          <w:b/>
          <w:bCs/>
          <w:sz w:val="36"/>
          <w:szCs w:val="36"/>
        </w:rPr>
      </w:pPr>
    </w:p>
    <w:p w14:paraId="28E3D85D" w14:textId="058288D2" w:rsidR="001E2C45" w:rsidRDefault="001E2C45" w:rsidP="001E2C45">
      <w:pPr>
        <w:jc w:val="both"/>
        <w:rPr>
          <w:rFonts w:ascii="Times New Roman" w:hAnsi="Times New Roman" w:cs="Times New Roman"/>
          <w:b/>
          <w:bCs/>
          <w:sz w:val="36"/>
          <w:szCs w:val="36"/>
        </w:rPr>
      </w:pPr>
    </w:p>
    <w:p w14:paraId="7BC7842D" w14:textId="3026B2C7" w:rsidR="007D1638" w:rsidRDefault="007D1638" w:rsidP="001E2C45">
      <w:pPr>
        <w:jc w:val="both"/>
        <w:rPr>
          <w:rFonts w:ascii="Times New Roman" w:hAnsi="Times New Roman" w:cs="Times New Roman"/>
          <w:b/>
          <w:bCs/>
          <w:sz w:val="36"/>
          <w:szCs w:val="36"/>
        </w:rPr>
      </w:pPr>
    </w:p>
    <w:p w14:paraId="57A53CA8" w14:textId="7914D3FE" w:rsidR="007D1638" w:rsidRDefault="007D1638" w:rsidP="001E2C45">
      <w:pPr>
        <w:jc w:val="both"/>
        <w:rPr>
          <w:rFonts w:ascii="Times New Roman" w:hAnsi="Times New Roman" w:cs="Times New Roman"/>
          <w:b/>
          <w:bCs/>
          <w:sz w:val="36"/>
          <w:szCs w:val="36"/>
        </w:rPr>
      </w:pPr>
    </w:p>
    <w:p w14:paraId="2F15A4BF" w14:textId="6C5DF565" w:rsidR="007D1638" w:rsidRDefault="007D1638" w:rsidP="001E2C45">
      <w:pPr>
        <w:jc w:val="both"/>
        <w:rPr>
          <w:rFonts w:ascii="Times New Roman" w:hAnsi="Times New Roman" w:cs="Times New Roman"/>
          <w:b/>
          <w:bCs/>
          <w:sz w:val="36"/>
          <w:szCs w:val="36"/>
        </w:rPr>
      </w:pPr>
    </w:p>
    <w:p w14:paraId="6B9C24DE" w14:textId="603F382E" w:rsidR="007D1638" w:rsidRDefault="007D1638" w:rsidP="001E2C45">
      <w:pPr>
        <w:jc w:val="both"/>
        <w:rPr>
          <w:rFonts w:ascii="Times New Roman" w:hAnsi="Times New Roman" w:cs="Times New Roman"/>
          <w:b/>
          <w:bCs/>
          <w:sz w:val="36"/>
          <w:szCs w:val="36"/>
        </w:rPr>
      </w:pPr>
    </w:p>
    <w:p w14:paraId="745B2D53" w14:textId="68E6C994" w:rsidR="007D1638" w:rsidRDefault="007D1638" w:rsidP="001E2C45">
      <w:pPr>
        <w:jc w:val="both"/>
        <w:rPr>
          <w:rFonts w:ascii="Times New Roman" w:hAnsi="Times New Roman" w:cs="Times New Roman"/>
          <w:b/>
          <w:bCs/>
          <w:sz w:val="36"/>
          <w:szCs w:val="36"/>
        </w:rPr>
      </w:pPr>
    </w:p>
    <w:p w14:paraId="78D0197D" w14:textId="626ED1BC" w:rsidR="007D1638" w:rsidRDefault="007D1638" w:rsidP="001E2C45">
      <w:pPr>
        <w:jc w:val="both"/>
        <w:rPr>
          <w:rFonts w:ascii="Times New Roman" w:hAnsi="Times New Roman" w:cs="Times New Roman"/>
          <w:b/>
          <w:bCs/>
          <w:sz w:val="36"/>
          <w:szCs w:val="36"/>
        </w:rPr>
      </w:pPr>
    </w:p>
    <w:p w14:paraId="507106EB" w14:textId="1B23353F" w:rsidR="007D1638" w:rsidRDefault="007D1638" w:rsidP="001E2C45">
      <w:pPr>
        <w:jc w:val="both"/>
        <w:rPr>
          <w:rFonts w:ascii="Times New Roman" w:hAnsi="Times New Roman" w:cs="Times New Roman"/>
          <w:b/>
          <w:bCs/>
          <w:sz w:val="36"/>
          <w:szCs w:val="36"/>
        </w:rPr>
      </w:pPr>
    </w:p>
    <w:p w14:paraId="30BE7D7E" w14:textId="16E108D1" w:rsidR="007D1638" w:rsidRDefault="007D1638" w:rsidP="001E2C45">
      <w:pPr>
        <w:jc w:val="both"/>
        <w:rPr>
          <w:rFonts w:ascii="Times New Roman" w:hAnsi="Times New Roman" w:cs="Times New Roman"/>
          <w:b/>
          <w:bCs/>
          <w:sz w:val="36"/>
          <w:szCs w:val="36"/>
        </w:rPr>
      </w:pPr>
    </w:p>
    <w:p w14:paraId="521BFCB0" w14:textId="16B9BFB6" w:rsidR="007D1638" w:rsidRDefault="007D1638" w:rsidP="001E2C45">
      <w:pPr>
        <w:jc w:val="both"/>
        <w:rPr>
          <w:rFonts w:ascii="Times New Roman" w:hAnsi="Times New Roman" w:cs="Times New Roman"/>
          <w:b/>
          <w:bCs/>
          <w:sz w:val="36"/>
          <w:szCs w:val="36"/>
        </w:rPr>
      </w:pPr>
    </w:p>
    <w:p w14:paraId="6EFC5F70" w14:textId="77777777" w:rsidR="007D1638" w:rsidRPr="006248EC" w:rsidRDefault="007D1638" w:rsidP="001E2C45">
      <w:pPr>
        <w:jc w:val="both"/>
        <w:rPr>
          <w:rFonts w:ascii="Times New Roman" w:hAnsi="Times New Roman" w:cs="Times New Roman"/>
          <w:b/>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1844"/>
        <w:gridCol w:w="1844"/>
        <w:gridCol w:w="1843"/>
        <w:gridCol w:w="1843"/>
        <w:gridCol w:w="1868"/>
      </w:tblGrid>
      <w:tr w:rsidR="001E2C45" w:rsidRPr="006248EC" w14:paraId="7228CAA6"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47F03D34" w14:textId="61127006"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668D06D" w14:textId="3FD3A9A1"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E10CBF3" w14:textId="00650F7D"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56D07C3" w14:textId="403769FA"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2CF9F8E" w14:textId="1CDB4285" w:rsidR="001E2C45" w:rsidRPr="006248EC" w:rsidRDefault="001E2C45" w:rsidP="007609BA">
            <w:pPr>
              <w:jc w:val="both"/>
              <w:rPr>
                <w:rFonts w:ascii="Times New Roman" w:hAnsi="Times New Roman" w:cs="Times New Roman"/>
                <w:b/>
                <w:bCs/>
                <w:sz w:val="36"/>
                <w:szCs w:val="36"/>
              </w:rPr>
            </w:pPr>
            <w:r w:rsidRPr="006248EC">
              <w:rPr>
                <w:rFonts w:ascii="Times New Roman" w:hAnsi="Times New Roman" w:cs="Times New Roman"/>
                <w:b/>
                <w:bCs/>
                <w:sz w:val="36"/>
                <w:szCs w:val="36"/>
              </w:rPr>
              <w:t xml:space="preserve">     Total</w:t>
            </w:r>
          </w:p>
        </w:tc>
      </w:tr>
      <w:tr w:rsidR="001E2C45" w:rsidRPr="006248EC" w14:paraId="29AEAF48"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21F327C3"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492C26"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2F6C2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54A614" w14:textId="77777777" w:rsidR="001E2C45" w:rsidRPr="006248EC" w:rsidRDefault="001E2C45" w:rsidP="007609BA">
            <w:pPr>
              <w:jc w:val="both"/>
              <w:rPr>
                <w:rFonts w:ascii="Times New Roman" w:hAnsi="Times New Roman" w:cs="Times New Roman"/>
                <w:b/>
                <w:bCs/>
                <w:sz w:val="36"/>
                <w:szCs w:val="36"/>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27410A1" w14:textId="77777777" w:rsidR="001E2C45" w:rsidRPr="006248EC" w:rsidRDefault="001E2C45" w:rsidP="007609BA">
            <w:pPr>
              <w:jc w:val="both"/>
              <w:rPr>
                <w:rFonts w:ascii="Times New Roman" w:hAnsi="Times New Roman" w:cs="Times New Roman"/>
                <w:b/>
                <w:bCs/>
                <w:sz w:val="36"/>
                <w:szCs w:val="36"/>
              </w:rPr>
            </w:pPr>
          </w:p>
        </w:tc>
      </w:tr>
    </w:tbl>
    <w:p w14:paraId="7A3BDBEC" w14:textId="5B3386D6"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rPr>
      </w:pPr>
    </w:p>
    <w:p w14:paraId="62C8A498" w14:textId="77777777" w:rsidR="001E2C45" w:rsidRPr="006248EC" w:rsidRDefault="001E2C45" w:rsidP="001E2C45">
      <w:pPr>
        <w:autoSpaceDE w:val="0"/>
        <w:autoSpaceDN w:val="0"/>
        <w:adjustRightInd w:val="0"/>
        <w:spacing w:after="0" w:line="240" w:lineRule="auto"/>
        <w:rPr>
          <w:rFonts w:ascii="Times New Roman" w:hAnsi="Times New Roman" w:cs="Times New Roman"/>
          <w:b/>
          <w:bCs/>
          <w:sz w:val="28"/>
          <w:szCs w:val="28"/>
          <w:lang w:bidi="ar-SA"/>
        </w:rPr>
      </w:pPr>
    </w:p>
    <w:p w14:paraId="17A5F890" w14:textId="6FF6F09B" w:rsidR="005C2669" w:rsidRPr="006248EC" w:rsidRDefault="005C2669" w:rsidP="005B05A3">
      <w:pPr>
        <w:autoSpaceDE w:val="0"/>
        <w:autoSpaceDN w:val="0"/>
        <w:adjustRightInd w:val="0"/>
        <w:spacing w:after="0" w:line="240" w:lineRule="auto"/>
        <w:rPr>
          <w:rFonts w:ascii="Times New Roman" w:hAnsi="Times New Roman" w:cs="Times New Roman"/>
          <w:b/>
          <w:bCs/>
          <w:sz w:val="28"/>
          <w:szCs w:val="28"/>
          <w:lang w:bidi="ar-SA"/>
        </w:rPr>
      </w:pPr>
    </w:p>
    <w:p w14:paraId="21C90E5F" w14:textId="3F34436D" w:rsidR="001E2C45" w:rsidRPr="005B05A3" w:rsidRDefault="001E2C45" w:rsidP="005B05A3">
      <w:pPr>
        <w:pStyle w:val="Heading1"/>
        <w:spacing w:after="240"/>
        <w:jc w:val="center"/>
        <w:rPr>
          <w:rFonts w:ascii="Times New Roman" w:hAnsi="Times New Roman" w:cs="Times New Roman"/>
          <w:color w:val="auto"/>
          <w:sz w:val="32"/>
          <w:u w:val="single"/>
        </w:rPr>
      </w:pPr>
      <w:r w:rsidRPr="005B05A3">
        <w:rPr>
          <w:rFonts w:ascii="Times New Roman" w:hAnsi="Times New Roman" w:cs="Times New Roman"/>
          <w:color w:val="auto"/>
          <w:sz w:val="32"/>
          <w:u w:val="single"/>
        </w:rPr>
        <w:lastRenderedPageBreak/>
        <w:t xml:space="preserve">EXPERIMENT </w:t>
      </w:r>
      <w:r w:rsidR="00A061A2" w:rsidRPr="005B05A3">
        <w:rPr>
          <w:rFonts w:ascii="Times New Roman" w:hAnsi="Times New Roman" w:cs="Times New Roman"/>
          <w:color w:val="auto"/>
          <w:sz w:val="32"/>
          <w:u w:val="single"/>
        </w:rPr>
        <w:t>NO:</w:t>
      </w:r>
      <w:r w:rsidRPr="005B05A3">
        <w:rPr>
          <w:rFonts w:ascii="Times New Roman" w:hAnsi="Times New Roman" w:cs="Times New Roman"/>
          <w:color w:val="auto"/>
          <w:sz w:val="32"/>
          <w:u w:val="single"/>
        </w:rPr>
        <w:t xml:space="preserve"> 09</w:t>
      </w:r>
    </w:p>
    <w:p w14:paraId="39390B62" w14:textId="0C09F9F8" w:rsidR="001E2C45" w:rsidRPr="006248EC" w:rsidRDefault="00A061A2" w:rsidP="001E2C45">
      <w:pPr>
        <w:rPr>
          <w:rFonts w:ascii="Times New Roman" w:hAnsi="Times New Roman" w:cs="Times New Roman"/>
          <w:sz w:val="28"/>
          <w:szCs w:val="28"/>
        </w:rPr>
      </w:pPr>
      <w:r w:rsidRPr="0068364D">
        <w:rPr>
          <w:rFonts w:ascii="Times New Roman" w:hAnsi="Times New Roman" w:cs="Times New Roman"/>
          <w:b/>
          <w:bCs/>
          <w:sz w:val="32"/>
          <w:szCs w:val="28"/>
        </w:rPr>
        <w:t>Aim:</w:t>
      </w:r>
      <w:r w:rsidR="001E2C45" w:rsidRPr="006248EC">
        <w:rPr>
          <w:rFonts w:ascii="Times New Roman" w:hAnsi="Times New Roman" w:cs="Times New Roman"/>
          <w:b/>
          <w:bCs/>
          <w:sz w:val="28"/>
          <w:szCs w:val="28"/>
        </w:rPr>
        <w:t xml:space="preserve"> </w:t>
      </w:r>
      <w:r w:rsidR="001E2C45" w:rsidRPr="006248EC">
        <w:rPr>
          <w:rFonts w:ascii="Times New Roman" w:hAnsi="Times New Roman" w:cs="Times New Roman"/>
          <w:bCs/>
          <w:sz w:val="28"/>
          <w:szCs w:val="28"/>
        </w:rPr>
        <w:t xml:space="preserve">Identify the design principle that is being violated in relation to the given </w:t>
      </w:r>
      <w:r w:rsidRPr="006248EC">
        <w:rPr>
          <w:rFonts w:ascii="Times New Roman" w:hAnsi="Times New Roman" w:cs="Times New Roman"/>
          <w:bCs/>
          <w:sz w:val="28"/>
          <w:szCs w:val="28"/>
        </w:rPr>
        <w:t>scenario. (</w:t>
      </w:r>
      <w:r w:rsidR="001E2C45" w:rsidRPr="006248EC">
        <w:rPr>
          <w:rFonts w:ascii="Times New Roman" w:hAnsi="Times New Roman" w:cs="Times New Roman"/>
          <w:bCs/>
          <w:sz w:val="28"/>
          <w:szCs w:val="28"/>
        </w:rPr>
        <w:t>Give any Scenario)</w:t>
      </w:r>
    </w:p>
    <w:p w14:paraId="5DD88DB0" w14:textId="77777777" w:rsidR="005B05A3" w:rsidRDefault="00A061A2" w:rsidP="005B05A3">
      <w:pPr>
        <w:rPr>
          <w:rFonts w:ascii="Times New Roman" w:hAnsi="Times New Roman" w:cs="Times New Roman"/>
          <w:b/>
          <w:bCs/>
          <w:sz w:val="28"/>
          <w:szCs w:val="28"/>
        </w:rPr>
      </w:pPr>
      <w:r w:rsidRPr="0068364D">
        <w:rPr>
          <w:rFonts w:ascii="Times New Roman" w:hAnsi="Times New Roman" w:cs="Times New Roman"/>
          <w:b/>
          <w:bCs/>
          <w:sz w:val="32"/>
          <w:szCs w:val="28"/>
        </w:rPr>
        <w:t>Theory:</w:t>
      </w:r>
      <w:r w:rsidR="001E2C45" w:rsidRPr="0068364D">
        <w:rPr>
          <w:rFonts w:ascii="Times New Roman" w:hAnsi="Times New Roman" w:cs="Times New Roman"/>
          <w:b/>
          <w:bCs/>
          <w:sz w:val="32"/>
          <w:szCs w:val="28"/>
        </w:rPr>
        <w:t xml:space="preserve"> </w:t>
      </w:r>
      <w:r w:rsidR="001E2C45" w:rsidRPr="006248EC">
        <w:rPr>
          <w:rFonts w:ascii="Times New Roman" w:hAnsi="Times New Roman" w:cs="Times New Roman"/>
          <w:b/>
          <w:bCs/>
          <w:sz w:val="28"/>
          <w:szCs w:val="28"/>
        </w:rPr>
        <w:t xml:space="preserve">                         </w:t>
      </w:r>
    </w:p>
    <w:p w14:paraId="4996D1A5" w14:textId="39431710" w:rsidR="001E2C45" w:rsidRPr="005B05A3" w:rsidRDefault="001E2C45" w:rsidP="009F579A">
      <w:pPr>
        <w:pStyle w:val="ListParagraph"/>
        <w:numPr>
          <w:ilvl w:val="0"/>
          <w:numId w:val="54"/>
        </w:numPr>
        <w:ind w:left="906"/>
        <w:rPr>
          <w:rFonts w:ascii="Times New Roman" w:hAnsi="Times New Roman" w:cs="Times New Roman"/>
          <w:b/>
          <w:bCs/>
          <w:sz w:val="28"/>
          <w:szCs w:val="28"/>
        </w:rPr>
      </w:pPr>
      <w:r w:rsidRPr="005B05A3">
        <w:rPr>
          <w:rFonts w:ascii="Times New Roman" w:hAnsi="Times New Roman" w:cs="Times New Roman"/>
          <w:b/>
          <w:bCs/>
          <w:sz w:val="28"/>
          <w:szCs w:val="28"/>
        </w:rPr>
        <w:t>Design Principles</w:t>
      </w:r>
    </w:p>
    <w:p w14:paraId="39F59024" w14:textId="77777777" w:rsidR="001E2C45" w:rsidRPr="006248EC" w:rsidRDefault="001E2C45" w:rsidP="0068364D">
      <w:pPr>
        <w:spacing w:after="0" w:line="240" w:lineRule="auto"/>
        <w:ind w:left="906"/>
        <w:rPr>
          <w:rFonts w:ascii="Times New Roman" w:hAnsi="Times New Roman" w:cs="Times New Roman"/>
          <w:sz w:val="28"/>
          <w:szCs w:val="28"/>
        </w:rPr>
      </w:pPr>
      <w:r w:rsidRPr="006248EC">
        <w:rPr>
          <w:rFonts w:ascii="Times New Roman" w:hAnsi="Times New Roman" w:cs="Times New Roman"/>
          <w:sz w:val="28"/>
          <w:szCs w:val="28"/>
        </w:rPr>
        <w:t xml:space="preserve">Software design is both a process and a model. The design process is a sequence of steps that enable the designer to describe all aspects of the software to be built. It is important to note, however, that the design process is not simply a cookbook. Creative skill, past experience, a sense of what makes “good” software, and an overall commitment to quality are critical success factors for a competent design. </w:t>
      </w:r>
    </w:p>
    <w:p w14:paraId="1CA78FD2" w14:textId="77777777" w:rsidR="001E2C45" w:rsidRPr="006248EC" w:rsidRDefault="001E2C45" w:rsidP="001E2C45">
      <w:pPr>
        <w:spacing w:after="0" w:line="240" w:lineRule="auto"/>
        <w:rPr>
          <w:rFonts w:ascii="Times New Roman" w:hAnsi="Times New Roman" w:cs="Times New Roman"/>
          <w:sz w:val="28"/>
          <w:szCs w:val="28"/>
        </w:rPr>
      </w:pPr>
    </w:p>
    <w:p w14:paraId="63451D7D" w14:textId="77777777" w:rsidR="001E2C45" w:rsidRPr="006248EC" w:rsidRDefault="001E2C45" w:rsidP="001E2C45">
      <w:pPr>
        <w:spacing w:after="0" w:line="240" w:lineRule="auto"/>
        <w:rPr>
          <w:rFonts w:ascii="Times New Roman" w:hAnsi="Times New Roman" w:cs="Times New Roman"/>
          <w:sz w:val="28"/>
          <w:szCs w:val="28"/>
        </w:rPr>
      </w:pPr>
    </w:p>
    <w:p w14:paraId="6D893912" w14:textId="3D18686A" w:rsidR="001E2C45" w:rsidRPr="006248EC" w:rsidRDefault="001E2C45" w:rsidP="0068364D">
      <w:pPr>
        <w:spacing w:after="0" w:line="240" w:lineRule="auto"/>
        <w:ind w:left="906"/>
        <w:rPr>
          <w:rFonts w:ascii="Times New Roman" w:hAnsi="Times New Roman" w:cs="Times New Roman"/>
          <w:b/>
          <w:sz w:val="28"/>
          <w:szCs w:val="28"/>
        </w:rPr>
      </w:pPr>
      <w:r w:rsidRPr="006248EC">
        <w:rPr>
          <w:rFonts w:ascii="Times New Roman" w:hAnsi="Times New Roman" w:cs="Times New Roman"/>
          <w:b/>
          <w:sz w:val="28"/>
          <w:szCs w:val="28"/>
          <w:lang w:eastAsia="zh-CN"/>
        </w:rPr>
        <w:t xml:space="preserve">There are 10 Design </w:t>
      </w:r>
      <w:r w:rsidR="00A061A2" w:rsidRPr="006248EC">
        <w:rPr>
          <w:rFonts w:ascii="Times New Roman" w:hAnsi="Times New Roman" w:cs="Times New Roman"/>
          <w:b/>
          <w:sz w:val="28"/>
          <w:szCs w:val="28"/>
          <w:lang w:eastAsia="zh-CN"/>
        </w:rPr>
        <w:t>Principles: -</w:t>
      </w:r>
    </w:p>
    <w:p w14:paraId="445F60A0" w14:textId="77777777" w:rsidR="001E2C45" w:rsidRPr="006248EC" w:rsidRDefault="001E2C45" w:rsidP="001E2C45">
      <w:pPr>
        <w:spacing w:after="0" w:line="240" w:lineRule="auto"/>
        <w:rPr>
          <w:rFonts w:ascii="Times New Roman" w:hAnsi="Times New Roman" w:cs="Times New Roman"/>
          <w:b/>
          <w:sz w:val="28"/>
          <w:szCs w:val="28"/>
        </w:rPr>
      </w:pPr>
    </w:p>
    <w:p w14:paraId="1A0AA1FC" w14:textId="77777777"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The design process should not suffer from “tunnel vision.” :-</w:t>
      </w:r>
    </w:p>
    <w:p w14:paraId="24F4FB71" w14:textId="72DC38F8"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A good designer should consider alternative approaches, judging each based on the requirements of the problem, the resources available to do the job.</w:t>
      </w:r>
    </w:p>
    <w:p w14:paraId="655EEF0C" w14:textId="2DA99F69" w:rsidR="001E2C45" w:rsidRPr="006248EC" w:rsidRDefault="001E2C45" w:rsidP="006B302A">
      <w:pPr>
        <w:numPr>
          <w:ilvl w:val="0"/>
          <w:numId w:val="41"/>
        </w:numPr>
        <w:jc w:val="both"/>
        <w:rPr>
          <w:rFonts w:ascii="Times New Roman" w:hAnsi="Times New Roman" w:cs="Times New Roman"/>
          <w:sz w:val="28"/>
          <w:szCs w:val="28"/>
        </w:rPr>
      </w:pPr>
      <w:r w:rsidRPr="006248EC">
        <w:rPr>
          <w:rFonts w:ascii="Times New Roman" w:hAnsi="Times New Roman" w:cs="Times New Roman"/>
          <w:b/>
          <w:sz w:val="28"/>
          <w:szCs w:val="28"/>
        </w:rPr>
        <w:t xml:space="preserve">The design should be traceable to the analysis </w:t>
      </w:r>
      <w:r w:rsidR="00A061A2" w:rsidRPr="006248EC">
        <w:rPr>
          <w:rFonts w:ascii="Times New Roman" w:hAnsi="Times New Roman" w:cs="Times New Roman"/>
          <w:b/>
          <w:sz w:val="28"/>
          <w:szCs w:val="28"/>
        </w:rPr>
        <w:t>model: -</w:t>
      </w:r>
    </w:p>
    <w:p w14:paraId="060586C4" w14:textId="1D94DC82"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Because a single element of the design model often traces to multiple requirements, it is necessary to have a means for tracking how requirements have been satisﬁed by the design model.</w:t>
      </w:r>
    </w:p>
    <w:p w14:paraId="1D0FB3CB" w14:textId="2033B2EC" w:rsidR="001E2C45" w:rsidRPr="006248EC" w:rsidRDefault="001E2C45" w:rsidP="0068364D">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not reinvent the </w:t>
      </w:r>
      <w:r w:rsidR="00A061A2" w:rsidRPr="006248EC">
        <w:rPr>
          <w:rFonts w:ascii="Times New Roman" w:hAnsi="Times New Roman" w:cs="Times New Roman"/>
          <w:b/>
          <w:sz w:val="28"/>
          <w:szCs w:val="28"/>
        </w:rPr>
        <w:t>wheel: -</w:t>
      </w:r>
      <w:r w:rsidRPr="006248EC">
        <w:rPr>
          <w:rFonts w:ascii="Times New Roman" w:hAnsi="Times New Roman" w:cs="Times New Roman"/>
          <w:b/>
          <w:sz w:val="28"/>
          <w:szCs w:val="28"/>
        </w:rPr>
        <w:t xml:space="preserve"> </w:t>
      </w:r>
    </w:p>
    <w:p w14:paraId="7E713B20"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14:paraId="58F6264C" w14:textId="5C703CC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“minimize the intellectual distance” between the software and the problem as it exists in the real </w:t>
      </w:r>
      <w:r w:rsidR="00A061A2" w:rsidRPr="006248EC">
        <w:rPr>
          <w:rFonts w:ascii="Times New Roman" w:hAnsi="Times New Roman" w:cs="Times New Roman"/>
          <w:b/>
          <w:sz w:val="28"/>
          <w:szCs w:val="28"/>
        </w:rPr>
        <w:t>world: -</w:t>
      </w:r>
    </w:p>
    <w:p w14:paraId="76280C32"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lastRenderedPageBreak/>
        <w:t xml:space="preserve"> That is, the structure of the software design should (whenever possible) mimic the structure of the problem domain. </w:t>
      </w:r>
    </w:p>
    <w:p w14:paraId="7968CB27" w14:textId="16482C25"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exhibit uniformity and </w:t>
      </w:r>
      <w:r w:rsidR="00A061A2" w:rsidRPr="006248EC">
        <w:rPr>
          <w:rFonts w:ascii="Times New Roman" w:hAnsi="Times New Roman" w:cs="Times New Roman"/>
          <w:b/>
          <w:sz w:val="28"/>
          <w:szCs w:val="28"/>
        </w:rPr>
        <w:t>integration: -</w:t>
      </w:r>
    </w:p>
    <w:p w14:paraId="4446941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design is uniform if it appears that one person developed the entire thing. Rules of style and format should be deﬁned for a design team before design work begins. A design is integrated if care is taken in deﬁning interfaces between design components.</w:t>
      </w:r>
    </w:p>
    <w:p w14:paraId="62AB6EF2" w14:textId="16100E2C"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accommodate </w:t>
      </w:r>
      <w:r w:rsidR="00A061A2" w:rsidRPr="006248EC">
        <w:rPr>
          <w:rFonts w:ascii="Times New Roman" w:hAnsi="Times New Roman" w:cs="Times New Roman"/>
          <w:b/>
          <w:sz w:val="28"/>
          <w:szCs w:val="28"/>
        </w:rPr>
        <w:t>change: -</w:t>
      </w:r>
      <w:r w:rsidRPr="006248EC">
        <w:rPr>
          <w:rFonts w:ascii="Times New Roman" w:hAnsi="Times New Roman" w:cs="Times New Roman"/>
          <w:b/>
          <w:sz w:val="28"/>
          <w:szCs w:val="28"/>
        </w:rPr>
        <w:t xml:space="preserve"> </w:t>
      </w:r>
    </w:p>
    <w:p w14:paraId="65CC3625"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 design concepts discussed in the next section enable a design to achieve this principle. </w:t>
      </w:r>
    </w:p>
    <w:p w14:paraId="6646096C" w14:textId="3443F489"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structured to degrade gently, even when aberrant data, events, or operating conditions are </w:t>
      </w:r>
      <w:r w:rsidR="00A061A2" w:rsidRPr="006248EC">
        <w:rPr>
          <w:rFonts w:ascii="Times New Roman" w:hAnsi="Times New Roman" w:cs="Times New Roman"/>
          <w:b/>
          <w:sz w:val="28"/>
          <w:szCs w:val="28"/>
        </w:rPr>
        <w:t>encountered: -</w:t>
      </w:r>
      <w:r w:rsidRPr="006248EC">
        <w:rPr>
          <w:rFonts w:ascii="Times New Roman" w:hAnsi="Times New Roman" w:cs="Times New Roman"/>
          <w:b/>
          <w:sz w:val="28"/>
          <w:szCs w:val="28"/>
        </w:rPr>
        <w:t xml:space="preserve"> </w:t>
      </w:r>
    </w:p>
    <w:p w14:paraId="27E4683A" w14:textId="210123ED"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w:t>
      </w:r>
      <w:r w:rsidR="00A061A2" w:rsidRPr="006248EC">
        <w:rPr>
          <w:rFonts w:ascii="Times New Roman" w:hAnsi="Times New Roman" w:cs="Times New Roman"/>
          <w:sz w:val="28"/>
          <w:szCs w:val="28"/>
        </w:rPr>
        <w:t>Well-designed</w:t>
      </w:r>
      <w:r w:rsidRPr="006248EC">
        <w:rPr>
          <w:rFonts w:ascii="Times New Roman" w:hAnsi="Times New Roman" w:cs="Times New Roman"/>
          <w:sz w:val="28"/>
          <w:szCs w:val="28"/>
        </w:rPr>
        <w:t xml:space="preserve"> software should never “bomb.” It should be designed to accommodate unusual circumstances, and if it must terminate processing, do so in a graceful manner. </w:t>
      </w:r>
    </w:p>
    <w:p w14:paraId="007F3372" w14:textId="1E47579A"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Design is not coding, coding is not </w:t>
      </w:r>
      <w:r w:rsidR="00A061A2" w:rsidRPr="006248EC">
        <w:rPr>
          <w:rFonts w:ascii="Times New Roman" w:hAnsi="Times New Roman" w:cs="Times New Roman"/>
          <w:b/>
          <w:sz w:val="28"/>
          <w:szCs w:val="28"/>
        </w:rPr>
        <w:t>design: -</w:t>
      </w:r>
    </w:p>
    <w:p w14:paraId="2AE53CA3"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Even when detailed procedural designs are created for program components, the level of abstraction of the design model is higher than source code. The only design decisions made at the coding level address the small implementation details that enable the procedural design to be coded. </w:t>
      </w:r>
    </w:p>
    <w:p w14:paraId="3753F0BD" w14:textId="01CF3F42"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assessed for quality as it is being created not after the </w:t>
      </w:r>
      <w:r w:rsidR="00A061A2" w:rsidRPr="006248EC">
        <w:rPr>
          <w:rFonts w:ascii="Times New Roman" w:hAnsi="Times New Roman" w:cs="Times New Roman"/>
          <w:b/>
          <w:sz w:val="28"/>
          <w:szCs w:val="28"/>
        </w:rPr>
        <w:t>fact: -</w:t>
      </w:r>
    </w:p>
    <w:p w14:paraId="2A47587E" w14:textId="77777777"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 A variety of design concepts and design measures are available to assist the designer in assessing quality.</w:t>
      </w:r>
    </w:p>
    <w:p w14:paraId="7FC0124E" w14:textId="77777777" w:rsidR="001E2C45" w:rsidRPr="006248EC" w:rsidRDefault="001E2C45" w:rsidP="001E2C45">
      <w:pPr>
        <w:spacing w:after="0" w:line="240" w:lineRule="auto"/>
        <w:rPr>
          <w:rFonts w:ascii="Times New Roman" w:hAnsi="Times New Roman" w:cs="Times New Roman"/>
          <w:sz w:val="28"/>
          <w:szCs w:val="28"/>
        </w:rPr>
      </w:pPr>
    </w:p>
    <w:p w14:paraId="068B28DC" w14:textId="64BA4D80" w:rsidR="001E2C45" w:rsidRPr="006248EC" w:rsidRDefault="001E2C45" w:rsidP="006B302A">
      <w:pPr>
        <w:numPr>
          <w:ilvl w:val="0"/>
          <w:numId w:val="41"/>
        </w:numPr>
        <w:jc w:val="both"/>
        <w:rPr>
          <w:rFonts w:ascii="Times New Roman" w:hAnsi="Times New Roman" w:cs="Times New Roman"/>
          <w:b/>
          <w:sz w:val="28"/>
          <w:szCs w:val="28"/>
        </w:rPr>
      </w:pPr>
      <w:r w:rsidRPr="006248EC">
        <w:rPr>
          <w:rFonts w:ascii="Times New Roman" w:hAnsi="Times New Roman" w:cs="Times New Roman"/>
          <w:b/>
          <w:sz w:val="28"/>
          <w:szCs w:val="28"/>
        </w:rPr>
        <w:t xml:space="preserve">The design should be reviewed to minimize conceptual (semantic) </w:t>
      </w:r>
      <w:r w:rsidR="00A061A2" w:rsidRPr="006248EC">
        <w:rPr>
          <w:rFonts w:ascii="Times New Roman" w:hAnsi="Times New Roman" w:cs="Times New Roman"/>
          <w:b/>
          <w:sz w:val="28"/>
          <w:szCs w:val="28"/>
        </w:rPr>
        <w:t>errors: -</w:t>
      </w:r>
      <w:r w:rsidRPr="006248EC">
        <w:rPr>
          <w:rFonts w:ascii="Times New Roman" w:hAnsi="Times New Roman" w:cs="Times New Roman"/>
          <w:b/>
          <w:sz w:val="28"/>
          <w:szCs w:val="28"/>
        </w:rPr>
        <w:t xml:space="preserve"> </w:t>
      </w:r>
    </w:p>
    <w:p w14:paraId="584BAA55" w14:textId="58597DCE" w:rsidR="001E2C45" w:rsidRPr="006248EC" w:rsidRDefault="001E2C45" w:rsidP="0068364D">
      <w:pPr>
        <w:ind w:left="1266"/>
        <w:jc w:val="both"/>
        <w:rPr>
          <w:rFonts w:ascii="Times New Roman" w:hAnsi="Times New Roman" w:cs="Times New Roman"/>
          <w:sz w:val="28"/>
          <w:szCs w:val="28"/>
        </w:rPr>
      </w:pPr>
      <w:r w:rsidRPr="006248EC">
        <w:rPr>
          <w:rFonts w:ascii="Times New Roman" w:hAnsi="Times New Roman" w:cs="Times New Roman"/>
          <w:sz w:val="28"/>
          <w:szCs w:val="28"/>
        </w:rPr>
        <w:t xml:space="preserve">There is sometimes a tendency to focus on minutiae when the design is reviewed, missing the forest for the trees. A design team should </w:t>
      </w:r>
      <w:r w:rsidRPr="006248EC">
        <w:rPr>
          <w:rFonts w:ascii="Times New Roman" w:hAnsi="Times New Roman" w:cs="Times New Roman"/>
          <w:sz w:val="28"/>
          <w:szCs w:val="28"/>
        </w:rPr>
        <w:lastRenderedPageBreak/>
        <w:t>ensure that major conceptual elements of the design (omissions, ambiguity, inconsistency) have been addressed before worrying about the syntax of the design model.</w:t>
      </w:r>
    </w:p>
    <w:p w14:paraId="69D2648E" w14:textId="77777777" w:rsidR="001E2C45" w:rsidRPr="006248EC" w:rsidRDefault="001E2C45" w:rsidP="005B05A3">
      <w:pPr>
        <w:ind w:left="720"/>
        <w:jc w:val="both"/>
        <w:rPr>
          <w:rFonts w:ascii="Times New Roman" w:hAnsi="Times New Roman" w:cs="Times New Roman"/>
          <w:sz w:val="28"/>
          <w:szCs w:val="28"/>
        </w:rPr>
      </w:pPr>
      <w:r w:rsidRPr="006248EC">
        <w:rPr>
          <w:rFonts w:ascii="Times New Roman" w:hAnsi="Times New Roman" w:cs="Times New Roman"/>
          <w:sz w:val="28"/>
          <w:szCs w:val="28"/>
        </w:rPr>
        <w:t>When these design principles are properly applied, the software engineer creates a design that exhibits both external and internal quality factors. External quality factors are those properties of the software that can be readily observed by users (e.g., speed, reliability, correctness, usability). Internal quality factors are of importance to software engineers. They lead to a high-quality design from the technical perspective. To achieve internal quality factors, the designer must understand basic design concepts.</w:t>
      </w:r>
    </w:p>
    <w:p w14:paraId="7105B137" w14:textId="77777777" w:rsidR="001E2C45" w:rsidRPr="006248EC" w:rsidRDefault="001E2C45" w:rsidP="001E2C45">
      <w:pPr>
        <w:jc w:val="both"/>
        <w:rPr>
          <w:rFonts w:ascii="Times New Roman" w:hAnsi="Times New Roman" w:cs="Times New Roman"/>
          <w:b/>
          <w:bCs/>
          <w:sz w:val="28"/>
          <w:szCs w:val="28"/>
        </w:rPr>
      </w:pPr>
    </w:p>
    <w:p w14:paraId="17D9CA9F" w14:textId="4A5EFDAF" w:rsidR="001E2C45" w:rsidRPr="0068364D" w:rsidRDefault="00A061A2" w:rsidP="009F579A">
      <w:pPr>
        <w:pStyle w:val="ListParagraph"/>
        <w:numPr>
          <w:ilvl w:val="0"/>
          <w:numId w:val="54"/>
        </w:numPr>
        <w:jc w:val="both"/>
        <w:rPr>
          <w:rFonts w:ascii="Times New Roman" w:hAnsi="Times New Roman" w:cs="Times New Roman"/>
          <w:b/>
          <w:sz w:val="28"/>
          <w:szCs w:val="28"/>
          <w:u w:val="single"/>
        </w:rPr>
      </w:pPr>
      <w:r w:rsidRPr="0068364D">
        <w:rPr>
          <w:rFonts w:ascii="Times New Roman" w:hAnsi="Times New Roman" w:cs="Times New Roman"/>
          <w:b/>
          <w:sz w:val="32"/>
          <w:szCs w:val="28"/>
          <w:u w:val="single"/>
        </w:rPr>
        <w:t>S</w:t>
      </w:r>
      <w:r w:rsidR="00466FCB">
        <w:rPr>
          <w:rFonts w:ascii="Times New Roman" w:hAnsi="Times New Roman" w:cs="Times New Roman"/>
          <w:b/>
          <w:sz w:val="32"/>
          <w:szCs w:val="28"/>
          <w:u w:val="single"/>
        </w:rPr>
        <w:t>cenario</w:t>
      </w:r>
      <w:r w:rsidRPr="0068364D">
        <w:rPr>
          <w:rFonts w:ascii="Times New Roman" w:hAnsi="Times New Roman" w:cs="Times New Roman"/>
          <w:b/>
          <w:sz w:val="32"/>
          <w:szCs w:val="28"/>
          <w:u w:val="single"/>
        </w:rPr>
        <w:t>:</w:t>
      </w:r>
      <w:r w:rsidR="006D2F53">
        <w:rPr>
          <w:rFonts w:ascii="Times New Roman" w:hAnsi="Times New Roman" w:cs="Times New Roman"/>
          <w:b/>
          <w:sz w:val="32"/>
          <w:szCs w:val="28"/>
          <w:u w:val="single"/>
        </w:rPr>
        <w:t xml:space="preserve"> Home security system with camera and sensors</w:t>
      </w:r>
    </w:p>
    <w:p w14:paraId="7D9D70DC" w14:textId="65818F7B" w:rsidR="005B05A3" w:rsidRDefault="005B05A3" w:rsidP="001E2C45">
      <w:pPr>
        <w:jc w:val="both"/>
        <w:rPr>
          <w:rFonts w:ascii="Times New Roman" w:hAnsi="Times New Roman" w:cs="Times New Roman"/>
          <w:b/>
          <w:sz w:val="28"/>
          <w:szCs w:val="28"/>
          <w:u w:val="single"/>
        </w:rPr>
      </w:pPr>
    </w:p>
    <w:p w14:paraId="366A444A" w14:textId="25CAA639" w:rsidR="00466FCB" w:rsidRDefault="00466FCB" w:rsidP="001E2C45">
      <w:pPr>
        <w:jc w:val="both"/>
        <w:rPr>
          <w:rFonts w:ascii="Times New Roman" w:hAnsi="Times New Roman" w:cs="Times New Roman"/>
          <w:b/>
          <w:sz w:val="28"/>
          <w:szCs w:val="28"/>
          <w:u w:val="single"/>
        </w:rPr>
      </w:pPr>
    </w:p>
    <w:p w14:paraId="6A579C4A" w14:textId="3E13BCF1" w:rsidR="00466FCB" w:rsidRDefault="00466FCB" w:rsidP="001E2C45">
      <w:pPr>
        <w:jc w:val="both"/>
        <w:rPr>
          <w:rFonts w:ascii="Times New Roman" w:hAnsi="Times New Roman" w:cs="Times New Roman"/>
          <w:b/>
          <w:sz w:val="28"/>
          <w:szCs w:val="28"/>
          <w:u w:val="single"/>
        </w:rPr>
      </w:pPr>
    </w:p>
    <w:p w14:paraId="16443F46" w14:textId="533C0C1D" w:rsidR="00466FCB" w:rsidRDefault="00466FCB" w:rsidP="001E2C45">
      <w:pPr>
        <w:jc w:val="both"/>
        <w:rPr>
          <w:rFonts w:ascii="Times New Roman" w:hAnsi="Times New Roman" w:cs="Times New Roman"/>
          <w:b/>
          <w:sz w:val="28"/>
          <w:szCs w:val="28"/>
          <w:u w:val="single"/>
        </w:rPr>
      </w:pPr>
    </w:p>
    <w:p w14:paraId="41A98A67" w14:textId="202F7167" w:rsidR="00466FCB" w:rsidRDefault="00466FCB" w:rsidP="001E2C45">
      <w:pPr>
        <w:jc w:val="both"/>
        <w:rPr>
          <w:rFonts w:ascii="Times New Roman" w:hAnsi="Times New Roman" w:cs="Times New Roman"/>
          <w:b/>
          <w:sz w:val="28"/>
          <w:szCs w:val="28"/>
          <w:u w:val="single"/>
        </w:rPr>
      </w:pPr>
    </w:p>
    <w:p w14:paraId="571E4A0B" w14:textId="400B68BB" w:rsidR="00466FCB" w:rsidRDefault="00466FCB" w:rsidP="001E2C45">
      <w:pPr>
        <w:jc w:val="both"/>
        <w:rPr>
          <w:rFonts w:ascii="Times New Roman" w:hAnsi="Times New Roman" w:cs="Times New Roman"/>
          <w:b/>
          <w:sz w:val="28"/>
          <w:szCs w:val="28"/>
          <w:u w:val="single"/>
        </w:rPr>
      </w:pPr>
    </w:p>
    <w:p w14:paraId="10BD9485" w14:textId="53F769D6" w:rsidR="00466FCB" w:rsidRDefault="00466FCB" w:rsidP="001E2C45">
      <w:pPr>
        <w:jc w:val="both"/>
        <w:rPr>
          <w:rFonts w:ascii="Times New Roman" w:hAnsi="Times New Roman" w:cs="Times New Roman"/>
          <w:b/>
          <w:sz w:val="28"/>
          <w:szCs w:val="28"/>
          <w:u w:val="single"/>
        </w:rPr>
      </w:pPr>
    </w:p>
    <w:p w14:paraId="55A4276F" w14:textId="1589AE5C" w:rsidR="00466FCB" w:rsidRDefault="00466FCB" w:rsidP="001E2C45">
      <w:pPr>
        <w:jc w:val="both"/>
        <w:rPr>
          <w:rFonts w:ascii="Times New Roman" w:hAnsi="Times New Roman" w:cs="Times New Roman"/>
          <w:b/>
          <w:sz w:val="28"/>
          <w:szCs w:val="28"/>
          <w:u w:val="single"/>
        </w:rPr>
      </w:pPr>
    </w:p>
    <w:p w14:paraId="5DF2BB83" w14:textId="4410845B" w:rsidR="00466FCB" w:rsidRDefault="00466FCB" w:rsidP="001E2C45">
      <w:pPr>
        <w:jc w:val="both"/>
        <w:rPr>
          <w:rFonts w:ascii="Times New Roman" w:hAnsi="Times New Roman" w:cs="Times New Roman"/>
          <w:b/>
          <w:sz w:val="28"/>
          <w:szCs w:val="28"/>
          <w:u w:val="single"/>
        </w:rPr>
      </w:pPr>
    </w:p>
    <w:p w14:paraId="48B262E3" w14:textId="7E887168" w:rsidR="00466FCB" w:rsidRDefault="00466FCB" w:rsidP="001E2C45">
      <w:pPr>
        <w:jc w:val="both"/>
        <w:rPr>
          <w:rFonts w:ascii="Times New Roman" w:hAnsi="Times New Roman" w:cs="Times New Roman"/>
          <w:b/>
          <w:sz w:val="28"/>
          <w:szCs w:val="28"/>
          <w:u w:val="single"/>
        </w:rPr>
      </w:pPr>
    </w:p>
    <w:p w14:paraId="5373A5E8" w14:textId="16B08A54" w:rsidR="00466FCB" w:rsidRDefault="00466FCB" w:rsidP="001E2C45">
      <w:pPr>
        <w:jc w:val="both"/>
        <w:rPr>
          <w:rFonts w:ascii="Times New Roman" w:hAnsi="Times New Roman" w:cs="Times New Roman"/>
          <w:b/>
          <w:sz w:val="28"/>
          <w:szCs w:val="28"/>
          <w:u w:val="single"/>
        </w:rPr>
      </w:pPr>
    </w:p>
    <w:p w14:paraId="0DB77237" w14:textId="51A55636" w:rsidR="00466FCB" w:rsidRDefault="00466FCB" w:rsidP="001E2C45">
      <w:pPr>
        <w:jc w:val="both"/>
        <w:rPr>
          <w:rFonts w:ascii="Times New Roman" w:hAnsi="Times New Roman" w:cs="Times New Roman"/>
          <w:b/>
          <w:sz w:val="28"/>
          <w:szCs w:val="28"/>
          <w:u w:val="single"/>
        </w:rPr>
      </w:pPr>
    </w:p>
    <w:p w14:paraId="752B40DE" w14:textId="17647BDD" w:rsidR="00466FCB" w:rsidRDefault="00466FCB" w:rsidP="001E2C45">
      <w:pPr>
        <w:jc w:val="both"/>
        <w:rPr>
          <w:rFonts w:ascii="Times New Roman" w:hAnsi="Times New Roman" w:cs="Times New Roman"/>
          <w:b/>
          <w:sz w:val="28"/>
          <w:szCs w:val="28"/>
          <w:u w:val="single"/>
        </w:rPr>
      </w:pPr>
    </w:p>
    <w:p w14:paraId="04F08077" w14:textId="77777777" w:rsidR="00466FCB" w:rsidRDefault="00466FCB" w:rsidP="001E2C45">
      <w:pPr>
        <w:jc w:val="both"/>
        <w:rPr>
          <w:rFonts w:ascii="Times New Roman" w:hAnsi="Times New Roman" w:cs="Times New Roman"/>
          <w:b/>
          <w:sz w:val="28"/>
          <w:szCs w:val="28"/>
          <w:u w:val="single"/>
        </w:rPr>
      </w:pPr>
    </w:p>
    <w:p w14:paraId="186E7AC4" w14:textId="77777777" w:rsidR="005B05A3" w:rsidRPr="0068364D" w:rsidRDefault="005B05A3" w:rsidP="009F579A">
      <w:pPr>
        <w:pStyle w:val="ListParagraph"/>
        <w:numPr>
          <w:ilvl w:val="0"/>
          <w:numId w:val="54"/>
        </w:numPr>
        <w:jc w:val="both"/>
        <w:rPr>
          <w:rFonts w:ascii="Times New Roman" w:hAnsi="Times New Roman" w:cs="Times New Roman"/>
          <w:b/>
          <w:bCs/>
          <w:sz w:val="32"/>
          <w:szCs w:val="28"/>
        </w:rPr>
      </w:pPr>
      <w:r w:rsidRPr="0068364D">
        <w:rPr>
          <w:rFonts w:ascii="Times New Roman" w:hAnsi="Times New Roman" w:cs="Times New Roman"/>
          <w:b/>
          <w:bCs/>
          <w:sz w:val="32"/>
          <w:szCs w:val="28"/>
        </w:rPr>
        <w:lastRenderedPageBreak/>
        <w:t>Questions:</w:t>
      </w:r>
    </w:p>
    <w:p w14:paraId="2F4ABDAA" w14:textId="77777777" w:rsidR="001E2C45" w:rsidRPr="006248EC" w:rsidRDefault="001E2C45" w:rsidP="001E2C45">
      <w:pPr>
        <w:jc w:val="both"/>
        <w:rPr>
          <w:rFonts w:ascii="Times New Roman" w:hAnsi="Times New Roman" w:cs="Times New Roman"/>
          <w:b/>
          <w:bCs/>
          <w:sz w:val="28"/>
          <w:szCs w:val="28"/>
        </w:rPr>
      </w:pPr>
    </w:p>
    <w:p w14:paraId="615AF3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1. Which Principles are being violated with the given scenario.</w:t>
      </w:r>
    </w:p>
    <w:p w14:paraId="794EBA20" w14:textId="77777777" w:rsidR="001E2C45" w:rsidRPr="006248EC" w:rsidRDefault="001E2C45" w:rsidP="001E2C45">
      <w:pPr>
        <w:jc w:val="both"/>
        <w:rPr>
          <w:rFonts w:ascii="Times New Roman" w:hAnsi="Times New Roman" w:cs="Times New Roman"/>
          <w:b/>
          <w:bCs/>
          <w:sz w:val="28"/>
          <w:szCs w:val="28"/>
        </w:rPr>
      </w:pPr>
    </w:p>
    <w:p w14:paraId="5C474493" w14:textId="77777777" w:rsidR="001E2C45" w:rsidRPr="006248EC" w:rsidRDefault="001E2C45" w:rsidP="001E2C45">
      <w:pPr>
        <w:jc w:val="both"/>
        <w:rPr>
          <w:rFonts w:ascii="Times New Roman" w:hAnsi="Times New Roman" w:cs="Times New Roman"/>
          <w:b/>
          <w:bCs/>
          <w:sz w:val="28"/>
          <w:szCs w:val="28"/>
        </w:rPr>
      </w:pPr>
    </w:p>
    <w:p w14:paraId="351EAB6C" w14:textId="77777777" w:rsidR="001E2C45" w:rsidRPr="006248EC" w:rsidRDefault="001E2C45" w:rsidP="001E2C45">
      <w:pPr>
        <w:jc w:val="both"/>
        <w:rPr>
          <w:rFonts w:ascii="Times New Roman" w:hAnsi="Times New Roman" w:cs="Times New Roman"/>
          <w:b/>
          <w:bCs/>
          <w:sz w:val="28"/>
          <w:szCs w:val="28"/>
        </w:rPr>
      </w:pPr>
    </w:p>
    <w:p w14:paraId="74A316E9" w14:textId="77777777" w:rsidR="001E2C45" w:rsidRPr="006248EC" w:rsidRDefault="001E2C45" w:rsidP="001E2C45">
      <w:pPr>
        <w:jc w:val="both"/>
        <w:rPr>
          <w:rFonts w:ascii="Times New Roman" w:hAnsi="Times New Roman" w:cs="Times New Roman"/>
          <w:b/>
          <w:bCs/>
          <w:sz w:val="28"/>
          <w:szCs w:val="28"/>
        </w:rPr>
      </w:pPr>
    </w:p>
    <w:p w14:paraId="2FB2F031" w14:textId="77777777" w:rsidR="001E2C45" w:rsidRPr="006248EC" w:rsidRDefault="001E2C45" w:rsidP="001E2C45">
      <w:pPr>
        <w:jc w:val="both"/>
        <w:rPr>
          <w:rFonts w:ascii="Times New Roman" w:hAnsi="Times New Roman" w:cs="Times New Roman"/>
          <w:b/>
          <w:bCs/>
          <w:sz w:val="28"/>
          <w:szCs w:val="28"/>
        </w:rPr>
      </w:pPr>
    </w:p>
    <w:p w14:paraId="7EB551E7" w14:textId="77777777" w:rsidR="001E2C45" w:rsidRPr="006248EC" w:rsidRDefault="001E2C45" w:rsidP="001E2C45">
      <w:pPr>
        <w:jc w:val="both"/>
        <w:rPr>
          <w:rFonts w:ascii="Times New Roman" w:hAnsi="Times New Roman" w:cs="Times New Roman"/>
          <w:b/>
          <w:bCs/>
          <w:sz w:val="28"/>
          <w:szCs w:val="28"/>
        </w:rPr>
      </w:pPr>
    </w:p>
    <w:p w14:paraId="0D13FD69" w14:textId="77777777" w:rsidR="001E2C45" w:rsidRPr="006248EC" w:rsidRDefault="001E2C45" w:rsidP="001E2C45">
      <w:pPr>
        <w:jc w:val="both"/>
        <w:rPr>
          <w:rFonts w:ascii="Times New Roman" w:hAnsi="Times New Roman" w:cs="Times New Roman"/>
          <w:b/>
          <w:bCs/>
          <w:sz w:val="28"/>
          <w:szCs w:val="28"/>
        </w:rPr>
      </w:pPr>
    </w:p>
    <w:p w14:paraId="52ED6D99" w14:textId="77777777" w:rsidR="001E2C45" w:rsidRPr="006248EC" w:rsidRDefault="001E2C45" w:rsidP="001E2C45">
      <w:pPr>
        <w:jc w:val="both"/>
        <w:rPr>
          <w:rFonts w:ascii="Times New Roman" w:hAnsi="Times New Roman" w:cs="Times New Roman"/>
          <w:b/>
          <w:bCs/>
          <w:sz w:val="28"/>
          <w:szCs w:val="28"/>
        </w:rPr>
      </w:pPr>
    </w:p>
    <w:p w14:paraId="79927938" w14:textId="0CD7FBAE" w:rsidR="001E2C45" w:rsidRDefault="001E2C45" w:rsidP="001E2C45">
      <w:pPr>
        <w:jc w:val="both"/>
        <w:rPr>
          <w:rFonts w:ascii="Times New Roman" w:hAnsi="Times New Roman" w:cs="Times New Roman"/>
          <w:b/>
          <w:bCs/>
          <w:sz w:val="28"/>
          <w:szCs w:val="28"/>
        </w:rPr>
      </w:pPr>
    </w:p>
    <w:p w14:paraId="54DEF5E9" w14:textId="088CD23A" w:rsidR="005B05A3" w:rsidRDefault="005B05A3" w:rsidP="001E2C45">
      <w:pPr>
        <w:jc w:val="both"/>
        <w:rPr>
          <w:rFonts w:ascii="Times New Roman" w:hAnsi="Times New Roman" w:cs="Times New Roman"/>
          <w:b/>
          <w:bCs/>
          <w:sz w:val="28"/>
          <w:szCs w:val="28"/>
        </w:rPr>
      </w:pPr>
    </w:p>
    <w:p w14:paraId="1D69A1BC" w14:textId="77777777" w:rsidR="005B05A3" w:rsidRPr="006248EC" w:rsidRDefault="005B05A3" w:rsidP="001E2C45">
      <w:pPr>
        <w:jc w:val="both"/>
        <w:rPr>
          <w:rFonts w:ascii="Times New Roman" w:hAnsi="Times New Roman" w:cs="Times New Roman"/>
          <w:b/>
          <w:bCs/>
          <w:sz w:val="28"/>
          <w:szCs w:val="28"/>
        </w:rPr>
      </w:pPr>
    </w:p>
    <w:p w14:paraId="0341561A" w14:textId="77777777" w:rsidR="001E2C45" w:rsidRPr="006248EC" w:rsidRDefault="001E2C45" w:rsidP="001E2C45">
      <w:pPr>
        <w:jc w:val="both"/>
        <w:rPr>
          <w:rFonts w:ascii="Times New Roman" w:hAnsi="Times New Roman" w:cs="Times New Roman"/>
          <w:b/>
          <w:bCs/>
          <w:sz w:val="28"/>
          <w:szCs w:val="28"/>
        </w:rPr>
      </w:pPr>
    </w:p>
    <w:p w14:paraId="7C90E78D" w14:textId="77777777" w:rsidR="001E2C45" w:rsidRPr="006248EC" w:rsidRDefault="001E2C45" w:rsidP="001E2C45">
      <w:pPr>
        <w:jc w:val="both"/>
        <w:rPr>
          <w:rFonts w:ascii="Times New Roman" w:hAnsi="Times New Roman" w:cs="Times New Roman"/>
          <w:b/>
          <w:bCs/>
          <w:sz w:val="28"/>
          <w:szCs w:val="28"/>
        </w:rPr>
      </w:pPr>
    </w:p>
    <w:p w14:paraId="5E1010B2" w14:textId="77777777" w:rsidR="001E2C45" w:rsidRPr="006248EC" w:rsidRDefault="001E2C45" w:rsidP="001E2C45">
      <w:pPr>
        <w:jc w:val="both"/>
        <w:rPr>
          <w:rFonts w:ascii="Times New Roman" w:hAnsi="Times New Roman" w:cs="Times New Roman"/>
          <w:b/>
          <w:bCs/>
          <w:sz w:val="28"/>
          <w:szCs w:val="28"/>
        </w:rPr>
      </w:pPr>
    </w:p>
    <w:p w14:paraId="295D72FA" w14:textId="77777777"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2. How it is violated with the given scenario.</w:t>
      </w:r>
    </w:p>
    <w:p w14:paraId="0110B365" w14:textId="77777777" w:rsidR="001E2C45" w:rsidRPr="006248EC" w:rsidRDefault="001E2C45" w:rsidP="001E2C45">
      <w:pPr>
        <w:jc w:val="both"/>
        <w:rPr>
          <w:rFonts w:ascii="Times New Roman" w:hAnsi="Times New Roman" w:cs="Times New Roman"/>
          <w:b/>
          <w:bCs/>
          <w:sz w:val="28"/>
          <w:szCs w:val="28"/>
        </w:rPr>
      </w:pPr>
    </w:p>
    <w:p w14:paraId="78BEE39C" w14:textId="77777777" w:rsidR="001E2C45" w:rsidRPr="006248EC" w:rsidRDefault="001E2C45" w:rsidP="001E2C45">
      <w:pPr>
        <w:jc w:val="both"/>
        <w:rPr>
          <w:rFonts w:ascii="Times New Roman" w:hAnsi="Times New Roman" w:cs="Times New Roman"/>
          <w:b/>
          <w:bCs/>
          <w:sz w:val="28"/>
          <w:szCs w:val="28"/>
        </w:rPr>
      </w:pPr>
    </w:p>
    <w:p w14:paraId="4E2EC12C" w14:textId="77777777" w:rsidR="001E2C45" w:rsidRPr="006248EC" w:rsidRDefault="001E2C45" w:rsidP="001E2C45">
      <w:pPr>
        <w:jc w:val="both"/>
        <w:rPr>
          <w:rFonts w:ascii="Times New Roman" w:hAnsi="Times New Roman" w:cs="Times New Roman"/>
          <w:b/>
          <w:bCs/>
          <w:sz w:val="28"/>
          <w:szCs w:val="28"/>
        </w:rPr>
      </w:pPr>
    </w:p>
    <w:p w14:paraId="72B590C5" w14:textId="197D0B08" w:rsidR="001E2C45" w:rsidRDefault="001E2C45" w:rsidP="001E2C45">
      <w:pPr>
        <w:jc w:val="both"/>
        <w:rPr>
          <w:rFonts w:ascii="Times New Roman" w:hAnsi="Times New Roman" w:cs="Times New Roman"/>
          <w:b/>
          <w:bCs/>
          <w:sz w:val="28"/>
          <w:szCs w:val="28"/>
        </w:rPr>
      </w:pPr>
    </w:p>
    <w:p w14:paraId="6D1CF56A" w14:textId="0AFFD69A" w:rsidR="00466FCB" w:rsidRDefault="00466FCB" w:rsidP="001E2C45">
      <w:pPr>
        <w:jc w:val="both"/>
        <w:rPr>
          <w:rFonts w:ascii="Times New Roman" w:hAnsi="Times New Roman" w:cs="Times New Roman"/>
          <w:b/>
          <w:bCs/>
          <w:sz w:val="28"/>
          <w:szCs w:val="28"/>
        </w:rPr>
      </w:pPr>
    </w:p>
    <w:p w14:paraId="13D8856D" w14:textId="77777777" w:rsidR="00466FCB" w:rsidRPr="006248EC" w:rsidRDefault="00466FCB" w:rsidP="001E2C45">
      <w:pPr>
        <w:jc w:val="both"/>
        <w:rPr>
          <w:rFonts w:ascii="Times New Roman" w:hAnsi="Times New Roman" w:cs="Times New Roman"/>
          <w:b/>
          <w:bCs/>
          <w:sz w:val="28"/>
          <w:szCs w:val="28"/>
        </w:rPr>
      </w:pPr>
    </w:p>
    <w:p w14:paraId="3A7FC2F6" w14:textId="77777777" w:rsidR="001E2C45" w:rsidRPr="006248EC" w:rsidRDefault="001E2C45" w:rsidP="001E2C45">
      <w:pPr>
        <w:jc w:val="both"/>
        <w:rPr>
          <w:rFonts w:ascii="Times New Roman" w:hAnsi="Times New Roman" w:cs="Times New Roman"/>
          <w:b/>
          <w:bCs/>
          <w:sz w:val="28"/>
          <w:szCs w:val="28"/>
        </w:rPr>
      </w:pPr>
    </w:p>
    <w:p w14:paraId="526738B3" w14:textId="77777777" w:rsidR="001E2C45" w:rsidRPr="006248EC" w:rsidRDefault="001E2C45" w:rsidP="001E2C45">
      <w:pPr>
        <w:jc w:val="both"/>
        <w:rPr>
          <w:rFonts w:ascii="Times New Roman" w:hAnsi="Times New Roman" w:cs="Times New Roman"/>
          <w:b/>
          <w:bCs/>
          <w:sz w:val="28"/>
          <w:szCs w:val="28"/>
        </w:rPr>
      </w:pPr>
    </w:p>
    <w:p w14:paraId="5CF702FE" w14:textId="77777777" w:rsidR="001E2C45" w:rsidRPr="006248EC" w:rsidRDefault="001E2C45" w:rsidP="001E2C45">
      <w:pPr>
        <w:jc w:val="both"/>
        <w:rPr>
          <w:rFonts w:ascii="Times New Roman" w:hAnsi="Times New Roman" w:cs="Times New Roman"/>
          <w:b/>
          <w:bCs/>
          <w:sz w:val="28"/>
          <w:szCs w:val="28"/>
        </w:rPr>
      </w:pPr>
    </w:p>
    <w:p w14:paraId="0B3AAD8F" w14:textId="77777777" w:rsidR="001E2C45" w:rsidRPr="006248EC" w:rsidRDefault="001E2C45" w:rsidP="001E2C45">
      <w:pPr>
        <w:jc w:val="both"/>
        <w:rPr>
          <w:rFonts w:ascii="Times New Roman" w:hAnsi="Times New Roman" w:cs="Times New Roman"/>
          <w:b/>
          <w:bCs/>
          <w:sz w:val="28"/>
          <w:szCs w:val="28"/>
        </w:rPr>
      </w:pPr>
    </w:p>
    <w:p w14:paraId="6520EDE9" w14:textId="58870CF4" w:rsidR="001E2C45" w:rsidRPr="006248EC" w:rsidRDefault="001E2C45" w:rsidP="001E2C45">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3. Design is not </w:t>
      </w:r>
      <w:r w:rsidR="00A061A2" w:rsidRPr="006248EC">
        <w:rPr>
          <w:rFonts w:ascii="Times New Roman" w:hAnsi="Times New Roman" w:cs="Times New Roman"/>
          <w:b/>
          <w:bCs/>
          <w:sz w:val="28"/>
          <w:szCs w:val="28"/>
        </w:rPr>
        <w:t>coding,</w:t>
      </w:r>
      <w:r w:rsidRPr="006248EC">
        <w:rPr>
          <w:rFonts w:ascii="Times New Roman" w:hAnsi="Times New Roman" w:cs="Times New Roman"/>
          <w:b/>
          <w:bCs/>
          <w:sz w:val="28"/>
          <w:szCs w:val="28"/>
        </w:rPr>
        <w:t xml:space="preserve"> Coding is not design relate it with the scenario. </w:t>
      </w:r>
    </w:p>
    <w:p w14:paraId="3B53EEDE" w14:textId="77777777" w:rsidR="001E2C45" w:rsidRPr="006248EC" w:rsidRDefault="001E2C45" w:rsidP="001E2C45">
      <w:pPr>
        <w:jc w:val="both"/>
        <w:rPr>
          <w:rFonts w:ascii="Times New Roman" w:hAnsi="Times New Roman" w:cs="Times New Roman"/>
          <w:b/>
          <w:bCs/>
          <w:sz w:val="28"/>
          <w:szCs w:val="28"/>
        </w:rPr>
      </w:pPr>
    </w:p>
    <w:p w14:paraId="1DFF91B8" w14:textId="77777777" w:rsidR="001E2C45" w:rsidRPr="006248EC" w:rsidRDefault="001E2C45" w:rsidP="001E2C45">
      <w:pPr>
        <w:jc w:val="both"/>
        <w:rPr>
          <w:rFonts w:ascii="Times New Roman" w:hAnsi="Times New Roman" w:cs="Times New Roman"/>
          <w:b/>
          <w:bCs/>
          <w:sz w:val="28"/>
          <w:szCs w:val="28"/>
        </w:rPr>
      </w:pPr>
    </w:p>
    <w:p w14:paraId="7085F5DD" w14:textId="77777777" w:rsidR="001E2C45" w:rsidRPr="006248EC" w:rsidRDefault="001E2C45" w:rsidP="001E2C45">
      <w:pPr>
        <w:jc w:val="both"/>
        <w:rPr>
          <w:rFonts w:ascii="Times New Roman" w:hAnsi="Times New Roman" w:cs="Times New Roman"/>
          <w:b/>
          <w:bCs/>
          <w:sz w:val="28"/>
          <w:szCs w:val="28"/>
        </w:rPr>
      </w:pPr>
    </w:p>
    <w:p w14:paraId="5E361E10" w14:textId="77777777" w:rsidR="001E2C45" w:rsidRPr="006248EC" w:rsidRDefault="001E2C45" w:rsidP="001E2C45">
      <w:pPr>
        <w:jc w:val="both"/>
        <w:rPr>
          <w:rFonts w:ascii="Times New Roman" w:hAnsi="Times New Roman" w:cs="Times New Roman"/>
          <w:b/>
          <w:bCs/>
          <w:sz w:val="28"/>
          <w:szCs w:val="28"/>
        </w:rPr>
      </w:pPr>
    </w:p>
    <w:p w14:paraId="5D2C328A" w14:textId="77777777" w:rsidR="001E2C45" w:rsidRPr="006248EC" w:rsidRDefault="001E2C45" w:rsidP="001E2C45">
      <w:pPr>
        <w:jc w:val="both"/>
        <w:rPr>
          <w:rFonts w:ascii="Times New Roman" w:hAnsi="Times New Roman" w:cs="Times New Roman"/>
          <w:b/>
          <w:bCs/>
          <w:sz w:val="28"/>
          <w:szCs w:val="28"/>
        </w:rPr>
      </w:pPr>
    </w:p>
    <w:p w14:paraId="039BB31A" w14:textId="77777777" w:rsidR="001E2C45" w:rsidRPr="006248EC" w:rsidRDefault="001E2C45" w:rsidP="001E2C45">
      <w:pPr>
        <w:jc w:val="both"/>
        <w:rPr>
          <w:rFonts w:ascii="Times New Roman" w:hAnsi="Times New Roman" w:cs="Times New Roman"/>
          <w:b/>
          <w:bCs/>
          <w:sz w:val="28"/>
          <w:szCs w:val="28"/>
        </w:rPr>
      </w:pPr>
    </w:p>
    <w:p w14:paraId="07328D31" w14:textId="77777777" w:rsidR="001E2C45" w:rsidRPr="006248EC" w:rsidRDefault="001E2C45" w:rsidP="001E2C45">
      <w:pPr>
        <w:jc w:val="both"/>
        <w:rPr>
          <w:rFonts w:ascii="Times New Roman" w:hAnsi="Times New Roman" w:cs="Times New Roman"/>
          <w:b/>
          <w:bCs/>
          <w:sz w:val="28"/>
          <w:szCs w:val="28"/>
        </w:rPr>
      </w:pPr>
    </w:p>
    <w:p w14:paraId="395F52BD" w14:textId="77777777" w:rsidR="001E2C45" w:rsidRPr="006248EC" w:rsidRDefault="001E2C45" w:rsidP="001E2C45">
      <w:pPr>
        <w:jc w:val="both"/>
        <w:rPr>
          <w:rFonts w:ascii="Times New Roman" w:hAnsi="Times New Roman" w:cs="Times New Roman"/>
          <w:b/>
          <w:bCs/>
          <w:sz w:val="28"/>
          <w:szCs w:val="28"/>
        </w:rPr>
      </w:pPr>
    </w:p>
    <w:p w14:paraId="18F5F082" w14:textId="77777777" w:rsidR="001E2C45" w:rsidRPr="006248EC" w:rsidRDefault="001E2C45" w:rsidP="001E2C45">
      <w:pPr>
        <w:jc w:val="both"/>
        <w:rPr>
          <w:rFonts w:ascii="Times New Roman" w:hAnsi="Times New Roman" w:cs="Times New Roman"/>
          <w:b/>
          <w:bCs/>
          <w:sz w:val="28"/>
          <w:szCs w:val="28"/>
        </w:rPr>
      </w:pPr>
    </w:p>
    <w:p w14:paraId="2E186885" w14:textId="77777777" w:rsidR="001E2C45" w:rsidRPr="006248EC" w:rsidRDefault="001E2C45" w:rsidP="001E2C45">
      <w:pPr>
        <w:jc w:val="both"/>
        <w:rPr>
          <w:rFonts w:ascii="Times New Roman" w:hAnsi="Times New Roman" w:cs="Times New Roman"/>
          <w:b/>
          <w:bCs/>
          <w:sz w:val="28"/>
          <w:szCs w:val="28"/>
        </w:rPr>
      </w:pPr>
    </w:p>
    <w:p w14:paraId="796E801E" w14:textId="77777777" w:rsidR="001E2C45" w:rsidRPr="006248EC" w:rsidRDefault="001E2C45" w:rsidP="001E2C45">
      <w:pPr>
        <w:jc w:val="both"/>
        <w:rPr>
          <w:rFonts w:ascii="Times New Roman" w:hAnsi="Times New Roman" w:cs="Times New Roman"/>
          <w:b/>
          <w:bCs/>
          <w:sz w:val="28"/>
          <w:szCs w:val="28"/>
        </w:rPr>
      </w:pPr>
    </w:p>
    <w:p w14:paraId="1F35FBE2" w14:textId="77777777" w:rsidR="001E2C45" w:rsidRPr="006248EC" w:rsidRDefault="001E2C45" w:rsidP="001E2C45">
      <w:pPr>
        <w:jc w:val="both"/>
        <w:rPr>
          <w:rFonts w:ascii="Times New Roman" w:hAnsi="Times New Roman" w:cs="Times New Roman"/>
          <w:b/>
          <w:bCs/>
          <w:sz w:val="28"/>
          <w:szCs w:val="28"/>
        </w:rPr>
      </w:pPr>
    </w:p>
    <w:p w14:paraId="750CBFAD" w14:textId="77777777" w:rsidR="001E2C45" w:rsidRPr="006248EC" w:rsidRDefault="001E2C45" w:rsidP="001E2C45">
      <w:pPr>
        <w:jc w:val="both"/>
        <w:rPr>
          <w:rFonts w:ascii="Times New Roman" w:hAnsi="Times New Roman" w:cs="Times New Roman"/>
          <w:b/>
          <w:bCs/>
          <w:sz w:val="28"/>
          <w:szCs w:val="28"/>
        </w:rPr>
      </w:pPr>
    </w:p>
    <w:p w14:paraId="052240FE" w14:textId="46008808" w:rsidR="001E2C45" w:rsidRDefault="001E2C45" w:rsidP="001E2C45">
      <w:pPr>
        <w:jc w:val="both"/>
        <w:rPr>
          <w:rFonts w:ascii="Times New Roman" w:hAnsi="Times New Roman" w:cs="Times New Roman"/>
          <w:b/>
          <w:bCs/>
          <w:sz w:val="28"/>
          <w:szCs w:val="28"/>
        </w:rPr>
      </w:pPr>
    </w:p>
    <w:p w14:paraId="1D6F6BD5" w14:textId="56888473" w:rsidR="00126119" w:rsidRDefault="00126119" w:rsidP="001E2C45">
      <w:pPr>
        <w:jc w:val="both"/>
        <w:rPr>
          <w:rFonts w:ascii="Times New Roman" w:hAnsi="Times New Roman" w:cs="Times New Roman"/>
          <w:b/>
          <w:bCs/>
          <w:sz w:val="28"/>
          <w:szCs w:val="28"/>
        </w:rPr>
      </w:pPr>
    </w:p>
    <w:p w14:paraId="4E4E00D9" w14:textId="21837334" w:rsidR="00126119" w:rsidRDefault="00126119" w:rsidP="001E2C45">
      <w:pPr>
        <w:jc w:val="both"/>
        <w:rPr>
          <w:rFonts w:ascii="Times New Roman" w:hAnsi="Times New Roman" w:cs="Times New Roman"/>
          <w:b/>
          <w:bCs/>
          <w:sz w:val="28"/>
          <w:szCs w:val="28"/>
        </w:rPr>
      </w:pPr>
    </w:p>
    <w:p w14:paraId="4AE75AB8" w14:textId="786E78A5" w:rsidR="00126119" w:rsidRDefault="00126119" w:rsidP="001E2C45">
      <w:pPr>
        <w:jc w:val="both"/>
        <w:rPr>
          <w:rFonts w:ascii="Times New Roman" w:hAnsi="Times New Roman" w:cs="Times New Roman"/>
          <w:b/>
          <w:bCs/>
          <w:sz w:val="28"/>
          <w:szCs w:val="28"/>
        </w:rPr>
      </w:pPr>
    </w:p>
    <w:p w14:paraId="0E240E8B" w14:textId="77777777" w:rsidR="001E2C45" w:rsidRPr="006248EC" w:rsidRDefault="001E2C45" w:rsidP="001E2C45">
      <w:pPr>
        <w:jc w:val="both"/>
        <w:rPr>
          <w:rFonts w:ascii="Times New Roman" w:hAnsi="Times New Roman" w:cs="Times New Roman"/>
          <w:b/>
          <w:bCs/>
          <w:sz w:val="28"/>
          <w:szCs w:val="28"/>
        </w:rPr>
      </w:pPr>
    </w:p>
    <w:p w14:paraId="184E9BCD" w14:textId="77777777" w:rsidR="001E2C45" w:rsidRPr="006248EC" w:rsidRDefault="001E2C45" w:rsidP="001E2C45">
      <w:pPr>
        <w:jc w:val="both"/>
        <w:rPr>
          <w:rFonts w:ascii="Times New Roman" w:hAnsi="Times New Roman" w:cs="Times New Roman"/>
          <w:b/>
          <w:bCs/>
          <w:sz w:val="28"/>
          <w:szCs w:val="28"/>
        </w:rPr>
      </w:pPr>
    </w:p>
    <w:p w14:paraId="1ABBCEE2" w14:textId="6503EA53" w:rsidR="001E2C45" w:rsidRPr="007D1638" w:rsidRDefault="00A061A2" w:rsidP="009F579A">
      <w:pPr>
        <w:pStyle w:val="ListParagraph"/>
        <w:numPr>
          <w:ilvl w:val="0"/>
          <w:numId w:val="64"/>
        </w:numPr>
        <w:jc w:val="both"/>
        <w:rPr>
          <w:rFonts w:ascii="Times New Roman" w:hAnsi="Times New Roman" w:cs="Times New Roman"/>
          <w:b/>
          <w:bCs/>
          <w:sz w:val="32"/>
          <w:szCs w:val="28"/>
        </w:rPr>
      </w:pPr>
      <w:r w:rsidRPr="007D1638">
        <w:rPr>
          <w:rFonts w:ascii="Times New Roman" w:hAnsi="Times New Roman" w:cs="Times New Roman"/>
          <w:b/>
          <w:bCs/>
          <w:sz w:val="32"/>
          <w:szCs w:val="28"/>
        </w:rPr>
        <w:lastRenderedPageBreak/>
        <w:t>Conclusion:</w:t>
      </w:r>
    </w:p>
    <w:p w14:paraId="6241635E" w14:textId="018DF89A" w:rsidR="005B05A3" w:rsidRDefault="005B05A3" w:rsidP="001E2C45">
      <w:pPr>
        <w:jc w:val="both"/>
        <w:rPr>
          <w:rFonts w:ascii="Times New Roman" w:hAnsi="Times New Roman" w:cs="Times New Roman"/>
          <w:b/>
          <w:bCs/>
          <w:sz w:val="28"/>
          <w:szCs w:val="28"/>
        </w:rPr>
      </w:pPr>
    </w:p>
    <w:p w14:paraId="3E86CB31" w14:textId="542DE6D3" w:rsidR="005B05A3" w:rsidRDefault="005B05A3" w:rsidP="001E2C45">
      <w:pPr>
        <w:jc w:val="both"/>
        <w:rPr>
          <w:rFonts w:ascii="Times New Roman" w:hAnsi="Times New Roman" w:cs="Times New Roman"/>
          <w:b/>
          <w:bCs/>
          <w:sz w:val="28"/>
          <w:szCs w:val="28"/>
        </w:rPr>
      </w:pPr>
    </w:p>
    <w:p w14:paraId="7FFD11A7" w14:textId="2A9B2E2D" w:rsidR="005B05A3" w:rsidRDefault="005B05A3" w:rsidP="001E2C45">
      <w:pPr>
        <w:jc w:val="both"/>
        <w:rPr>
          <w:rFonts w:ascii="Times New Roman" w:hAnsi="Times New Roman" w:cs="Times New Roman"/>
          <w:b/>
          <w:bCs/>
          <w:sz w:val="28"/>
          <w:szCs w:val="28"/>
        </w:rPr>
      </w:pPr>
    </w:p>
    <w:p w14:paraId="1E474D97" w14:textId="30785A25" w:rsidR="005B05A3" w:rsidRDefault="005B05A3" w:rsidP="001E2C45">
      <w:pPr>
        <w:jc w:val="both"/>
        <w:rPr>
          <w:rFonts w:ascii="Times New Roman" w:hAnsi="Times New Roman" w:cs="Times New Roman"/>
          <w:b/>
          <w:bCs/>
          <w:sz w:val="28"/>
          <w:szCs w:val="28"/>
        </w:rPr>
      </w:pPr>
    </w:p>
    <w:p w14:paraId="14271170" w14:textId="39D4C0EB" w:rsidR="005B05A3" w:rsidRDefault="005B05A3" w:rsidP="001E2C45">
      <w:pPr>
        <w:jc w:val="both"/>
        <w:rPr>
          <w:rFonts w:ascii="Times New Roman" w:hAnsi="Times New Roman" w:cs="Times New Roman"/>
          <w:b/>
          <w:bCs/>
          <w:sz w:val="28"/>
          <w:szCs w:val="28"/>
        </w:rPr>
      </w:pPr>
    </w:p>
    <w:p w14:paraId="31F9B8EF" w14:textId="54388031" w:rsidR="005B05A3" w:rsidRDefault="005B05A3" w:rsidP="001E2C45">
      <w:pPr>
        <w:jc w:val="both"/>
        <w:rPr>
          <w:rFonts w:ascii="Times New Roman" w:hAnsi="Times New Roman" w:cs="Times New Roman"/>
          <w:b/>
          <w:bCs/>
          <w:sz w:val="28"/>
          <w:szCs w:val="28"/>
        </w:rPr>
      </w:pPr>
    </w:p>
    <w:p w14:paraId="169AA9B3" w14:textId="466CFFF5" w:rsidR="005B05A3" w:rsidRDefault="005B05A3" w:rsidP="001E2C45">
      <w:pPr>
        <w:jc w:val="both"/>
        <w:rPr>
          <w:rFonts w:ascii="Times New Roman" w:hAnsi="Times New Roman" w:cs="Times New Roman"/>
          <w:b/>
          <w:bCs/>
          <w:sz w:val="28"/>
          <w:szCs w:val="28"/>
        </w:rPr>
      </w:pPr>
    </w:p>
    <w:p w14:paraId="5EA4423A" w14:textId="5E8D9E4F" w:rsidR="005B05A3" w:rsidRDefault="005B05A3" w:rsidP="001E2C45">
      <w:pPr>
        <w:jc w:val="both"/>
        <w:rPr>
          <w:rFonts w:ascii="Times New Roman" w:hAnsi="Times New Roman" w:cs="Times New Roman"/>
          <w:b/>
          <w:bCs/>
          <w:sz w:val="28"/>
          <w:szCs w:val="28"/>
        </w:rPr>
      </w:pPr>
    </w:p>
    <w:p w14:paraId="79FF2479" w14:textId="4C2725C0" w:rsidR="005B05A3" w:rsidRDefault="005B05A3" w:rsidP="001E2C45">
      <w:pPr>
        <w:jc w:val="both"/>
        <w:rPr>
          <w:rFonts w:ascii="Times New Roman" w:hAnsi="Times New Roman" w:cs="Times New Roman"/>
          <w:b/>
          <w:bCs/>
          <w:sz w:val="28"/>
          <w:szCs w:val="28"/>
        </w:rPr>
      </w:pPr>
    </w:p>
    <w:p w14:paraId="14E010E4" w14:textId="72F4C202" w:rsidR="005B05A3" w:rsidRDefault="005B05A3" w:rsidP="001E2C45">
      <w:pPr>
        <w:jc w:val="both"/>
        <w:rPr>
          <w:rFonts w:ascii="Times New Roman" w:hAnsi="Times New Roman" w:cs="Times New Roman"/>
          <w:b/>
          <w:bCs/>
          <w:sz w:val="28"/>
          <w:szCs w:val="28"/>
        </w:rPr>
      </w:pPr>
    </w:p>
    <w:p w14:paraId="32C3B5FF" w14:textId="748351E7" w:rsidR="005B05A3" w:rsidRDefault="005B05A3" w:rsidP="001E2C45">
      <w:pPr>
        <w:jc w:val="both"/>
        <w:rPr>
          <w:rFonts w:ascii="Times New Roman" w:hAnsi="Times New Roman" w:cs="Times New Roman"/>
          <w:b/>
          <w:bCs/>
          <w:sz w:val="28"/>
          <w:szCs w:val="28"/>
        </w:rPr>
      </w:pPr>
    </w:p>
    <w:p w14:paraId="6CEA0AAB" w14:textId="69A836C8" w:rsidR="00466FCB" w:rsidRDefault="00466FCB" w:rsidP="001E2C45">
      <w:pPr>
        <w:jc w:val="both"/>
        <w:rPr>
          <w:rFonts w:ascii="Times New Roman" w:hAnsi="Times New Roman" w:cs="Times New Roman"/>
          <w:b/>
          <w:bCs/>
          <w:sz w:val="28"/>
          <w:szCs w:val="28"/>
        </w:rPr>
      </w:pPr>
    </w:p>
    <w:p w14:paraId="754A8FD0" w14:textId="487C13C0" w:rsidR="00466FCB" w:rsidRDefault="00466FCB" w:rsidP="001E2C45">
      <w:pPr>
        <w:jc w:val="both"/>
        <w:rPr>
          <w:rFonts w:ascii="Times New Roman" w:hAnsi="Times New Roman" w:cs="Times New Roman"/>
          <w:b/>
          <w:bCs/>
          <w:sz w:val="28"/>
          <w:szCs w:val="28"/>
        </w:rPr>
      </w:pPr>
    </w:p>
    <w:p w14:paraId="5B0E89E2" w14:textId="57CC9AD6" w:rsidR="00466FCB" w:rsidRDefault="00466FCB" w:rsidP="001E2C45">
      <w:pPr>
        <w:jc w:val="both"/>
        <w:rPr>
          <w:rFonts w:ascii="Times New Roman" w:hAnsi="Times New Roman" w:cs="Times New Roman"/>
          <w:b/>
          <w:bCs/>
          <w:sz w:val="28"/>
          <w:szCs w:val="28"/>
        </w:rPr>
      </w:pPr>
    </w:p>
    <w:p w14:paraId="5F5CE79F" w14:textId="0A2E9D7A" w:rsidR="00466FCB" w:rsidRDefault="00466FCB" w:rsidP="001E2C45">
      <w:pPr>
        <w:jc w:val="both"/>
        <w:rPr>
          <w:rFonts w:ascii="Times New Roman" w:hAnsi="Times New Roman" w:cs="Times New Roman"/>
          <w:b/>
          <w:bCs/>
          <w:sz w:val="28"/>
          <w:szCs w:val="28"/>
        </w:rPr>
      </w:pPr>
    </w:p>
    <w:p w14:paraId="459CE3CA" w14:textId="77777777" w:rsidR="00466FCB" w:rsidRDefault="00466FCB" w:rsidP="001E2C45">
      <w:pPr>
        <w:jc w:val="both"/>
        <w:rPr>
          <w:rFonts w:ascii="Times New Roman" w:hAnsi="Times New Roman" w:cs="Times New Roman"/>
          <w:b/>
          <w:bCs/>
          <w:sz w:val="28"/>
          <w:szCs w:val="28"/>
        </w:rPr>
      </w:pPr>
    </w:p>
    <w:p w14:paraId="72D4D852" w14:textId="77777777" w:rsidR="005B05A3" w:rsidRPr="006248EC" w:rsidRDefault="005B05A3" w:rsidP="001E2C45">
      <w:pPr>
        <w:jc w:val="both"/>
        <w:rPr>
          <w:rFonts w:ascii="Times New Roman" w:hAnsi="Times New Roman" w:cs="Times New Roman"/>
          <w:b/>
          <w:bCs/>
          <w:sz w:val="28"/>
          <w:szCs w:val="28"/>
        </w:rPr>
      </w:pPr>
    </w:p>
    <w:p w14:paraId="31FC6B8D" w14:textId="77777777" w:rsidR="001E2C45" w:rsidRPr="006248EC" w:rsidRDefault="001E2C45" w:rsidP="001E2C45">
      <w:pPr>
        <w:spacing w:after="0" w:line="240" w:lineRule="auto"/>
        <w:rPr>
          <w:rFonts w:ascii="Times New Roman" w:hAnsi="Times New Roman" w:cs="Times New Roman"/>
          <w:sz w:val="28"/>
          <w:szCs w:val="28"/>
        </w:rPr>
      </w:pPr>
    </w:p>
    <w:p w14:paraId="3BB6C395" w14:textId="77777777" w:rsidR="001E2C45" w:rsidRPr="006248EC" w:rsidRDefault="001E2C45" w:rsidP="001E2C45">
      <w:pPr>
        <w:spacing w:after="0" w:line="240" w:lineRule="auto"/>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1E2C45" w:rsidRPr="006248EC" w14:paraId="516FBF82" w14:textId="77777777" w:rsidTr="007609BA">
        <w:tc>
          <w:tcPr>
            <w:tcW w:w="1915" w:type="dxa"/>
            <w:tcBorders>
              <w:top w:val="single" w:sz="4" w:space="0" w:color="auto"/>
              <w:left w:val="single" w:sz="4" w:space="0" w:color="auto"/>
              <w:bottom w:val="single" w:sz="4" w:space="0" w:color="auto"/>
              <w:right w:val="single" w:sz="4" w:space="0" w:color="auto"/>
            </w:tcBorders>
            <w:shd w:val="clear" w:color="auto" w:fill="auto"/>
          </w:tcPr>
          <w:p w14:paraId="6D7A104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ECF7C3C"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8DE0128"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7DF4301"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4B1A77B9" w14:textId="77777777" w:rsidR="001E2C45" w:rsidRPr="006248EC" w:rsidRDefault="001E2C45" w:rsidP="007609BA">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1E2C45" w:rsidRPr="006248EC" w14:paraId="4DAA4974" w14:textId="77777777" w:rsidTr="007609BA">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4712CD1F"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3753F182"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A64DA80"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A1F24E8" w14:textId="77777777" w:rsidR="001E2C45" w:rsidRPr="006248EC" w:rsidRDefault="001E2C45" w:rsidP="007609BA">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17D7D244" w14:textId="77777777" w:rsidR="001E2C45" w:rsidRPr="006248EC" w:rsidRDefault="001E2C45" w:rsidP="007609BA">
            <w:pPr>
              <w:jc w:val="both"/>
              <w:rPr>
                <w:rFonts w:ascii="Times New Roman" w:hAnsi="Times New Roman" w:cs="Times New Roman"/>
                <w:b/>
                <w:bCs/>
                <w:sz w:val="28"/>
                <w:szCs w:val="28"/>
              </w:rPr>
            </w:pPr>
          </w:p>
        </w:tc>
      </w:tr>
    </w:tbl>
    <w:p w14:paraId="18D0BD50" w14:textId="77777777" w:rsidR="001E2C45" w:rsidRPr="006248EC" w:rsidRDefault="001E2C45" w:rsidP="001E2C45">
      <w:pPr>
        <w:jc w:val="both"/>
        <w:rPr>
          <w:rFonts w:ascii="Times New Roman" w:hAnsi="Times New Roman" w:cs="Times New Roman"/>
          <w:b/>
          <w:bCs/>
          <w:sz w:val="28"/>
          <w:szCs w:val="28"/>
        </w:rPr>
      </w:pPr>
    </w:p>
    <w:p w14:paraId="32D11358" w14:textId="19DFE8F1" w:rsidR="005B05A3" w:rsidRDefault="005B05A3" w:rsidP="00072EC4">
      <w:pPr>
        <w:autoSpaceDE w:val="0"/>
        <w:autoSpaceDN w:val="0"/>
        <w:adjustRightInd w:val="0"/>
        <w:spacing w:after="0" w:line="240" w:lineRule="auto"/>
        <w:rPr>
          <w:rFonts w:ascii="Times New Roman" w:hAnsi="Times New Roman" w:cs="Times New Roman"/>
          <w:b/>
          <w:bCs/>
          <w:sz w:val="28"/>
          <w:szCs w:val="28"/>
          <w:lang w:bidi="ar-SA"/>
        </w:rPr>
      </w:pPr>
    </w:p>
    <w:p w14:paraId="5FDC869A" w14:textId="77777777" w:rsidR="00126119" w:rsidRPr="006248EC" w:rsidRDefault="00126119" w:rsidP="00072EC4">
      <w:pPr>
        <w:autoSpaceDE w:val="0"/>
        <w:autoSpaceDN w:val="0"/>
        <w:adjustRightInd w:val="0"/>
        <w:spacing w:after="0" w:line="240" w:lineRule="auto"/>
        <w:rPr>
          <w:rFonts w:ascii="Times New Roman" w:hAnsi="Times New Roman" w:cs="Times New Roman"/>
          <w:b/>
          <w:bCs/>
          <w:sz w:val="28"/>
          <w:szCs w:val="28"/>
          <w:lang w:bidi="ar-SA"/>
        </w:rPr>
      </w:pPr>
    </w:p>
    <w:p w14:paraId="4369B777" w14:textId="49B02EDD" w:rsidR="000123B0" w:rsidRPr="000123B0" w:rsidRDefault="00A061A2" w:rsidP="000123B0">
      <w:pPr>
        <w:pStyle w:val="Heading1"/>
        <w:spacing w:after="600"/>
        <w:jc w:val="center"/>
        <w:rPr>
          <w:rFonts w:ascii="Times New Roman" w:hAnsi="Times New Roman" w:cs="Times New Roman"/>
          <w:color w:val="auto"/>
          <w:sz w:val="32"/>
          <w:szCs w:val="32"/>
          <w:u w:val="single"/>
          <w:lang w:bidi="ar-SA"/>
        </w:rPr>
      </w:pPr>
      <w:r w:rsidRPr="000123B0">
        <w:rPr>
          <w:rFonts w:ascii="Times New Roman" w:hAnsi="Times New Roman" w:cs="Times New Roman"/>
          <w:color w:val="auto"/>
          <w:sz w:val="32"/>
          <w:szCs w:val="32"/>
          <w:u w:val="single"/>
          <w:lang w:bidi="ar-SA"/>
        </w:rPr>
        <w:lastRenderedPageBreak/>
        <w:t>EXPERIMENT NO:</w:t>
      </w:r>
      <w:r w:rsidR="003D7F92" w:rsidRPr="000123B0">
        <w:rPr>
          <w:rFonts w:ascii="Times New Roman" w:hAnsi="Times New Roman" w:cs="Times New Roman"/>
          <w:color w:val="auto"/>
          <w:sz w:val="32"/>
          <w:szCs w:val="32"/>
          <w:u w:val="single"/>
          <w:lang w:bidi="ar-SA"/>
        </w:rPr>
        <w:t xml:space="preserve"> 10</w:t>
      </w:r>
    </w:p>
    <w:p w14:paraId="278E2B1B" w14:textId="67BBB636" w:rsidR="003D7F92" w:rsidRPr="00466FCB" w:rsidRDefault="00A061A2" w:rsidP="000123B0">
      <w:pPr>
        <w:pStyle w:val="TableParagraph"/>
        <w:spacing w:line="247" w:lineRule="auto"/>
        <w:ind w:left="1440" w:right="81" w:hanging="1440"/>
        <w:jc w:val="both"/>
        <w:rPr>
          <w:sz w:val="24"/>
          <w:lang w:val="en-IN"/>
        </w:rPr>
      </w:pPr>
      <w:r w:rsidRPr="00466FCB">
        <w:rPr>
          <w:b/>
          <w:sz w:val="32"/>
          <w:szCs w:val="28"/>
          <w:lang w:val="en-IN"/>
        </w:rPr>
        <w:t>A</w:t>
      </w:r>
      <w:r w:rsidR="002571ED">
        <w:rPr>
          <w:b/>
          <w:sz w:val="32"/>
          <w:szCs w:val="28"/>
          <w:lang w:val="en-IN"/>
        </w:rPr>
        <w:t>im</w:t>
      </w:r>
      <w:r w:rsidRPr="00466FCB">
        <w:rPr>
          <w:b/>
          <w:sz w:val="32"/>
          <w:lang w:val="en-IN"/>
        </w:rPr>
        <w:t>:</w:t>
      </w:r>
    </w:p>
    <w:p w14:paraId="141883C0" w14:textId="0276E768" w:rsidR="003D7F92" w:rsidRPr="006248EC" w:rsidRDefault="003D7F92" w:rsidP="00126119">
      <w:pPr>
        <w:pStyle w:val="TableParagraph"/>
        <w:spacing w:before="1" w:line="247" w:lineRule="auto"/>
        <w:ind w:left="720" w:right="81"/>
        <w:jc w:val="both"/>
        <w:rPr>
          <w:sz w:val="28"/>
          <w:szCs w:val="28"/>
        </w:rPr>
      </w:pPr>
      <w:r w:rsidRPr="006248EC">
        <w:rPr>
          <w:sz w:val="28"/>
          <w:szCs w:val="28"/>
        </w:rPr>
        <w:t xml:space="preserve">Develop three different levels </w:t>
      </w:r>
      <w:r w:rsidRPr="006248EC">
        <w:rPr>
          <w:spacing w:val="3"/>
          <w:sz w:val="28"/>
          <w:szCs w:val="28"/>
        </w:rPr>
        <w:t xml:space="preserve">of </w:t>
      </w:r>
      <w:r w:rsidRPr="006248EC">
        <w:rPr>
          <w:sz w:val="28"/>
          <w:szCs w:val="28"/>
        </w:rPr>
        <w:t xml:space="preserve">procedural abstractions for one or more of the following programs </w:t>
      </w:r>
      <w:r w:rsidRPr="006248EC">
        <w:rPr>
          <w:spacing w:val="6"/>
          <w:sz w:val="28"/>
          <w:szCs w:val="28"/>
        </w:rPr>
        <w:t>by</w:t>
      </w:r>
      <w:r w:rsidRPr="006248EC">
        <w:rPr>
          <w:spacing w:val="67"/>
          <w:sz w:val="28"/>
          <w:szCs w:val="28"/>
        </w:rPr>
        <w:t xml:space="preserve"> </w:t>
      </w:r>
      <w:r w:rsidRPr="006248EC">
        <w:rPr>
          <w:sz w:val="28"/>
          <w:szCs w:val="28"/>
        </w:rPr>
        <w:t xml:space="preserve">applying a “stepwise refinement approach” </w:t>
      </w:r>
      <w:r w:rsidRPr="006248EC">
        <w:rPr>
          <w:spacing w:val="2"/>
          <w:sz w:val="28"/>
          <w:szCs w:val="28"/>
        </w:rPr>
        <w:t xml:space="preserve">to: </w:t>
      </w:r>
      <w:r w:rsidRPr="006248EC">
        <w:rPr>
          <w:sz w:val="28"/>
          <w:szCs w:val="28"/>
        </w:rPr>
        <w:t xml:space="preserve">(a) Develop a check writer that, </w:t>
      </w:r>
      <w:r w:rsidR="00A061A2" w:rsidRPr="006248EC">
        <w:rPr>
          <w:sz w:val="28"/>
          <w:szCs w:val="28"/>
        </w:rPr>
        <w:t>given a</w:t>
      </w:r>
      <w:r w:rsidRPr="006248EC">
        <w:rPr>
          <w:sz w:val="28"/>
          <w:szCs w:val="28"/>
        </w:rPr>
        <w:t xml:space="preserve"> numeric dollar amount, will print the amount in words normally required on a check. (b) Iteratively solve for the roots of a transcendental equation. (c) Develop a simple task scheduling algorithm for</w:t>
      </w:r>
      <w:r w:rsidRPr="006248EC">
        <w:rPr>
          <w:spacing w:val="48"/>
          <w:sz w:val="28"/>
          <w:szCs w:val="28"/>
        </w:rPr>
        <w:t xml:space="preserve"> </w:t>
      </w:r>
      <w:r w:rsidRPr="006248EC">
        <w:rPr>
          <w:sz w:val="28"/>
          <w:szCs w:val="28"/>
        </w:rPr>
        <w:t>an operating system.</w:t>
      </w:r>
    </w:p>
    <w:p w14:paraId="5787C068" w14:textId="1C6503DC" w:rsidR="003D7F92" w:rsidRPr="000123B0" w:rsidRDefault="003D7F92" w:rsidP="003D7F92">
      <w:pPr>
        <w:pStyle w:val="NoSpacing"/>
        <w:rPr>
          <w:rFonts w:ascii="Times New Roman" w:hAnsi="Times New Roman" w:cs="Times New Roman"/>
          <w:b/>
          <w:sz w:val="32"/>
          <w:szCs w:val="28"/>
        </w:rPr>
      </w:pPr>
    </w:p>
    <w:p w14:paraId="0DED4BCC" w14:textId="5F144E95" w:rsidR="003D7F92" w:rsidRPr="00466FCB" w:rsidRDefault="00A061A2" w:rsidP="003D7F92">
      <w:pPr>
        <w:pStyle w:val="NoSpacing"/>
        <w:rPr>
          <w:rFonts w:ascii="Times New Roman" w:hAnsi="Times New Roman" w:cs="Times New Roman"/>
          <w:sz w:val="24"/>
        </w:rPr>
      </w:pPr>
      <w:r w:rsidRPr="00466FCB">
        <w:rPr>
          <w:rFonts w:ascii="Times New Roman" w:hAnsi="Times New Roman" w:cs="Times New Roman"/>
          <w:b/>
          <w:sz w:val="32"/>
          <w:szCs w:val="28"/>
        </w:rPr>
        <w:t>T</w:t>
      </w:r>
      <w:r w:rsidR="002571ED">
        <w:rPr>
          <w:rFonts w:ascii="Times New Roman" w:hAnsi="Times New Roman" w:cs="Times New Roman"/>
          <w:b/>
          <w:sz w:val="32"/>
          <w:szCs w:val="28"/>
        </w:rPr>
        <w:t>heory</w:t>
      </w:r>
      <w:r w:rsidRPr="00466FCB">
        <w:rPr>
          <w:rFonts w:ascii="Times New Roman" w:hAnsi="Times New Roman" w:cs="Times New Roman"/>
          <w:b/>
          <w:sz w:val="32"/>
        </w:rPr>
        <w:t>:</w:t>
      </w:r>
    </w:p>
    <w:p w14:paraId="638187CE" w14:textId="77777777" w:rsidR="003D7F92" w:rsidRPr="006248EC" w:rsidRDefault="003D7F92" w:rsidP="003D7F92">
      <w:pPr>
        <w:pStyle w:val="NoSpacing"/>
        <w:rPr>
          <w:rFonts w:ascii="Times New Roman" w:hAnsi="Times New Roman" w:cs="Times New Roman"/>
        </w:rPr>
      </w:pPr>
    </w:p>
    <w:p w14:paraId="7B43DA9A"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sz w:val="28"/>
          <w:szCs w:val="28"/>
        </w:rPr>
      </w:pPr>
      <w:r w:rsidRPr="00466FCB">
        <w:rPr>
          <w:rFonts w:ascii="Times New Roman" w:hAnsi="Times New Roman" w:cs="Times New Roman"/>
          <w:b/>
          <w:sz w:val="28"/>
          <w:szCs w:val="28"/>
        </w:rPr>
        <w:t>Procedural Abstractions</w:t>
      </w:r>
    </w:p>
    <w:p w14:paraId="75262DF1" w14:textId="77777777" w:rsidR="003D7F92" w:rsidRPr="006248EC" w:rsidRDefault="003D7F92" w:rsidP="003D7F92">
      <w:pPr>
        <w:pStyle w:val="NoSpacing"/>
        <w:ind w:left="2160"/>
        <w:rPr>
          <w:rFonts w:ascii="Times New Roman" w:hAnsi="Times New Roman" w:cs="Times New Roman"/>
          <w:sz w:val="28"/>
          <w:szCs w:val="28"/>
        </w:rPr>
      </w:pPr>
    </w:p>
    <w:p w14:paraId="54BD7B3F" w14:textId="3395B65F"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bCs/>
          <w:color w:val="222222"/>
          <w:sz w:val="28"/>
          <w:szCs w:val="28"/>
          <w:shd w:val="clear" w:color="auto" w:fill="FFFFFF"/>
        </w:rPr>
        <w:t>Procedural abstraction</w:t>
      </w:r>
      <w:r w:rsidRPr="006248EC">
        <w:rPr>
          <w:rFonts w:ascii="Times New Roman" w:hAnsi="Times New Roman" w:cs="Times New Roman"/>
          <w:color w:val="222222"/>
          <w:sz w:val="28"/>
          <w:szCs w:val="28"/>
          <w:shd w:val="clear" w:color="auto" w:fill="FFFFFF"/>
        </w:rPr>
        <w:t xml:space="preserve"> is the idea that each method should have a coherent conceptual description that separates its implementation from its users. You can encapsulate </w:t>
      </w:r>
      <w:r w:rsidR="00A061A2" w:rsidRPr="006248EC">
        <w:rPr>
          <w:rFonts w:ascii="Times New Roman" w:hAnsi="Times New Roman" w:cs="Times New Roman"/>
          <w:color w:val="222222"/>
          <w:sz w:val="28"/>
          <w:szCs w:val="28"/>
          <w:shd w:val="clear" w:color="auto" w:fill="FFFFFF"/>
        </w:rPr>
        <w:t>behaviour</w:t>
      </w:r>
      <w:r w:rsidRPr="006248EC">
        <w:rPr>
          <w:rFonts w:ascii="Times New Roman" w:hAnsi="Times New Roman" w:cs="Times New Roman"/>
          <w:color w:val="222222"/>
          <w:sz w:val="28"/>
          <w:szCs w:val="28"/>
          <w:shd w:val="clear" w:color="auto" w:fill="FFFFFF"/>
        </w:rPr>
        <w:t xml:space="preserve"> in methods that are internal to an object or methods that are widely usable.</w:t>
      </w:r>
    </w:p>
    <w:p w14:paraId="042E141B" w14:textId="2151531B"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6C5F8B7"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An example of a procedural abstraction would be the word open for a door. Open implies a long sequence of procedural steps (e.g., walk to the door, reach out and grasp knob, turn knob and pull door, step away from moving door, etc.).</w:t>
      </w:r>
    </w:p>
    <w:p w14:paraId="23E38B6E"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6B68B3AE" w14:textId="77777777" w:rsidR="003D7F92" w:rsidRPr="00466FCB" w:rsidRDefault="003D7F92" w:rsidP="006B302A">
      <w:pPr>
        <w:pStyle w:val="NoSpacing"/>
        <w:widowControl w:val="0"/>
        <w:numPr>
          <w:ilvl w:val="0"/>
          <w:numId w:val="29"/>
        </w:numPr>
        <w:autoSpaceDE w:val="0"/>
        <w:autoSpaceDN w:val="0"/>
        <w:rPr>
          <w:rFonts w:ascii="Times New Roman" w:hAnsi="Times New Roman" w:cs="Times New Roman"/>
          <w:b/>
          <w:color w:val="222222"/>
          <w:sz w:val="28"/>
          <w:szCs w:val="28"/>
          <w:shd w:val="clear" w:color="auto" w:fill="FFFFFF"/>
        </w:rPr>
      </w:pPr>
      <w:r w:rsidRPr="00466FCB">
        <w:rPr>
          <w:rFonts w:ascii="Times New Roman" w:hAnsi="Times New Roman" w:cs="Times New Roman"/>
          <w:b/>
          <w:bCs/>
          <w:color w:val="222222"/>
          <w:sz w:val="28"/>
          <w:szCs w:val="28"/>
          <w:shd w:val="clear" w:color="auto" w:fill="FFFFFF"/>
        </w:rPr>
        <w:t>Stepwise Refinement</w:t>
      </w:r>
    </w:p>
    <w:p w14:paraId="2AC2074F"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709F2728" w14:textId="77777777" w:rsidR="003D7F92" w:rsidRPr="006248EC" w:rsidRDefault="003D7F92" w:rsidP="006B302A">
      <w:pPr>
        <w:pStyle w:val="NoSpacing"/>
        <w:numPr>
          <w:ilvl w:val="2"/>
          <w:numId w:val="44"/>
        </w:numPr>
        <w:rPr>
          <w:rFonts w:ascii="Times New Roman" w:hAnsi="Times New Roman" w:cs="Times New Roman"/>
          <w:color w:val="222222"/>
          <w:sz w:val="28"/>
          <w:szCs w:val="28"/>
          <w:shd w:val="clear" w:color="auto" w:fill="FFFFFF"/>
        </w:rPr>
      </w:pPr>
      <w:r w:rsidRPr="006248EC">
        <w:rPr>
          <w:rFonts w:ascii="Times New Roman" w:hAnsi="Times New Roman" w:cs="Times New Roman"/>
          <w:color w:val="222222"/>
          <w:sz w:val="28"/>
          <w:szCs w:val="28"/>
          <w:shd w:val="clear" w:color="auto" w:fill="FFFFFF"/>
        </w:rPr>
        <w:t>A way of developing a computer program by first describing general functions, then breaking each function down into details which are </w:t>
      </w:r>
      <w:r w:rsidRPr="006248EC">
        <w:rPr>
          <w:rFonts w:ascii="Times New Roman" w:hAnsi="Times New Roman" w:cs="Times New Roman"/>
          <w:bCs/>
          <w:color w:val="222222"/>
          <w:sz w:val="28"/>
          <w:szCs w:val="28"/>
          <w:shd w:val="clear" w:color="auto" w:fill="FFFFFF"/>
        </w:rPr>
        <w:t>refined</w:t>
      </w:r>
      <w:r w:rsidRPr="006248EC">
        <w:rPr>
          <w:rFonts w:ascii="Times New Roman" w:hAnsi="Times New Roman" w:cs="Times New Roman"/>
          <w:color w:val="222222"/>
          <w:sz w:val="28"/>
          <w:szCs w:val="28"/>
          <w:shd w:val="clear" w:color="auto" w:fill="FFFFFF"/>
        </w:rPr>
        <w:t> in successive steps until the whole program is fully defined. Also called top-down design.</w:t>
      </w:r>
    </w:p>
    <w:p w14:paraId="24AE11FC"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9AA5D52" w14:textId="77777777" w:rsidR="003D7F92" w:rsidRPr="006248EC" w:rsidRDefault="003D7F92" w:rsidP="000123B0">
      <w:pPr>
        <w:pStyle w:val="NoSpacing"/>
        <w:rPr>
          <w:rFonts w:ascii="Times New Roman" w:hAnsi="Times New Roman" w:cs="Times New Roman"/>
          <w:color w:val="222222"/>
          <w:sz w:val="28"/>
          <w:szCs w:val="28"/>
          <w:shd w:val="clear" w:color="auto" w:fill="FFFFFF"/>
        </w:rPr>
      </w:pPr>
    </w:p>
    <w:p w14:paraId="57CADA58"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1C274DB8"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2ADD46F7" w14:textId="77777777" w:rsidR="003D7F92" w:rsidRPr="00466FCB" w:rsidRDefault="003D7F92" w:rsidP="00126119">
      <w:pPr>
        <w:pStyle w:val="NoSpacing"/>
        <w:ind w:left="720"/>
        <w:rPr>
          <w:rFonts w:ascii="Times New Roman" w:hAnsi="Times New Roman" w:cs="Times New Roman"/>
          <w:b/>
          <w:color w:val="222222"/>
          <w:sz w:val="28"/>
          <w:szCs w:val="28"/>
          <w:shd w:val="clear" w:color="auto" w:fill="FFFFFF"/>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bCs/>
          <w:color w:val="222222"/>
          <w:sz w:val="28"/>
          <w:szCs w:val="28"/>
          <w:shd w:val="clear" w:color="auto" w:fill="FFFFFF"/>
        </w:rPr>
        <w:t>Stepwise Refinement</w:t>
      </w:r>
    </w:p>
    <w:p w14:paraId="05F83146" w14:textId="77777777"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1D86FF1B" w14:textId="61BF0749"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5EF57CE2" w14:textId="767A06A2" w:rsidR="003D7F92" w:rsidRPr="006248EC" w:rsidRDefault="003D7F92" w:rsidP="000123B0">
      <w:pPr>
        <w:pStyle w:val="NoSpacing"/>
        <w:rPr>
          <w:rFonts w:ascii="Times New Roman" w:hAnsi="Times New Roman" w:cs="Times New Roman"/>
          <w:color w:val="222222"/>
          <w:sz w:val="28"/>
          <w:szCs w:val="28"/>
          <w:shd w:val="clear" w:color="auto" w:fill="FFFFFF"/>
        </w:rPr>
      </w:pPr>
    </w:p>
    <w:p w14:paraId="0AC4CE49" w14:textId="77777777" w:rsidR="003D7F92" w:rsidRPr="006248EC" w:rsidRDefault="003D7F92" w:rsidP="003D7F92">
      <w:pPr>
        <w:pStyle w:val="NoSpacing"/>
        <w:ind w:left="2160"/>
        <w:rPr>
          <w:rFonts w:ascii="Times New Roman" w:hAnsi="Times New Roman" w:cs="Times New Roman"/>
          <w:color w:val="222222"/>
          <w:sz w:val="28"/>
          <w:szCs w:val="28"/>
          <w:shd w:val="clear" w:color="auto" w:fill="FFFFFF"/>
        </w:rPr>
      </w:pPr>
    </w:p>
    <w:p w14:paraId="3B2A7460" w14:textId="474D4ED1" w:rsidR="003D7F92" w:rsidRPr="006248EC" w:rsidRDefault="000123B0" w:rsidP="003D7F92">
      <w:pPr>
        <w:pStyle w:val="NoSpacing"/>
        <w:ind w:left="2160"/>
        <w:rPr>
          <w:rFonts w:ascii="Times New Roman" w:hAnsi="Times New Roman" w:cs="Times New Roman"/>
          <w:color w:val="222222"/>
          <w:sz w:val="28"/>
          <w:szCs w:val="28"/>
          <w:shd w:val="clear" w:color="auto" w:fill="FFFFFF"/>
        </w:rPr>
      </w:pPr>
      <w:r w:rsidRPr="006248EC">
        <w:rPr>
          <w:rFonts w:ascii="Times New Roman" w:hAnsi="Times New Roman" w:cs="Times New Roman"/>
          <w:noProof/>
          <w:color w:val="222222"/>
          <w:sz w:val="28"/>
          <w:szCs w:val="28"/>
          <w:lang w:eastAsia="en-IN" w:bidi="ar-SA"/>
        </w:rPr>
        <w:lastRenderedPageBreak/>
        <w:drawing>
          <wp:anchor distT="0" distB="0" distL="114300" distR="114300" simplePos="0" relativeHeight="251675648" behindDoc="0" locked="0" layoutInCell="1" allowOverlap="1" wp14:anchorId="586D92D9" wp14:editId="5636DBE7">
            <wp:simplePos x="0" y="0"/>
            <wp:positionH relativeFrom="margin">
              <wp:posOffset>285750</wp:posOffset>
            </wp:positionH>
            <wp:positionV relativeFrom="margin">
              <wp:posOffset>184947</wp:posOffset>
            </wp:positionV>
            <wp:extent cx="4111625" cy="2766060"/>
            <wp:effectExtent l="0" t="0" r="3175" b="0"/>
            <wp:wrapSquare wrapText="bothSides"/>
            <wp:docPr id="35" name="Picture 35" descr="Image result for example stepwise refi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ample stepwise refinement"/>
                    <pic:cNvPicPr>
                      <a:picLocks noChangeAspect="1" noChangeArrowheads="1"/>
                    </pic:cNvPicPr>
                  </pic:nvPicPr>
                  <pic:blipFill>
                    <a:blip r:embed="rId56"/>
                    <a:srcRect/>
                    <a:stretch>
                      <a:fillRect/>
                    </a:stretch>
                  </pic:blipFill>
                  <pic:spPr bwMode="auto">
                    <a:xfrm>
                      <a:off x="0" y="0"/>
                      <a:ext cx="4111625" cy="2766060"/>
                    </a:xfrm>
                    <a:prstGeom prst="rect">
                      <a:avLst/>
                    </a:prstGeom>
                    <a:noFill/>
                    <a:ln w="9525">
                      <a:noFill/>
                      <a:miter lim="800000"/>
                      <a:headEnd/>
                      <a:tailEnd/>
                    </a:ln>
                  </pic:spPr>
                </pic:pic>
              </a:graphicData>
            </a:graphic>
          </wp:anchor>
        </w:drawing>
      </w:r>
    </w:p>
    <w:p w14:paraId="66BF6702" w14:textId="1726D1DA" w:rsidR="003D7F92" w:rsidRPr="006248EC" w:rsidRDefault="003D7F92" w:rsidP="003D7F92">
      <w:pPr>
        <w:pStyle w:val="NoSpacing"/>
        <w:ind w:left="2160"/>
        <w:rPr>
          <w:rFonts w:ascii="Times New Roman" w:hAnsi="Times New Roman" w:cs="Times New Roman"/>
          <w:sz w:val="28"/>
          <w:szCs w:val="28"/>
        </w:rPr>
      </w:pPr>
    </w:p>
    <w:p w14:paraId="57DF934A" w14:textId="5A13BCAB" w:rsidR="003D7F92" w:rsidRPr="006248EC" w:rsidRDefault="003D7F92" w:rsidP="003D7F92">
      <w:pPr>
        <w:pStyle w:val="NoSpacing"/>
        <w:ind w:left="2160"/>
        <w:rPr>
          <w:rFonts w:ascii="Times New Roman" w:hAnsi="Times New Roman" w:cs="Times New Roman"/>
          <w:sz w:val="28"/>
          <w:szCs w:val="28"/>
        </w:rPr>
      </w:pPr>
    </w:p>
    <w:p w14:paraId="6810E4D5" w14:textId="016111ED" w:rsidR="005C2669" w:rsidRPr="006248EC" w:rsidRDefault="005C2669" w:rsidP="003D7F92">
      <w:pPr>
        <w:pStyle w:val="NoSpacing"/>
        <w:rPr>
          <w:rFonts w:ascii="Times New Roman" w:hAnsi="Times New Roman" w:cs="Times New Roman"/>
          <w:color w:val="222222"/>
          <w:sz w:val="28"/>
          <w:szCs w:val="28"/>
          <w:shd w:val="clear" w:color="auto" w:fill="FFFFFF"/>
        </w:rPr>
      </w:pPr>
    </w:p>
    <w:p w14:paraId="6C38C7F7" w14:textId="1C2B9918" w:rsidR="005C2669" w:rsidRPr="006248EC" w:rsidRDefault="005C2669" w:rsidP="003D7F92">
      <w:pPr>
        <w:pStyle w:val="NoSpacing"/>
        <w:rPr>
          <w:rFonts w:ascii="Times New Roman" w:hAnsi="Times New Roman" w:cs="Times New Roman"/>
          <w:color w:val="222222"/>
          <w:sz w:val="28"/>
          <w:szCs w:val="28"/>
          <w:shd w:val="clear" w:color="auto" w:fill="FFFFFF"/>
        </w:rPr>
      </w:pPr>
    </w:p>
    <w:p w14:paraId="0B3B2C70" w14:textId="77777777" w:rsidR="003D7F92" w:rsidRPr="006248EC" w:rsidRDefault="003D7F92" w:rsidP="003D7F92">
      <w:pPr>
        <w:pStyle w:val="NoSpacing"/>
        <w:rPr>
          <w:rFonts w:ascii="Times New Roman" w:hAnsi="Times New Roman" w:cs="Times New Roman"/>
          <w:color w:val="222222"/>
          <w:sz w:val="28"/>
          <w:szCs w:val="28"/>
          <w:shd w:val="clear" w:color="auto" w:fill="FFFFFF"/>
        </w:rPr>
      </w:pPr>
    </w:p>
    <w:p w14:paraId="780E1510" w14:textId="77777777" w:rsidR="00126119" w:rsidRDefault="00126119" w:rsidP="003D7F92">
      <w:pPr>
        <w:pStyle w:val="NoSpacing"/>
        <w:rPr>
          <w:rFonts w:ascii="Times New Roman" w:hAnsi="Times New Roman" w:cs="Times New Roman"/>
          <w:color w:val="222222"/>
          <w:sz w:val="28"/>
          <w:szCs w:val="28"/>
          <w:shd w:val="clear" w:color="auto" w:fill="FFFFFF"/>
        </w:rPr>
      </w:pPr>
    </w:p>
    <w:p w14:paraId="09FD515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32181DFD" w14:textId="77777777" w:rsidR="00126119" w:rsidRDefault="00126119" w:rsidP="003D7F92">
      <w:pPr>
        <w:pStyle w:val="NoSpacing"/>
        <w:rPr>
          <w:rFonts w:ascii="Times New Roman" w:hAnsi="Times New Roman" w:cs="Times New Roman"/>
          <w:color w:val="222222"/>
          <w:sz w:val="28"/>
          <w:szCs w:val="28"/>
          <w:shd w:val="clear" w:color="auto" w:fill="FFFFFF"/>
        </w:rPr>
      </w:pPr>
    </w:p>
    <w:p w14:paraId="4A6E58B9"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07AE30A" w14:textId="77777777" w:rsidR="00126119" w:rsidRDefault="00126119" w:rsidP="003D7F92">
      <w:pPr>
        <w:pStyle w:val="NoSpacing"/>
        <w:rPr>
          <w:rFonts w:ascii="Times New Roman" w:hAnsi="Times New Roman" w:cs="Times New Roman"/>
          <w:color w:val="222222"/>
          <w:sz w:val="28"/>
          <w:szCs w:val="28"/>
          <w:shd w:val="clear" w:color="auto" w:fill="FFFFFF"/>
        </w:rPr>
      </w:pPr>
    </w:p>
    <w:p w14:paraId="14264B98" w14:textId="77777777" w:rsidR="00126119" w:rsidRDefault="00126119" w:rsidP="003D7F92">
      <w:pPr>
        <w:pStyle w:val="NoSpacing"/>
        <w:rPr>
          <w:rFonts w:ascii="Times New Roman" w:hAnsi="Times New Roman" w:cs="Times New Roman"/>
          <w:color w:val="222222"/>
          <w:sz w:val="28"/>
          <w:szCs w:val="28"/>
          <w:shd w:val="clear" w:color="auto" w:fill="FFFFFF"/>
        </w:rPr>
      </w:pPr>
    </w:p>
    <w:p w14:paraId="58EDC70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FE0DF3B"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48C9A395"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1C68B6F0" w14:textId="77777777" w:rsidR="000123B0" w:rsidRDefault="000123B0" w:rsidP="00126119">
      <w:pPr>
        <w:pStyle w:val="NoSpacing"/>
        <w:ind w:left="720"/>
        <w:rPr>
          <w:rFonts w:ascii="Times New Roman" w:hAnsi="Times New Roman" w:cs="Times New Roman"/>
          <w:color w:val="222222"/>
          <w:sz w:val="28"/>
          <w:szCs w:val="28"/>
          <w:shd w:val="clear" w:color="auto" w:fill="FFFFFF"/>
        </w:rPr>
      </w:pPr>
    </w:p>
    <w:p w14:paraId="78246ECB" w14:textId="119F03FD" w:rsidR="003D7F92" w:rsidRPr="00466FCB" w:rsidRDefault="003D7F92" w:rsidP="00126119">
      <w:pPr>
        <w:pStyle w:val="NoSpacing"/>
        <w:ind w:left="720"/>
        <w:rPr>
          <w:rFonts w:ascii="Times New Roman" w:hAnsi="Times New Roman" w:cs="Times New Roman"/>
          <w:b/>
          <w:sz w:val="28"/>
          <w:szCs w:val="28"/>
        </w:rPr>
      </w:pPr>
      <w:r w:rsidRPr="00466FCB">
        <w:rPr>
          <w:rFonts w:ascii="Times New Roman" w:hAnsi="Times New Roman" w:cs="Times New Roman"/>
          <w:b/>
          <w:color w:val="222222"/>
          <w:sz w:val="28"/>
          <w:szCs w:val="28"/>
          <w:shd w:val="clear" w:color="auto" w:fill="FFFFFF"/>
        </w:rPr>
        <w:t xml:space="preserve">Example of   </w:t>
      </w:r>
      <w:r w:rsidRPr="00466FCB">
        <w:rPr>
          <w:rFonts w:ascii="Times New Roman" w:hAnsi="Times New Roman" w:cs="Times New Roman"/>
          <w:b/>
          <w:sz w:val="28"/>
          <w:szCs w:val="28"/>
        </w:rPr>
        <w:t>Procedural Abstractions</w:t>
      </w:r>
    </w:p>
    <w:p w14:paraId="28BB6519" w14:textId="7A9568B6" w:rsidR="003D7F92" w:rsidRPr="00466FCB" w:rsidRDefault="003D7F92" w:rsidP="003D7F92">
      <w:pPr>
        <w:pStyle w:val="NoSpacing"/>
        <w:rPr>
          <w:rFonts w:ascii="Times New Roman" w:hAnsi="Times New Roman" w:cs="Times New Roman"/>
          <w:b/>
          <w:color w:val="222222"/>
          <w:sz w:val="28"/>
          <w:szCs w:val="28"/>
          <w:shd w:val="clear" w:color="auto" w:fill="FFFFFF"/>
        </w:rPr>
      </w:pPr>
    </w:p>
    <w:p w14:paraId="50DF14C3" w14:textId="28F0057E" w:rsidR="000123B0" w:rsidRDefault="000123B0" w:rsidP="003D7F92">
      <w:pPr>
        <w:pStyle w:val="NoSpacing"/>
        <w:rPr>
          <w:rFonts w:ascii="Times New Roman" w:hAnsi="Times New Roman" w:cs="Times New Roman"/>
          <w:color w:val="222222"/>
          <w:sz w:val="28"/>
          <w:szCs w:val="28"/>
          <w:shd w:val="clear" w:color="auto" w:fill="FFFFFF"/>
        </w:rPr>
      </w:pPr>
      <w:r w:rsidRPr="006248EC">
        <w:rPr>
          <w:rFonts w:ascii="Times New Roman" w:hAnsi="Times New Roman" w:cs="Times New Roman"/>
          <w:noProof/>
          <w:lang w:eastAsia="en-IN" w:bidi="ar-SA"/>
        </w:rPr>
        <w:drawing>
          <wp:anchor distT="0" distB="0" distL="114300" distR="114300" simplePos="0" relativeHeight="251715584" behindDoc="0" locked="0" layoutInCell="1" allowOverlap="1" wp14:anchorId="1B0F778F" wp14:editId="3B6A790C">
            <wp:simplePos x="0" y="0"/>
            <wp:positionH relativeFrom="margin">
              <wp:posOffset>0</wp:posOffset>
            </wp:positionH>
            <wp:positionV relativeFrom="margin">
              <wp:posOffset>4290695</wp:posOffset>
            </wp:positionV>
            <wp:extent cx="4194810" cy="2743200"/>
            <wp:effectExtent l="0" t="0" r="0" b="0"/>
            <wp:wrapSquare wrapText="bothSides"/>
            <wp:docPr id="36" name="Picture 4" descr="Image result for example procedure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xample procedure abstraction"/>
                    <pic:cNvPicPr>
                      <a:picLocks noChangeAspect="1" noChangeArrowheads="1"/>
                    </pic:cNvPicPr>
                  </pic:nvPicPr>
                  <pic:blipFill>
                    <a:blip r:embed="rId57"/>
                    <a:srcRect t="17607" r="5665"/>
                    <a:stretch>
                      <a:fillRect/>
                    </a:stretch>
                  </pic:blipFill>
                  <pic:spPr bwMode="auto">
                    <a:xfrm>
                      <a:off x="0" y="0"/>
                      <a:ext cx="4194810" cy="2743200"/>
                    </a:xfrm>
                    <a:prstGeom prst="rect">
                      <a:avLst/>
                    </a:prstGeom>
                    <a:noFill/>
                    <a:ln w="9525">
                      <a:noFill/>
                      <a:miter lim="800000"/>
                      <a:headEnd/>
                      <a:tailEnd/>
                    </a:ln>
                  </pic:spPr>
                </pic:pic>
              </a:graphicData>
            </a:graphic>
          </wp:anchor>
        </w:drawing>
      </w:r>
    </w:p>
    <w:p w14:paraId="5761C7B9" w14:textId="5D37EE87" w:rsidR="000123B0" w:rsidRDefault="000123B0" w:rsidP="003D7F92">
      <w:pPr>
        <w:pStyle w:val="NoSpacing"/>
        <w:rPr>
          <w:rFonts w:ascii="Times New Roman" w:hAnsi="Times New Roman" w:cs="Times New Roman"/>
          <w:color w:val="222222"/>
          <w:sz w:val="28"/>
          <w:szCs w:val="28"/>
          <w:shd w:val="clear" w:color="auto" w:fill="FFFFFF"/>
        </w:rPr>
      </w:pPr>
    </w:p>
    <w:p w14:paraId="45C6A794" w14:textId="7EB2A1DD" w:rsidR="000123B0" w:rsidRDefault="000123B0" w:rsidP="003D7F92">
      <w:pPr>
        <w:pStyle w:val="NoSpacing"/>
        <w:rPr>
          <w:rFonts w:ascii="Times New Roman" w:hAnsi="Times New Roman" w:cs="Times New Roman"/>
          <w:color w:val="222222"/>
          <w:sz w:val="28"/>
          <w:szCs w:val="28"/>
          <w:shd w:val="clear" w:color="auto" w:fill="FFFFFF"/>
        </w:rPr>
      </w:pPr>
    </w:p>
    <w:p w14:paraId="25F899B1" w14:textId="70A7D210" w:rsidR="000123B0" w:rsidRDefault="000123B0" w:rsidP="003D7F92">
      <w:pPr>
        <w:pStyle w:val="NoSpacing"/>
        <w:rPr>
          <w:rFonts w:ascii="Times New Roman" w:hAnsi="Times New Roman" w:cs="Times New Roman"/>
          <w:color w:val="222222"/>
          <w:sz w:val="28"/>
          <w:szCs w:val="28"/>
          <w:shd w:val="clear" w:color="auto" w:fill="FFFFFF"/>
        </w:rPr>
      </w:pPr>
    </w:p>
    <w:p w14:paraId="7132AA18" w14:textId="3FB44558" w:rsidR="000123B0" w:rsidRDefault="000123B0" w:rsidP="003D7F92">
      <w:pPr>
        <w:pStyle w:val="NoSpacing"/>
        <w:rPr>
          <w:rFonts w:ascii="Times New Roman" w:hAnsi="Times New Roman" w:cs="Times New Roman"/>
          <w:color w:val="222222"/>
          <w:sz w:val="28"/>
          <w:szCs w:val="28"/>
          <w:shd w:val="clear" w:color="auto" w:fill="FFFFFF"/>
        </w:rPr>
      </w:pPr>
    </w:p>
    <w:p w14:paraId="01D506BB" w14:textId="646FEB87" w:rsidR="000123B0" w:rsidRDefault="000123B0" w:rsidP="003D7F92">
      <w:pPr>
        <w:pStyle w:val="NoSpacing"/>
        <w:rPr>
          <w:rFonts w:ascii="Times New Roman" w:hAnsi="Times New Roman" w:cs="Times New Roman"/>
          <w:color w:val="222222"/>
          <w:sz w:val="28"/>
          <w:szCs w:val="28"/>
          <w:shd w:val="clear" w:color="auto" w:fill="FFFFFF"/>
        </w:rPr>
      </w:pPr>
    </w:p>
    <w:p w14:paraId="34AB91B5" w14:textId="35019A4E" w:rsidR="000123B0" w:rsidRDefault="000123B0" w:rsidP="003D7F92">
      <w:pPr>
        <w:pStyle w:val="NoSpacing"/>
        <w:rPr>
          <w:rFonts w:ascii="Times New Roman" w:hAnsi="Times New Roman" w:cs="Times New Roman"/>
          <w:color w:val="222222"/>
          <w:sz w:val="28"/>
          <w:szCs w:val="28"/>
          <w:shd w:val="clear" w:color="auto" w:fill="FFFFFF"/>
        </w:rPr>
      </w:pPr>
    </w:p>
    <w:p w14:paraId="19897C1A" w14:textId="4A6ABC26" w:rsidR="000123B0" w:rsidRDefault="000123B0" w:rsidP="003D7F92">
      <w:pPr>
        <w:pStyle w:val="NoSpacing"/>
        <w:rPr>
          <w:rFonts w:ascii="Times New Roman" w:hAnsi="Times New Roman" w:cs="Times New Roman"/>
          <w:color w:val="222222"/>
          <w:sz w:val="28"/>
          <w:szCs w:val="28"/>
          <w:shd w:val="clear" w:color="auto" w:fill="FFFFFF"/>
        </w:rPr>
      </w:pPr>
    </w:p>
    <w:p w14:paraId="7BC0DB50" w14:textId="30AA8047" w:rsidR="000123B0" w:rsidRDefault="000123B0" w:rsidP="003D7F92">
      <w:pPr>
        <w:pStyle w:val="NoSpacing"/>
        <w:rPr>
          <w:rFonts w:ascii="Times New Roman" w:hAnsi="Times New Roman" w:cs="Times New Roman"/>
          <w:color w:val="222222"/>
          <w:sz w:val="28"/>
          <w:szCs w:val="28"/>
          <w:shd w:val="clear" w:color="auto" w:fill="FFFFFF"/>
        </w:rPr>
      </w:pPr>
    </w:p>
    <w:p w14:paraId="1807F325" w14:textId="040793A2" w:rsidR="000123B0" w:rsidRDefault="000123B0" w:rsidP="003D7F92">
      <w:pPr>
        <w:pStyle w:val="NoSpacing"/>
        <w:rPr>
          <w:rFonts w:ascii="Times New Roman" w:hAnsi="Times New Roman" w:cs="Times New Roman"/>
          <w:color w:val="222222"/>
          <w:sz w:val="28"/>
          <w:szCs w:val="28"/>
          <w:shd w:val="clear" w:color="auto" w:fill="FFFFFF"/>
        </w:rPr>
      </w:pPr>
    </w:p>
    <w:p w14:paraId="31B76261" w14:textId="6345E360" w:rsidR="000123B0" w:rsidRDefault="000123B0" w:rsidP="003D7F92">
      <w:pPr>
        <w:pStyle w:val="NoSpacing"/>
        <w:rPr>
          <w:rFonts w:ascii="Times New Roman" w:hAnsi="Times New Roman" w:cs="Times New Roman"/>
          <w:color w:val="222222"/>
          <w:sz w:val="28"/>
          <w:szCs w:val="28"/>
          <w:shd w:val="clear" w:color="auto" w:fill="FFFFFF"/>
        </w:rPr>
      </w:pPr>
    </w:p>
    <w:p w14:paraId="0B30C64D" w14:textId="69342514" w:rsidR="000123B0" w:rsidRDefault="000123B0" w:rsidP="003D7F92">
      <w:pPr>
        <w:pStyle w:val="NoSpacing"/>
        <w:rPr>
          <w:rFonts w:ascii="Times New Roman" w:hAnsi="Times New Roman" w:cs="Times New Roman"/>
          <w:color w:val="222222"/>
          <w:sz w:val="28"/>
          <w:szCs w:val="28"/>
          <w:shd w:val="clear" w:color="auto" w:fill="FFFFFF"/>
        </w:rPr>
      </w:pPr>
    </w:p>
    <w:p w14:paraId="107F5772" w14:textId="004A6877" w:rsidR="000123B0" w:rsidRDefault="000123B0" w:rsidP="003D7F92">
      <w:pPr>
        <w:pStyle w:val="NoSpacing"/>
        <w:rPr>
          <w:rFonts w:ascii="Times New Roman" w:hAnsi="Times New Roman" w:cs="Times New Roman"/>
          <w:color w:val="222222"/>
          <w:sz w:val="28"/>
          <w:szCs w:val="28"/>
          <w:shd w:val="clear" w:color="auto" w:fill="FFFFFF"/>
        </w:rPr>
      </w:pPr>
    </w:p>
    <w:p w14:paraId="41964B9C" w14:textId="3DDF8A39" w:rsidR="000123B0" w:rsidRDefault="000123B0" w:rsidP="003D7F92">
      <w:pPr>
        <w:pStyle w:val="NoSpacing"/>
        <w:rPr>
          <w:rFonts w:ascii="Times New Roman" w:hAnsi="Times New Roman" w:cs="Times New Roman"/>
          <w:color w:val="222222"/>
          <w:sz w:val="28"/>
          <w:szCs w:val="28"/>
          <w:shd w:val="clear" w:color="auto" w:fill="FFFFFF"/>
        </w:rPr>
      </w:pPr>
    </w:p>
    <w:p w14:paraId="43C679CF" w14:textId="77777777" w:rsidR="000123B0" w:rsidRPr="006248EC" w:rsidRDefault="000123B0" w:rsidP="003D7F92">
      <w:pPr>
        <w:pStyle w:val="NoSpacing"/>
        <w:rPr>
          <w:rFonts w:ascii="Times New Roman" w:hAnsi="Times New Roman" w:cs="Times New Roman"/>
          <w:color w:val="222222"/>
          <w:sz w:val="28"/>
          <w:szCs w:val="28"/>
          <w:shd w:val="clear" w:color="auto" w:fill="FFFFFF"/>
        </w:rPr>
      </w:pPr>
    </w:p>
    <w:p w14:paraId="24535A69" w14:textId="50388ECA" w:rsidR="003D7F92" w:rsidRPr="006248EC" w:rsidRDefault="003D7F92" w:rsidP="005C2669">
      <w:pPr>
        <w:pStyle w:val="NoSpacing"/>
        <w:rPr>
          <w:rFonts w:ascii="Times New Roman" w:hAnsi="Times New Roman" w:cs="Times New Roman"/>
        </w:rPr>
      </w:pPr>
    </w:p>
    <w:p w14:paraId="1B6E55E4" w14:textId="77777777" w:rsidR="000123B0" w:rsidRDefault="000123B0" w:rsidP="003D7F92">
      <w:pPr>
        <w:pStyle w:val="NoSpacing"/>
        <w:rPr>
          <w:rFonts w:ascii="Times New Roman" w:hAnsi="Times New Roman" w:cs="Times New Roman"/>
          <w:sz w:val="28"/>
          <w:szCs w:val="28"/>
        </w:rPr>
      </w:pPr>
    </w:p>
    <w:p w14:paraId="59A2E2F0" w14:textId="77777777" w:rsidR="000123B0" w:rsidRDefault="000123B0" w:rsidP="003D7F92">
      <w:pPr>
        <w:pStyle w:val="NoSpacing"/>
        <w:rPr>
          <w:rFonts w:ascii="Times New Roman" w:hAnsi="Times New Roman" w:cs="Times New Roman"/>
          <w:sz w:val="28"/>
          <w:szCs w:val="28"/>
        </w:rPr>
      </w:pPr>
    </w:p>
    <w:p w14:paraId="7C1FAB1B" w14:textId="77777777" w:rsidR="000123B0" w:rsidRDefault="000123B0" w:rsidP="003D7F92">
      <w:pPr>
        <w:pStyle w:val="NoSpacing"/>
        <w:rPr>
          <w:rFonts w:ascii="Times New Roman" w:hAnsi="Times New Roman" w:cs="Times New Roman"/>
          <w:sz w:val="28"/>
          <w:szCs w:val="28"/>
        </w:rPr>
      </w:pPr>
    </w:p>
    <w:p w14:paraId="62D82733" w14:textId="77777777" w:rsidR="000123B0" w:rsidRDefault="000123B0" w:rsidP="003D7F92">
      <w:pPr>
        <w:pStyle w:val="NoSpacing"/>
        <w:rPr>
          <w:rFonts w:ascii="Times New Roman" w:hAnsi="Times New Roman" w:cs="Times New Roman"/>
          <w:sz w:val="28"/>
          <w:szCs w:val="28"/>
        </w:rPr>
      </w:pPr>
    </w:p>
    <w:p w14:paraId="458BAF47" w14:textId="77777777" w:rsidR="000123B0" w:rsidRDefault="000123B0" w:rsidP="003D7F92">
      <w:pPr>
        <w:pStyle w:val="NoSpacing"/>
        <w:rPr>
          <w:rFonts w:ascii="Times New Roman" w:hAnsi="Times New Roman" w:cs="Times New Roman"/>
          <w:sz w:val="28"/>
          <w:szCs w:val="28"/>
        </w:rPr>
      </w:pPr>
    </w:p>
    <w:p w14:paraId="3B460696" w14:textId="77777777" w:rsidR="000123B0" w:rsidRDefault="000123B0" w:rsidP="003D7F92">
      <w:pPr>
        <w:pStyle w:val="NoSpacing"/>
        <w:rPr>
          <w:rFonts w:ascii="Times New Roman" w:hAnsi="Times New Roman" w:cs="Times New Roman"/>
          <w:sz w:val="28"/>
          <w:szCs w:val="28"/>
        </w:rPr>
      </w:pPr>
    </w:p>
    <w:p w14:paraId="683AD1CE" w14:textId="77777777" w:rsidR="000123B0" w:rsidRDefault="000123B0" w:rsidP="003D7F92">
      <w:pPr>
        <w:pStyle w:val="NoSpacing"/>
        <w:rPr>
          <w:rFonts w:ascii="Times New Roman" w:hAnsi="Times New Roman" w:cs="Times New Roman"/>
          <w:sz w:val="28"/>
          <w:szCs w:val="28"/>
        </w:rPr>
      </w:pPr>
    </w:p>
    <w:p w14:paraId="2A4C3E94" w14:textId="77777777" w:rsidR="000123B0" w:rsidRDefault="000123B0" w:rsidP="003D7F92">
      <w:pPr>
        <w:pStyle w:val="NoSpacing"/>
        <w:rPr>
          <w:rFonts w:ascii="Times New Roman" w:hAnsi="Times New Roman" w:cs="Times New Roman"/>
          <w:sz w:val="28"/>
          <w:szCs w:val="28"/>
        </w:rPr>
      </w:pPr>
    </w:p>
    <w:p w14:paraId="6B0EAA8A" w14:textId="5AEE59C2" w:rsidR="000123B0" w:rsidRPr="000123B0" w:rsidRDefault="000123B0" w:rsidP="009F579A">
      <w:pPr>
        <w:pStyle w:val="NoSpacing"/>
        <w:numPr>
          <w:ilvl w:val="0"/>
          <w:numId w:val="54"/>
        </w:numPr>
        <w:rPr>
          <w:rFonts w:ascii="Times New Roman" w:hAnsi="Times New Roman" w:cs="Times New Roman"/>
          <w:b/>
          <w:sz w:val="28"/>
          <w:szCs w:val="28"/>
        </w:rPr>
      </w:pPr>
      <w:r w:rsidRPr="000123B0">
        <w:rPr>
          <w:rFonts w:ascii="Times New Roman" w:hAnsi="Times New Roman" w:cs="Times New Roman"/>
          <w:b/>
          <w:sz w:val="28"/>
          <w:szCs w:val="28"/>
        </w:rPr>
        <w:lastRenderedPageBreak/>
        <w:t>Questions:</w:t>
      </w:r>
    </w:p>
    <w:p w14:paraId="2BED9F0F" w14:textId="7D9A1688" w:rsidR="000123B0" w:rsidRDefault="000123B0" w:rsidP="003D7F92">
      <w:pPr>
        <w:pStyle w:val="NoSpacing"/>
        <w:rPr>
          <w:rFonts w:ascii="Times New Roman" w:hAnsi="Times New Roman" w:cs="Times New Roman"/>
          <w:sz w:val="28"/>
          <w:szCs w:val="28"/>
        </w:rPr>
      </w:pPr>
    </w:p>
    <w:p w14:paraId="1B5F5DE3" w14:textId="77777777" w:rsidR="000123B0" w:rsidRDefault="000123B0" w:rsidP="003D7F92">
      <w:pPr>
        <w:pStyle w:val="NoSpacing"/>
        <w:rPr>
          <w:rFonts w:ascii="Times New Roman" w:hAnsi="Times New Roman" w:cs="Times New Roman"/>
          <w:sz w:val="28"/>
          <w:szCs w:val="28"/>
        </w:rPr>
      </w:pPr>
    </w:p>
    <w:p w14:paraId="2CC035DA" w14:textId="59D0E881" w:rsidR="003D7F92" w:rsidRPr="00466FCB" w:rsidRDefault="003D7F92" w:rsidP="009F579A">
      <w:pPr>
        <w:pStyle w:val="NoSpacing"/>
        <w:numPr>
          <w:ilvl w:val="0"/>
          <w:numId w:val="55"/>
        </w:numPr>
        <w:rPr>
          <w:rFonts w:ascii="Times New Roman" w:hAnsi="Times New Roman" w:cs="Times New Roman"/>
          <w:b/>
        </w:rPr>
      </w:pPr>
      <w:r w:rsidRPr="00466FCB">
        <w:rPr>
          <w:rFonts w:ascii="Times New Roman" w:hAnsi="Times New Roman" w:cs="Times New Roman"/>
          <w:b/>
          <w:sz w:val="28"/>
          <w:szCs w:val="28"/>
        </w:rPr>
        <w:t xml:space="preserve">Develop three different levels </w:t>
      </w:r>
      <w:r w:rsidRPr="00466FCB">
        <w:rPr>
          <w:rFonts w:ascii="Times New Roman" w:hAnsi="Times New Roman" w:cs="Times New Roman"/>
          <w:b/>
          <w:spacing w:val="3"/>
          <w:sz w:val="28"/>
          <w:szCs w:val="28"/>
        </w:rPr>
        <w:t xml:space="preserve">of </w:t>
      </w:r>
      <w:r w:rsidRPr="00466FCB">
        <w:rPr>
          <w:rFonts w:ascii="Times New Roman" w:hAnsi="Times New Roman" w:cs="Times New Roman"/>
          <w:b/>
          <w:sz w:val="28"/>
          <w:szCs w:val="28"/>
        </w:rPr>
        <w:t xml:space="preserve">procedural abstractions for one or more of the following programs </w:t>
      </w:r>
      <w:r w:rsidRPr="00466FCB">
        <w:rPr>
          <w:rFonts w:ascii="Times New Roman" w:hAnsi="Times New Roman" w:cs="Times New Roman"/>
          <w:b/>
          <w:spacing w:val="6"/>
          <w:sz w:val="28"/>
          <w:szCs w:val="28"/>
        </w:rPr>
        <w:t>by</w:t>
      </w:r>
      <w:r w:rsidRPr="00466FCB">
        <w:rPr>
          <w:rFonts w:ascii="Times New Roman" w:hAnsi="Times New Roman" w:cs="Times New Roman"/>
          <w:b/>
          <w:spacing w:val="67"/>
          <w:sz w:val="28"/>
          <w:szCs w:val="28"/>
        </w:rPr>
        <w:t xml:space="preserve"> </w:t>
      </w:r>
      <w:r w:rsidRPr="00466FCB">
        <w:rPr>
          <w:rFonts w:ascii="Times New Roman" w:hAnsi="Times New Roman" w:cs="Times New Roman"/>
          <w:b/>
          <w:sz w:val="28"/>
          <w:szCs w:val="28"/>
        </w:rPr>
        <w:t xml:space="preserve">applying a “stepwise refinement approach” </w:t>
      </w:r>
      <w:r w:rsidR="00A061A2" w:rsidRPr="00466FCB">
        <w:rPr>
          <w:rFonts w:ascii="Times New Roman" w:hAnsi="Times New Roman" w:cs="Times New Roman"/>
          <w:b/>
          <w:spacing w:val="2"/>
          <w:sz w:val="28"/>
          <w:szCs w:val="28"/>
        </w:rPr>
        <w:t>to:</w:t>
      </w:r>
    </w:p>
    <w:p w14:paraId="64DEBF83" w14:textId="77777777" w:rsidR="003D7F92" w:rsidRPr="006248EC" w:rsidRDefault="003D7F92" w:rsidP="003D7F92">
      <w:pPr>
        <w:pStyle w:val="NoSpacing"/>
        <w:rPr>
          <w:rFonts w:ascii="Times New Roman" w:hAnsi="Times New Roman" w:cs="Times New Roman"/>
        </w:rPr>
      </w:pPr>
    </w:p>
    <w:p w14:paraId="50660431" w14:textId="7117C03D" w:rsidR="003D7F92" w:rsidRDefault="003D7F92" w:rsidP="003D7F92">
      <w:pPr>
        <w:pStyle w:val="NoSpacing"/>
        <w:rPr>
          <w:rFonts w:ascii="Times New Roman" w:hAnsi="Times New Roman" w:cs="Times New Roman"/>
        </w:rPr>
      </w:pPr>
    </w:p>
    <w:p w14:paraId="3736DE72" w14:textId="4F007FAC" w:rsidR="000123B0" w:rsidRDefault="000123B0" w:rsidP="003D7F92">
      <w:pPr>
        <w:pStyle w:val="NoSpacing"/>
        <w:rPr>
          <w:rFonts w:ascii="Times New Roman" w:hAnsi="Times New Roman" w:cs="Times New Roman"/>
        </w:rPr>
      </w:pPr>
    </w:p>
    <w:p w14:paraId="612ED587" w14:textId="5CC29966" w:rsidR="000123B0" w:rsidRDefault="000123B0" w:rsidP="003D7F92">
      <w:pPr>
        <w:pStyle w:val="NoSpacing"/>
        <w:rPr>
          <w:rFonts w:ascii="Times New Roman" w:hAnsi="Times New Roman" w:cs="Times New Roman"/>
        </w:rPr>
      </w:pPr>
    </w:p>
    <w:p w14:paraId="3083B379" w14:textId="4789057E" w:rsidR="000123B0" w:rsidRDefault="000123B0" w:rsidP="003D7F92">
      <w:pPr>
        <w:pStyle w:val="NoSpacing"/>
        <w:rPr>
          <w:rFonts w:ascii="Times New Roman" w:hAnsi="Times New Roman" w:cs="Times New Roman"/>
        </w:rPr>
      </w:pPr>
    </w:p>
    <w:p w14:paraId="6EA4991F" w14:textId="3B933F1C" w:rsidR="000123B0" w:rsidRDefault="000123B0" w:rsidP="003D7F92">
      <w:pPr>
        <w:pStyle w:val="NoSpacing"/>
        <w:rPr>
          <w:rFonts w:ascii="Times New Roman" w:hAnsi="Times New Roman" w:cs="Times New Roman"/>
        </w:rPr>
      </w:pPr>
    </w:p>
    <w:p w14:paraId="1AE8F0F6" w14:textId="7570D465" w:rsidR="000123B0" w:rsidRDefault="000123B0" w:rsidP="003D7F92">
      <w:pPr>
        <w:pStyle w:val="NoSpacing"/>
        <w:rPr>
          <w:rFonts w:ascii="Times New Roman" w:hAnsi="Times New Roman" w:cs="Times New Roman"/>
        </w:rPr>
      </w:pPr>
    </w:p>
    <w:p w14:paraId="04912E64" w14:textId="50AD6401" w:rsidR="000123B0" w:rsidRDefault="000123B0" w:rsidP="003D7F92">
      <w:pPr>
        <w:pStyle w:val="NoSpacing"/>
        <w:rPr>
          <w:rFonts w:ascii="Times New Roman" w:hAnsi="Times New Roman" w:cs="Times New Roman"/>
        </w:rPr>
      </w:pPr>
    </w:p>
    <w:p w14:paraId="26E2649D" w14:textId="563AA43D" w:rsidR="000123B0" w:rsidRDefault="000123B0" w:rsidP="003D7F92">
      <w:pPr>
        <w:pStyle w:val="NoSpacing"/>
        <w:rPr>
          <w:rFonts w:ascii="Times New Roman" w:hAnsi="Times New Roman" w:cs="Times New Roman"/>
        </w:rPr>
      </w:pPr>
    </w:p>
    <w:p w14:paraId="22BBA3C2" w14:textId="34A19852" w:rsidR="000123B0" w:rsidRDefault="000123B0" w:rsidP="003D7F92">
      <w:pPr>
        <w:pStyle w:val="NoSpacing"/>
        <w:rPr>
          <w:rFonts w:ascii="Times New Roman" w:hAnsi="Times New Roman" w:cs="Times New Roman"/>
        </w:rPr>
      </w:pPr>
    </w:p>
    <w:p w14:paraId="365D46E0" w14:textId="3374C4FC" w:rsidR="000123B0" w:rsidRDefault="000123B0" w:rsidP="003D7F92">
      <w:pPr>
        <w:pStyle w:val="NoSpacing"/>
        <w:rPr>
          <w:rFonts w:ascii="Times New Roman" w:hAnsi="Times New Roman" w:cs="Times New Roman"/>
        </w:rPr>
      </w:pPr>
    </w:p>
    <w:p w14:paraId="21B5C793" w14:textId="77777777" w:rsidR="000123B0" w:rsidRDefault="000123B0" w:rsidP="003D7F92">
      <w:pPr>
        <w:pStyle w:val="NoSpacing"/>
        <w:rPr>
          <w:rFonts w:ascii="Times New Roman" w:hAnsi="Times New Roman" w:cs="Times New Roman"/>
        </w:rPr>
      </w:pPr>
    </w:p>
    <w:p w14:paraId="1B1436F7" w14:textId="718D55A7" w:rsidR="000123B0" w:rsidRDefault="000123B0" w:rsidP="003D7F92">
      <w:pPr>
        <w:pStyle w:val="NoSpacing"/>
        <w:rPr>
          <w:rFonts w:ascii="Times New Roman" w:hAnsi="Times New Roman" w:cs="Times New Roman"/>
        </w:rPr>
      </w:pPr>
    </w:p>
    <w:p w14:paraId="561BE326" w14:textId="06E60FD6" w:rsidR="000123B0" w:rsidRDefault="000123B0" w:rsidP="003D7F92">
      <w:pPr>
        <w:pStyle w:val="NoSpacing"/>
        <w:rPr>
          <w:rFonts w:ascii="Times New Roman" w:hAnsi="Times New Roman" w:cs="Times New Roman"/>
        </w:rPr>
      </w:pPr>
    </w:p>
    <w:p w14:paraId="42FA2EDA" w14:textId="12E43E2F" w:rsidR="000123B0" w:rsidRDefault="000123B0" w:rsidP="003D7F92">
      <w:pPr>
        <w:pStyle w:val="NoSpacing"/>
        <w:rPr>
          <w:rFonts w:ascii="Times New Roman" w:hAnsi="Times New Roman" w:cs="Times New Roman"/>
        </w:rPr>
      </w:pPr>
    </w:p>
    <w:p w14:paraId="59325482" w14:textId="7AE0EB58" w:rsidR="000123B0" w:rsidRDefault="000123B0" w:rsidP="003D7F92">
      <w:pPr>
        <w:pStyle w:val="NoSpacing"/>
        <w:rPr>
          <w:rFonts w:ascii="Times New Roman" w:hAnsi="Times New Roman" w:cs="Times New Roman"/>
        </w:rPr>
      </w:pPr>
    </w:p>
    <w:p w14:paraId="21B1934B" w14:textId="346C75B2" w:rsidR="000123B0" w:rsidRDefault="000123B0" w:rsidP="003D7F92">
      <w:pPr>
        <w:pStyle w:val="NoSpacing"/>
        <w:rPr>
          <w:rFonts w:ascii="Times New Roman" w:hAnsi="Times New Roman" w:cs="Times New Roman"/>
        </w:rPr>
      </w:pPr>
    </w:p>
    <w:p w14:paraId="3FEBF226" w14:textId="59B57664" w:rsidR="000123B0" w:rsidRDefault="000123B0" w:rsidP="003D7F92">
      <w:pPr>
        <w:pStyle w:val="NoSpacing"/>
        <w:rPr>
          <w:rFonts w:ascii="Times New Roman" w:hAnsi="Times New Roman" w:cs="Times New Roman"/>
        </w:rPr>
      </w:pPr>
    </w:p>
    <w:p w14:paraId="218BCB52" w14:textId="0B03DF56" w:rsidR="000123B0" w:rsidRDefault="000123B0" w:rsidP="003D7F92">
      <w:pPr>
        <w:pStyle w:val="NoSpacing"/>
        <w:rPr>
          <w:rFonts w:ascii="Times New Roman" w:hAnsi="Times New Roman" w:cs="Times New Roman"/>
        </w:rPr>
      </w:pPr>
    </w:p>
    <w:p w14:paraId="2E9B91DA" w14:textId="21372719" w:rsidR="000123B0" w:rsidRDefault="000123B0" w:rsidP="003D7F92">
      <w:pPr>
        <w:pStyle w:val="NoSpacing"/>
        <w:rPr>
          <w:rFonts w:ascii="Times New Roman" w:hAnsi="Times New Roman" w:cs="Times New Roman"/>
        </w:rPr>
      </w:pPr>
    </w:p>
    <w:p w14:paraId="5BE3A7D2" w14:textId="47AA16E7" w:rsidR="000123B0" w:rsidRDefault="000123B0" w:rsidP="003D7F92">
      <w:pPr>
        <w:pStyle w:val="NoSpacing"/>
        <w:rPr>
          <w:rFonts w:ascii="Times New Roman" w:hAnsi="Times New Roman" w:cs="Times New Roman"/>
        </w:rPr>
      </w:pPr>
    </w:p>
    <w:p w14:paraId="633D802C" w14:textId="496AF32C" w:rsidR="000123B0" w:rsidRDefault="000123B0" w:rsidP="003D7F92">
      <w:pPr>
        <w:pStyle w:val="NoSpacing"/>
        <w:rPr>
          <w:rFonts w:ascii="Times New Roman" w:hAnsi="Times New Roman" w:cs="Times New Roman"/>
        </w:rPr>
      </w:pPr>
    </w:p>
    <w:p w14:paraId="26FFBB00" w14:textId="3BB5A493" w:rsidR="000123B0" w:rsidRDefault="000123B0" w:rsidP="003D7F92">
      <w:pPr>
        <w:pStyle w:val="NoSpacing"/>
        <w:rPr>
          <w:rFonts w:ascii="Times New Roman" w:hAnsi="Times New Roman" w:cs="Times New Roman"/>
        </w:rPr>
      </w:pPr>
    </w:p>
    <w:p w14:paraId="4277705F" w14:textId="7B1EC599" w:rsidR="000123B0" w:rsidRDefault="000123B0" w:rsidP="003D7F92">
      <w:pPr>
        <w:pStyle w:val="NoSpacing"/>
        <w:rPr>
          <w:rFonts w:ascii="Times New Roman" w:hAnsi="Times New Roman" w:cs="Times New Roman"/>
        </w:rPr>
      </w:pPr>
    </w:p>
    <w:p w14:paraId="668F7DA9" w14:textId="77777777" w:rsidR="000123B0" w:rsidRPr="006248EC" w:rsidRDefault="000123B0" w:rsidP="003D7F92">
      <w:pPr>
        <w:pStyle w:val="NoSpacing"/>
        <w:rPr>
          <w:rFonts w:ascii="Times New Roman" w:hAnsi="Times New Roman" w:cs="Times New Roman"/>
        </w:rPr>
      </w:pPr>
    </w:p>
    <w:p w14:paraId="74BBB273" w14:textId="11428B1A"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 xml:space="preserve">Develop a check writer that, </w:t>
      </w:r>
      <w:r w:rsidR="00A061A2" w:rsidRPr="00466FCB">
        <w:rPr>
          <w:rFonts w:ascii="Times New Roman" w:hAnsi="Times New Roman" w:cs="Times New Roman"/>
          <w:b/>
          <w:sz w:val="28"/>
          <w:szCs w:val="28"/>
        </w:rPr>
        <w:t>given a</w:t>
      </w:r>
      <w:r w:rsidRPr="00466FCB">
        <w:rPr>
          <w:rFonts w:ascii="Times New Roman" w:hAnsi="Times New Roman" w:cs="Times New Roman"/>
          <w:b/>
          <w:sz w:val="28"/>
          <w:szCs w:val="28"/>
        </w:rPr>
        <w:t xml:space="preserve"> numeric dollar amount, will print the amount in words normally required on a check.</w:t>
      </w:r>
    </w:p>
    <w:p w14:paraId="5FB9E022" w14:textId="4CF4250F" w:rsidR="003D7F92" w:rsidRPr="00466FCB" w:rsidRDefault="003D7F92" w:rsidP="003D7F92">
      <w:pPr>
        <w:pStyle w:val="NoSpacing"/>
        <w:rPr>
          <w:rFonts w:ascii="Times New Roman" w:hAnsi="Times New Roman" w:cs="Times New Roman"/>
          <w:b/>
          <w:sz w:val="28"/>
          <w:szCs w:val="28"/>
        </w:rPr>
      </w:pPr>
    </w:p>
    <w:p w14:paraId="78D86A04" w14:textId="01813F6F" w:rsidR="003D7F92" w:rsidRPr="006248EC" w:rsidRDefault="003D7F92" w:rsidP="003D7F92">
      <w:pPr>
        <w:pStyle w:val="NoSpacing"/>
        <w:rPr>
          <w:rFonts w:ascii="Times New Roman" w:hAnsi="Times New Roman" w:cs="Times New Roman"/>
          <w:sz w:val="28"/>
          <w:szCs w:val="28"/>
        </w:rPr>
      </w:pPr>
    </w:p>
    <w:p w14:paraId="21680A59" w14:textId="5830E0F3" w:rsidR="003D7F92" w:rsidRPr="006248EC" w:rsidRDefault="003D7F92" w:rsidP="003D7F92">
      <w:pPr>
        <w:pStyle w:val="NoSpacing"/>
        <w:rPr>
          <w:rFonts w:ascii="Times New Roman" w:hAnsi="Times New Roman" w:cs="Times New Roman"/>
          <w:sz w:val="28"/>
          <w:szCs w:val="28"/>
        </w:rPr>
      </w:pPr>
    </w:p>
    <w:p w14:paraId="2F61CB94" w14:textId="39DC5EA7" w:rsidR="003D7F92" w:rsidRPr="006248EC" w:rsidRDefault="003D7F92" w:rsidP="003D7F92">
      <w:pPr>
        <w:pStyle w:val="NoSpacing"/>
        <w:rPr>
          <w:rFonts w:ascii="Times New Roman" w:hAnsi="Times New Roman" w:cs="Times New Roman"/>
          <w:sz w:val="28"/>
          <w:szCs w:val="28"/>
        </w:rPr>
      </w:pPr>
    </w:p>
    <w:p w14:paraId="55CBBF09" w14:textId="478D6E3D" w:rsidR="003D7F92" w:rsidRPr="006248EC" w:rsidRDefault="003D7F92" w:rsidP="003D7F92">
      <w:pPr>
        <w:pStyle w:val="NoSpacing"/>
        <w:rPr>
          <w:rFonts w:ascii="Times New Roman" w:hAnsi="Times New Roman" w:cs="Times New Roman"/>
          <w:sz w:val="28"/>
          <w:szCs w:val="28"/>
        </w:rPr>
      </w:pPr>
    </w:p>
    <w:p w14:paraId="046CA70C" w14:textId="72D4C3D9" w:rsidR="003D7F92" w:rsidRPr="006248EC" w:rsidRDefault="003D7F92" w:rsidP="003D7F92">
      <w:pPr>
        <w:pStyle w:val="NoSpacing"/>
        <w:rPr>
          <w:rFonts w:ascii="Times New Roman" w:hAnsi="Times New Roman" w:cs="Times New Roman"/>
          <w:sz w:val="28"/>
          <w:szCs w:val="28"/>
        </w:rPr>
      </w:pPr>
    </w:p>
    <w:p w14:paraId="5751249D" w14:textId="77777777" w:rsidR="003D7F92" w:rsidRPr="006248EC" w:rsidRDefault="003D7F92" w:rsidP="003D7F92">
      <w:pPr>
        <w:pStyle w:val="NoSpacing"/>
        <w:rPr>
          <w:rFonts w:ascii="Times New Roman" w:hAnsi="Times New Roman" w:cs="Times New Roman"/>
          <w:sz w:val="28"/>
          <w:szCs w:val="28"/>
        </w:rPr>
      </w:pPr>
    </w:p>
    <w:p w14:paraId="5EF69026" w14:textId="77777777" w:rsidR="003D7F92" w:rsidRPr="006248EC" w:rsidRDefault="003D7F92" w:rsidP="003D7F92">
      <w:pPr>
        <w:pStyle w:val="NoSpacing"/>
        <w:rPr>
          <w:rFonts w:ascii="Times New Roman" w:hAnsi="Times New Roman" w:cs="Times New Roman"/>
          <w:sz w:val="28"/>
          <w:szCs w:val="28"/>
        </w:rPr>
      </w:pPr>
    </w:p>
    <w:p w14:paraId="3404D7F9" w14:textId="77777777" w:rsidR="003D7F92" w:rsidRPr="006248EC" w:rsidRDefault="003D7F92" w:rsidP="003D7F92">
      <w:pPr>
        <w:pStyle w:val="NoSpacing"/>
        <w:rPr>
          <w:rFonts w:ascii="Times New Roman" w:hAnsi="Times New Roman" w:cs="Times New Roman"/>
          <w:sz w:val="28"/>
          <w:szCs w:val="28"/>
        </w:rPr>
      </w:pPr>
    </w:p>
    <w:p w14:paraId="38DE40F3" w14:textId="68CB9255" w:rsidR="003D7F92" w:rsidRPr="006248EC" w:rsidRDefault="003D7F92" w:rsidP="003D7F92">
      <w:pPr>
        <w:pStyle w:val="NoSpacing"/>
        <w:rPr>
          <w:rFonts w:ascii="Times New Roman" w:hAnsi="Times New Roman" w:cs="Times New Roman"/>
          <w:sz w:val="28"/>
          <w:szCs w:val="28"/>
        </w:rPr>
      </w:pPr>
    </w:p>
    <w:p w14:paraId="416E8DC8" w14:textId="77777777" w:rsidR="003D7F92" w:rsidRPr="006248EC" w:rsidRDefault="003D7F92" w:rsidP="003D7F92">
      <w:pPr>
        <w:pStyle w:val="NoSpacing"/>
        <w:rPr>
          <w:rFonts w:ascii="Times New Roman" w:hAnsi="Times New Roman" w:cs="Times New Roman"/>
          <w:sz w:val="28"/>
          <w:szCs w:val="28"/>
        </w:rPr>
      </w:pPr>
    </w:p>
    <w:p w14:paraId="494213E3" w14:textId="77777777" w:rsidR="003D7F92" w:rsidRPr="006248EC" w:rsidRDefault="003D7F92" w:rsidP="003D7F92">
      <w:pPr>
        <w:pStyle w:val="NoSpacing"/>
        <w:rPr>
          <w:rFonts w:ascii="Times New Roman" w:hAnsi="Times New Roman" w:cs="Times New Roman"/>
          <w:sz w:val="28"/>
          <w:szCs w:val="28"/>
        </w:rPr>
      </w:pPr>
    </w:p>
    <w:p w14:paraId="0701CA54" w14:textId="77777777" w:rsidR="003D7F92" w:rsidRPr="006248EC" w:rsidRDefault="003D7F92" w:rsidP="003D7F92">
      <w:pPr>
        <w:pStyle w:val="NoSpacing"/>
        <w:rPr>
          <w:rFonts w:ascii="Times New Roman" w:hAnsi="Times New Roman" w:cs="Times New Roman"/>
          <w:sz w:val="28"/>
          <w:szCs w:val="28"/>
        </w:rPr>
      </w:pPr>
    </w:p>
    <w:p w14:paraId="6ABBAA57" w14:textId="5789971D" w:rsidR="003D7F92" w:rsidRPr="006248EC" w:rsidRDefault="003D7F92" w:rsidP="003D7F92">
      <w:pPr>
        <w:pStyle w:val="NoSpacing"/>
        <w:rPr>
          <w:rFonts w:ascii="Times New Roman" w:hAnsi="Times New Roman" w:cs="Times New Roman"/>
          <w:sz w:val="28"/>
          <w:szCs w:val="28"/>
        </w:rPr>
      </w:pPr>
    </w:p>
    <w:p w14:paraId="3C82C3CA" w14:textId="49B11143" w:rsidR="003D7F92" w:rsidRPr="006248EC" w:rsidRDefault="003D7F92" w:rsidP="003D7F92">
      <w:pPr>
        <w:pStyle w:val="NoSpacing"/>
        <w:rPr>
          <w:rFonts w:ascii="Times New Roman" w:hAnsi="Times New Roman" w:cs="Times New Roman"/>
          <w:sz w:val="28"/>
          <w:szCs w:val="28"/>
        </w:rPr>
      </w:pPr>
    </w:p>
    <w:p w14:paraId="7F9E03B5" w14:textId="77777777" w:rsidR="003D7F92" w:rsidRPr="006248EC" w:rsidRDefault="003D7F92" w:rsidP="003D7F92">
      <w:pPr>
        <w:pStyle w:val="NoSpacing"/>
        <w:rPr>
          <w:rFonts w:ascii="Times New Roman" w:hAnsi="Times New Roman" w:cs="Times New Roman"/>
          <w:sz w:val="28"/>
          <w:szCs w:val="28"/>
        </w:rPr>
      </w:pPr>
    </w:p>
    <w:p w14:paraId="6C012319" w14:textId="77777777" w:rsidR="003D7F92" w:rsidRPr="006248EC" w:rsidRDefault="003D7F92" w:rsidP="003D7F92">
      <w:pPr>
        <w:pStyle w:val="NoSpacing"/>
        <w:rPr>
          <w:rFonts w:ascii="Times New Roman" w:hAnsi="Times New Roman" w:cs="Times New Roman"/>
          <w:sz w:val="28"/>
          <w:szCs w:val="28"/>
        </w:rPr>
      </w:pPr>
    </w:p>
    <w:p w14:paraId="02AC691A" w14:textId="77777777" w:rsidR="003D7F92" w:rsidRPr="006248EC" w:rsidRDefault="003D7F92" w:rsidP="003D7F92">
      <w:pPr>
        <w:pStyle w:val="NoSpacing"/>
        <w:rPr>
          <w:rFonts w:ascii="Times New Roman" w:hAnsi="Times New Roman" w:cs="Times New Roman"/>
          <w:sz w:val="28"/>
          <w:szCs w:val="28"/>
        </w:rPr>
      </w:pPr>
    </w:p>
    <w:p w14:paraId="2B48B707" w14:textId="77777777" w:rsidR="003D7F92" w:rsidRPr="006248EC" w:rsidRDefault="003D7F92" w:rsidP="003D7F92">
      <w:pPr>
        <w:pStyle w:val="NoSpacing"/>
        <w:rPr>
          <w:rFonts w:ascii="Times New Roman" w:hAnsi="Times New Roman" w:cs="Times New Roman"/>
          <w:sz w:val="28"/>
          <w:szCs w:val="28"/>
        </w:rPr>
      </w:pPr>
    </w:p>
    <w:p w14:paraId="1FA2644F" w14:textId="77777777" w:rsidR="003D7F92" w:rsidRPr="006248EC" w:rsidRDefault="003D7F92" w:rsidP="003D7F92">
      <w:pPr>
        <w:pStyle w:val="NoSpacing"/>
        <w:rPr>
          <w:rFonts w:ascii="Times New Roman" w:hAnsi="Times New Roman" w:cs="Times New Roman"/>
          <w:sz w:val="28"/>
          <w:szCs w:val="28"/>
        </w:rPr>
      </w:pPr>
    </w:p>
    <w:p w14:paraId="33EEF03C" w14:textId="77777777" w:rsidR="003D7F92" w:rsidRPr="006248EC" w:rsidRDefault="003D7F92" w:rsidP="003D7F92">
      <w:pPr>
        <w:pStyle w:val="NoSpacing"/>
        <w:rPr>
          <w:rFonts w:ascii="Times New Roman" w:hAnsi="Times New Roman" w:cs="Times New Roman"/>
          <w:sz w:val="28"/>
          <w:szCs w:val="28"/>
        </w:rPr>
      </w:pPr>
    </w:p>
    <w:p w14:paraId="7082F6D9" w14:textId="77777777" w:rsidR="003D7F92" w:rsidRPr="006248EC" w:rsidRDefault="003D7F92" w:rsidP="003D7F92">
      <w:pPr>
        <w:pStyle w:val="NoSpacing"/>
        <w:rPr>
          <w:rFonts w:ascii="Times New Roman" w:hAnsi="Times New Roman" w:cs="Times New Roman"/>
          <w:sz w:val="28"/>
          <w:szCs w:val="28"/>
        </w:rPr>
      </w:pPr>
    </w:p>
    <w:p w14:paraId="6B44E6DA" w14:textId="77777777" w:rsidR="003D7F92" w:rsidRPr="006248EC" w:rsidRDefault="003D7F92" w:rsidP="003D7F92">
      <w:pPr>
        <w:pStyle w:val="NoSpacing"/>
        <w:rPr>
          <w:rFonts w:ascii="Times New Roman" w:hAnsi="Times New Roman" w:cs="Times New Roman"/>
          <w:sz w:val="28"/>
          <w:szCs w:val="28"/>
        </w:rPr>
      </w:pPr>
    </w:p>
    <w:p w14:paraId="4D593B7F" w14:textId="77777777" w:rsidR="003D7F92" w:rsidRPr="006248EC" w:rsidRDefault="003D7F92" w:rsidP="003D7F92">
      <w:pPr>
        <w:pStyle w:val="NoSpacing"/>
        <w:rPr>
          <w:rFonts w:ascii="Times New Roman" w:hAnsi="Times New Roman" w:cs="Times New Roman"/>
          <w:sz w:val="28"/>
          <w:szCs w:val="28"/>
        </w:rPr>
      </w:pPr>
    </w:p>
    <w:p w14:paraId="734C4C2D" w14:textId="77777777" w:rsidR="003D7F92" w:rsidRPr="006248EC" w:rsidRDefault="003D7F92" w:rsidP="003D7F92">
      <w:pPr>
        <w:pStyle w:val="NoSpacing"/>
        <w:rPr>
          <w:rFonts w:ascii="Times New Roman" w:hAnsi="Times New Roman" w:cs="Times New Roman"/>
          <w:sz w:val="28"/>
          <w:szCs w:val="28"/>
        </w:rPr>
      </w:pPr>
    </w:p>
    <w:p w14:paraId="511360C5" w14:textId="77777777" w:rsidR="003D7F92" w:rsidRPr="006248EC" w:rsidRDefault="003D7F92" w:rsidP="003D7F92">
      <w:pPr>
        <w:pStyle w:val="NoSpacing"/>
        <w:rPr>
          <w:rFonts w:ascii="Times New Roman" w:hAnsi="Times New Roman" w:cs="Times New Roman"/>
          <w:sz w:val="28"/>
          <w:szCs w:val="28"/>
        </w:rPr>
      </w:pPr>
    </w:p>
    <w:p w14:paraId="6F743A4F" w14:textId="77777777" w:rsidR="003D7F92" w:rsidRPr="006248EC" w:rsidRDefault="003D7F92" w:rsidP="003D7F92">
      <w:pPr>
        <w:pStyle w:val="NoSpacing"/>
        <w:rPr>
          <w:rFonts w:ascii="Times New Roman" w:hAnsi="Times New Roman" w:cs="Times New Roman"/>
          <w:sz w:val="28"/>
          <w:szCs w:val="28"/>
        </w:rPr>
      </w:pPr>
    </w:p>
    <w:p w14:paraId="58EDD33F" w14:textId="77777777" w:rsidR="003D7F92" w:rsidRPr="006248EC" w:rsidRDefault="003D7F92" w:rsidP="003D7F92">
      <w:pPr>
        <w:pStyle w:val="NoSpacing"/>
        <w:rPr>
          <w:rFonts w:ascii="Times New Roman" w:hAnsi="Times New Roman" w:cs="Times New Roman"/>
          <w:sz w:val="28"/>
          <w:szCs w:val="28"/>
        </w:rPr>
      </w:pPr>
    </w:p>
    <w:p w14:paraId="36CDFD1E" w14:textId="77777777" w:rsidR="003D7F92" w:rsidRPr="006248EC" w:rsidRDefault="003D7F92" w:rsidP="003D7F92">
      <w:pPr>
        <w:pStyle w:val="NoSpacing"/>
        <w:rPr>
          <w:rFonts w:ascii="Times New Roman" w:hAnsi="Times New Roman" w:cs="Times New Roman"/>
          <w:sz w:val="28"/>
          <w:szCs w:val="28"/>
        </w:rPr>
      </w:pPr>
    </w:p>
    <w:p w14:paraId="17742A96" w14:textId="77777777" w:rsidR="003D7F92" w:rsidRPr="006248EC" w:rsidRDefault="003D7F92" w:rsidP="003D7F92">
      <w:pPr>
        <w:pStyle w:val="NoSpacing"/>
        <w:rPr>
          <w:rFonts w:ascii="Times New Roman" w:hAnsi="Times New Roman" w:cs="Times New Roman"/>
          <w:sz w:val="28"/>
          <w:szCs w:val="28"/>
        </w:rPr>
      </w:pPr>
    </w:p>
    <w:p w14:paraId="5E92894B" w14:textId="77777777" w:rsidR="003D7F92" w:rsidRPr="006248EC" w:rsidRDefault="003D7F92" w:rsidP="003D7F92">
      <w:pPr>
        <w:pStyle w:val="NoSpacing"/>
        <w:rPr>
          <w:rFonts w:ascii="Times New Roman" w:hAnsi="Times New Roman" w:cs="Times New Roman"/>
          <w:sz w:val="28"/>
          <w:szCs w:val="28"/>
        </w:rPr>
      </w:pPr>
    </w:p>
    <w:p w14:paraId="36A9E30E" w14:textId="77777777" w:rsidR="003D7F92" w:rsidRPr="006248EC" w:rsidRDefault="003D7F92" w:rsidP="003D7F92">
      <w:pPr>
        <w:pStyle w:val="NoSpacing"/>
        <w:rPr>
          <w:rFonts w:ascii="Times New Roman" w:hAnsi="Times New Roman" w:cs="Times New Roman"/>
          <w:sz w:val="28"/>
          <w:szCs w:val="28"/>
        </w:rPr>
      </w:pPr>
    </w:p>
    <w:p w14:paraId="2E785DA3" w14:textId="77777777" w:rsidR="003D7F92" w:rsidRPr="006248EC" w:rsidRDefault="003D7F92" w:rsidP="003D7F92">
      <w:pPr>
        <w:pStyle w:val="NoSpacing"/>
        <w:rPr>
          <w:rFonts w:ascii="Times New Roman" w:hAnsi="Times New Roman" w:cs="Times New Roman"/>
          <w:sz w:val="28"/>
          <w:szCs w:val="28"/>
        </w:rPr>
      </w:pPr>
    </w:p>
    <w:p w14:paraId="5AAD0FFA" w14:textId="460A5631" w:rsidR="003D7F92" w:rsidRPr="00466FCB" w:rsidRDefault="003D7F92" w:rsidP="009F579A">
      <w:pPr>
        <w:pStyle w:val="NoSpacing"/>
        <w:numPr>
          <w:ilvl w:val="0"/>
          <w:numId w:val="55"/>
        </w:numPr>
        <w:rPr>
          <w:rFonts w:ascii="Times New Roman" w:hAnsi="Times New Roman" w:cs="Times New Roman"/>
          <w:b/>
          <w:sz w:val="28"/>
          <w:szCs w:val="28"/>
        </w:rPr>
      </w:pPr>
      <w:r w:rsidRPr="00466FCB">
        <w:rPr>
          <w:rFonts w:ascii="Times New Roman" w:hAnsi="Times New Roman" w:cs="Times New Roman"/>
          <w:b/>
          <w:sz w:val="28"/>
          <w:szCs w:val="28"/>
        </w:rPr>
        <w:t>Develop a simple task scheduling algorithm for</w:t>
      </w:r>
      <w:r w:rsidRPr="00466FCB">
        <w:rPr>
          <w:rFonts w:ascii="Times New Roman" w:hAnsi="Times New Roman" w:cs="Times New Roman"/>
          <w:b/>
          <w:spacing w:val="48"/>
          <w:sz w:val="28"/>
          <w:szCs w:val="28"/>
        </w:rPr>
        <w:t xml:space="preserve"> </w:t>
      </w:r>
      <w:r w:rsidRPr="00466FCB">
        <w:rPr>
          <w:rFonts w:ascii="Times New Roman" w:hAnsi="Times New Roman" w:cs="Times New Roman"/>
          <w:b/>
          <w:sz w:val="28"/>
          <w:szCs w:val="28"/>
        </w:rPr>
        <w:t>an operating system.</w:t>
      </w:r>
    </w:p>
    <w:p w14:paraId="3C4ADAE3" w14:textId="77777777" w:rsidR="003D7F92" w:rsidRPr="006248EC" w:rsidRDefault="003D7F92" w:rsidP="003D7F92">
      <w:pPr>
        <w:pStyle w:val="NoSpacing"/>
        <w:rPr>
          <w:rFonts w:ascii="Times New Roman" w:hAnsi="Times New Roman" w:cs="Times New Roman"/>
          <w:sz w:val="28"/>
          <w:szCs w:val="28"/>
        </w:rPr>
      </w:pPr>
    </w:p>
    <w:p w14:paraId="1EBC13FA" w14:textId="77777777" w:rsidR="003D7F92" w:rsidRPr="006248EC" w:rsidRDefault="003D7F92" w:rsidP="003D7F92">
      <w:pPr>
        <w:pStyle w:val="NoSpacing"/>
        <w:rPr>
          <w:rFonts w:ascii="Times New Roman" w:hAnsi="Times New Roman" w:cs="Times New Roman"/>
          <w:sz w:val="28"/>
          <w:szCs w:val="28"/>
        </w:rPr>
      </w:pPr>
    </w:p>
    <w:p w14:paraId="30572BAC" w14:textId="77777777" w:rsidR="003D7F92" w:rsidRPr="006248EC" w:rsidRDefault="003D7F92" w:rsidP="003D7F92">
      <w:pPr>
        <w:pStyle w:val="NoSpacing"/>
        <w:rPr>
          <w:rFonts w:ascii="Times New Roman" w:hAnsi="Times New Roman" w:cs="Times New Roman"/>
        </w:rPr>
      </w:pPr>
    </w:p>
    <w:p w14:paraId="1B3334C3" w14:textId="77777777" w:rsidR="003D7F92" w:rsidRPr="006248EC" w:rsidRDefault="003D7F92" w:rsidP="003D7F92">
      <w:pPr>
        <w:pStyle w:val="NoSpacing"/>
        <w:rPr>
          <w:rFonts w:ascii="Times New Roman" w:hAnsi="Times New Roman" w:cs="Times New Roman"/>
        </w:rPr>
      </w:pPr>
    </w:p>
    <w:p w14:paraId="167BD710" w14:textId="77777777" w:rsidR="003D7F92" w:rsidRPr="006248EC" w:rsidRDefault="003D7F92" w:rsidP="003D7F92">
      <w:pPr>
        <w:pStyle w:val="NoSpacing"/>
        <w:rPr>
          <w:rFonts w:ascii="Times New Roman" w:hAnsi="Times New Roman" w:cs="Times New Roman"/>
        </w:rPr>
      </w:pPr>
    </w:p>
    <w:p w14:paraId="27F63976" w14:textId="77777777" w:rsidR="003D7F92" w:rsidRPr="006248EC" w:rsidRDefault="003D7F92" w:rsidP="003D7F92">
      <w:pPr>
        <w:pStyle w:val="NoSpacing"/>
        <w:rPr>
          <w:rFonts w:ascii="Times New Roman" w:hAnsi="Times New Roman" w:cs="Times New Roman"/>
        </w:rPr>
      </w:pPr>
    </w:p>
    <w:p w14:paraId="2C0723A2" w14:textId="77777777" w:rsidR="003D7F92" w:rsidRPr="006248EC" w:rsidRDefault="003D7F92" w:rsidP="003D7F92">
      <w:pPr>
        <w:pStyle w:val="NoSpacing"/>
        <w:rPr>
          <w:rFonts w:ascii="Times New Roman" w:hAnsi="Times New Roman" w:cs="Times New Roman"/>
        </w:rPr>
      </w:pPr>
    </w:p>
    <w:p w14:paraId="28EEC76F" w14:textId="77777777" w:rsidR="003D7F92" w:rsidRPr="006248EC" w:rsidRDefault="003D7F92" w:rsidP="003D7F92">
      <w:pPr>
        <w:pStyle w:val="NoSpacing"/>
        <w:rPr>
          <w:rFonts w:ascii="Times New Roman" w:hAnsi="Times New Roman" w:cs="Times New Roman"/>
        </w:rPr>
      </w:pPr>
    </w:p>
    <w:p w14:paraId="6B65AF09" w14:textId="77777777" w:rsidR="003D7F92" w:rsidRPr="006248EC" w:rsidRDefault="003D7F92" w:rsidP="003D7F92">
      <w:pPr>
        <w:pStyle w:val="NoSpacing"/>
        <w:rPr>
          <w:rFonts w:ascii="Times New Roman" w:hAnsi="Times New Roman" w:cs="Times New Roman"/>
        </w:rPr>
      </w:pPr>
    </w:p>
    <w:p w14:paraId="36F8D193" w14:textId="77777777" w:rsidR="003D7F92" w:rsidRPr="006248EC" w:rsidRDefault="003D7F92" w:rsidP="003D7F92">
      <w:pPr>
        <w:pStyle w:val="NoSpacing"/>
        <w:rPr>
          <w:rFonts w:ascii="Times New Roman" w:hAnsi="Times New Roman" w:cs="Times New Roman"/>
        </w:rPr>
      </w:pPr>
    </w:p>
    <w:p w14:paraId="028CBE10" w14:textId="77777777" w:rsidR="003D7F92" w:rsidRPr="006248EC" w:rsidRDefault="003D7F92" w:rsidP="003D7F92">
      <w:pPr>
        <w:pStyle w:val="NoSpacing"/>
        <w:rPr>
          <w:rFonts w:ascii="Times New Roman" w:hAnsi="Times New Roman" w:cs="Times New Roman"/>
        </w:rPr>
      </w:pPr>
    </w:p>
    <w:p w14:paraId="6C640E21" w14:textId="77777777" w:rsidR="003D7F92" w:rsidRPr="006248EC" w:rsidRDefault="003D7F92" w:rsidP="003D7F92">
      <w:pPr>
        <w:pStyle w:val="NoSpacing"/>
        <w:rPr>
          <w:rFonts w:ascii="Times New Roman" w:hAnsi="Times New Roman" w:cs="Times New Roman"/>
        </w:rPr>
      </w:pPr>
    </w:p>
    <w:p w14:paraId="557EE92C" w14:textId="77777777" w:rsidR="003D7F92" w:rsidRPr="006248EC" w:rsidRDefault="003D7F92" w:rsidP="003D7F92">
      <w:pPr>
        <w:pStyle w:val="NoSpacing"/>
        <w:rPr>
          <w:rFonts w:ascii="Times New Roman" w:hAnsi="Times New Roman" w:cs="Times New Roman"/>
        </w:rPr>
      </w:pPr>
    </w:p>
    <w:p w14:paraId="00C41E05" w14:textId="48144A1A" w:rsidR="003D7F92" w:rsidRPr="006248EC" w:rsidRDefault="003D7F92" w:rsidP="003D7F92">
      <w:pPr>
        <w:pStyle w:val="NoSpacing"/>
        <w:rPr>
          <w:rFonts w:ascii="Times New Roman" w:hAnsi="Times New Roman" w:cs="Times New Roman"/>
        </w:rPr>
      </w:pPr>
    </w:p>
    <w:p w14:paraId="7EC061E8" w14:textId="77777777" w:rsidR="003D7F92" w:rsidRPr="006248EC" w:rsidRDefault="003D7F92" w:rsidP="003D7F92">
      <w:pPr>
        <w:pStyle w:val="NoSpacing"/>
        <w:rPr>
          <w:rFonts w:ascii="Times New Roman" w:hAnsi="Times New Roman" w:cs="Times New Roman"/>
        </w:rPr>
      </w:pPr>
    </w:p>
    <w:p w14:paraId="3578F50C" w14:textId="77777777" w:rsidR="003D7F92" w:rsidRPr="006248EC" w:rsidRDefault="003D7F92" w:rsidP="003D7F92">
      <w:pPr>
        <w:pStyle w:val="NoSpacing"/>
        <w:rPr>
          <w:rFonts w:ascii="Times New Roman" w:hAnsi="Times New Roman" w:cs="Times New Roman"/>
        </w:rPr>
      </w:pPr>
    </w:p>
    <w:p w14:paraId="7C5DA4CC" w14:textId="77777777" w:rsidR="003D7F92" w:rsidRPr="006248EC" w:rsidRDefault="003D7F92" w:rsidP="003D7F92">
      <w:pPr>
        <w:pStyle w:val="NoSpacing"/>
        <w:rPr>
          <w:rFonts w:ascii="Times New Roman" w:hAnsi="Times New Roman" w:cs="Times New Roman"/>
        </w:rPr>
      </w:pPr>
    </w:p>
    <w:p w14:paraId="2F882557" w14:textId="77777777" w:rsidR="003D7F92" w:rsidRPr="006248EC" w:rsidRDefault="003D7F92" w:rsidP="003D7F92">
      <w:pPr>
        <w:pStyle w:val="NoSpacing"/>
        <w:rPr>
          <w:rFonts w:ascii="Times New Roman" w:hAnsi="Times New Roman" w:cs="Times New Roman"/>
        </w:rPr>
      </w:pPr>
    </w:p>
    <w:p w14:paraId="150D3E92" w14:textId="77777777" w:rsidR="003D7F92" w:rsidRPr="006248EC" w:rsidRDefault="003D7F92" w:rsidP="003D7F92">
      <w:pPr>
        <w:pStyle w:val="NoSpacing"/>
        <w:rPr>
          <w:rFonts w:ascii="Times New Roman" w:hAnsi="Times New Roman" w:cs="Times New Roman"/>
        </w:rPr>
      </w:pPr>
    </w:p>
    <w:p w14:paraId="382610DA" w14:textId="3AB5D3E6" w:rsidR="003D7F92" w:rsidRPr="006248EC" w:rsidRDefault="003D7F92" w:rsidP="003D7F92">
      <w:pPr>
        <w:pStyle w:val="NoSpacing"/>
        <w:rPr>
          <w:rFonts w:ascii="Times New Roman" w:hAnsi="Times New Roman" w:cs="Times New Roman"/>
        </w:rPr>
      </w:pPr>
    </w:p>
    <w:p w14:paraId="27613C4F" w14:textId="77777777" w:rsidR="003D7F92" w:rsidRPr="006248EC" w:rsidRDefault="003D7F92" w:rsidP="003D7F92">
      <w:pPr>
        <w:pStyle w:val="NoSpacing"/>
        <w:rPr>
          <w:rFonts w:ascii="Times New Roman" w:hAnsi="Times New Roman" w:cs="Times New Roman"/>
        </w:rPr>
      </w:pPr>
    </w:p>
    <w:p w14:paraId="5853769E" w14:textId="77777777" w:rsidR="003D7F92" w:rsidRPr="006248EC" w:rsidRDefault="003D7F92" w:rsidP="003D7F92">
      <w:pPr>
        <w:pStyle w:val="NoSpacing"/>
        <w:rPr>
          <w:rFonts w:ascii="Times New Roman" w:hAnsi="Times New Roman" w:cs="Times New Roman"/>
        </w:rPr>
      </w:pPr>
    </w:p>
    <w:p w14:paraId="14FA7606" w14:textId="77777777" w:rsidR="003D7F92" w:rsidRPr="006248EC" w:rsidRDefault="003D7F92" w:rsidP="003D7F92">
      <w:pPr>
        <w:pStyle w:val="NoSpacing"/>
        <w:rPr>
          <w:rFonts w:ascii="Times New Roman" w:hAnsi="Times New Roman" w:cs="Times New Roman"/>
        </w:rPr>
      </w:pPr>
    </w:p>
    <w:p w14:paraId="678E89DC" w14:textId="77777777" w:rsidR="003D7F92" w:rsidRPr="006248EC" w:rsidRDefault="003D7F92" w:rsidP="003D7F92">
      <w:pPr>
        <w:pStyle w:val="NoSpacing"/>
        <w:rPr>
          <w:rFonts w:ascii="Times New Roman" w:hAnsi="Times New Roman" w:cs="Times New Roman"/>
        </w:rPr>
      </w:pPr>
    </w:p>
    <w:p w14:paraId="5DCBFB31" w14:textId="4995D6EA" w:rsidR="00126119" w:rsidRDefault="00126119" w:rsidP="003D7F92">
      <w:pPr>
        <w:pStyle w:val="NoSpacing"/>
        <w:rPr>
          <w:rFonts w:ascii="Times New Roman" w:hAnsi="Times New Roman" w:cs="Times New Roman"/>
        </w:rPr>
      </w:pPr>
    </w:p>
    <w:p w14:paraId="1462BB48" w14:textId="77777777" w:rsidR="000123B0" w:rsidRPr="006248EC" w:rsidRDefault="000123B0" w:rsidP="003D7F92">
      <w:pPr>
        <w:pStyle w:val="NoSpacing"/>
        <w:rPr>
          <w:rFonts w:ascii="Times New Roman" w:hAnsi="Times New Roman" w:cs="Times New Roman"/>
        </w:rPr>
      </w:pPr>
    </w:p>
    <w:p w14:paraId="51750585" w14:textId="77777777" w:rsidR="003D7F92" w:rsidRPr="006248EC" w:rsidRDefault="003D7F92" w:rsidP="003D7F92">
      <w:pPr>
        <w:pStyle w:val="NoSpacing"/>
        <w:rPr>
          <w:rFonts w:ascii="Times New Roman" w:hAnsi="Times New Roman" w:cs="Times New Roman"/>
        </w:rPr>
      </w:pPr>
    </w:p>
    <w:p w14:paraId="6725D765" w14:textId="3CFD122D" w:rsidR="005C2669" w:rsidRPr="000123B0" w:rsidRDefault="00A061A2" w:rsidP="009F579A">
      <w:pPr>
        <w:pStyle w:val="ListParagraph"/>
        <w:numPr>
          <w:ilvl w:val="0"/>
          <w:numId w:val="54"/>
        </w:numPr>
        <w:tabs>
          <w:tab w:val="left" w:pos="2160"/>
        </w:tabs>
        <w:rPr>
          <w:rFonts w:ascii="Times New Roman" w:hAnsi="Times New Roman" w:cs="Times New Roman"/>
          <w:b/>
          <w:sz w:val="32"/>
          <w:szCs w:val="28"/>
        </w:rPr>
      </w:pPr>
      <w:r w:rsidRPr="000123B0">
        <w:rPr>
          <w:rFonts w:ascii="Times New Roman" w:hAnsi="Times New Roman" w:cs="Times New Roman"/>
          <w:b/>
          <w:sz w:val="32"/>
          <w:szCs w:val="28"/>
        </w:rPr>
        <w:lastRenderedPageBreak/>
        <w:t>Conclusion:</w:t>
      </w:r>
    </w:p>
    <w:p w14:paraId="0E6D9D2A" w14:textId="77777777" w:rsidR="005C2669" w:rsidRPr="006248EC" w:rsidRDefault="005C2669" w:rsidP="005C2669">
      <w:pPr>
        <w:tabs>
          <w:tab w:val="left" w:pos="2160"/>
        </w:tabs>
        <w:rPr>
          <w:rFonts w:ascii="Times New Roman" w:hAnsi="Times New Roman" w:cs="Times New Roman"/>
          <w:sz w:val="28"/>
          <w:szCs w:val="28"/>
        </w:rPr>
      </w:pPr>
    </w:p>
    <w:p w14:paraId="1E3311C7" w14:textId="55B60594" w:rsidR="005C2669" w:rsidRDefault="005C2669" w:rsidP="005C2669">
      <w:pPr>
        <w:tabs>
          <w:tab w:val="left" w:pos="2160"/>
        </w:tabs>
        <w:rPr>
          <w:rFonts w:ascii="Times New Roman" w:hAnsi="Times New Roman" w:cs="Times New Roman"/>
          <w:sz w:val="28"/>
          <w:szCs w:val="28"/>
        </w:rPr>
      </w:pPr>
    </w:p>
    <w:p w14:paraId="4300DAED" w14:textId="12DB9FF9" w:rsidR="000123B0" w:rsidRDefault="000123B0" w:rsidP="005C2669">
      <w:pPr>
        <w:tabs>
          <w:tab w:val="left" w:pos="2160"/>
        </w:tabs>
        <w:rPr>
          <w:rFonts w:ascii="Times New Roman" w:hAnsi="Times New Roman" w:cs="Times New Roman"/>
          <w:sz w:val="28"/>
          <w:szCs w:val="28"/>
        </w:rPr>
      </w:pPr>
    </w:p>
    <w:p w14:paraId="0E94E030" w14:textId="006944EB" w:rsidR="000123B0" w:rsidRDefault="000123B0" w:rsidP="005C2669">
      <w:pPr>
        <w:tabs>
          <w:tab w:val="left" w:pos="2160"/>
        </w:tabs>
        <w:rPr>
          <w:rFonts w:ascii="Times New Roman" w:hAnsi="Times New Roman" w:cs="Times New Roman"/>
          <w:sz w:val="28"/>
          <w:szCs w:val="28"/>
        </w:rPr>
      </w:pPr>
    </w:p>
    <w:p w14:paraId="618596AE" w14:textId="5CF26A9A" w:rsidR="000123B0" w:rsidRDefault="000123B0" w:rsidP="005C2669">
      <w:pPr>
        <w:tabs>
          <w:tab w:val="left" w:pos="2160"/>
        </w:tabs>
        <w:rPr>
          <w:rFonts w:ascii="Times New Roman" w:hAnsi="Times New Roman" w:cs="Times New Roman"/>
          <w:sz w:val="28"/>
          <w:szCs w:val="28"/>
        </w:rPr>
      </w:pPr>
    </w:p>
    <w:p w14:paraId="5AF0728E" w14:textId="55679EE8" w:rsidR="000123B0" w:rsidRDefault="000123B0" w:rsidP="005C2669">
      <w:pPr>
        <w:tabs>
          <w:tab w:val="left" w:pos="2160"/>
        </w:tabs>
        <w:rPr>
          <w:rFonts w:ascii="Times New Roman" w:hAnsi="Times New Roman" w:cs="Times New Roman"/>
          <w:sz w:val="28"/>
          <w:szCs w:val="28"/>
        </w:rPr>
      </w:pPr>
    </w:p>
    <w:p w14:paraId="034804A6" w14:textId="7CE70A06" w:rsidR="000123B0" w:rsidRDefault="000123B0" w:rsidP="005C2669">
      <w:pPr>
        <w:tabs>
          <w:tab w:val="left" w:pos="2160"/>
        </w:tabs>
        <w:rPr>
          <w:rFonts w:ascii="Times New Roman" w:hAnsi="Times New Roman" w:cs="Times New Roman"/>
          <w:sz w:val="28"/>
          <w:szCs w:val="28"/>
        </w:rPr>
      </w:pPr>
    </w:p>
    <w:p w14:paraId="46789173" w14:textId="1A70D0B5" w:rsidR="000123B0" w:rsidRDefault="000123B0" w:rsidP="005C2669">
      <w:pPr>
        <w:tabs>
          <w:tab w:val="left" w:pos="2160"/>
        </w:tabs>
        <w:rPr>
          <w:rFonts w:ascii="Times New Roman" w:hAnsi="Times New Roman" w:cs="Times New Roman"/>
          <w:sz w:val="28"/>
          <w:szCs w:val="28"/>
        </w:rPr>
      </w:pPr>
    </w:p>
    <w:p w14:paraId="256FB595" w14:textId="77777777" w:rsidR="000123B0" w:rsidRPr="006248EC" w:rsidRDefault="000123B0" w:rsidP="005C2669">
      <w:pPr>
        <w:tabs>
          <w:tab w:val="left" w:pos="2160"/>
        </w:tabs>
        <w:rPr>
          <w:rFonts w:ascii="Times New Roman" w:hAnsi="Times New Roman" w:cs="Times New Roman"/>
          <w:sz w:val="28"/>
          <w:szCs w:val="28"/>
        </w:rPr>
      </w:pPr>
    </w:p>
    <w:p w14:paraId="283DB7A4" w14:textId="77777777" w:rsidR="005C2669" w:rsidRPr="006248EC" w:rsidRDefault="005C2669" w:rsidP="005C2669">
      <w:pPr>
        <w:tabs>
          <w:tab w:val="left" w:pos="2160"/>
        </w:tabs>
        <w:rPr>
          <w:rFonts w:ascii="Times New Roman" w:hAnsi="Times New Roman" w:cs="Times New Roman"/>
          <w:sz w:val="28"/>
          <w:szCs w:val="28"/>
        </w:rPr>
      </w:pPr>
    </w:p>
    <w:p w14:paraId="62BAD8D5" w14:textId="2AB77EB1" w:rsidR="005C2669" w:rsidRDefault="005C2669" w:rsidP="005C2669">
      <w:pPr>
        <w:tabs>
          <w:tab w:val="left" w:pos="2160"/>
        </w:tabs>
        <w:rPr>
          <w:rFonts w:ascii="Times New Roman" w:hAnsi="Times New Roman" w:cs="Times New Roman"/>
          <w:sz w:val="28"/>
          <w:szCs w:val="28"/>
        </w:rPr>
      </w:pPr>
    </w:p>
    <w:p w14:paraId="5C84155B" w14:textId="523421B8" w:rsidR="000123B0" w:rsidRDefault="000123B0" w:rsidP="005C2669">
      <w:pPr>
        <w:tabs>
          <w:tab w:val="left" w:pos="2160"/>
        </w:tabs>
        <w:rPr>
          <w:rFonts w:ascii="Times New Roman" w:hAnsi="Times New Roman" w:cs="Times New Roman"/>
          <w:sz w:val="28"/>
          <w:szCs w:val="28"/>
        </w:rPr>
      </w:pPr>
    </w:p>
    <w:p w14:paraId="34FE6BA2" w14:textId="1F73ECE3" w:rsidR="000123B0" w:rsidRDefault="000123B0" w:rsidP="005C2669">
      <w:pPr>
        <w:tabs>
          <w:tab w:val="left" w:pos="2160"/>
        </w:tabs>
        <w:rPr>
          <w:rFonts w:ascii="Times New Roman" w:hAnsi="Times New Roman" w:cs="Times New Roman"/>
          <w:sz w:val="28"/>
          <w:szCs w:val="28"/>
        </w:rPr>
      </w:pPr>
    </w:p>
    <w:p w14:paraId="3D537B6F" w14:textId="46B3294A" w:rsidR="000123B0" w:rsidRDefault="000123B0" w:rsidP="005C2669">
      <w:pPr>
        <w:tabs>
          <w:tab w:val="left" w:pos="2160"/>
        </w:tabs>
        <w:rPr>
          <w:rFonts w:ascii="Times New Roman" w:hAnsi="Times New Roman" w:cs="Times New Roman"/>
          <w:sz w:val="28"/>
          <w:szCs w:val="28"/>
        </w:rPr>
      </w:pPr>
    </w:p>
    <w:p w14:paraId="6243DF29" w14:textId="60D51B95" w:rsidR="000123B0" w:rsidRDefault="000123B0" w:rsidP="005C2669">
      <w:pPr>
        <w:tabs>
          <w:tab w:val="left" w:pos="2160"/>
        </w:tabs>
        <w:rPr>
          <w:rFonts w:ascii="Times New Roman" w:hAnsi="Times New Roman" w:cs="Times New Roman"/>
          <w:sz w:val="28"/>
          <w:szCs w:val="28"/>
        </w:rPr>
      </w:pPr>
    </w:p>
    <w:p w14:paraId="537D3A3A" w14:textId="77777777" w:rsidR="000123B0" w:rsidRPr="006248EC" w:rsidRDefault="000123B0" w:rsidP="005C2669">
      <w:pPr>
        <w:tabs>
          <w:tab w:val="left" w:pos="2160"/>
        </w:tabs>
        <w:rPr>
          <w:rFonts w:ascii="Times New Roman" w:hAnsi="Times New Roman" w:cs="Times New Roman"/>
          <w:sz w:val="28"/>
          <w:szCs w:val="28"/>
        </w:rPr>
      </w:pPr>
    </w:p>
    <w:p w14:paraId="351D3D72" w14:textId="77777777" w:rsidR="005C2669" w:rsidRPr="006248EC" w:rsidRDefault="005C2669" w:rsidP="005C2669">
      <w:pPr>
        <w:tabs>
          <w:tab w:val="left" w:pos="2160"/>
        </w:tabs>
        <w:rPr>
          <w:rFonts w:ascii="Times New Roman" w:hAnsi="Times New Roman" w:cs="Times New Roman"/>
          <w:sz w:val="28"/>
          <w:szCs w:val="28"/>
        </w:rPr>
      </w:pPr>
    </w:p>
    <w:p w14:paraId="3DCAFEA1" w14:textId="77777777" w:rsidR="005C2669" w:rsidRPr="006248EC" w:rsidRDefault="005C2669" w:rsidP="005C2669">
      <w:pPr>
        <w:tabs>
          <w:tab w:val="left" w:pos="2160"/>
        </w:tabs>
        <w:rPr>
          <w:rFonts w:ascii="Times New Roman" w:hAnsi="Times New Roman" w:cs="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43"/>
        <w:gridCol w:w="1842"/>
        <w:gridCol w:w="1842"/>
        <w:gridCol w:w="1842"/>
        <w:gridCol w:w="1873"/>
      </w:tblGrid>
      <w:tr w:rsidR="005C2669" w:rsidRPr="006248EC" w14:paraId="306981C5" w14:textId="77777777" w:rsidTr="005C2669">
        <w:tc>
          <w:tcPr>
            <w:tcW w:w="1915" w:type="dxa"/>
            <w:tcBorders>
              <w:top w:val="single" w:sz="4" w:space="0" w:color="auto"/>
              <w:left w:val="single" w:sz="4" w:space="0" w:color="auto"/>
              <w:bottom w:val="single" w:sz="4" w:space="0" w:color="auto"/>
              <w:right w:val="single" w:sz="4" w:space="0" w:color="auto"/>
            </w:tcBorders>
            <w:shd w:val="clear" w:color="auto" w:fill="auto"/>
          </w:tcPr>
          <w:p w14:paraId="2F973384"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6A01E4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(20)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57B75786"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FA58A92"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(10) </w:t>
            </w: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CC1C32D" w14:textId="77777777" w:rsidR="005C2669" w:rsidRPr="006248EC" w:rsidRDefault="005C2669" w:rsidP="005C2669">
            <w:pPr>
              <w:jc w:val="both"/>
              <w:rPr>
                <w:rFonts w:ascii="Times New Roman" w:hAnsi="Times New Roman" w:cs="Times New Roman"/>
                <w:b/>
                <w:bCs/>
                <w:sz w:val="28"/>
                <w:szCs w:val="28"/>
              </w:rPr>
            </w:pPr>
            <w:r w:rsidRPr="006248EC">
              <w:rPr>
                <w:rFonts w:ascii="Times New Roman" w:hAnsi="Times New Roman" w:cs="Times New Roman"/>
                <w:b/>
                <w:bCs/>
                <w:sz w:val="28"/>
                <w:szCs w:val="28"/>
              </w:rPr>
              <w:t xml:space="preserve">      TOTAL</w:t>
            </w:r>
          </w:p>
        </w:tc>
      </w:tr>
      <w:tr w:rsidR="005C2669" w:rsidRPr="006248EC" w14:paraId="18E64D39" w14:textId="77777777" w:rsidTr="005C2669">
        <w:trPr>
          <w:trHeight w:val="601"/>
        </w:trPr>
        <w:tc>
          <w:tcPr>
            <w:tcW w:w="1915" w:type="dxa"/>
            <w:tcBorders>
              <w:top w:val="single" w:sz="4" w:space="0" w:color="auto"/>
              <w:left w:val="single" w:sz="4" w:space="0" w:color="auto"/>
              <w:bottom w:val="single" w:sz="4" w:space="0" w:color="auto"/>
              <w:right w:val="single" w:sz="4" w:space="0" w:color="auto"/>
            </w:tcBorders>
            <w:shd w:val="clear" w:color="auto" w:fill="auto"/>
          </w:tcPr>
          <w:p w14:paraId="5AA4361C"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68BCBE50"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2BDE03B7"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7F415898" w14:textId="77777777" w:rsidR="005C2669" w:rsidRPr="006248EC" w:rsidRDefault="005C2669" w:rsidP="005C2669">
            <w:pPr>
              <w:jc w:val="both"/>
              <w:rPr>
                <w:rFonts w:ascii="Times New Roman" w:hAnsi="Times New Roman" w:cs="Times New Roman"/>
                <w:b/>
                <w:bCs/>
                <w:sz w:val="28"/>
                <w:szCs w:val="28"/>
              </w:rPr>
            </w:pPr>
          </w:p>
        </w:tc>
        <w:tc>
          <w:tcPr>
            <w:tcW w:w="1915" w:type="dxa"/>
            <w:tcBorders>
              <w:top w:val="single" w:sz="4" w:space="0" w:color="auto"/>
              <w:left w:val="single" w:sz="4" w:space="0" w:color="auto"/>
              <w:bottom w:val="single" w:sz="4" w:space="0" w:color="auto"/>
              <w:right w:val="single" w:sz="4" w:space="0" w:color="auto"/>
            </w:tcBorders>
            <w:shd w:val="clear" w:color="auto" w:fill="auto"/>
          </w:tcPr>
          <w:p w14:paraId="08F0CC9D" w14:textId="77777777" w:rsidR="005C2669" w:rsidRPr="006248EC" w:rsidRDefault="005C2669" w:rsidP="005C2669">
            <w:pPr>
              <w:jc w:val="both"/>
              <w:rPr>
                <w:rFonts w:ascii="Times New Roman" w:hAnsi="Times New Roman" w:cs="Times New Roman"/>
                <w:b/>
                <w:bCs/>
                <w:sz w:val="28"/>
                <w:szCs w:val="28"/>
              </w:rPr>
            </w:pPr>
          </w:p>
        </w:tc>
      </w:tr>
    </w:tbl>
    <w:p w14:paraId="3F862834" w14:textId="77777777" w:rsidR="003D7F92" w:rsidRPr="006248EC" w:rsidRDefault="003D7F92" w:rsidP="003D7F92">
      <w:pPr>
        <w:tabs>
          <w:tab w:val="left" w:pos="2160"/>
        </w:tabs>
        <w:rPr>
          <w:rFonts w:ascii="Times New Roman" w:hAnsi="Times New Roman" w:cs="Times New Roman"/>
          <w:sz w:val="28"/>
          <w:szCs w:val="28"/>
        </w:rPr>
      </w:pPr>
    </w:p>
    <w:p w14:paraId="18C12C95" w14:textId="77777777" w:rsidR="003D7F92" w:rsidRPr="006248EC" w:rsidRDefault="003D7F92" w:rsidP="003D7F92">
      <w:pPr>
        <w:tabs>
          <w:tab w:val="left" w:pos="2160"/>
        </w:tabs>
        <w:rPr>
          <w:rFonts w:ascii="Times New Roman" w:hAnsi="Times New Roman" w:cs="Times New Roman"/>
          <w:sz w:val="28"/>
          <w:szCs w:val="28"/>
        </w:rPr>
      </w:pPr>
    </w:p>
    <w:p w14:paraId="45D813DD" w14:textId="77777777" w:rsidR="003D7F92" w:rsidRPr="006248EC" w:rsidRDefault="003D7F92" w:rsidP="003D7F92">
      <w:pPr>
        <w:tabs>
          <w:tab w:val="left" w:pos="2160"/>
        </w:tabs>
        <w:rPr>
          <w:rFonts w:ascii="Times New Roman" w:hAnsi="Times New Roman" w:cs="Times New Roman"/>
          <w:sz w:val="28"/>
          <w:szCs w:val="28"/>
        </w:rPr>
      </w:pPr>
    </w:p>
    <w:sectPr w:rsidR="003D7F92" w:rsidRPr="006248EC" w:rsidSect="001E2C45">
      <w:footerReference w:type="default" r:id="rId58"/>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3C470" w14:textId="77777777" w:rsidR="0099615B" w:rsidRDefault="0099615B">
      <w:pPr>
        <w:spacing w:after="0" w:line="240" w:lineRule="auto"/>
      </w:pPr>
      <w:r>
        <w:separator/>
      </w:r>
    </w:p>
  </w:endnote>
  <w:endnote w:type="continuationSeparator" w:id="0">
    <w:p w14:paraId="4CF6C9BC" w14:textId="77777777" w:rsidR="0099615B" w:rsidRDefault="0099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A7E6" w14:textId="1BDB4B1D" w:rsidR="009E2C1D" w:rsidRDefault="009E2C1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4D4" w14:textId="2079503C" w:rsidR="009E2C1D" w:rsidRDefault="009E2C1D">
    <w:pPr>
      <w:pStyle w:val="BodyText"/>
      <w:spacing w:line="14" w:lineRule="auto"/>
      <w:rPr>
        <w:sz w:val="20"/>
      </w:rPr>
    </w:pPr>
    <w:r>
      <w:rPr>
        <w:noProof/>
        <w:sz w:val="30"/>
        <w:lang w:val="en-IN" w:eastAsia="en-IN" w:bidi="ar-SA"/>
      </w:rPr>
      <mc:AlternateContent>
        <mc:Choice Requires="wps">
          <w:drawing>
            <wp:anchor distT="0" distB="0" distL="114300" distR="114300" simplePos="0" relativeHeight="251657728" behindDoc="1" locked="0" layoutInCell="1" allowOverlap="1" wp14:anchorId="3899DA68" wp14:editId="48488093">
              <wp:simplePos x="0" y="0"/>
              <wp:positionH relativeFrom="page">
                <wp:posOffset>6430645</wp:posOffset>
              </wp:positionH>
              <wp:positionV relativeFrom="page">
                <wp:posOffset>9320530</wp:posOffset>
              </wp:positionV>
              <wp:extent cx="184150" cy="157480"/>
              <wp:effectExtent l="127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E3AFB" w14:textId="515956EB" w:rsidR="009E2C1D" w:rsidRDefault="009E2C1D">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9D1675">
                            <w:rPr>
                              <w:rFonts w:ascii="Calibri"/>
                              <w:noProof/>
                              <w:w w:val="105"/>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9DA68" id="_x0000_t202" coordsize="21600,21600" o:spt="202" path="m,l,21600r21600,l21600,xe">
              <v:stroke joinstyle="miter"/>
              <v:path gradientshapeok="t" o:connecttype="rect"/>
            </v:shapetype>
            <v:shape id="Text Box 226" o:spid="_x0000_s1026" type="#_x0000_t202" style="position:absolute;margin-left:506.35pt;margin-top:733.9pt;width:14.5pt;height:12.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" filled="f" stroked="f">
              <v:textbox inset="0,0,0,0">
                <w:txbxContent>
                  <w:p w14:paraId="1D2E3AFB" w14:textId="515956EB" w:rsidR="009E2C1D" w:rsidRDefault="009E2C1D">
                    <w:pPr>
                      <w:spacing w:line="229" w:lineRule="exact"/>
                      <w:ind w:left="20"/>
                      <w:rPr>
                        <w:rFonts w:ascii="Calibri"/>
                        <w:sz w:val="20"/>
                      </w:rPr>
                    </w:pPr>
                    <w:r>
                      <w:rPr>
                        <w:rFonts w:ascii="Calibri"/>
                        <w:w w:val="105"/>
                        <w:sz w:val="20"/>
                      </w:rPr>
                      <w:t>1</w:t>
                    </w:r>
                    <w:r>
                      <w:fldChar w:fldCharType="begin"/>
                    </w:r>
                    <w:r>
                      <w:rPr>
                        <w:rFonts w:ascii="Calibri"/>
                        <w:w w:val="105"/>
                        <w:sz w:val="20"/>
                      </w:rPr>
                      <w:instrText xml:space="preserve"> PAGE </w:instrText>
                    </w:r>
                    <w:r>
                      <w:fldChar w:fldCharType="separate"/>
                    </w:r>
                    <w:r w:rsidR="009D1675">
                      <w:rPr>
                        <w:rFonts w:ascii="Calibri"/>
                        <w:noProof/>
                        <w:w w:val="105"/>
                        <w:sz w:val="20"/>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870E4" w14:textId="35F4C50E" w:rsidR="009E2C1D" w:rsidRDefault="009E2C1D" w:rsidP="00126119">
    <w:pPr>
      <w:pStyle w:val="Footer"/>
    </w:pPr>
  </w:p>
  <w:p w14:paraId="449FAC46" w14:textId="77777777" w:rsidR="009E2C1D" w:rsidRDefault="009E2C1D">
    <w:pPr>
      <w:pStyle w:val="Footer"/>
    </w:pPr>
  </w:p>
  <w:p w14:paraId="297604A8" w14:textId="77777777" w:rsidR="009E2C1D" w:rsidRDefault="009E2C1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C2FF3" w14:textId="77777777" w:rsidR="0099615B" w:rsidRDefault="0099615B">
      <w:pPr>
        <w:spacing w:after="0" w:line="240" w:lineRule="auto"/>
      </w:pPr>
      <w:r>
        <w:separator/>
      </w:r>
    </w:p>
  </w:footnote>
  <w:footnote w:type="continuationSeparator" w:id="0">
    <w:p w14:paraId="1C1A926D" w14:textId="77777777" w:rsidR="0099615B" w:rsidRDefault="00996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000000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0AF5D2A"/>
    <w:multiLevelType w:val="hybridMultilevel"/>
    <w:tmpl w:val="7C6CC1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1C22133"/>
    <w:multiLevelType w:val="hybridMultilevel"/>
    <w:tmpl w:val="84C85A78"/>
    <w:lvl w:ilvl="0" w:tplc="0F5A5AE2">
      <w:numFmt w:val="bullet"/>
      <w:lvlText w:val="-"/>
      <w:lvlJc w:val="left"/>
      <w:pPr>
        <w:ind w:left="1470" w:hanging="360"/>
      </w:pPr>
      <w:rPr>
        <w:rFonts w:ascii="Arial" w:eastAsia="Times New Roman" w:hAnsi="Arial" w:cs="Arial" w:hint="default"/>
        <w:color w:val="FF0000"/>
      </w:rPr>
    </w:lvl>
    <w:lvl w:ilvl="1" w:tplc="40090003">
      <w:start w:val="1"/>
      <w:numFmt w:val="bullet"/>
      <w:lvlText w:val="o"/>
      <w:lvlJc w:val="left"/>
      <w:pPr>
        <w:ind w:left="2190" w:hanging="360"/>
      </w:pPr>
      <w:rPr>
        <w:rFonts w:ascii="Courier New" w:hAnsi="Courier New" w:cs="Courier New" w:hint="default"/>
      </w:rPr>
    </w:lvl>
    <w:lvl w:ilvl="2" w:tplc="40090005">
      <w:start w:val="1"/>
      <w:numFmt w:val="bullet"/>
      <w:lvlText w:val=""/>
      <w:lvlJc w:val="left"/>
      <w:pPr>
        <w:ind w:left="2910" w:hanging="360"/>
      </w:pPr>
      <w:rPr>
        <w:rFonts w:ascii="Wingdings" w:hAnsi="Wingdings" w:hint="default"/>
      </w:rPr>
    </w:lvl>
    <w:lvl w:ilvl="3" w:tplc="0F5A5AE2">
      <w:numFmt w:val="bullet"/>
      <w:lvlText w:val="-"/>
      <w:lvlJc w:val="left"/>
      <w:pPr>
        <w:ind w:left="3630" w:hanging="360"/>
      </w:pPr>
      <w:rPr>
        <w:rFonts w:ascii="Arial" w:eastAsia="Times New Roman" w:hAnsi="Arial" w:cs="Arial" w:hint="default"/>
        <w:color w:val="FF0000"/>
      </w:rPr>
    </w:lvl>
    <w:lvl w:ilvl="4" w:tplc="0F5A5AE2">
      <w:numFmt w:val="bullet"/>
      <w:lvlText w:val="-"/>
      <w:lvlJc w:val="left"/>
      <w:pPr>
        <w:ind w:left="4350" w:hanging="360"/>
      </w:pPr>
      <w:rPr>
        <w:rFonts w:ascii="Arial" w:eastAsia="Times New Roman" w:hAnsi="Arial" w:cs="Arial" w:hint="default"/>
        <w:color w:val="FF0000"/>
      </w:rPr>
    </w:lvl>
    <w:lvl w:ilvl="5" w:tplc="40090005">
      <w:start w:val="1"/>
      <w:numFmt w:val="bullet"/>
      <w:lvlText w:val=""/>
      <w:lvlJc w:val="left"/>
      <w:pPr>
        <w:ind w:left="5070" w:hanging="360"/>
      </w:pPr>
      <w:rPr>
        <w:rFonts w:ascii="Wingdings" w:hAnsi="Wingdings" w:hint="default"/>
      </w:rPr>
    </w:lvl>
    <w:lvl w:ilvl="6" w:tplc="40090001">
      <w:start w:val="1"/>
      <w:numFmt w:val="bullet"/>
      <w:lvlText w:val=""/>
      <w:lvlJc w:val="left"/>
      <w:pPr>
        <w:ind w:left="5790" w:hanging="360"/>
      </w:pPr>
      <w:rPr>
        <w:rFonts w:ascii="Symbol" w:hAnsi="Symbol" w:hint="default"/>
      </w:rPr>
    </w:lvl>
    <w:lvl w:ilvl="7" w:tplc="25466B0E">
      <w:start w:val="1"/>
      <w:numFmt w:val="bullet"/>
      <w:lvlText w:val="o"/>
      <w:lvlJc w:val="left"/>
      <w:pPr>
        <w:ind w:left="6510" w:hanging="360"/>
      </w:pPr>
      <w:rPr>
        <w:rFonts w:ascii="Courier New" w:hAnsi="Courier New" w:cs="Courier New" w:hint="default"/>
        <w:color w:val="FFFFFF" w:themeColor="background1"/>
      </w:rPr>
    </w:lvl>
    <w:lvl w:ilvl="8" w:tplc="40090005">
      <w:start w:val="1"/>
      <w:numFmt w:val="bullet"/>
      <w:lvlText w:val=""/>
      <w:lvlJc w:val="left"/>
      <w:pPr>
        <w:ind w:left="7230" w:hanging="360"/>
      </w:pPr>
      <w:rPr>
        <w:rFonts w:ascii="Wingdings" w:hAnsi="Wingdings" w:hint="default"/>
      </w:rPr>
    </w:lvl>
  </w:abstractNum>
  <w:abstractNum w:abstractNumId="9" w15:restartNumberingAfterBreak="0">
    <w:nsid w:val="02F65404"/>
    <w:multiLevelType w:val="hybridMultilevel"/>
    <w:tmpl w:val="F69A2326"/>
    <w:lvl w:ilvl="0" w:tplc="B76A0A22">
      <w:start w:val="1"/>
      <w:numFmt w:val="decimal"/>
      <w:lvlText w:val="%1."/>
      <w:lvlJc w:val="left"/>
      <w:pPr>
        <w:ind w:left="872" w:hanging="360"/>
      </w:pPr>
      <w:rPr>
        <w:rFonts w:hint="default"/>
        <w:sz w:val="28"/>
      </w:rPr>
    </w:lvl>
    <w:lvl w:ilvl="1" w:tplc="40090019" w:tentative="1">
      <w:start w:val="1"/>
      <w:numFmt w:val="lowerLetter"/>
      <w:lvlText w:val="%2."/>
      <w:lvlJc w:val="left"/>
      <w:pPr>
        <w:ind w:left="1592" w:hanging="360"/>
      </w:pPr>
    </w:lvl>
    <w:lvl w:ilvl="2" w:tplc="4009001B" w:tentative="1">
      <w:start w:val="1"/>
      <w:numFmt w:val="lowerRoman"/>
      <w:lvlText w:val="%3."/>
      <w:lvlJc w:val="right"/>
      <w:pPr>
        <w:ind w:left="2312" w:hanging="180"/>
      </w:pPr>
    </w:lvl>
    <w:lvl w:ilvl="3" w:tplc="4009000F" w:tentative="1">
      <w:start w:val="1"/>
      <w:numFmt w:val="decimal"/>
      <w:lvlText w:val="%4."/>
      <w:lvlJc w:val="left"/>
      <w:pPr>
        <w:ind w:left="3032" w:hanging="360"/>
      </w:pPr>
    </w:lvl>
    <w:lvl w:ilvl="4" w:tplc="40090019" w:tentative="1">
      <w:start w:val="1"/>
      <w:numFmt w:val="lowerLetter"/>
      <w:lvlText w:val="%5."/>
      <w:lvlJc w:val="left"/>
      <w:pPr>
        <w:ind w:left="3752" w:hanging="360"/>
      </w:pPr>
    </w:lvl>
    <w:lvl w:ilvl="5" w:tplc="4009001B" w:tentative="1">
      <w:start w:val="1"/>
      <w:numFmt w:val="lowerRoman"/>
      <w:lvlText w:val="%6."/>
      <w:lvlJc w:val="right"/>
      <w:pPr>
        <w:ind w:left="4472" w:hanging="180"/>
      </w:pPr>
    </w:lvl>
    <w:lvl w:ilvl="6" w:tplc="4009000F" w:tentative="1">
      <w:start w:val="1"/>
      <w:numFmt w:val="decimal"/>
      <w:lvlText w:val="%7."/>
      <w:lvlJc w:val="left"/>
      <w:pPr>
        <w:ind w:left="5192" w:hanging="360"/>
      </w:pPr>
    </w:lvl>
    <w:lvl w:ilvl="7" w:tplc="40090019" w:tentative="1">
      <w:start w:val="1"/>
      <w:numFmt w:val="lowerLetter"/>
      <w:lvlText w:val="%8."/>
      <w:lvlJc w:val="left"/>
      <w:pPr>
        <w:ind w:left="5912" w:hanging="360"/>
      </w:pPr>
    </w:lvl>
    <w:lvl w:ilvl="8" w:tplc="4009001B" w:tentative="1">
      <w:start w:val="1"/>
      <w:numFmt w:val="lowerRoman"/>
      <w:lvlText w:val="%9."/>
      <w:lvlJc w:val="right"/>
      <w:pPr>
        <w:ind w:left="6632" w:hanging="180"/>
      </w:pPr>
    </w:lvl>
  </w:abstractNum>
  <w:abstractNum w:abstractNumId="10" w15:restartNumberingAfterBreak="0">
    <w:nsid w:val="04D87639"/>
    <w:multiLevelType w:val="hybridMultilevel"/>
    <w:tmpl w:val="1C345C3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0A80030B"/>
    <w:multiLevelType w:val="hybridMultilevel"/>
    <w:tmpl w:val="EF52C6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0955EC1"/>
    <w:multiLevelType w:val="hybridMultilevel"/>
    <w:tmpl w:val="7E2A81C8"/>
    <w:lvl w:ilvl="0" w:tplc="78A02BA2">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E30C1D"/>
    <w:multiLevelType w:val="hybridMultilevel"/>
    <w:tmpl w:val="0A1AF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1326F1F"/>
    <w:multiLevelType w:val="hybridMultilevel"/>
    <w:tmpl w:val="2B9E9C0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4104E44"/>
    <w:multiLevelType w:val="hybridMultilevel"/>
    <w:tmpl w:val="43B60624"/>
    <w:lvl w:ilvl="0" w:tplc="0F5A5AE2">
      <w:numFmt w:val="bullet"/>
      <w:lvlText w:val="-"/>
      <w:lvlJc w:val="left"/>
      <w:pPr>
        <w:ind w:left="1440" w:hanging="360"/>
      </w:pPr>
      <w:rPr>
        <w:rFonts w:ascii="Arial" w:eastAsia="Times New Roman" w:hAnsi="Arial" w:cs="Arial" w:hint="default"/>
        <w:color w:val="FF0000"/>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6E46697"/>
    <w:multiLevelType w:val="hybridMultilevel"/>
    <w:tmpl w:val="DE7264A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17CA51F6"/>
    <w:multiLevelType w:val="hybridMultilevel"/>
    <w:tmpl w:val="7B4C9BF4"/>
    <w:lvl w:ilvl="0" w:tplc="8CE494C8">
      <w:start w:val="1"/>
      <w:numFmt w:val="decimal"/>
      <w:lvlText w:val="%1."/>
      <w:lvlJc w:val="left"/>
      <w:pPr>
        <w:ind w:left="1266" w:hanging="360"/>
      </w:pPr>
      <w:rPr>
        <w:b/>
      </w:rPr>
    </w:lvl>
    <w:lvl w:ilvl="1" w:tplc="04090019">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8" w15:restartNumberingAfterBreak="0">
    <w:nsid w:val="19173742"/>
    <w:multiLevelType w:val="hybridMultilevel"/>
    <w:tmpl w:val="F73C3F80"/>
    <w:lvl w:ilvl="0" w:tplc="326CC2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AAB5898"/>
    <w:multiLevelType w:val="hybridMultilevel"/>
    <w:tmpl w:val="81806B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1B7D4E44"/>
    <w:multiLevelType w:val="hybridMultilevel"/>
    <w:tmpl w:val="EDA8F05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38397A">
      <w:start w:val="1"/>
      <w:numFmt w:val="bullet"/>
      <w:lvlText w:val=""/>
      <w:lvlJc w:val="left"/>
      <w:pPr>
        <w:ind w:left="6120" w:hanging="360"/>
      </w:pPr>
      <w:rPr>
        <w:rFonts w:ascii="Wingdings" w:hAnsi="Wingdings" w:hint="default"/>
        <w:color w:val="FFFFFF" w:themeColor="background1"/>
      </w:rPr>
    </w:lvl>
    <w:lvl w:ilvl="6" w:tplc="00CC1298">
      <w:start w:val="1"/>
      <w:numFmt w:val="bullet"/>
      <w:lvlText w:val=""/>
      <w:lvlJc w:val="left"/>
      <w:pPr>
        <w:ind w:left="7022" w:hanging="360"/>
      </w:pPr>
      <w:rPr>
        <w:rFonts w:ascii="Symbol" w:hAnsi="Symbol" w:hint="default"/>
        <w:color w:val="FFFFFF" w:themeColor="background1"/>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1CAD3E1F"/>
    <w:multiLevelType w:val="hybridMultilevel"/>
    <w:tmpl w:val="322E58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1D284108"/>
    <w:multiLevelType w:val="hybridMultilevel"/>
    <w:tmpl w:val="39A4A3F4"/>
    <w:lvl w:ilvl="0" w:tplc="53C28A44">
      <w:start w:val="1"/>
      <w:numFmt w:val="bullet"/>
      <w:lvlText w:val=""/>
      <w:lvlJc w:val="left"/>
      <w:pPr>
        <w:ind w:left="339" w:hanging="339"/>
      </w:pPr>
      <w:rPr>
        <w:rFonts w:ascii="Symbol" w:hAnsi="Symbol" w:hint="default"/>
        <w:w w:val="99"/>
        <w:sz w:val="32"/>
        <w:szCs w:val="3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924C04"/>
    <w:multiLevelType w:val="hybridMultilevel"/>
    <w:tmpl w:val="D80CC7E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224D1490"/>
    <w:multiLevelType w:val="hybridMultilevel"/>
    <w:tmpl w:val="6A9EC7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52C5284"/>
    <w:multiLevelType w:val="hybridMultilevel"/>
    <w:tmpl w:val="93C69798"/>
    <w:lvl w:ilvl="0" w:tplc="40090001">
      <w:start w:val="1"/>
      <w:numFmt w:val="bullet"/>
      <w:lvlText w:val=""/>
      <w:lvlJc w:val="left"/>
      <w:pPr>
        <w:ind w:left="252" w:hanging="252"/>
      </w:pPr>
      <w:rPr>
        <w:rFonts w:ascii="Symbol" w:hAnsi="Symbol" w:hint="default"/>
        <w:w w:val="99"/>
        <w:sz w:val="28"/>
        <w:szCs w:val="28"/>
        <w:lang w:val="en-US" w:eastAsia="en-US" w:bidi="ar-SA"/>
      </w:rPr>
    </w:lvl>
    <w:lvl w:ilvl="1" w:tplc="40090001">
      <w:start w:val="1"/>
      <w:numFmt w:val="bullet"/>
      <w:lvlText w:val=""/>
      <w:lvlJc w:val="left"/>
      <w:pPr>
        <w:ind w:left="928" w:hanging="339"/>
      </w:pPr>
      <w:rPr>
        <w:rFonts w:ascii="Symbol" w:hAnsi="Symbol" w:hint="default"/>
        <w:w w:val="99"/>
        <w:lang w:val="en-US" w:eastAsia="en-US" w:bidi="ar-SA"/>
      </w:rPr>
    </w:lvl>
    <w:lvl w:ilvl="2" w:tplc="24589608">
      <w:numFmt w:val="bullet"/>
      <w:lvlText w:val="•"/>
      <w:lvlJc w:val="left"/>
      <w:pPr>
        <w:ind w:left="1806" w:hanging="339"/>
      </w:pPr>
      <w:rPr>
        <w:rFonts w:hint="default"/>
        <w:lang w:val="en-US" w:eastAsia="en-US" w:bidi="ar-SA"/>
      </w:rPr>
    </w:lvl>
    <w:lvl w:ilvl="3" w:tplc="4866DD9A">
      <w:numFmt w:val="bullet"/>
      <w:lvlText w:val="•"/>
      <w:lvlJc w:val="left"/>
      <w:pPr>
        <w:ind w:left="2693" w:hanging="339"/>
      </w:pPr>
      <w:rPr>
        <w:rFonts w:hint="default"/>
        <w:lang w:val="en-US" w:eastAsia="en-US" w:bidi="ar-SA"/>
      </w:rPr>
    </w:lvl>
    <w:lvl w:ilvl="4" w:tplc="D696BBDA">
      <w:numFmt w:val="bullet"/>
      <w:lvlText w:val="•"/>
      <w:lvlJc w:val="left"/>
      <w:pPr>
        <w:ind w:left="3580" w:hanging="339"/>
      </w:pPr>
      <w:rPr>
        <w:rFonts w:hint="default"/>
        <w:lang w:val="en-US" w:eastAsia="en-US" w:bidi="ar-SA"/>
      </w:rPr>
    </w:lvl>
    <w:lvl w:ilvl="5" w:tplc="28300420">
      <w:numFmt w:val="bullet"/>
      <w:lvlText w:val="•"/>
      <w:lvlJc w:val="left"/>
      <w:pPr>
        <w:ind w:left="4466" w:hanging="339"/>
      </w:pPr>
      <w:rPr>
        <w:rFonts w:hint="default"/>
        <w:lang w:val="en-US" w:eastAsia="en-US" w:bidi="ar-SA"/>
      </w:rPr>
    </w:lvl>
    <w:lvl w:ilvl="6" w:tplc="8540890E">
      <w:numFmt w:val="bullet"/>
      <w:lvlText w:val="•"/>
      <w:lvlJc w:val="left"/>
      <w:pPr>
        <w:ind w:left="5353" w:hanging="339"/>
      </w:pPr>
      <w:rPr>
        <w:rFonts w:hint="default"/>
        <w:lang w:val="en-US" w:eastAsia="en-US" w:bidi="ar-SA"/>
      </w:rPr>
    </w:lvl>
    <w:lvl w:ilvl="7" w:tplc="59FC6A8A">
      <w:numFmt w:val="bullet"/>
      <w:lvlText w:val="•"/>
      <w:lvlJc w:val="left"/>
      <w:pPr>
        <w:ind w:left="6240" w:hanging="339"/>
      </w:pPr>
      <w:rPr>
        <w:rFonts w:hint="default"/>
        <w:lang w:val="en-US" w:eastAsia="en-US" w:bidi="ar-SA"/>
      </w:rPr>
    </w:lvl>
    <w:lvl w:ilvl="8" w:tplc="91D4D486">
      <w:numFmt w:val="bullet"/>
      <w:lvlText w:val="•"/>
      <w:lvlJc w:val="left"/>
      <w:pPr>
        <w:ind w:left="7126" w:hanging="339"/>
      </w:pPr>
      <w:rPr>
        <w:rFonts w:hint="default"/>
        <w:lang w:val="en-US" w:eastAsia="en-US" w:bidi="ar-SA"/>
      </w:rPr>
    </w:lvl>
  </w:abstractNum>
  <w:abstractNum w:abstractNumId="26" w15:restartNumberingAfterBreak="0">
    <w:nsid w:val="29B37F48"/>
    <w:multiLevelType w:val="hybridMultilevel"/>
    <w:tmpl w:val="7416F7BA"/>
    <w:lvl w:ilvl="0" w:tplc="40090001">
      <w:start w:val="1"/>
      <w:numFmt w:val="bullet"/>
      <w:lvlText w:val=""/>
      <w:lvlJc w:val="left"/>
      <w:pPr>
        <w:ind w:left="-695" w:hanging="360"/>
      </w:pPr>
      <w:rPr>
        <w:rFonts w:ascii="Symbol" w:hAnsi="Symbol" w:hint="default"/>
      </w:rPr>
    </w:lvl>
    <w:lvl w:ilvl="1" w:tplc="40090003">
      <w:start w:val="1"/>
      <w:numFmt w:val="bullet"/>
      <w:lvlText w:val="o"/>
      <w:lvlJc w:val="left"/>
      <w:pPr>
        <w:ind w:left="25" w:hanging="360"/>
      </w:pPr>
      <w:rPr>
        <w:rFonts w:ascii="Courier New" w:hAnsi="Courier New" w:cs="Courier New" w:hint="default"/>
      </w:rPr>
    </w:lvl>
    <w:lvl w:ilvl="2" w:tplc="40090005">
      <w:start w:val="1"/>
      <w:numFmt w:val="bullet"/>
      <w:lvlText w:val=""/>
      <w:lvlJc w:val="left"/>
      <w:pPr>
        <w:ind w:left="745" w:hanging="360"/>
      </w:pPr>
      <w:rPr>
        <w:rFonts w:ascii="Wingdings" w:hAnsi="Wingdings" w:hint="default"/>
      </w:rPr>
    </w:lvl>
    <w:lvl w:ilvl="3" w:tplc="40090001" w:tentative="1">
      <w:start w:val="1"/>
      <w:numFmt w:val="bullet"/>
      <w:lvlText w:val=""/>
      <w:lvlJc w:val="left"/>
      <w:pPr>
        <w:ind w:left="1465" w:hanging="360"/>
      </w:pPr>
      <w:rPr>
        <w:rFonts w:ascii="Symbol" w:hAnsi="Symbol" w:hint="default"/>
      </w:rPr>
    </w:lvl>
    <w:lvl w:ilvl="4" w:tplc="40090003" w:tentative="1">
      <w:start w:val="1"/>
      <w:numFmt w:val="bullet"/>
      <w:lvlText w:val="o"/>
      <w:lvlJc w:val="left"/>
      <w:pPr>
        <w:ind w:left="2185" w:hanging="360"/>
      </w:pPr>
      <w:rPr>
        <w:rFonts w:ascii="Courier New" w:hAnsi="Courier New" w:cs="Courier New" w:hint="default"/>
      </w:rPr>
    </w:lvl>
    <w:lvl w:ilvl="5" w:tplc="40090005" w:tentative="1">
      <w:start w:val="1"/>
      <w:numFmt w:val="bullet"/>
      <w:lvlText w:val=""/>
      <w:lvlJc w:val="left"/>
      <w:pPr>
        <w:ind w:left="2905" w:hanging="360"/>
      </w:pPr>
      <w:rPr>
        <w:rFonts w:ascii="Wingdings" w:hAnsi="Wingdings" w:hint="default"/>
      </w:rPr>
    </w:lvl>
    <w:lvl w:ilvl="6" w:tplc="40090001" w:tentative="1">
      <w:start w:val="1"/>
      <w:numFmt w:val="bullet"/>
      <w:lvlText w:val=""/>
      <w:lvlJc w:val="left"/>
      <w:pPr>
        <w:ind w:left="3625" w:hanging="360"/>
      </w:pPr>
      <w:rPr>
        <w:rFonts w:ascii="Symbol" w:hAnsi="Symbol" w:hint="default"/>
      </w:rPr>
    </w:lvl>
    <w:lvl w:ilvl="7" w:tplc="40090003" w:tentative="1">
      <w:start w:val="1"/>
      <w:numFmt w:val="bullet"/>
      <w:lvlText w:val="o"/>
      <w:lvlJc w:val="left"/>
      <w:pPr>
        <w:ind w:left="4345" w:hanging="360"/>
      </w:pPr>
      <w:rPr>
        <w:rFonts w:ascii="Courier New" w:hAnsi="Courier New" w:cs="Courier New" w:hint="default"/>
      </w:rPr>
    </w:lvl>
    <w:lvl w:ilvl="8" w:tplc="40090005" w:tentative="1">
      <w:start w:val="1"/>
      <w:numFmt w:val="bullet"/>
      <w:lvlText w:val=""/>
      <w:lvlJc w:val="left"/>
      <w:pPr>
        <w:ind w:left="5065" w:hanging="360"/>
      </w:pPr>
      <w:rPr>
        <w:rFonts w:ascii="Wingdings" w:hAnsi="Wingdings" w:hint="default"/>
      </w:rPr>
    </w:lvl>
  </w:abstractNum>
  <w:abstractNum w:abstractNumId="27" w15:restartNumberingAfterBreak="0">
    <w:nsid w:val="2C311A81"/>
    <w:multiLevelType w:val="hybridMultilevel"/>
    <w:tmpl w:val="13F4B9C8"/>
    <w:lvl w:ilvl="0" w:tplc="C90A2A06">
      <w:start w:val="1"/>
      <w:numFmt w:val="decimal"/>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2C810F94"/>
    <w:multiLevelType w:val="hybridMultilevel"/>
    <w:tmpl w:val="68307C46"/>
    <w:lvl w:ilvl="0" w:tplc="4009000F">
      <w:start w:val="1"/>
      <w:numFmt w:val="decimal"/>
      <w:lvlText w:val="%1."/>
      <w:lvlJc w:val="left"/>
      <w:pPr>
        <w:ind w:left="1080" w:hanging="360"/>
      </w:pPr>
      <w:rPr>
        <w:rFonts w:hint="default"/>
        <w:sz w:val="32"/>
        <w:szCs w:val="3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24372F4"/>
    <w:multiLevelType w:val="hybridMultilevel"/>
    <w:tmpl w:val="B28C1D00"/>
    <w:lvl w:ilvl="0" w:tplc="40090001">
      <w:start w:val="1"/>
      <w:numFmt w:val="bullet"/>
      <w:lvlText w:val=""/>
      <w:lvlJc w:val="left"/>
      <w:pPr>
        <w:ind w:left="1470" w:hanging="360"/>
      </w:pPr>
      <w:rPr>
        <w:rFonts w:ascii="Symbol" w:hAnsi="Symbo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0" w15:restartNumberingAfterBreak="0">
    <w:nsid w:val="33CB2256"/>
    <w:multiLevelType w:val="hybridMultilevel"/>
    <w:tmpl w:val="C2802BA4"/>
    <w:lvl w:ilvl="0" w:tplc="08EE1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355130D6"/>
    <w:multiLevelType w:val="hybridMultilevel"/>
    <w:tmpl w:val="89786AD6"/>
    <w:lvl w:ilvl="0" w:tplc="25466B0E">
      <w:start w:val="1"/>
      <w:numFmt w:val="bullet"/>
      <w:lvlText w:val="o"/>
      <w:lvlJc w:val="left"/>
      <w:pPr>
        <w:ind w:left="7950" w:hanging="360"/>
      </w:pPr>
      <w:rPr>
        <w:rFonts w:ascii="Courier New" w:hAnsi="Courier New" w:cs="Courier New" w:hint="default"/>
        <w:color w:val="FFFFFF" w:themeColor="background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68669A4"/>
    <w:multiLevelType w:val="hybridMultilevel"/>
    <w:tmpl w:val="161A66DC"/>
    <w:lvl w:ilvl="0" w:tplc="25466B0E">
      <w:start w:val="1"/>
      <w:numFmt w:val="bullet"/>
      <w:lvlText w:val="o"/>
      <w:lvlJc w:val="left"/>
      <w:pPr>
        <w:ind w:left="9018" w:hanging="360"/>
      </w:pPr>
      <w:rPr>
        <w:rFonts w:ascii="Courier New" w:hAnsi="Courier New" w:cs="Courier New" w:hint="default"/>
        <w:color w:val="FFFFFF" w:themeColor="background1"/>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33" w15:restartNumberingAfterBreak="0">
    <w:nsid w:val="396C1B9B"/>
    <w:multiLevelType w:val="hybridMultilevel"/>
    <w:tmpl w:val="EA6E2A06"/>
    <w:lvl w:ilvl="0" w:tplc="7CD6B974">
      <w:start w:val="1"/>
      <w:numFmt w:val="bullet"/>
      <w:lvlText w:val=""/>
      <w:lvlJc w:val="left"/>
      <w:pPr>
        <w:ind w:left="720" w:hanging="360"/>
      </w:pPr>
      <w:rPr>
        <w:rFonts w:ascii="Symbol" w:hAnsi="Symbol" w:hint="default"/>
        <w:b/>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AA71DB"/>
    <w:multiLevelType w:val="hybridMultilevel"/>
    <w:tmpl w:val="54105D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3A1C143B"/>
    <w:multiLevelType w:val="hybridMultilevel"/>
    <w:tmpl w:val="904E7F0C"/>
    <w:lvl w:ilvl="0" w:tplc="69A2F2CA">
      <w:start w:val="1"/>
      <w:numFmt w:val="bullet"/>
      <w:lvlText w:val=""/>
      <w:lvlJc w:val="left"/>
      <w:pPr>
        <w:ind w:left="1800" w:hanging="360"/>
      </w:pPr>
      <w:rPr>
        <w:rFonts w:ascii="Symbol" w:hAnsi="Symbol" w:hint="default"/>
        <w:color w:val="FF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B0D24E4"/>
    <w:multiLevelType w:val="hybridMultilevel"/>
    <w:tmpl w:val="44087C90"/>
    <w:lvl w:ilvl="0" w:tplc="1A5238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CB942BA"/>
    <w:multiLevelType w:val="hybridMultilevel"/>
    <w:tmpl w:val="0E18280A"/>
    <w:lvl w:ilvl="0" w:tplc="662884FA">
      <w:numFmt w:val="bullet"/>
      <w:lvlText w:val=""/>
      <w:lvlJc w:val="left"/>
      <w:pPr>
        <w:ind w:left="1059" w:hanging="339"/>
      </w:pPr>
      <w:rPr>
        <w:rFonts w:hint="default"/>
        <w:w w:val="99"/>
        <w:sz w:val="28"/>
        <w:szCs w:val="28"/>
        <w:lang w:val="en-US" w:eastAsia="en-US" w:bidi="ar-SA"/>
      </w:rPr>
    </w:lvl>
    <w:lvl w:ilvl="1" w:tplc="03506D5A">
      <w:numFmt w:val="bullet"/>
      <w:lvlText w:val="•"/>
      <w:lvlJc w:val="left"/>
      <w:pPr>
        <w:ind w:left="1849" w:hanging="339"/>
      </w:pPr>
      <w:rPr>
        <w:rFonts w:hint="default"/>
        <w:lang w:val="en-US" w:eastAsia="en-US" w:bidi="ar-SA"/>
      </w:rPr>
    </w:lvl>
    <w:lvl w:ilvl="2" w:tplc="95B008F2">
      <w:numFmt w:val="bullet"/>
      <w:lvlText w:val="•"/>
      <w:lvlJc w:val="left"/>
      <w:pPr>
        <w:ind w:left="2647" w:hanging="339"/>
      </w:pPr>
      <w:rPr>
        <w:rFonts w:hint="default"/>
        <w:lang w:val="en-US" w:eastAsia="en-US" w:bidi="ar-SA"/>
      </w:rPr>
    </w:lvl>
    <w:lvl w:ilvl="3" w:tplc="ACEA208E">
      <w:numFmt w:val="bullet"/>
      <w:lvlText w:val="•"/>
      <w:lvlJc w:val="left"/>
      <w:pPr>
        <w:ind w:left="3445" w:hanging="339"/>
      </w:pPr>
      <w:rPr>
        <w:rFonts w:hint="default"/>
        <w:lang w:val="en-US" w:eastAsia="en-US" w:bidi="ar-SA"/>
      </w:rPr>
    </w:lvl>
    <w:lvl w:ilvl="4" w:tplc="28B40CA6">
      <w:numFmt w:val="bullet"/>
      <w:lvlText w:val="•"/>
      <w:lvlJc w:val="left"/>
      <w:pPr>
        <w:ind w:left="4243" w:hanging="339"/>
      </w:pPr>
      <w:rPr>
        <w:rFonts w:hint="default"/>
        <w:lang w:val="en-US" w:eastAsia="en-US" w:bidi="ar-SA"/>
      </w:rPr>
    </w:lvl>
    <w:lvl w:ilvl="5" w:tplc="9C1ED046">
      <w:numFmt w:val="bullet"/>
      <w:lvlText w:val="•"/>
      <w:lvlJc w:val="left"/>
      <w:pPr>
        <w:ind w:left="5041" w:hanging="339"/>
      </w:pPr>
      <w:rPr>
        <w:rFonts w:hint="default"/>
        <w:lang w:val="en-US" w:eastAsia="en-US" w:bidi="ar-SA"/>
      </w:rPr>
    </w:lvl>
    <w:lvl w:ilvl="6" w:tplc="A502BC3A">
      <w:numFmt w:val="bullet"/>
      <w:lvlText w:val="•"/>
      <w:lvlJc w:val="left"/>
      <w:pPr>
        <w:ind w:left="5839" w:hanging="339"/>
      </w:pPr>
      <w:rPr>
        <w:rFonts w:hint="default"/>
        <w:lang w:val="en-US" w:eastAsia="en-US" w:bidi="ar-SA"/>
      </w:rPr>
    </w:lvl>
    <w:lvl w:ilvl="7" w:tplc="6BFC31BA">
      <w:numFmt w:val="bullet"/>
      <w:lvlText w:val="•"/>
      <w:lvlJc w:val="left"/>
      <w:pPr>
        <w:ind w:left="6637" w:hanging="339"/>
      </w:pPr>
      <w:rPr>
        <w:rFonts w:hint="default"/>
        <w:lang w:val="en-US" w:eastAsia="en-US" w:bidi="ar-SA"/>
      </w:rPr>
    </w:lvl>
    <w:lvl w:ilvl="8" w:tplc="2954DFA0">
      <w:numFmt w:val="bullet"/>
      <w:lvlText w:val="•"/>
      <w:lvlJc w:val="left"/>
      <w:pPr>
        <w:ind w:left="7435" w:hanging="339"/>
      </w:pPr>
      <w:rPr>
        <w:rFonts w:hint="default"/>
        <w:lang w:val="en-US" w:eastAsia="en-US" w:bidi="ar-SA"/>
      </w:rPr>
    </w:lvl>
  </w:abstractNum>
  <w:abstractNum w:abstractNumId="38" w15:restartNumberingAfterBreak="0">
    <w:nsid w:val="3CC64348"/>
    <w:multiLevelType w:val="hybridMultilevel"/>
    <w:tmpl w:val="D50CCAC8"/>
    <w:lvl w:ilvl="0" w:tplc="04090013">
      <w:start w:val="1"/>
      <w:numFmt w:val="upp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9" w15:restartNumberingAfterBreak="0">
    <w:nsid w:val="3D22010D"/>
    <w:multiLevelType w:val="hybridMultilevel"/>
    <w:tmpl w:val="99EC5818"/>
    <w:lvl w:ilvl="0" w:tplc="A40E4D44">
      <w:start w:val="1"/>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DC31D72"/>
    <w:multiLevelType w:val="hybridMultilevel"/>
    <w:tmpl w:val="8B60638C"/>
    <w:lvl w:ilvl="0" w:tplc="53C28A44">
      <w:start w:val="1"/>
      <w:numFmt w:val="bullet"/>
      <w:lvlText w:val=""/>
      <w:lvlJc w:val="left"/>
      <w:pPr>
        <w:ind w:left="339" w:hanging="339"/>
      </w:pPr>
      <w:rPr>
        <w:rFonts w:ascii="Symbol" w:hAnsi="Symbol" w:hint="default"/>
        <w:color w:val="auto"/>
        <w:w w:val="99"/>
        <w:sz w:val="32"/>
        <w:szCs w:val="32"/>
        <w:lang w:val="en-US" w:eastAsia="en-US" w:bidi="ar-SA"/>
      </w:rPr>
    </w:lvl>
    <w:lvl w:ilvl="1" w:tplc="03785B02">
      <w:start w:val="1"/>
      <w:numFmt w:val="bullet"/>
      <w:lvlText w:val=""/>
      <w:lvlJc w:val="left"/>
      <w:pPr>
        <w:ind w:left="1129" w:hanging="339"/>
      </w:pPr>
      <w:rPr>
        <w:rFonts w:ascii="Wingdings" w:hAnsi="Wingdings" w:hint="default"/>
        <w:color w:val="auto"/>
        <w:sz w:val="32"/>
        <w:szCs w:val="32"/>
        <w:lang w:val="en-US" w:eastAsia="en-US" w:bidi="ar-SA"/>
      </w:rPr>
    </w:lvl>
    <w:lvl w:ilvl="2" w:tplc="95B008F2">
      <w:numFmt w:val="bullet"/>
      <w:lvlText w:val="•"/>
      <w:lvlJc w:val="left"/>
      <w:pPr>
        <w:ind w:left="1927" w:hanging="339"/>
      </w:pPr>
      <w:rPr>
        <w:rFonts w:hint="default"/>
        <w:lang w:val="en-US" w:eastAsia="en-US" w:bidi="ar-SA"/>
      </w:rPr>
    </w:lvl>
    <w:lvl w:ilvl="3" w:tplc="ACEA208E">
      <w:numFmt w:val="bullet"/>
      <w:lvlText w:val="•"/>
      <w:lvlJc w:val="left"/>
      <w:pPr>
        <w:ind w:left="2725" w:hanging="339"/>
      </w:pPr>
      <w:rPr>
        <w:rFonts w:hint="default"/>
        <w:lang w:val="en-US" w:eastAsia="en-US" w:bidi="ar-SA"/>
      </w:rPr>
    </w:lvl>
    <w:lvl w:ilvl="4" w:tplc="28B40CA6">
      <w:numFmt w:val="bullet"/>
      <w:lvlText w:val="•"/>
      <w:lvlJc w:val="left"/>
      <w:pPr>
        <w:ind w:left="3523" w:hanging="339"/>
      </w:pPr>
      <w:rPr>
        <w:rFonts w:hint="default"/>
        <w:lang w:val="en-US" w:eastAsia="en-US" w:bidi="ar-SA"/>
      </w:rPr>
    </w:lvl>
    <w:lvl w:ilvl="5" w:tplc="9C1ED046">
      <w:numFmt w:val="bullet"/>
      <w:lvlText w:val="•"/>
      <w:lvlJc w:val="left"/>
      <w:pPr>
        <w:ind w:left="4321" w:hanging="339"/>
      </w:pPr>
      <w:rPr>
        <w:rFonts w:hint="default"/>
        <w:lang w:val="en-US" w:eastAsia="en-US" w:bidi="ar-SA"/>
      </w:rPr>
    </w:lvl>
    <w:lvl w:ilvl="6" w:tplc="A502BC3A">
      <w:numFmt w:val="bullet"/>
      <w:lvlText w:val="•"/>
      <w:lvlJc w:val="left"/>
      <w:pPr>
        <w:ind w:left="5119" w:hanging="339"/>
      </w:pPr>
      <w:rPr>
        <w:rFonts w:hint="default"/>
        <w:lang w:val="en-US" w:eastAsia="en-US" w:bidi="ar-SA"/>
      </w:rPr>
    </w:lvl>
    <w:lvl w:ilvl="7" w:tplc="6BFC31BA">
      <w:numFmt w:val="bullet"/>
      <w:lvlText w:val="•"/>
      <w:lvlJc w:val="left"/>
      <w:pPr>
        <w:ind w:left="5917" w:hanging="339"/>
      </w:pPr>
      <w:rPr>
        <w:rFonts w:hint="default"/>
        <w:lang w:val="en-US" w:eastAsia="en-US" w:bidi="ar-SA"/>
      </w:rPr>
    </w:lvl>
    <w:lvl w:ilvl="8" w:tplc="2954DFA0">
      <w:numFmt w:val="bullet"/>
      <w:lvlText w:val="•"/>
      <w:lvlJc w:val="left"/>
      <w:pPr>
        <w:ind w:left="6715" w:hanging="339"/>
      </w:pPr>
      <w:rPr>
        <w:rFonts w:hint="default"/>
        <w:lang w:val="en-US" w:eastAsia="en-US" w:bidi="ar-SA"/>
      </w:rPr>
    </w:lvl>
  </w:abstractNum>
  <w:abstractNum w:abstractNumId="41" w15:restartNumberingAfterBreak="0">
    <w:nsid w:val="3E73158D"/>
    <w:multiLevelType w:val="hybridMultilevel"/>
    <w:tmpl w:val="0CA0D194"/>
    <w:lvl w:ilvl="0" w:tplc="B76A0A2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F7414FB"/>
    <w:multiLevelType w:val="hybridMultilevel"/>
    <w:tmpl w:val="1CBE23B4"/>
    <w:lvl w:ilvl="0" w:tplc="53C28A44">
      <w:start w:val="1"/>
      <w:numFmt w:val="bullet"/>
      <w:lvlText w:val=""/>
      <w:lvlJc w:val="left"/>
      <w:pPr>
        <w:ind w:left="360" w:hanging="360"/>
      </w:pPr>
      <w:rPr>
        <w:rFonts w:ascii="Symbol" w:hAnsi="Symbol" w:hint="default"/>
        <w:w w:val="99"/>
        <w:sz w:val="32"/>
        <w:szCs w:val="32"/>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sz w:val="32"/>
        <w:szCs w:val="32"/>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40942C30"/>
    <w:multiLevelType w:val="hybridMultilevel"/>
    <w:tmpl w:val="FA46F0EA"/>
    <w:lvl w:ilvl="0" w:tplc="FAE0F6EA">
      <w:start w:val="1"/>
      <w:numFmt w:val="bullet"/>
      <w:lvlText w:val=""/>
      <w:lvlJc w:val="left"/>
      <w:pPr>
        <w:ind w:left="720" w:hanging="360"/>
      </w:pPr>
      <w:rPr>
        <w:rFonts w:ascii="Symbol" w:hAnsi="Symbol"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33586A"/>
    <w:multiLevelType w:val="hybridMultilevel"/>
    <w:tmpl w:val="8B164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2AB5449"/>
    <w:multiLevelType w:val="hybridMultilevel"/>
    <w:tmpl w:val="8AE639FC"/>
    <w:lvl w:ilvl="0" w:tplc="0F5A5AE2">
      <w:numFmt w:val="bullet"/>
      <w:lvlText w:val="-"/>
      <w:lvlJc w:val="left"/>
      <w:pPr>
        <w:ind w:left="1470" w:hanging="360"/>
      </w:pPr>
      <w:rPr>
        <w:rFonts w:ascii="Arial" w:eastAsia="Times New Roman" w:hAnsi="Arial" w:cs="Arial" w:hint="default"/>
        <w:color w:val="FF0000"/>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6" w15:restartNumberingAfterBreak="0">
    <w:nsid w:val="44B51C2D"/>
    <w:multiLevelType w:val="hybridMultilevel"/>
    <w:tmpl w:val="25FA6618"/>
    <w:lvl w:ilvl="0" w:tplc="167AB1D2">
      <w:start w:val="1"/>
      <w:numFmt w:val="decimal"/>
      <w:lvlText w:val="%1."/>
      <w:lvlJc w:val="left"/>
      <w:pPr>
        <w:ind w:left="828" w:hanging="339"/>
      </w:pPr>
      <w:rPr>
        <w:rFonts w:ascii="Times New Roman" w:eastAsia="Times New Roman" w:hAnsi="Times New Roman" w:cs="Times New Roman" w:hint="default"/>
        <w:color w:val="3F3F3F"/>
        <w:w w:val="99"/>
        <w:sz w:val="30"/>
        <w:szCs w:val="30"/>
        <w:lang w:val="en-US" w:eastAsia="en-US" w:bidi="ar-SA"/>
      </w:rPr>
    </w:lvl>
    <w:lvl w:ilvl="1" w:tplc="3A008D40">
      <w:numFmt w:val="bullet"/>
      <w:lvlText w:val="•"/>
      <w:lvlJc w:val="left"/>
      <w:pPr>
        <w:ind w:left="1618" w:hanging="339"/>
      </w:pPr>
      <w:rPr>
        <w:rFonts w:hint="default"/>
        <w:lang w:val="en-US" w:eastAsia="en-US" w:bidi="ar-SA"/>
      </w:rPr>
    </w:lvl>
    <w:lvl w:ilvl="2" w:tplc="4DC2828C">
      <w:numFmt w:val="bullet"/>
      <w:lvlText w:val="•"/>
      <w:lvlJc w:val="left"/>
      <w:pPr>
        <w:ind w:left="2416" w:hanging="339"/>
      </w:pPr>
      <w:rPr>
        <w:rFonts w:hint="default"/>
        <w:lang w:val="en-US" w:eastAsia="en-US" w:bidi="ar-SA"/>
      </w:rPr>
    </w:lvl>
    <w:lvl w:ilvl="3" w:tplc="CF00D174">
      <w:numFmt w:val="bullet"/>
      <w:lvlText w:val="•"/>
      <w:lvlJc w:val="left"/>
      <w:pPr>
        <w:ind w:left="3214" w:hanging="339"/>
      </w:pPr>
      <w:rPr>
        <w:rFonts w:hint="default"/>
        <w:lang w:val="en-US" w:eastAsia="en-US" w:bidi="ar-SA"/>
      </w:rPr>
    </w:lvl>
    <w:lvl w:ilvl="4" w:tplc="F0488D1E">
      <w:numFmt w:val="bullet"/>
      <w:lvlText w:val="•"/>
      <w:lvlJc w:val="left"/>
      <w:pPr>
        <w:ind w:left="4012" w:hanging="339"/>
      </w:pPr>
      <w:rPr>
        <w:rFonts w:hint="default"/>
        <w:lang w:val="en-US" w:eastAsia="en-US" w:bidi="ar-SA"/>
      </w:rPr>
    </w:lvl>
    <w:lvl w:ilvl="5" w:tplc="33F81F78">
      <w:numFmt w:val="bullet"/>
      <w:lvlText w:val="•"/>
      <w:lvlJc w:val="left"/>
      <w:pPr>
        <w:ind w:left="4810" w:hanging="339"/>
      </w:pPr>
      <w:rPr>
        <w:rFonts w:hint="default"/>
        <w:lang w:val="en-US" w:eastAsia="en-US" w:bidi="ar-SA"/>
      </w:rPr>
    </w:lvl>
    <w:lvl w:ilvl="6" w:tplc="8E3AE25E">
      <w:numFmt w:val="bullet"/>
      <w:lvlText w:val="•"/>
      <w:lvlJc w:val="left"/>
      <w:pPr>
        <w:ind w:left="5608" w:hanging="339"/>
      </w:pPr>
      <w:rPr>
        <w:rFonts w:hint="default"/>
        <w:lang w:val="en-US" w:eastAsia="en-US" w:bidi="ar-SA"/>
      </w:rPr>
    </w:lvl>
    <w:lvl w:ilvl="7" w:tplc="DBE6B190">
      <w:numFmt w:val="bullet"/>
      <w:lvlText w:val="•"/>
      <w:lvlJc w:val="left"/>
      <w:pPr>
        <w:ind w:left="6406" w:hanging="339"/>
      </w:pPr>
      <w:rPr>
        <w:rFonts w:hint="default"/>
        <w:lang w:val="en-US" w:eastAsia="en-US" w:bidi="ar-SA"/>
      </w:rPr>
    </w:lvl>
    <w:lvl w:ilvl="8" w:tplc="4EA2FF36">
      <w:numFmt w:val="bullet"/>
      <w:lvlText w:val="•"/>
      <w:lvlJc w:val="left"/>
      <w:pPr>
        <w:ind w:left="7204" w:hanging="339"/>
      </w:pPr>
      <w:rPr>
        <w:rFonts w:hint="default"/>
        <w:lang w:val="en-US" w:eastAsia="en-US" w:bidi="ar-SA"/>
      </w:rPr>
    </w:lvl>
  </w:abstractNum>
  <w:abstractNum w:abstractNumId="47" w15:restartNumberingAfterBreak="0">
    <w:nsid w:val="45784425"/>
    <w:multiLevelType w:val="hybridMultilevel"/>
    <w:tmpl w:val="47FAB440"/>
    <w:lvl w:ilvl="0" w:tplc="53C28A44">
      <w:start w:val="1"/>
      <w:numFmt w:val="bullet"/>
      <w:lvlText w:val=""/>
      <w:lvlJc w:val="left"/>
      <w:pPr>
        <w:ind w:left="1074" w:hanging="360"/>
      </w:pPr>
      <w:rPr>
        <w:rFonts w:ascii="Symbol" w:hAnsi="Symbol" w:hint="default"/>
        <w:w w:val="99"/>
        <w:sz w:val="32"/>
        <w:szCs w:val="32"/>
        <w:lang w:val="en-US" w:eastAsia="en-US" w:bidi="ar-SA"/>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48" w15:restartNumberingAfterBreak="0">
    <w:nsid w:val="47F96F93"/>
    <w:multiLevelType w:val="hybridMultilevel"/>
    <w:tmpl w:val="6ABAF190"/>
    <w:lvl w:ilvl="0" w:tplc="40090001">
      <w:start w:val="1"/>
      <w:numFmt w:val="bullet"/>
      <w:lvlText w:val=""/>
      <w:lvlJc w:val="left"/>
      <w:pPr>
        <w:ind w:left="512" w:hanging="360"/>
      </w:pPr>
      <w:rPr>
        <w:rFonts w:ascii="Symbol" w:hAnsi="Symbol" w:hint="default"/>
      </w:rPr>
    </w:lvl>
    <w:lvl w:ilvl="1" w:tplc="40090003" w:tentative="1">
      <w:start w:val="1"/>
      <w:numFmt w:val="bullet"/>
      <w:lvlText w:val="o"/>
      <w:lvlJc w:val="left"/>
      <w:pPr>
        <w:ind w:left="1232" w:hanging="360"/>
      </w:pPr>
      <w:rPr>
        <w:rFonts w:ascii="Courier New" w:hAnsi="Courier New" w:cs="Courier New" w:hint="default"/>
      </w:rPr>
    </w:lvl>
    <w:lvl w:ilvl="2" w:tplc="40090001">
      <w:start w:val="1"/>
      <w:numFmt w:val="bullet"/>
      <w:lvlText w:val=""/>
      <w:lvlJc w:val="left"/>
      <w:pPr>
        <w:ind w:left="1952" w:hanging="360"/>
      </w:pPr>
      <w:rPr>
        <w:rFonts w:ascii="Symbol" w:hAnsi="Symbol" w:hint="default"/>
      </w:rPr>
    </w:lvl>
    <w:lvl w:ilvl="3" w:tplc="40090001" w:tentative="1">
      <w:start w:val="1"/>
      <w:numFmt w:val="bullet"/>
      <w:lvlText w:val=""/>
      <w:lvlJc w:val="left"/>
      <w:pPr>
        <w:ind w:left="2672" w:hanging="360"/>
      </w:pPr>
      <w:rPr>
        <w:rFonts w:ascii="Symbol" w:hAnsi="Symbol" w:hint="default"/>
      </w:rPr>
    </w:lvl>
    <w:lvl w:ilvl="4" w:tplc="40090003" w:tentative="1">
      <w:start w:val="1"/>
      <w:numFmt w:val="bullet"/>
      <w:lvlText w:val="o"/>
      <w:lvlJc w:val="left"/>
      <w:pPr>
        <w:ind w:left="3392" w:hanging="360"/>
      </w:pPr>
      <w:rPr>
        <w:rFonts w:ascii="Courier New" w:hAnsi="Courier New" w:cs="Courier New" w:hint="default"/>
      </w:rPr>
    </w:lvl>
    <w:lvl w:ilvl="5" w:tplc="40090005" w:tentative="1">
      <w:start w:val="1"/>
      <w:numFmt w:val="bullet"/>
      <w:lvlText w:val=""/>
      <w:lvlJc w:val="left"/>
      <w:pPr>
        <w:ind w:left="4112" w:hanging="360"/>
      </w:pPr>
      <w:rPr>
        <w:rFonts w:ascii="Wingdings" w:hAnsi="Wingdings" w:hint="default"/>
      </w:rPr>
    </w:lvl>
    <w:lvl w:ilvl="6" w:tplc="40090001" w:tentative="1">
      <w:start w:val="1"/>
      <w:numFmt w:val="bullet"/>
      <w:lvlText w:val=""/>
      <w:lvlJc w:val="left"/>
      <w:pPr>
        <w:ind w:left="4832" w:hanging="360"/>
      </w:pPr>
      <w:rPr>
        <w:rFonts w:ascii="Symbol" w:hAnsi="Symbol" w:hint="default"/>
      </w:rPr>
    </w:lvl>
    <w:lvl w:ilvl="7" w:tplc="40090003" w:tentative="1">
      <w:start w:val="1"/>
      <w:numFmt w:val="bullet"/>
      <w:lvlText w:val="o"/>
      <w:lvlJc w:val="left"/>
      <w:pPr>
        <w:ind w:left="5552" w:hanging="360"/>
      </w:pPr>
      <w:rPr>
        <w:rFonts w:ascii="Courier New" w:hAnsi="Courier New" w:cs="Courier New" w:hint="default"/>
      </w:rPr>
    </w:lvl>
    <w:lvl w:ilvl="8" w:tplc="40090005" w:tentative="1">
      <w:start w:val="1"/>
      <w:numFmt w:val="bullet"/>
      <w:lvlText w:val=""/>
      <w:lvlJc w:val="left"/>
      <w:pPr>
        <w:ind w:left="6272" w:hanging="360"/>
      </w:pPr>
      <w:rPr>
        <w:rFonts w:ascii="Wingdings" w:hAnsi="Wingdings" w:hint="default"/>
      </w:rPr>
    </w:lvl>
  </w:abstractNum>
  <w:abstractNum w:abstractNumId="49" w15:restartNumberingAfterBreak="0">
    <w:nsid w:val="4A9E504B"/>
    <w:multiLevelType w:val="hybridMultilevel"/>
    <w:tmpl w:val="34FC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413BCB"/>
    <w:multiLevelType w:val="hybridMultilevel"/>
    <w:tmpl w:val="2514E6BA"/>
    <w:lvl w:ilvl="0" w:tplc="FD265EDE">
      <w:numFmt w:val="decimal"/>
      <w:lvlText w:val="%1-"/>
      <w:lvlJc w:val="left"/>
      <w:pPr>
        <w:ind w:left="374" w:hanging="222"/>
      </w:pPr>
      <w:rPr>
        <w:rFonts w:hint="default"/>
        <w:b/>
        <w:bCs/>
        <w:w w:val="101"/>
        <w:u w:val="thick" w:color="000000"/>
        <w:lang w:val="en-US" w:eastAsia="en-US" w:bidi="ar-SA"/>
      </w:rPr>
    </w:lvl>
    <w:lvl w:ilvl="1" w:tplc="FE607444">
      <w:numFmt w:val="bullet"/>
      <w:lvlText w:val="•"/>
      <w:lvlJc w:val="left"/>
      <w:pPr>
        <w:ind w:left="1223" w:hanging="222"/>
      </w:pPr>
      <w:rPr>
        <w:rFonts w:hint="default"/>
        <w:lang w:val="en-US" w:eastAsia="en-US" w:bidi="ar-SA"/>
      </w:rPr>
    </w:lvl>
    <w:lvl w:ilvl="2" w:tplc="D1E27B8E">
      <w:numFmt w:val="bullet"/>
      <w:lvlText w:val="•"/>
      <w:lvlJc w:val="left"/>
      <w:pPr>
        <w:ind w:left="2065" w:hanging="222"/>
      </w:pPr>
      <w:rPr>
        <w:rFonts w:hint="default"/>
        <w:lang w:val="en-US" w:eastAsia="en-US" w:bidi="ar-SA"/>
      </w:rPr>
    </w:lvl>
    <w:lvl w:ilvl="3" w:tplc="8CF87670">
      <w:numFmt w:val="bullet"/>
      <w:lvlText w:val="•"/>
      <w:lvlJc w:val="left"/>
      <w:pPr>
        <w:ind w:left="2907" w:hanging="222"/>
      </w:pPr>
      <w:rPr>
        <w:rFonts w:hint="default"/>
        <w:lang w:val="en-US" w:eastAsia="en-US" w:bidi="ar-SA"/>
      </w:rPr>
    </w:lvl>
    <w:lvl w:ilvl="4" w:tplc="4724A392">
      <w:numFmt w:val="bullet"/>
      <w:lvlText w:val="•"/>
      <w:lvlJc w:val="left"/>
      <w:pPr>
        <w:ind w:left="3749" w:hanging="222"/>
      </w:pPr>
      <w:rPr>
        <w:rFonts w:hint="default"/>
        <w:lang w:val="en-US" w:eastAsia="en-US" w:bidi="ar-SA"/>
      </w:rPr>
    </w:lvl>
    <w:lvl w:ilvl="5" w:tplc="AE9C2890">
      <w:numFmt w:val="bullet"/>
      <w:lvlText w:val="•"/>
      <w:lvlJc w:val="left"/>
      <w:pPr>
        <w:ind w:left="4591" w:hanging="222"/>
      </w:pPr>
      <w:rPr>
        <w:rFonts w:hint="default"/>
        <w:lang w:val="en-US" w:eastAsia="en-US" w:bidi="ar-SA"/>
      </w:rPr>
    </w:lvl>
    <w:lvl w:ilvl="6" w:tplc="88B63492">
      <w:numFmt w:val="bullet"/>
      <w:lvlText w:val="•"/>
      <w:lvlJc w:val="left"/>
      <w:pPr>
        <w:ind w:left="5433" w:hanging="222"/>
      </w:pPr>
      <w:rPr>
        <w:rFonts w:hint="default"/>
        <w:lang w:val="en-US" w:eastAsia="en-US" w:bidi="ar-SA"/>
      </w:rPr>
    </w:lvl>
    <w:lvl w:ilvl="7" w:tplc="2C12201E">
      <w:numFmt w:val="bullet"/>
      <w:lvlText w:val="•"/>
      <w:lvlJc w:val="left"/>
      <w:pPr>
        <w:ind w:left="6275" w:hanging="222"/>
      </w:pPr>
      <w:rPr>
        <w:rFonts w:hint="default"/>
        <w:lang w:val="en-US" w:eastAsia="en-US" w:bidi="ar-SA"/>
      </w:rPr>
    </w:lvl>
    <w:lvl w:ilvl="8" w:tplc="8444C7E8">
      <w:numFmt w:val="bullet"/>
      <w:lvlText w:val="•"/>
      <w:lvlJc w:val="left"/>
      <w:pPr>
        <w:ind w:left="7117" w:hanging="222"/>
      </w:pPr>
      <w:rPr>
        <w:rFonts w:hint="default"/>
        <w:lang w:val="en-US" w:eastAsia="en-US" w:bidi="ar-SA"/>
      </w:rPr>
    </w:lvl>
  </w:abstractNum>
  <w:abstractNum w:abstractNumId="51" w15:restartNumberingAfterBreak="0">
    <w:nsid w:val="4BA83416"/>
    <w:multiLevelType w:val="hybridMultilevel"/>
    <w:tmpl w:val="CB0E6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4BE30DA1"/>
    <w:multiLevelType w:val="hybridMultilevel"/>
    <w:tmpl w:val="43129A4A"/>
    <w:lvl w:ilvl="0" w:tplc="B3DEE7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4CCF74F5"/>
    <w:multiLevelType w:val="hybridMultilevel"/>
    <w:tmpl w:val="F322E280"/>
    <w:lvl w:ilvl="0" w:tplc="C75EE39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4CD72561"/>
    <w:multiLevelType w:val="hybridMultilevel"/>
    <w:tmpl w:val="11D6835C"/>
    <w:lvl w:ilvl="0" w:tplc="65C817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4E13735D"/>
    <w:multiLevelType w:val="hybridMultilevel"/>
    <w:tmpl w:val="DD64028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4E4D1797"/>
    <w:multiLevelType w:val="hybridMultilevel"/>
    <w:tmpl w:val="67ACD124"/>
    <w:lvl w:ilvl="0" w:tplc="C368DF18">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E5A05E6"/>
    <w:multiLevelType w:val="hybridMultilevel"/>
    <w:tmpl w:val="FE3037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4FA815CB"/>
    <w:multiLevelType w:val="hybridMultilevel"/>
    <w:tmpl w:val="710C4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51AE3693"/>
    <w:multiLevelType w:val="hybridMultilevel"/>
    <w:tmpl w:val="FA8687D0"/>
    <w:lvl w:ilvl="0" w:tplc="A7E8FC4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0" w15:restartNumberingAfterBreak="0">
    <w:nsid w:val="51F60AB0"/>
    <w:multiLevelType w:val="hybridMultilevel"/>
    <w:tmpl w:val="3A7044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sz w:val="32"/>
        <w:szCs w:val="32"/>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5AD10AC"/>
    <w:multiLevelType w:val="hybridMultilevel"/>
    <w:tmpl w:val="15E0A344"/>
    <w:lvl w:ilvl="0" w:tplc="0409000F">
      <w:start w:val="1"/>
      <w:numFmt w:val="decimal"/>
      <w:lvlText w:val="%1."/>
      <w:lvlJc w:val="left"/>
      <w:pPr>
        <w:ind w:left="1320" w:hanging="360"/>
      </w:p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2" w15:restartNumberingAfterBreak="0">
    <w:nsid w:val="55B12425"/>
    <w:multiLevelType w:val="hybridMultilevel"/>
    <w:tmpl w:val="C1346EF0"/>
    <w:lvl w:ilvl="0" w:tplc="460830AC">
      <w:start w:val="1"/>
      <w:numFmt w:val="decimal"/>
      <w:lvlText w:val="%1."/>
      <w:lvlJc w:val="left"/>
      <w:pPr>
        <w:ind w:left="1080" w:hanging="360"/>
      </w:pPr>
      <w:rPr>
        <w:b/>
        <w:sz w:val="32"/>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56AD6E65"/>
    <w:multiLevelType w:val="hybridMultilevel"/>
    <w:tmpl w:val="4DEE0E5C"/>
    <w:lvl w:ilvl="0" w:tplc="4009000F">
      <w:start w:val="1"/>
      <w:numFmt w:val="decimal"/>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64" w15:restartNumberingAfterBreak="0">
    <w:nsid w:val="589340F4"/>
    <w:multiLevelType w:val="hybridMultilevel"/>
    <w:tmpl w:val="2922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BB9156B"/>
    <w:multiLevelType w:val="hybridMultilevel"/>
    <w:tmpl w:val="BAA019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6" w15:restartNumberingAfterBreak="0">
    <w:nsid w:val="60FE3681"/>
    <w:multiLevelType w:val="hybridMultilevel"/>
    <w:tmpl w:val="05C6C4A8"/>
    <w:lvl w:ilvl="0" w:tplc="C98EE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399232B"/>
    <w:multiLevelType w:val="hybridMultilevel"/>
    <w:tmpl w:val="695413EA"/>
    <w:lvl w:ilvl="0" w:tplc="BD561E8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BD0D0A"/>
    <w:multiLevelType w:val="hybridMultilevel"/>
    <w:tmpl w:val="105872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E32534C"/>
    <w:multiLevelType w:val="hybridMultilevel"/>
    <w:tmpl w:val="F872DB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F7768E7"/>
    <w:multiLevelType w:val="hybridMultilevel"/>
    <w:tmpl w:val="147C5378"/>
    <w:lvl w:ilvl="0" w:tplc="4DBA3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AFF592D"/>
    <w:multiLevelType w:val="hybridMultilevel"/>
    <w:tmpl w:val="A1DE58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B3B5134"/>
    <w:multiLevelType w:val="hybridMultilevel"/>
    <w:tmpl w:val="8F8A04DC"/>
    <w:lvl w:ilvl="0" w:tplc="D902BD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7C6B5802"/>
    <w:multiLevelType w:val="hybridMultilevel"/>
    <w:tmpl w:val="01580D6C"/>
    <w:lvl w:ilvl="0" w:tplc="40090001">
      <w:start w:val="1"/>
      <w:numFmt w:val="bullet"/>
      <w:lvlText w:val=""/>
      <w:lvlJc w:val="left"/>
      <w:pPr>
        <w:ind w:left="849" w:hanging="360"/>
      </w:pPr>
      <w:rPr>
        <w:rFonts w:ascii="Symbol" w:hAnsi="Symbol" w:hint="default"/>
      </w:rPr>
    </w:lvl>
    <w:lvl w:ilvl="1" w:tplc="40090003">
      <w:start w:val="1"/>
      <w:numFmt w:val="bullet"/>
      <w:lvlText w:val="o"/>
      <w:lvlJc w:val="left"/>
      <w:pPr>
        <w:ind w:left="1569" w:hanging="360"/>
      </w:pPr>
      <w:rPr>
        <w:rFonts w:ascii="Courier New" w:hAnsi="Courier New" w:cs="Courier New" w:hint="default"/>
      </w:rPr>
    </w:lvl>
    <w:lvl w:ilvl="2" w:tplc="40090005">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74" w15:restartNumberingAfterBreak="0">
    <w:nsid w:val="7D376EB1"/>
    <w:multiLevelType w:val="hybridMultilevel"/>
    <w:tmpl w:val="824C4146"/>
    <w:lvl w:ilvl="0" w:tplc="69A2F2CA">
      <w:start w:val="1"/>
      <w:numFmt w:val="bullet"/>
      <w:lvlText w:val=""/>
      <w:lvlJc w:val="left"/>
      <w:pPr>
        <w:ind w:left="1800" w:hanging="360"/>
      </w:pPr>
      <w:rPr>
        <w:rFonts w:ascii="Symbol" w:hAnsi="Symbol" w:hint="default"/>
        <w:color w:val="FF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D6B3DB2"/>
    <w:multiLevelType w:val="hybridMultilevel"/>
    <w:tmpl w:val="0CA6A174"/>
    <w:lvl w:ilvl="0" w:tplc="40090001">
      <w:start w:val="1"/>
      <w:numFmt w:val="bullet"/>
      <w:lvlText w:val=""/>
      <w:lvlJc w:val="left"/>
      <w:pPr>
        <w:ind w:left="3228" w:hanging="360"/>
      </w:pPr>
      <w:rPr>
        <w:rFonts w:ascii="Symbol" w:hAnsi="Symbol" w:hint="default"/>
      </w:rPr>
    </w:lvl>
    <w:lvl w:ilvl="1" w:tplc="40090003" w:tentative="1">
      <w:start w:val="1"/>
      <w:numFmt w:val="bullet"/>
      <w:lvlText w:val="o"/>
      <w:lvlJc w:val="left"/>
      <w:pPr>
        <w:ind w:left="3948" w:hanging="360"/>
      </w:pPr>
      <w:rPr>
        <w:rFonts w:ascii="Courier New" w:hAnsi="Courier New" w:cs="Courier New" w:hint="default"/>
      </w:rPr>
    </w:lvl>
    <w:lvl w:ilvl="2" w:tplc="40090005" w:tentative="1">
      <w:start w:val="1"/>
      <w:numFmt w:val="bullet"/>
      <w:lvlText w:val=""/>
      <w:lvlJc w:val="left"/>
      <w:pPr>
        <w:ind w:left="4668" w:hanging="360"/>
      </w:pPr>
      <w:rPr>
        <w:rFonts w:ascii="Wingdings" w:hAnsi="Wingdings" w:hint="default"/>
      </w:rPr>
    </w:lvl>
    <w:lvl w:ilvl="3" w:tplc="40090001" w:tentative="1">
      <w:start w:val="1"/>
      <w:numFmt w:val="bullet"/>
      <w:lvlText w:val=""/>
      <w:lvlJc w:val="left"/>
      <w:pPr>
        <w:ind w:left="5388" w:hanging="360"/>
      </w:pPr>
      <w:rPr>
        <w:rFonts w:ascii="Symbol" w:hAnsi="Symbol" w:hint="default"/>
      </w:rPr>
    </w:lvl>
    <w:lvl w:ilvl="4" w:tplc="40090003" w:tentative="1">
      <w:start w:val="1"/>
      <w:numFmt w:val="bullet"/>
      <w:lvlText w:val="o"/>
      <w:lvlJc w:val="left"/>
      <w:pPr>
        <w:ind w:left="6108" w:hanging="360"/>
      </w:pPr>
      <w:rPr>
        <w:rFonts w:ascii="Courier New" w:hAnsi="Courier New" w:cs="Courier New" w:hint="default"/>
      </w:rPr>
    </w:lvl>
    <w:lvl w:ilvl="5" w:tplc="40090005" w:tentative="1">
      <w:start w:val="1"/>
      <w:numFmt w:val="bullet"/>
      <w:lvlText w:val=""/>
      <w:lvlJc w:val="left"/>
      <w:pPr>
        <w:ind w:left="6828" w:hanging="360"/>
      </w:pPr>
      <w:rPr>
        <w:rFonts w:ascii="Wingdings" w:hAnsi="Wingdings" w:hint="default"/>
      </w:rPr>
    </w:lvl>
    <w:lvl w:ilvl="6" w:tplc="40090001" w:tentative="1">
      <w:start w:val="1"/>
      <w:numFmt w:val="bullet"/>
      <w:lvlText w:val=""/>
      <w:lvlJc w:val="left"/>
      <w:pPr>
        <w:ind w:left="7548" w:hanging="360"/>
      </w:pPr>
      <w:rPr>
        <w:rFonts w:ascii="Symbol" w:hAnsi="Symbol" w:hint="default"/>
      </w:rPr>
    </w:lvl>
    <w:lvl w:ilvl="7" w:tplc="40090003" w:tentative="1">
      <w:start w:val="1"/>
      <w:numFmt w:val="bullet"/>
      <w:lvlText w:val="o"/>
      <w:lvlJc w:val="left"/>
      <w:pPr>
        <w:ind w:left="8268" w:hanging="360"/>
      </w:pPr>
      <w:rPr>
        <w:rFonts w:ascii="Courier New" w:hAnsi="Courier New" w:cs="Courier New" w:hint="default"/>
      </w:rPr>
    </w:lvl>
    <w:lvl w:ilvl="8" w:tplc="40090005" w:tentative="1">
      <w:start w:val="1"/>
      <w:numFmt w:val="bullet"/>
      <w:lvlText w:val=""/>
      <w:lvlJc w:val="left"/>
      <w:pPr>
        <w:ind w:left="8988" w:hanging="360"/>
      </w:pPr>
      <w:rPr>
        <w:rFonts w:ascii="Wingdings" w:hAnsi="Wingdings" w:hint="default"/>
      </w:rPr>
    </w:lvl>
  </w:abstractNum>
  <w:abstractNum w:abstractNumId="76" w15:restartNumberingAfterBreak="0">
    <w:nsid w:val="7D9353C5"/>
    <w:multiLevelType w:val="hybridMultilevel"/>
    <w:tmpl w:val="3978017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E03AA8E4">
      <w:numFmt w:val="bullet"/>
      <w:lvlText w:val="–"/>
      <w:lvlJc w:val="left"/>
      <w:pPr>
        <w:ind w:left="3600" w:hanging="360"/>
      </w:pPr>
      <w:rPr>
        <w:rFonts w:ascii="Times New Roman" w:eastAsia="Arial" w:hAnsi="Times New Roman"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26B65E40">
      <w:start w:val="1"/>
      <w:numFmt w:val="bullet"/>
      <w:lvlText w:val="o"/>
      <w:lvlJc w:val="left"/>
      <w:pPr>
        <w:ind w:left="5760" w:hanging="360"/>
      </w:pPr>
      <w:rPr>
        <w:rFonts w:ascii="Courier New" w:hAnsi="Courier New" w:cs="Courier New" w:hint="default"/>
        <w:color w:val="FF0000"/>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C933A5"/>
    <w:multiLevelType w:val="hybridMultilevel"/>
    <w:tmpl w:val="0AA6F6B2"/>
    <w:lvl w:ilvl="0" w:tplc="D6C006D0">
      <w:start w:val="2"/>
      <w:numFmt w:val="decimal"/>
      <w:lvlText w:val="%1-"/>
      <w:lvlJc w:val="left"/>
      <w:pPr>
        <w:ind w:left="1440" w:hanging="252"/>
      </w:pPr>
      <w:rPr>
        <w:rFonts w:ascii="Times New Roman" w:eastAsia="Times New Roman" w:hAnsi="Times New Roman" w:cs="Times New Roman" w:hint="default"/>
        <w:w w:val="99"/>
        <w:sz w:val="28"/>
        <w:szCs w:val="28"/>
        <w:lang w:val="en-US" w:eastAsia="en-US" w:bidi="ar-SA"/>
      </w:rPr>
    </w:lvl>
    <w:lvl w:ilvl="1" w:tplc="B4022192">
      <w:numFmt w:val="bullet"/>
      <w:lvlText w:val=""/>
      <w:lvlJc w:val="left"/>
      <w:pPr>
        <w:ind w:left="2116" w:hanging="339"/>
      </w:pPr>
      <w:rPr>
        <w:rFonts w:hint="default"/>
        <w:w w:val="99"/>
        <w:lang w:val="en-US" w:eastAsia="en-US" w:bidi="ar-SA"/>
      </w:rPr>
    </w:lvl>
    <w:lvl w:ilvl="2" w:tplc="24589608">
      <w:numFmt w:val="bullet"/>
      <w:lvlText w:val="•"/>
      <w:lvlJc w:val="left"/>
      <w:pPr>
        <w:ind w:left="2994" w:hanging="339"/>
      </w:pPr>
      <w:rPr>
        <w:rFonts w:hint="default"/>
        <w:lang w:val="en-US" w:eastAsia="en-US" w:bidi="ar-SA"/>
      </w:rPr>
    </w:lvl>
    <w:lvl w:ilvl="3" w:tplc="4866DD9A">
      <w:numFmt w:val="bullet"/>
      <w:lvlText w:val="•"/>
      <w:lvlJc w:val="left"/>
      <w:pPr>
        <w:ind w:left="3881" w:hanging="339"/>
      </w:pPr>
      <w:rPr>
        <w:rFonts w:hint="default"/>
        <w:lang w:val="en-US" w:eastAsia="en-US" w:bidi="ar-SA"/>
      </w:rPr>
    </w:lvl>
    <w:lvl w:ilvl="4" w:tplc="D696BBDA">
      <w:numFmt w:val="bullet"/>
      <w:lvlText w:val="•"/>
      <w:lvlJc w:val="left"/>
      <w:pPr>
        <w:ind w:left="4768" w:hanging="339"/>
      </w:pPr>
      <w:rPr>
        <w:rFonts w:hint="default"/>
        <w:lang w:val="en-US" w:eastAsia="en-US" w:bidi="ar-SA"/>
      </w:rPr>
    </w:lvl>
    <w:lvl w:ilvl="5" w:tplc="28300420">
      <w:numFmt w:val="bullet"/>
      <w:lvlText w:val="•"/>
      <w:lvlJc w:val="left"/>
      <w:pPr>
        <w:ind w:left="5654" w:hanging="339"/>
      </w:pPr>
      <w:rPr>
        <w:rFonts w:hint="default"/>
        <w:lang w:val="en-US" w:eastAsia="en-US" w:bidi="ar-SA"/>
      </w:rPr>
    </w:lvl>
    <w:lvl w:ilvl="6" w:tplc="8540890E">
      <w:numFmt w:val="bullet"/>
      <w:lvlText w:val="•"/>
      <w:lvlJc w:val="left"/>
      <w:pPr>
        <w:ind w:left="6541" w:hanging="339"/>
      </w:pPr>
      <w:rPr>
        <w:rFonts w:hint="default"/>
        <w:lang w:val="en-US" w:eastAsia="en-US" w:bidi="ar-SA"/>
      </w:rPr>
    </w:lvl>
    <w:lvl w:ilvl="7" w:tplc="59FC6A8A">
      <w:numFmt w:val="bullet"/>
      <w:lvlText w:val="•"/>
      <w:lvlJc w:val="left"/>
      <w:pPr>
        <w:ind w:left="7428" w:hanging="339"/>
      </w:pPr>
      <w:rPr>
        <w:rFonts w:hint="default"/>
        <w:lang w:val="en-US" w:eastAsia="en-US" w:bidi="ar-SA"/>
      </w:rPr>
    </w:lvl>
    <w:lvl w:ilvl="8" w:tplc="91D4D486">
      <w:numFmt w:val="bullet"/>
      <w:lvlText w:val="•"/>
      <w:lvlJc w:val="left"/>
      <w:pPr>
        <w:ind w:left="8314" w:hanging="339"/>
      </w:pPr>
      <w:rPr>
        <w:rFonts w:hint="default"/>
        <w:lang w:val="en-US" w:eastAsia="en-US" w:bidi="ar-SA"/>
      </w:rPr>
    </w:lvl>
  </w:abstractNum>
  <w:abstractNum w:abstractNumId="78" w15:restartNumberingAfterBreak="0">
    <w:nsid w:val="7EED2BF7"/>
    <w:multiLevelType w:val="hybridMultilevel"/>
    <w:tmpl w:val="7D7A11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57"/>
  </w:num>
  <w:num w:numId="3">
    <w:abstractNumId w:val="53"/>
  </w:num>
  <w:num w:numId="4">
    <w:abstractNumId w:val="28"/>
  </w:num>
  <w:num w:numId="5">
    <w:abstractNumId w:val="23"/>
  </w:num>
  <w:num w:numId="6">
    <w:abstractNumId w:val="34"/>
  </w:num>
  <w:num w:numId="7">
    <w:abstractNumId w:val="10"/>
  </w:num>
  <w:num w:numId="8">
    <w:abstractNumId w:val="78"/>
  </w:num>
  <w:num w:numId="9">
    <w:abstractNumId w:val="7"/>
  </w:num>
  <w:num w:numId="10">
    <w:abstractNumId w:val="21"/>
  </w:num>
  <w:num w:numId="11">
    <w:abstractNumId w:val="56"/>
  </w:num>
  <w:num w:numId="12">
    <w:abstractNumId w:val="44"/>
  </w:num>
  <w:num w:numId="13">
    <w:abstractNumId w:val="68"/>
  </w:num>
  <w:num w:numId="14">
    <w:abstractNumId w:val="11"/>
  </w:num>
  <w:num w:numId="15">
    <w:abstractNumId w:val="24"/>
  </w:num>
  <w:num w:numId="16">
    <w:abstractNumId w:val="52"/>
  </w:num>
  <w:num w:numId="17">
    <w:abstractNumId w:val="70"/>
  </w:num>
  <w:num w:numId="18">
    <w:abstractNumId w:val="30"/>
  </w:num>
  <w:num w:numId="19">
    <w:abstractNumId w:val="54"/>
  </w:num>
  <w:num w:numId="20">
    <w:abstractNumId w:val="72"/>
  </w:num>
  <w:num w:numId="21">
    <w:abstractNumId w:val="66"/>
  </w:num>
  <w:num w:numId="22">
    <w:abstractNumId w:val="18"/>
  </w:num>
  <w:num w:numId="23">
    <w:abstractNumId w:val="39"/>
  </w:num>
  <w:num w:numId="24">
    <w:abstractNumId w:val="76"/>
  </w:num>
  <w:num w:numId="25">
    <w:abstractNumId w:val="27"/>
  </w:num>
  <w:num w:numId="26">
    <w:abstractNumId w:val="61"/>
  </w:num>
  <w:num w:numId="27">
    <w:abstractNumId w:val="36"/>
  </w:num>
  <w:num w:numId="28">
    <w:abstractNumId w:val="38"/>
  </w:num>
  <w:num w:numId="29">
    <w:abstractNumId w:val="13"/>
  </w:num>
  <w:num w:numId="30">
    <w:abstractNumId w:val="77"/>
  </w:num>
  <w:num w:numId="31">
    <w:abstractNumId w:val="50"/>
  </w:num>
  <w:num w:numId="32">
    <w:abstractNumId w:val="46"/>
  </w:num>
  <w:num w:numId="33">
    <w:abstractNumId w:val="37"/>
  </w:num>
  <w:num w:numId="34">
    <w:abstractNumId w:val="4"/>
  </w:num>
  <w:num w:numId="35">
    <w:abstractNumId w:val="0"/>
  </w:num>
  <w:num w:numId="36">
    <w:abstractNumId w:val="1"/>
  </w:num>
  <w:num w:numId="37">
    <w:abstractNumId w:val="5"/>
  </w:num>
  <w:num w:numId="38">
    <w:abstractNumId w:val="2"/>
  </w:num>
  <w:num w:numId="39">
    <w:abstractNumId w:val="3"/>
  </w:num>
  <w:num w:numId="40">
    <w:abstractNumId w:val="6"/>
  </w:num>
  <w:num w:numId="41">
    <w:abstractNumId w:val="17"/>
  </w:num>
  <w:num w:numId="42">
    <w:abstractNumId w:val="62"/>
  </w:num>
  <w:num w:numId="43">
    <w:abstractNumId w:val="63"/>
  </w:num>
  <w:num w:numId="44">
    <w:abstractNumId w:val="33"/>
  </w:num>
  <w:num w:numId="45">
    <w:abstractNumId w:val="55"/>
  </w:num>
  <w:num w:numId="46">
    <w:abstractNumId w:val="43"/>
  </w:num>
  <w:num w:numId="47">
    <w:abstractNumId w:val="19"/>
  </w:num>
  <w:num w:numId="48">
    <w:abstractNumId w:val="60"/>
  </w:num>
  <w:num w:numId="49">
    <w:abstractNumId w:val="58"/>
  </w:num>
  <w:num w:numId="50">
    <w:abstractNumId w:val="51"/>
  </w:num>
  <w:num w:numId="51">
    <w:abstractNumId w:val="14"/>
  </w:num>
  <w:num w:numId="52">
    <w:abstractNumId w:val="16"/>
  </w:num>
  <w:num w:numId="53">
    <w:abstractNumId w:val="59"/>
  </w:num>
  <w:num w:numId="54">
    <w:abstractNumId w:val="40"/>
  </w:num>
  <w:num w:numId="55">
    <w:abstractNumId w:val="41"/>
  </w:num>
  <w:num w:numId="56">
    <w:abstractNumId w:val="48"/>
  </w:num>
  <w:num w:numId="57">
    <w:abstractNumId w:val="69"/>
  </w:num>
  <w:num w:numId="58">
    <w:abstractNumId w:val="64"/>
  </w:num>
  <w:num w:numId="59">
    <w:abstractNumId w:val="26"/>
  </w:num>
  <w:num w:numId="60">
    <w:abstractNumId w:val="25"/>
  </w:num>
  <w:num w:numId="61">
    <w:abstractNumId w:val="9"/>
  </w:num>
  <w:num w:numId="62">
    <w:abstractNumId w:val="73"/>
  </w:num>
  <w:num w:numId="63">
    <w:abstractNumId w:val="71"/>
  </w:num>
  <w:num w:numId="64">
    <w:abstractNumId w:val="22"/>
  </w:num>
  <w:num w:numId="65">
    <w:abstractNumId w:val="42"/>
  </w:num>
  <w:num w:numId="66">
    <w:abstractNumId w:val="47"/>
  </w:num>
  <w:num w:numId="67">
    <w:abstractNumId w:val="67"/>
  </w:num>
  <w:num w:numId="68">
    <w:abstractNumId w:val="49"/>
  </w:num>
  <w:num w:numId="69">
    <w:abstractNumId w:val="15"/>
  </w:num>
  <w:num w:numId="70">
    <w:abstractNumId w:val="45"/>
  </w:num>
  <w:num w:numId="71">
    <w:abstractNumId w:val="8"/>
  </w:num>
  <w:num w:numId="72">
    <w:abstractNumId w:val="29"/>
  </w:num>
  <w:num w:numId="73">
    <w:abstractNumId w:val="35"/>
  </w:num>
  <w:num w:numId="74">
    <w:abstractNumId w:val="74"/>
  </w:num>
  <w:num w:numId="75">
    <w:abstractNumId w:val="75"/>
  </w:num>
  <w:num w:numId="76">
    <w:abstractNumId w:val="20"/>
  </w:num>
  <w:num w:numId="77">
    <w:abstractNumId w:val="32"/>
  </w:num>
  <w:num w:numId="78">
    <w:abstractNumId w:val="31"/>
  </w:num>
  <w:num w:numId="79">
    <w:abstractNumId w:val="65"/>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C5"/>
    <w:rsid w:val="000022FB"/>
    <w:rsid w:val="000110E8"/>
    <w:rsid w:val="000123B0"/>
    <w:rsid w:val="00072EC4"/>
    <w:rsid w:val="00074BC1"/>
    <w:rsid w:val="00074C19"/>
    <w:rsid w:val="00083BDB"/>
    <w:rsid w:val="000853D7"/>
    <w:rsid w:val="000B23A6"/>
    <w:rsid w:val="000B4C2B"/>
    <w:rsid w:val="000B528B"/>
    <w:rsid w:val="000F3C15"/>
    <w:rsid w:val="001222A3"/>
    <w:rsid w:val="00126119"/>
    <w:rsid w:val="00157D8A"/>
    <w:rsid w:val="00184C21"/>
    <w:rsid w:val="001A3020"/>
    <w:rsid w:val="001E2C45"/>
    <w:rsid w:val="001F4573"/>
    <w:rsid w:val="00204E96"/>
    <w:rsid w:val="002143A6"/>
    <w:rsid w:val="002469D6"/>
    <w:rsid w:val="002503E6"/>
    <w:rsid w:val="002553ED"/>
    <w:rsid w:val="002571ED"/>
    <w:rsid w:val="002E26AF"/>
    <w:rsid w:val="0030794E"/>
    <w:rsid w:val="00347993"/>
    <w:rsid w:val="00377F18"/>
    <w:rsid w:val="003B115B"/>
    <w:rsid w:val="003B77ED"/>
    <w:rsid w:val="003B7816"/>
    <w:rsid w:val="003D1599"/>
    <w:rsid w:val="003D7628"/>
    <w:rsid w:val="003D7F92"/>
    <w:rsid w:val="003E1364"/>
    <w:rsid w:val="00410AA2"/>
    <w:rsid w:val="00410CE1"/>
    <w:rsid w:val="00455C96"/>
    <w:rsid w:val="00466FCB"/>
    <w:rsid w:val="0047324B"/>
    <w:rsid w:val="00477042"/>
    <w:rsid w:val="00493FDA"/>
    <w:rsid w:val="004977CB"/>
    <w:rsid w:val="004A4FA0"/>
    <w:rsid w:val="004A67EA"/>
    <w:rsid w:val="004D2645"/>
    <w:rsid w:val="004D575E"/>
    <w:rsid w:val="004D67A3"/>
    <w:rsid w:val="004F61C7"/>
    <w:rsid w:val="004F6E94"/>
    <w:rsid w:val="00565CAB"/>
    <w:rsid w:val="005701AC"/>
    <w:rsid w:val="0057026C"/>
    <w:rsid w:val="00592E42"/>
    <w:rsid w:val="005951C4"/>
    <w:rsid w:val="005B05A3"/>
    <w:rsid w:val="005C2669"/>
    <w:rsid w:val="005D155B"/>
    <w:rsid w:val="005D5687"/>
    <w:rsid w:val="00613193"/>
    <w:rsid w:val="0061409A"/>
    <w:rsid w:val="00622F54"/>
    <w:rsid w:val="006248EC"/>
    <w:rsid w:val="00637796"/>
    <w:rsid w:val="0068364D"/>
    <w:rsid w:val="00686A0B"/>
    <w:rsid w:val="00692572"/>
    <w:rsid w:val="00697D91"/>
    <w:rsid w:val="006B03D9"/>
    <w:rsid w:val="006B302A"/>
    <w:rsid w:val="006D2F53"/>
    <w:rsid w:val="006F389A"/>
    <w:rsid w:val="006F6064"/>
    <w:rsid w:val="00725A25"/>
    <w:rsid w:val="00740380"/>
    <w:rsid w:val="00755957"/>
    <w:rsid w:val="00756527"/>
    <w:rsid w:val="007609BA"/>
    <w:rsid w:val="007A5081"/>
    <w:rsid w:val="007A730A"/>
    <w:rsid w:val="007D1638"/>
    <w:rsid w:val="007D34BB"/>
    <w:rsid w:val="008050B0"/>
    <w:rsid w:val="008101DE"/>
    <w:rsid w:val="008606EB"/>
    <w:rsid w:val="00886BC5"/>
    <w:rsid w:val="008D1AEB"/>
    <w:rsid w:val="008D3101"/>
    <w:rsid w:val="009117B3"/>
    <w:rsid w:val="00946A1F"/>
    <w:rsid w:val="00957205"/>
    <w:rsid w:val="0099615B"/>
    <w:rsid w:val="009974C9"/>
    <w:rsid w:val="009B7C54"/>
    <w:rsid w:val="009D1675"/>
    <w:rsid w:val="009E2C1D"/>
    <w:rsid w:val="009E2D67"/>
    <w:rsid w:val="009F579A"/>
    <w:rsid w:val="00A044D0"/>
    <w:rsid w:val="00A061A2"/>
    <w:rsid w:val="00AA2E53"/>
    <w:rsid w:val="00AA4B88"/>
    <w:rsid w:val="00AD6BA4"/>
    <w:rsid w:val="00B03FA8"/>
    <w:rsid w:val="00B2605A"/>
    <w:rsid w:val="00B35039"/>
    <w:rsid w:val="00B54A56"/>
    <w:rsid w:val="00B5654C"/>
    <w:rsid w:val="00BE397D"/>
    <w:rsid w:val="00BE4468"/>
    <w:rsid w:val="00BE6FA8"/>
    <w:rsid w:val="00BE7558"/>
    <w:rsid w:val="00C23114"/>
    <w:rsid w:val="00C278CC"/>
    <w:rsid w:val="00C33357"/>
    <w:rsid w:val="00C46350"/>
    <w:rsid w:val="00C85386"/>
    <w:rsid w:val="00C93AD2"/>
    <w:rsid w:val="00CB2C1E"/>
    <w:rsid w:val="00CB3603"/>
    <w:rsid w:val="00CC47B8"/>
    <w:rsid w:val="00CD18A8"/>
    <w:rsid w:val="00CD7609"/>
    <w:rsid w:val="00D52EA2"/>
    <w:rsid w:val="00D655B8"/>
    <w:rsid w:val="00D6630D"/>
    <w:rsid w:val="00D9011C"/>
    <w:rsid w:val="00D97929"/>
    <w:rsid w:val="00DA4F15"/>
    <w:rsid w:val="00DC3BE6"/>
    <w:rsid w:val="00DD6D81"/>
    <w:rsid w:val="00DF5E5B"/>
    <w:rsid w:val="00DF7664"/>
    <w:rsid w:val="00E32694"/>
    <w:rsid w:val="00E424C6"/>
    <w:rsid w:val="00E56B8E"/>
    <w:rsid w:val="00E81B75"/>
    <w:rsid w:val="00E87FB0"/>
    <w:rsid w:val="00EA084B"/>
    <w:rsid w:val="00EB6FCD"/>
    <w:rsid w:val="00EC317D"/>
    <w:rsid w:val="00EF4A0D"/>
    <w:rsid w:val="00F34EE3"/>
    <w:rsid w:val="00F43E51"/>
    <w:rsid w:val="00F603DE"/>
    <w:rsid w:val="00F96D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25263"/>
  <w15:docId w15:val="{3E32702F-74BF-4EEE-B5EF-7D1B13F0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F92"/>
    <w:pPr>
      <w:spacing w:after="200" w:line="276" w:lineRule="auto"/>
    </w:pPr>
    <w:rPr>
      <w:szCs w:val="20"/>
      <w:lang w:bidi="hi-IN"/>
    </w:rPr>
  </w:style>
  <w:style w:type="paragraph" w:styleId="Heading1">
    <w:name w:val="heading 1"/>
    <w:basedOn w:val="Normal"/>
    <w:next w:val="Normal"/>
    <w:link w:val="Heading1Char"/>
    <w:uiPriority w:val="9"/>
    <w:qFormat/>
    <w:rsid w:val="003D7F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E2C45"/>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1E2C45"/>
    <w:pPr>
      <w:keepNext/>
      <w:keepLines/>
      <w:spacing w:before="40" w:after="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7F92"/>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3D7F92"/>
    <w:rPr>
      <w:rFonts w:cs="Mangal"/>
      <w:szCs w:val="20"/>
      <w:lang w:bidi="hi-IN"/>
    </w:rPr>
  </w:style>
  <w:style w:type="paragraph" w:styleId="ListParagraph">
    <w:name w:val="List Paragraph"/>
    <w:basedOn w:val="Normal"/>
    <w:qFormat/>
    <w:rsid w:val="003D7F92"/>
    <w:pPr>
      <w:ind w:left="720"/>
      <w:contextualSpacing/>
    </w:pPr>
    <w:rPr>
      <w:rFonts w:cs="Mangal"/>
    </w:rPr>
  </w:style>
  <w:style w:type="character" w:styleId="Hyperlink">
    <w:name w:val="Hyperlink"/>
    <w:basedOn w:val="DefaultParagraphFont"/>
    <w:uiPriority w:val="99"/>
    <w:semiHidden/>
    <w:unhideWhenUsed/>
    <w:rsid w:val="003D7F92"/>
    <w:rPr>
      <w:color w:val="0000FF"/>
      <w:u w:val="single"/>
    </w:rPr>
  </w:style>
  <w:style w:type="table" w:styleId="TableGrid">
    <w:name w:val="Table Grid"/>
    <w:basedOn w:val="TableNormal"/>
    <w:uiPriority w:val="39"/>
    <w:rsid w:val="003D7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7F92"/>
    <w:rPr>
      <w:rFonts w:asciiTheme="majorHAnsi" w:eastAsiaTheme="majorEastAsia" w:hAnsiTheme="majorHAnsi" w:cstheme="majorBidi"/>
      <w:b/>
      <w:bCs/>
      <w:color w:val="2F5496" w:themeColor="accent1" w:themeShade="BF"/>
      <w:sz w:val="28"/>
      <w:szCs w:val="28"/>
      <w:lang w:bidi="hi-IN"/>
    </w:rPr>
  </w:style>
  <w:style w:type="paragraph" w:styleId="NoSpacing">
    <w:name w:val="No Spacing"/>
    <w:uiPriority w:val="1"/>
    <w:qFormat/>
    <w:rsid w:val="003D7F92"/>
    <w:pPr>
      <w:spacing w:after="0" w:line="240" w:lineRule="auto"/>
    </w:pPr>
    <w:rPr>
      <w:rFonts w:cs="Mangal"/>
      <w:szCs w:val="20"/>
      <w:lang w:bidi="hi-IN"/>
    </w:rPr>
  </w:style>
  <w:style w:type="character" w:styleId="Strong">
    <w:name w:val="Strong"/>
    <w:basedOn w:val="DefaultParagraphFont"/>
    <w:uiPriority w:val="22"/>
    <w:qFormat/>
    <w:rsid w:val="003D7F92"/>
    <w:rPr>
      <w:b/>
      <w:bCs/>
    </w:rPr>
  </w:style>
  <w:style w:type="paragraph" w:styleId="NormalWeb">
    <w:name w:val="Normal (Web)"/>
    <w:basedOn w:val="Normal"/>
    <w:uiPriority w:val="99"/>
    <w:unhideWhenUsed/>
    <w:rsid w:val="003D7F9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3D7F92"/>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Default">
    <w:name w:val="Default"/>
    <w:rsid w:val="005C266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C26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5C2669"/>
    <w:rPr>
      <w:rFonts w:ascii="Times New Roman" w:eastAsia="Times New Roman" w:hAnsi="Times New Roman" w:cs="Times New Roman"/>
      <w:sz w:val="28"/>
      <w:szCs w:val="28"/>
      <w:lang w:val="en-US" w:bidi="en-US"/>
    </w:rPr>
  </w:style>
  <w:style w:type="character" w:customStyle="1" w:styleId="Heading2Char">
    <w:name w:val="Heading 2 Char"/>
    <w:basedOn w:val="DefaultParagraphFont"/>
    <w:link w:val="Heading2"/>
    <w:uiPriority w:val="9"/>
    <w:rsid w:val="001E2C45"/>
    <w:rPr>
      <w:rFonts w:asciiTheme="majorHAnsi" w:eastAsiaTheme="majorEastAsia" w:hAnsiTheme="majorHAnsi" w:cs="Mangal"/>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1E2C45"/>
    <w:rPr>
      <w:rFonts w:asciiTheme="majorHAnsi" w:eastAsiaTheme="majorEastAsia" w:hAnsiTheme="majorHAnsi" w:cs="Mangal"/>
      <w:color w:val="1F3763" w:themeColor="accent1" w:themeShade="7F"/>
      <w:sz w:val="24"/>
      <w:szCs w:val="21"/>
      <w:lang w:bidi="hi-IN"/>
    </w:rPr>
  </w:style>
  <w:style w:type="paragraph" w:styleId="Header">
    <w:name w:val="header"/>
    <w:basedOn w:val="Normal"/>
    <w:link w:val="HeaderChar"/>
    <w:uiPriority w:val="99"/>
    <w:unhideWhenUsed/>
    <w:rsid w:val="0012611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26119"/>
    <w:rPr>
      <w:rFonts w:cs="Mangal"/>
      <w:szCs w:val="20"/>
      <w:lang w:bidi="hi-IN"/>
    </w:rPr>
  </w:style>
  <w:style w:type="paragraph" w:styleId="BalloonText">
    <w:name w:val="Balloon Text"/>
    <w:basedOn w:val="Normal"/>
    <w:link w:val="BalloonTextChar"/>
    <w:uiPriority w:val="99"/>
    <w:semiHidden/>
    <w:unhideWhenUsed/>
    <w:rsid w:val="00BE44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4468"/>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aterfall_model" TargetMode="External"/><Relationship Id="rId18" Type="http://schemas.openxmlformats.org/officeDocument/2006/relationships/image" Target="media/image1.JPG"/><Relationship Id="rId26" Type="http://schemas.openxmlformats.org/officeDocument/2006/relationships/diagramColors" Target="diagrams/colors1.xml"/><Relationship Id="rId39" Type="http://schemas.openxmlformats.org/officeDocument/2006/relationships/image" Target="media/image8.png"/><Relationship Id="rId21" Type="http://schemas.openxmlformats.org/officeDocument/2006/relationships/image" Target="media/image4.JPG"/><Relationship Id="rId34" Type="http://schemas.openxmlformats.org/officeDocument/2006/relationships/hyperlink" Target="http://tryqa.com/what-is-non-functional-testing-testing-of-software-product-characteristics/" TargetMode="External"/><Relationship Id="rId42" Type="http://schemas.openxmlformats.org/officeDocument/2006/relationships/image" Target="media/image11.png"/><Relationship Id="rId47" Type="http://schemas.openxmlformats.org/officeDocument/2006/relationships/image" Target="media/image16.jpeg"/><Relationship Id="rId50" Type="http://schemas.openxmlformats.org/officeDocument/2006/relationships/image" Target="media/image19.jpeg"/><Relationship Id="rId55" Type="http://schemas.openxmlformats.org/officeDocument/2006/relationships/image" Target="media/image2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piral_development" TargetMode="External"/><Relationship Id="rId29" Type="http://schemas.openxmlformats.org/officeDocument/2006/relationships/hyperlink" Target="http://tryqa.com/what-is-functionality-testing-in-software/" TargetMode="External"/><Relationship Id="rId11" Type="http://schemas.openxmlformats.org/officeDocument/2006/relationships/hyperlink" Target="https://en.wikipedia.org/wiki/Software_project_management" TargetMode="External"/><Relationship Id="rId24" Type="http://schemas.openxmlformats.org/officeDocument/2006/relationships/diagramLayout" Target="diagrams/layout1.xml"/><Relationship Id="rId32" Type="http://schemas.openxmlformats.org/officeDocument/2006/relationships/hyperlink" Target="http://tryqa.com/what-is-system-tes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jpeg"/><Relationship Id="rId53" Type="http://schemas.openxmlformats.org/officeDocument/2006/relationships/image" Target="media/image22.jpeg"/><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Software_design" TargetMode="External"/><Relationship Id="rId14" Type="http://schemas.openxmlformats.org/officeDocument/2006/relationships/hyperlink" Target="https://en.wikipedia.org/wiki/Software_prototyping" TargetMode="External"/><Relationship Id="rId22" Type="http://schemas.openxmlformats.org/officeDocument/2006/relationships/image" Target="media/image5.JPG"/><Relationship Id="rId27" Type="http://schemas.microsoft.com/office/2007/relationships/diagramDrawing" Target="diagrams/drawing1.xml"/><Relationship Id="rId30" Type="http://schemas.openxmlformats.org/officeDocument/2006/relationships/hyperlink" Target="http://tryqa.com/what-is-unit-testing/" TargetMode="External"/><Relationship Id="rId35" Type="http://schemas.openxmlformats.org/officeDocument/2006/relationships/hyperlink" Target="https://www.testingexcellence.com/severity-and-priority-difference/" TargetMode="External"/><Relationship Id="rId43" Type="http://schemas.openxmlformats.org/officeDocument/2006/relationships/image" Target="media/image12.png"/><Relationship Id="rId48" Type="http://schemas.openxmlformats.org/officeDocument/2006/relationships/image" Target="media/image17.jpeg"/><Relationship Id="rId56" Type="http://schemas.openxmlformats.org/officeDocument/2006/relationships/image" Target="media/image24.gif"/><Relationship Id="rId8" Type="http://schemas.openxmlformats.org/officeDocument/2006/relationships/hyperlink" Target="https://en.wikipedia.org/wiki/Software_development" TargetMode="External"/><Relationship Id="rId51" Type="http://schemas.openxmlformats.org/officeDocument/2006/relationships/image" Target="media/image20.jpeg"/><Relationship Id="rId3" Type="http://schemas.openxmlformats.org/officeDocument/2006/relationships/styles" Target="styles.xm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Rapid_application_development" TargetMode="External"/><Relationship Id="rId25" Type="http://schemas.openxmlformats.org/officeDocument/2006/relationships/diagramQuickStyle" Target="diagrams/quickStyle1.xml"/><Relationship Id="rId33" Type="http://schemas.openxmlformats.org/officeDocument/2006/relationships/hyperlink" Target="http://tryqa.com/what-is-acceptance-testing/" TargetMode="External"/><Relationship Id="rId38" Type="http://schemas.openxmlformats.org/officeDocument/2006/relationships/image" Target="media/image7.png"/><Relationship Id="rId46" Type="http://schemas.openxmlformats.org/officeDocument/2006/relationships/image" Target="media/image15.jpeg"/><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terative_and_incremental_development" TargetMode="External"/><Relationship Id="rId23" Type="http://schemas.openxmlformats.org/officeDocument/2006/relationships/diagramData" Target="diagrams/data1.xml"/><Relationship Id="rId28" Type="http://schemas.openxmlformats.org/officeDocument/2006/relationships/hyperlink" Target="https://en.wikipedia.org/wiki/Spiral_development" TargetMode="External"/><Relationship Id="rId36" Type="http://schemas.openxmlformats.org/officeDocument/2006/relationships/footer" Target="footer1.xml"/><Relationship Id="rId49" Type="http://schemas.openxmlformats.org/officeDocument/2006/relationships/image" Target="media/image18.jpeg"/><Relationship Id="rId57" Type="http://schemas.openxmlformats.org/officeDocument/2006/relationships/image" Target="media/image25.jpeg"/><Relationship Id="rId10" Type="http://schemas.openxmlformats.org/officeDocument/2006/relationships/hyperlink" Target="https://en.wikipedia.org/wiki/Software_product_management" TargetMode="External"/><Relationship Id="rId31" Type="http://schemas.openxmlformats.org/officeDocument/2006/relationships/hyperlink" Target="http://tryqa.com/what-is-integration-testing/" TargetMode="External"/><Relationship Id="rId44" Type="http://schemas.openxmlformats.org/officeDocument/2006/relationships/image" Target="media/image13.jpeg"/><Relationship Id="rId52" Type="http://schemas.openxmlformats.org/officeDocument/2006/relationships/image" Target="media/image21.jpeg"/><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5F66A-DD25-4211-BF80-90DA05A1372F}" type="doc">
      <dgm:prSet loTypeId="urn:microsoft.com/office/officeart/2005/8/layout/cycle1" loCatId="cycle" qsTypeId="urn:microsoft.com/office/officeart/2005/8/quickstyle/simple5" qsCatId="simple" csTypeId="urn:microsoft.com/office/officeart/2005/8/colors/accent1_2" csCatId="accent1" phldr="1"/>
      <dgm:spPr/>
      <dgm:t>
        <a:bodyPr/>
        <a:lstStyle/>
        <a:p>
          <a:endParaRPr lang="en-US"/>
        </a:p>
      </dgm:t>
    </dgm:pt>
    <dgm:pt modelId="{197BFAC1-9529-48B0-A805-6B80EF96D06A}">
      <dgm:prSet phldrT="[Text]" custT="1"/>
      <dgm:spPr/>
      <dgm:t>
        <a:bodyPr/>
        <a:lstStyle/>
        <a:p>
          <a:pPr algn="ctr"/>
          <a:r>
            <a:rPr lang="en-US" sz="1400" b="1"/>
            <a:t>Implementation</a:t>
          </a:r>
        </a:p>
      </dgm:t>
    </dgm:pt>
    <dgm:pt modelId="{32FC655C-B3AA-4AC8-B637-90E5033F79BF}" type="parTrans" cxnId="{2177405B-D518-4471-B18B-5E4A3165142D}">
      <dgm:prSet/>
      <dgm:spPr/>
      <dgm:t>
        <a:bodyPr/>
        <a:lstStyle/>
        <a:p>
          <a:pPr algn="ctr"/>
          <a:endParaRPr lang="en-US"/>
        </a:p>
      </dgm:t>
    </dgm:pt>
    <dgm:pt modelId="{4F0977CA-12A4-4B61-B0E3-80D0C1354ADB}" type="sibTrans" cxnId="{2177405B-D518-4471-B18B-5E4A3165142D}">
      <dgm:prSet>
        <dgm:style>
          <a:lnRef idx="0">
            <a:schemeClr val="accent6"/>
          </a:lnRef>
          <a:fillRef idx="3">
            <a:schemeClr val="accent6"/>
          </a:fillRef>
          <a:effectRef idx="3">
            <a:schemeClr val="accent6"/>
          </a:effectRef>
          <a:fontRef idx="minor">
            <a:schemeClr val="lt1"/>
          </a:fontRef>
        </dgm:style>
      </dgm:prSet>
      <dgm:spPr/>
      <dgm:t>
        <a:bodyPr/>
        <a:lstStyle/>
        <a:p>
          <a:pPr algn="ctr"/>
          <a:endParaRPr lang="en-US"/>
        </a:p>
      </dgm:t>
    </dgm:pt>
    <dgm:pt modelId="{5492CE54-6863-45FA-8F26-7B51A47D7D49}">
      <dgm:prSet phldrT="[Text]" custT="1"/>
      <dgm:spPr/>
      <dgm:t>
        <a:bodyPr/>
        <a:lstStyle/>
        <a:p>
          <a:pPr algn="ctr"/>
          <a:r>
            <a:rPr lang="en-US" sz="1400" b="1"/>
            <a:t>Testing</a:t>
          </a:r>
        </a:p>
      </dgm:t>
    </dgm:pt>
    <dgm:pt modelId="{3665E468-99E1-48ED-845E-B42553E03B08}" type="parTrans" cxnId="{CA73FAB4-A075-41DF-993C-C70CCB3CDA2D}">
      <dgm:prSet/>
      <dgm:spPr/>
      <dgm:t>
        <a:bodyPr/>
        <a:lstStyle/>
        <a:p>
          <a:pPr algn="ctr"/>
          <a:endParaRPr lang="en-US"/>
        </a:p>
      </dgm:t>
    </dgm:pt>
    <dgm:pt modelId="{A9890505-555D-40F6-AB6B-B77B1DD9DFDA}" type="sibTrans" cxnId="{CA73FAB4-A075-41DF-993C-C70CCB3CDA2D}">
      <dgm:prSet>
        <dgm:style>
          <a:lnRef idx="0">
            <a:schemeClr val="accent2"/>
          </a:lnRef>
          <a:fillRef idx="3">
            <a:schemeClr val="accent2"/>
          </a:fillRef>
          <a:effectRef idx="3">
            <a:schemeClr val="accent2"/>
          </a:effectRef>
          <a:fontRef idx="minor">
            <a:schemeClr val="lt1"/>
          </a:fontRef>
        </dgm:style>
      </dgm:prSet>
      <dgm:spPr/>
      <dgm:t>
        <a:bodyPr/>
        <a:lstStyle/>
        <a:p>
          <a:pPr algn="ctr"/>
          <a:endParaRPr lang="en-US"/>
        </a:p>
      </dgm:t>
    </dgm:pt>
    <dgm:pt modelId="{1D7F0BD9-0882-4AAC-BB65-7D55DCBDD601}">
      <dgm:prSet phldrT="[Text]" custT="1"/>
      <dgm:spPr/>
      <dgm:t>
        <a:bodyPr/>
        <a:lstStyle/>
        <a:p>
          <a:pPr algn="ctr"/>
          <a:r>
            <a:rPr lang="en-US" sz="1400" b="1"/>
            <a:t>Deployment</a:t>
          </a:r>
        </a:p>
      </dgm:t>
    </dgm:pt>
    <dgm:pt modelId="{69BA8BAB-C217-47A6-9E45-88962FF29C81}" type="parTrans" cxnId="{CCA8857A-61AD-49CC-83FA-9ABC6E0382B1}">
      <dgm:prSet/>
      <dgm:spPr/>
      <dgm:t>
        <a:bodyPr/>
        <a:lstStyle/>
        <a:p>
          <a:pPr algn="ctr"/>
          <a:endParaRPr lang="en-US"/>
        </a:p>
      </dgm:t>
    </dgm:pt>
    <dgm:pt modelId="{88517386-B0A9-475C-963B-D8277D0DCD88}" type="sibTrans" cxnId="{CCA8857A-61AD-49CC-83FA-9ABC6E0382B1}">
      <dgm:prSet>
        <dgm:style>
          <a:lnRef idx="0">
            <a:schemeClr val="accent4"/>
          </a:lnRef>
          <a:fillRef idx="3">
            <a:schemeClr val="accent4"/>
          </a:fillRef>
          <a:effectRef idx="3">
            <a:schemeClr val="accent4"/>
          </a:effectRef>
          <a:fontRef idx="minor">
            <a:schemeClr val="lt1"/>
          </a:fontRef>
        </dgm:style>
      </dgm:prSet>
      <dgm:spPr>
        <a:solidFill>
          <a:srgbClr val="002060"/>
        </a:solidFill>
      </dgm:spPr>
      <dgm:t>
        <a:bodyPr/>
        <a:lstStyle/>
        <a:p>
          <a:pPr algn="ctr"/>
          <a:endParaRPr lang="en-US"/>
        </a:p>
      </dgm:t>
    </dgm:pt>
    <dgm:pt modelId="{AA627E8D-DA60-46BC-9ED3-A4FF80093912}">
      <dgm:prSet phldrT="[Text]" custT="1"/>
      <dgm:spPr/>
      <dgm:t>
        <a:bodyPr/>
        <a:lstStyle/>
        <a:p>
          <a:pPr algn="ctr"/>
          <a:r>
            <a:rPr lang="en-US" sz="1400" b="1"/>
            <a:t>Planning</a:t>
          </a:r>
        </a:p>
      </dgm:t>
    </dgm:pt>
    <dgm:pt modelId="{5F6E0C2B-C59B-447E-B7C1-53018CF766F9}" type="parTrans" cxnId="{8E216FB3-3182-48D3-B2D7-7E4E1BB2EC86}">
      <dgm:prSet/>
      <dgm:spPr/>
      <dgm:t>
        <a:bodyPr/>
        <a:lstStyle/>
        <a:p>
          <a:pPr algn="ctr"/>
          <a:endParaRPr lang="en-US"/>
        </a:p>
      </dgm:t>
    </dgm:pt>
    <dgm:pt modelId="{298532E2-3103-4A13-9032-CB143B3457DF}" type="sibTrans" cxnId="{8E216FB3-3182-48D3-B2D7-7E4E1BB2EC86}">
      <dgm:prSet>
        <dgm:style>
          <a:lnRef idx="0">
            <a:schemeClr val="dk1"/>
          </a:lnRef>
          <a:fillRef idx="3">
            <a:schemeClr val="dk1"/>
          </a:fillRef>
          <a:effectRef idx="3">
            <a:schemeClr val="dk1"/>
          </a:effectRef>
          <a:fontRef idx="minor">
            <a:schemeClr val="lt1"/>
          </a:fontRef>
        </dgm:style>
      </dgm:prSet>
      <dgm:spPr>
        <a:solidFill>
          <a:srgbClr val="FFFF00"/>
        </a:solidFill>
      </dgm:spPr>
      <dgm:t>
        <a:bodyPr/>
        <a:lstStyle/>
        <a:p>
          <a:pPr algn="ctr"/>
          <a:endParaRPr lang="en-US"/>
        </a:p>
      </dgm:t>
    </dgm:pt>
    <dgm:pt modelId="{2EC21D78-714F-48BB-802B-0C51D5A4240D}">
      <dgm:prSet phldrT="[Text]" custT="1"/>
      <dgm:spPr/>
      <dgm:t>
        <a:bodyPr/>
        <a:lstStyle/>
        <a:p>
          <a:pPr algn="ctr"/>
          <a:r>
            <a:rPr lang="en-US" sz="1400" b="1"/>
            <a:t>Requirement Analysis</a:t>
          </a:r>
        </a:p>
      </dgm:t>
    </dgm:pt>
    <dgm:pt modelId="{D48E8DD1-39AA-4851-9AE2-2ED3A088B90C}" type="parTrans" cxnId="{0D762CAF-0A7F-4FC8-AE4C-597BDEA6F769}">
      <dgm:prSet/>
      <dgm:spPr/>
      <dgm:t>
        <a:bodyPr/>
        <a:lstStyle/>
        <a:p>
          <a:pPr algn="ctr"/>
          <a:endParaRPr lang="en-US"/>
        </a:p>
      </dgm:t>
    </dgm:pt>
    <dgm:pt modelId="{01A231A9-4399-4811-9787-71F28DE1846F}" type="sibTrans" cxnId="{0D762CAF-0A7F-4FC8-AE4C-597BDEA6F769}">
      <dgm:prSet>
        <dgm:style>
          <a:lnRef idx="0">
            <a:schemeClr val="accent5"/>
          </a:lnRef>
          <a:fillRef idx="3">
            <a:schemeClr val="accent5"/>
          </a:fillRef>
          <a:effectRef idx="3">
            <a:schemeClr val="accent5"/>
          </a:effectRef>
          <a:fontRef idx="minor">
            <a:schemeClr val="lt1"/>
          </a:fontRef>
        </dgm:style>
      </dgm:prSet>
      <dgm:spPr>
        <a:solidFill>
          <a:srgbClr val="7030A0"/>
        </a:solidFill>
      </dgm:spPr>
      <dgm:t>
        <a:bodyPr/>
        <a:lstStyle/>
        <a:p>
          <a:pPr algn="ctr"/>
          <a:endParaRPr lang="en-US" sz="1400" b="1"/>
        </a:p>
      </dgm:t>
    </dgm:pt>
    <dgm:pt modelId="{5BA76A8C-E842-43B1-B8EC-9B31A5B45737}">
      <dgm:prSet custT="1"/>
      <dgm:spPr/>
      <dgm:t>
        <a:bodyPr/>
        <a:lstStyle/>
        <a:p>
          <a:pPr algn="ctr"/>
          <a:r>
            <a:rPr lang="en-US" sz="1400" b="1"/>
            <a:t>Design</a:t>
          </a:r>
        </a:p>
      </dgm:t>
    </dgm:pt>
    <dgm:pt modelId="{5D956513-B9DB-40D4-AC2A-CE0883C5516F}" type="parTrans" cxnId="{59401496-0B15-42E8-AF8D-EAEA0FE60D4D}">
      <dgm:prSet/>
      <dgm:spPr/>
      <dgm:t>
        <a:bodyPr/>
        <a:lstStyle/>
        <a:p>
          <a:pPr algn="ctr"/>
          <a:endParaRPr lang="en-US"/>
        </a:p>
      </dgm:t>
    </dgm:pt>
    <dgm:pt modelId="{02B511A8-DCF1-4F1C-8589-2DEDDB7D9DB6}" type="sibTrans" cxnId="{59401496-0B15-42E8-AF8D-EAEA0FE60D4D}">
      <dgm:prSet>
        <dgm:style>
          <a:lnRef idx="0">
            <a:schemeClr val="accent3"/>
          </a:lnRef>
          <a:fillRef idx="3">
            <a:schemeClr val="accent3"/>
          </a:fillRef>
          <a:effectRef idx="3">
            <a:schemeClr val="accent3"/>
          </a:effectRef>
          <a:fontRef idx="minor">
            <a:schemeClr val="lt1"/>
          </a:fontRef>
        </dgm:style>
      </dgm:prSet>
      <dgm:spPr/>
      <dgm:t>
        <a:bodyPr/>
        <a:lstStyle/>
        <a:p>
          <a:pPr algn="ctr"/>
          <a:endParaRPr lang="en-US"/>
        </a:p>
      </dgm:t>
    </dgm:pt>
    <dgm:pt modelId="{0628B6EA-EBCA-4CC6-A461-6A74676EBFB7}" type="pres">
      <dgm:prSet presAssocID="{5C05F66A-DD25-4211-BF80-90DA05A1372F}" presName="cycle" presStyleCnt="0">
        <dgm:presLayoutVars>
          <dgm:dir/>
          <dgm:resizeHandles val="exact"/>
        </dgm:presLayoutVars>
      </dgm:prSet>
      <dgm:spPr/>
      <dgm:t>
        <a:bodyPr/>
        <a:lstStyle/>
        <a:p>
          <a:endParaRPr lang="en-IN"/>
        </a:p>
      </dgm:t>
    </dgm:pt>
    <dgm:pt modelId="{F377BF0E-2CE1-4CC3-9190-58E06D318313}" type="pres">
      <dgm:prSet presAssocID="{197BFAC1-9529-48B0-A805-6B80EF96D06A}" presName="dummy" presStyleCnt="0"/>
      <dgm:spPr/>
    </dgm:pt>
    <dgm:pt modelId="{AB61340E-B103-419F-A863-1592482030BC}" type="pres">
      <dgm:prSet presAssocID="{197BFAC1-9529-48B0-A805-6B80EF96D06A}" presName="node" presStyleLbl="revTx" presStyleIdx="0" presStyleCnt="6" custScaleX="128427">
        <dgm:presLayoutVars>
          <dgm:bulletEnabled val="1"/>
        </dgm:presLayoutVars>
      </dgm:prSet>
      <dgm:spPr/>
      <dgm:t>
        <a:bodyPr/>
        <a:lstStyle/>
        <a:p>
          <a:endParaRPr lang="en-IN"/>
        </a:p>
      </dgm:t>
    </dgm:pt>
    <dgm:pt modelId="{6C247AC8-1345-41A7-883A-D33AA390FFDD}" type="pres">
      <dgm:prSet presAssocID="{4F0977CA-12A4-4B61-B0E3-80D0C1354ADB}" presName="sibTrans" presStyleLbl="node1" presStyleIdx="0" presStyleCnt="6"/>
      <dgm:spPr/>
      <dgm:t>
        <a:bodyPr/>
        <a:lstStyle/>
        <a:p>
          <a:endParaRPr lang="en-IN"/>
        </a:p>
      </dgm:t>
    </dgm:pt>
    <dgm:pt modelId="{0B010AC9-8E7C-4FE1-852A-568D647ED01D}" type="pres">
      <dgm:prSet presAssocID="{5492CE54-6863-45FA-8F26-7B51A47D7D49}" presName="dummy" presStyleCnt="0"/>
      <dgm:spPr/>
    </dgm:pt>
    <dgm:pt modelId="{E7634544-F5FC-45D7-B08A-D7D0D3DD9BE2}" type="pres">
      <dgm:prSet presAssocID="{5492CE54-6863-45FA-8F26-7B51A47D7D49}" presName="node" presStyleLbl="revTx" presStyleIdx="1" presStyleCnt="6">
        <dgm:presLayoutVars>
          <dgm:bulletEnabled val="1"/>
        </dgm:presLayoutVars>
      </dgm:prSet>
      <dgm:spPr/>
      <dgm:t>
        <a:bodyPr/>
        <a:lstStyle/>
        <a:p>
          <a:endParaRPr lang="en-IN"/>
        </a:p>
      </dgm:t>
    </dgm:pt>
    <dgm:pt modelId="{F817392B-7B66-492B-AFF7-67C684E51C46}" type="pres">
      <dgm:prSet presAssocID="{A9890505-555D-40F6-AB6B-B77B1DD9DFDA}" presName="sibTrans" presStyleLbl="node1" presStyleIdx="1" presStyleCnt="6"/>
      <dgm:spPr/>
      <dgm:t>
        <a:bodyPr/>
        <a:lstStyle/>
        <a:p>
          <a:endParaRPr lang="en-IN"/>
        </a:p>
      </dgm:t>
    </dgm:pt>
    <dgm:pt modelId="{C5F2E56D-488E-4047-A5E0-6E4E2A731232}" type="pres">
      <dgm:prSet presAssocID="{1D7F0BD9-0882-4AAC-BB65-7D55DCBDD601}" presName="dummy" presStyleCnt="0"/>
      <dgm:spPr/>
    </dgm:pt>
    <dgm:pt modelId="{5EAD0420-600C-45ED-8690-CC962653F9B8}" type="pres">
      <dgm:prSet presAssocID="{1D7F0BD9-0882-4AAC-BB65-7D55DCBDD601}" presName="node" presStyleLbl="revTx" presStyleIdx="2" presStyleCnt="6" custScaleX="157311">
        <dgm:presLayoutVars>
          <dgm:bulletEnabled val="1"/>
        </dgm:presLayoutVars>
      </dgm:prSet>
      <dgm:spPr/>
      <dgm:t>
        <a:bodyPr/>
        <a:lstStyle/>
        <a:p>
          <a:endParaRPr lang="en-IN"/>
        </a:p>
      </dgm:t>
    </dgm:pt>
    <dgm:pt modelId="{5413A902-8E5D-4BDB-B215-C541626153CC}" type="pres">
      <dgm:prSet presAssocID="{88517386-B0A9-475C-963B-D8277D0DCD88}" presName="sibTrans" presStyleLbl="node1" presStyleIdx="2" presStyleCnt="6"/>
      <dgm:spPr/>
      <dgm:t>
        <a:bodyPr/>
        <a:lstStyle/>
        <a:p>
          <a:endParaRPr lang="en-IN"/>
        </a:p>
      </dgm:t>
    </dgm:pt>
    <dgm:pt modelId="{FC3890AD-DE34-4778-90AE-A4B086518452}" type="pres">
      <dgm:prSet presAssocID="{AA627E8D-DA60-46BC-9ED3-A4FF80093912}" presName="dummy" presStyleCnt="0"/>
      <dgm:spPr/>
    </dgm:pt>
    <dgm:pt modelId="{21C0965C-C4CE-4350-8D56-2673B53E4363}" type="pres">
      <dgm:prSet presAssocID="{AA627E8D-DA60-46BC-9ED3-A4FF80093912}" presName="node" presStyleLbl="revTx" presStyleIdx="3" presStyleCnt="6">
        <dgm:presLayoutVars>
          <dgm:bulletEnabled val="1"/>
        </dgm:presLayoutVars>
      </dgm:prSet>
      <dgm:spPr/>
      <dgm:t>
        <a:bodyPr/>
        <a:lstStyle/>
        <a:p>
          <a:endParaRPr lang="en-IN"/>
        </a:p>
      </dgm:t>
    </dgm:pt>
    <dgm:pt modelId="{DA857AB9-EE78-4A1C-BA46-D835226603D6}" type="pres">
      <dgm:prSet presAssocID="{298532E2-3103-4A13-9032-CB143B3457DF}" presName="sibTrans" presStyleLbl="node1" presStyleIdx="3" presStyleCnt="6"/>
      <dgm:spPr/>
      <dgm:t>
        <a:bodyPr/>
        <a:lstStyle/>
        <a:p>
          <a:endParaRPr lang="en-IN"/>
        </a:p>
      </dgm:t>
    </dgm:pt>
    <dgm:pt modelId="{73042DEF-9CB2-4E2D-B183-1FFFADACCD1E}" type="pres">
      <dgm:prSet presAssocID="{2EC21D78-714F-48BB-802B-0C51D5A4240D}" presName="dummy" presStyleCnt="0"/>
      <dgm:spPr/>
    </dgm:pt>
    <dgm:pt modelId="{D1D0D055-6A15-4A85-A912-5C595F0689E9}" type="pres">
      <dgm:prSet presAssocID="{2EC21D78-714F-48BB-802B-0C51D5A4240D}" presName="node" presStyleLbl="revTx" presStyleIdx="4" presStyleCnt="6">
        <dgm:presLayoutVars>
          <dgm:bulletEnabled val="1"/>
        </dgm:presLayoutVars>
      </dgm:prSet>
      <dgm:spPr/>
      <dgm:t>
        <a:bodyPr/>
        <a:lstStyle/>
        <a:p>
          <a:endParaRPr lang="en-IN"/>
        </a:p>
      </dgm:t>
    </dgm:pt>
    <dgm:pt modelId="{8B2853FC-F0E8-4348-8245-15D07F4437EC}" type="pres">
      <dgm:prSet presAssocID="{01A231A9-4399-4811-9787-71F28DE1846F}" presName="sibTrans" presStyleLbl="node1" presStyleIdx="4" presStyleCnt="6"/>
      <dgm:spPr/>
      <dgm:t>
        <a:bodyPr/>
        <a:lstStyle/>
        <a:p>
          <a:endParaRPr lang="en-IN"/>
        </a:p>
      </dgm:t>
    </dgm:pt>
    <dgm:pt modelId="{B9C611CD-3992-4E17-9F7D-C5A1C0CC971E}" type="pres">
      <dgm:prSet presAssocID="{5BA76A8C-E842-43B1-B8EC-9B31A5B45737}" presName="dummy" presStyleCnt="0"/>
      <dgm:spPr/>
    </dgm:pt>
    <dgm:pt modelId="{61B092B2-1B1E-48F3-8410-8184597948CE}" type="pres">
      <dgm:prSet presAssocID="{5BA76A8C-E842-43B1-B8EC-9B31A5B45737}" presName="node" presStyleLbl="revTx" presStyleIdx="5" presStyleCnt="6">
        <dgm:presLayoutVars>
          <dgm:bulletEnabled val="1"/>
        </dgm:presLayoutVars>
      </dgm:prSet>
      <dgm:spPr/>
      <dgm:t>
        <a:bodyPr/>
        <a:lstStyle/>
        <a:p>
          <a:endParaRPr lang="en-IN"/>
        </a:p>
      </dgm:t>
    </dgm:pt>
    <dgm:pt modelId="{7EA123F7-23F3-49C0-B287-B533FD87BEAC}" type="pres">
      <dgm:prSet presAssocID="{02B511A8-DCF1-4F1C-8589-2DEDDB7D9DB6}" presName="sibTrans" presStyleLbl="node1" presStyleIdx="5" presStyleCnt="6"/>
      <dgm:spPr/>
      <dgm:t>
        <a:bodyPr/>
        <a:lstStyle/>
        <a:p>
          <a:endParaRPr lang="en-IN"/>
        </a:p>
      </dgm:t>
    </dgm:pt>
  </dgm:ptLst>
  <dgm:cxnLst>
    <dgm:cxn modelId="{2177405B-D518-4471-B18B-5E4A3165142D}" srcId="{5C05F66A-DD25-4211-BF80-90DA05A1372F}" destId="{197BFAC1-9529-48B0-A805-6B80EF96D06A}" srcOrd="0" destOrd="0" parTransId="{32FC655C-B3AA-4AC8-B637-90E5033F79BF}" sibTransId="{4F0977CA-12A4-4B61-B0E3-80D0C1354ADB}"/>
    <dgm:cxn modelId="{9F5C49C3-CF7F-4713-8CCD-85AF58AE0CD9}" type="presOf" srcId="{88517386-B0A9-475C-963B-D8277D0DCD88}" destId="{5413A902-8E5D-4BDB-B215-C541626153CC}" srcOrd="0" destOrd="0" presId="urn:microsoft.com/office/officeart/2005/8/layout/cycle1"/>
    <dgm:cxn modelId="{0D36FC91-6B1A-433D-9CB3-CEFB9BFE57F3}" type="presOf" srcId="{298532E2-3103-4A13-9032-CB143B3457DF}" destId="{DA857AB9-EE78-4A1C-BA46-D835226603D6}" srcOrd="0" destOrd="0" presId="urn:microsoft.com/office/officeart/2005/8/layout/cycle1"/>
    <dgm:cxn modelId="{2D9414F9-3DC4-4A5C-A3AA-D61F33873593}" type="presOf" srcId="{A9890505-555D-40F6-AB6B-B77B1DD9DFDA}" destId="{F817392B-7B66-492B-AFF7-67C684E51C46}" srcOrd="0" destOrd="0" presId="urn:microsoft.com/office/officeart/2005/8/layout/cycle1"/>
    <dgm:cxn modelId="{3D04E1F7-9239-41D4-BA80-E8E990A4FB4C}" type="presOf" srcId="{AA627E8D-DA60-46BC-9ED3-A4FF80093912}" destId="{21C0965C-C4CE-4350-8D56-2673B53E4363}" srcOrd="0" destOrd="0" presId="urn:microsoft.com/office/officeart/2005/8/layout/cycle1"/>
    <dgm:cxn modelId="{CCA8857A-61AD-49CC-83FA-9ABC6E0382B1}" srcId="{5C05F66A-DD25-4211-BF80-90DA05A1372F}" destId="{1D7F0BD9-0882-4AAC-BB65-7D55DCBDD601}" srcOrd="2" destOrd="0" parTransId="{69BA8BAB-C217-47A6-9E45-88962FF29C81}" sibTransId="{88517386-B0A9-475C-963B-D8277D0DCD88}"/>
    <dgm:cxn modelId="{C24C59EE-C520-43C4-96EC-EF38F189CEC2}" type="presOf" srcId="{5BA76A8C-E842-43B1-B8EC-9B31A5B45737}" destId="{61B092B2-1B1E-48F3-8410-8184597948CE}" srcOrd="0" destOrd="0" presId="urn:microsoft.com/office/officeart/2005/8/layout/cycle1"/>
    <dgm:cxn modelId="{8DD9A688-E070-4682-966A-91F1851BC42C}" type="presOf" srcId="{02B511A8-DCF1-4F1C-8589-2DEDDB7D9DB6}" destId="{7EA123F7-23F3-49C0-B287-B533FD87BEAC}" srcOrd="0" destOrd="0" presId="urn:microsoft.com/office/officeart/2005/8/layout/cycle1"/>
    <dgm:cxn modelId="{EFED1378-C313-4DC2-93BE-59B3B3A91380}" type="presOf" srcId="{5492CE54-6863-45FA-8F26-7B51A47D7D49}" destId="{E7634544-F5FC-45D7-B08A-D7D0D3DD9BE2}" srcOrd="0" destOrd="0" presId="urn:microsoft.com/office/officeart/2005/8/layout/cycle1"/>
    <dgm:cxn modelId="{01D8B0A5-BF14-46CA-A5A4-C1EB088A8A02}" type="presOf" srcId="{5C05F66A-DD25-4211-BF80-90DA05A1372F}" destId="{0628B6EA-EBCA-4CC6-A461-6A74676EBFB7}" srcOrd="0" destOrd="0" presId="urn:microsoft.com/office/officeart/2005/8/layout/cycle1"/>
    <dgm:cxn modelId="{0D762CAF-0A7F-4FC8-AE4C-597BDEA6F769}" srcId="{5C05F66A-DD25-4211-BF80-90DA05A1372F}" destId="{2EC21D78-714F-48BB-802B-0C51D5A4240D}" srcOrd="4" destOrd="0" parTransId="{D48E8DD1-39AA-4851-9AE2-2ED3A088B90C}" sibTransId="{01A231A9-4399-4811-9787-71F28DE1846F}"/>
    <dgm:cxn modelId="{447D546E-3B39-4727-BD3E-9297411A39C0}" type="presOf" srcId="{4F0977CA-12A4-4B61-B0E3-80D0C1354ADB}" destId="{6C247AC8-1345-41A7-883A-D33AA390FFDD}" srcOrd="0" destOrd="0" presId="urn:microsoft.com/office/officeart/2005/8/layout/cycle1"/>
    <dgm:cxn modelId="{8E216FB3-3182-48D3-B2D7-7E4E1BB2EC86}" srcId="{5C05F66A-DD25-4211-BF80-90DA05A1372F}" destId="{AA627E8D-DA60-46BC-9ED3-A4FF80093912}" srcOrd="3" destOrd="0" parTransId="{5F6E0C2B-C59B-447E-B7C1-53018CF766F9}" sibTransId="{298532E2-3103-4A13-9032-CB143B3457DF}"/>
    <dgm:cxn modelId="{6E6EFC45-AA41-4E4D-B17F-0FB91D68BB4E}" type="presOf" srcId="{01A231A9-4399-4811-9787-71F28DE1846F}" destId="{8B2853FC-F0E8-4348-8245-15D07F4437EC}" srcOrd="0" destOrd="0" presId="urn:microsoft.com/office/officeart/2005/8/layout/cycle1"/>
    <dgm:cxn modelId="{CA73FAB4-A075-41DF-993C-C70CCB3CDA2D}" srcId="{5C05F66A-DD25-4211-BF80-90DA05A1372F}" destId="{5492CE54-6863-45FA-8F26-7B51A47D7D49}" srcOrd="1" destOrd="0" parTransId="{3665E468-99E1-48ED-845E-B42553E03B08}" sibTransId="{A9890505-555D-40F6-AB6B-B77B1DD9DFDA}"/>
    <dgm:cxn modelId="{DFF65538-EEC1-4A1B-8DFA-5483E33112B9}" type="presOf" srcId="{2EC21D78-714F-48BB-802B-0C51D5A4240D}" destId="{D1D0D055-6A15-4A85-A912-5C595F0689E9}" srcOrd="0" destOrd="0" presId="urn:microsoft.com/office/officeart/2005/8/layout/cycle1"/>
    <dgm:cxn modelId="{6916B0C3-F1D3-496C-81AE-D01F453FE4A6}" type="presOf" srcId="{1D7F0BD9-0882-4AAC-BB65-7D55DCBDD601}" destId="{5EAD0420-600C-45ED-8690-CC962653F9B8}" srcOrd="0" destOrd="0" presId="urn:microsoft.com/office/officeart/2005/8/layout/cycle1"/>
    <dgm:cxn modelId="{24D09736-3305-4D49-A13A-A4206E09628A}" type="presOf" srcId="{197BFAC1-9529-48B0-A805-6B80EF96D06A}" destId="{AB61340E-B103-419F-A863-1592482030BC}" srcOrd="0" destOrd="0" presId="urn:microsoft.com/office/officeart/2005/8/layout/cycle1"/>
    <dgm:cxn modelId="{59401496-0B15-42E8-AF8D-EAEA0FE60D4D}" srcId="{5C05F66A-DD25-4211-BF80-90DA05A1372F}" destId="{5BA76A8C-E842-43B1-B8EC-9B31A5B45737}" srcOrd="5" destOrd="0" parTransId="{5D956513-B9DB-40D4-AC2A-CE0883C5516F}" sibTransId="{02B511A8-DCF1-4F1C-8589-2DEDDB7D9DB6}"/>
    <dgm:cxn modelId="{8D7A9573-F54F-4494-9A4E-512FAC74CF86}" type="presParOf" srcId="{0628B6EA-EBCA-4CC6-A461-6A74676EBFB7}" destId="{F377BF0E-2CE1-4CC3-9190-58E06D318313}" srcOrd="0" destOrd="0" presId="urn:microsoft.com/office/officeart/2005/8/layout/cycle1"/>
    <dgm:cxn modelId="{E89898FF-374C-4476-A624-BD9823218090}" type="presParOf" srcId="{0628B6EA-EBCA-4CC6-A461-6A74676EBFB7}" destId="{AB61340E-B103-419F-A863-1592482030BC}" srcOrd="1" destOrd="0" presId="urn:microsoft.com/office/officeart/2005/8/layout/cycle1"/>
    <dgm:cxn modelId="{63481723-A603-493F-931A-60C528AD2F3F}" type="presParOf" srcId="{0628B6EA-EBCA-4CC6-A461-6A74676EBFB7}" destId="{6C247AC8-1345-41A7-883A-D33AA390FFDD}" srcOrd="2" destOrd="0" presId="urn:microsoft.com/office/officeart/2005/8/layout/cycle1"/>
    <dgm:cxn modelId="{34BD9A70-6292-43B4-BD9A-06F5A1866BF9}" type="presParOf" srcId="{0628B6EA-EBCA-4CC6-A461-6A74676EBFB7}" destId="{0B010AC9-8E7C-4FE1-852A-568D647ED01D}" srcOrd="3" destOrd="0" presId="urn:microsoft.com/office/officeart/2005/8/layout/cycle1"/>
    <dgm:cxn modelId="{2F9315C2-49A5-42B9-995A-74EAAB072FD1}" type="presParOf" srcId="{0628B6EA-EBCA-4CC6-A461-6A74676EBFB7}" destId="{E7634544-F5FC-45D7-B08A-D7D0D3DD9BE2}" srcOrd="4" destOrd="0" presId="urn:microsoft.com/office/officeart/2005/8/layout/cycle1"/>
    <dgm:cxn modelId="{2DA305FC-206A-4616-BD94-D5C3FBEA3B36}" type="presParOf" srcId="{0628B6EA-EBCA-4CC6-A461-6A74676EBFB7}" destId="{F817392B-7B66-492B-AFF7-67C684E51C46}" srcOrd="5" destOrd="0" presId="urn:microsoft.com/office/officeart/2005/8/layout/cycle1"/>
    <dgm:cxn modelId="{B5338198-4304-46C4-B9F4-B098ACEB9E5F}" type="presParOf" srcId="{0628B6EA-EBCA-4CC6-A461-6A74676EBFB7}" destId="{C5F2E56D-488E-4047-A5E0-6E4E2A731232}" srcOrd="6" destOrd="0" presId="urn:microsoft.com/office/officeart/2005/8/layout/cycle1"/>
    <dgm:cxn modelId="{804F5982-16E5-416C-A500-A9C9549C6DA5}" type="presParOf" srcId="{0628B6EA-EBCA-4CC6-A461-6A74676EBFB7}" destId="{5EAD0420-600C-45ED-8690-CC962653F9B8}" srcOrd="7" destOrd="0" presId="urn:microsoft.com/office/officeart/2005/8/layout/cycle1"/>
    <dgm:cxn modelId="{6DB26D0A-5D13-47FD-82A4-02785713EF27}" type="presParOf" srcId="{0628B6EA-EBCA-4CC6-A461-6A74676EBFB7}" destId="{5413A902-8E5D-4BDB-B215-C541626153CC}" srcOrd="8" destOrd="0" presId="urn:microsoft.com/office/officeart/2005/8/layout/cycle1"/>
    <dgm:cxn modelId="{4E955BFA-586B-40B3-8AD0-4F840F90D341}" type="presParOf" srcId="{0628B6EA-EBCA-4CC6-A461-6A74676EBFB7}" destId="{FC3890AD-DE34-4778-90AE-A4B086518452}" srcOrd="9" destOrd="0" presId="urn:microsoft.com/office/officeart/2005/8/layout/cycle1"/>
    <dgm:cxn modelId="{69E8DF57-7554-43AC-B173-E3A6539FAFC9}" type="presParOf" srcId="{0628B6EA-EBCA-4CC6-A461-6A74676EBFB7}" destId="{21C0965C-C4CE-4350-8D56-2673B53E4363}" srcOrd="10" destOrd="0" presId="urn:microsoft.com/office/officeart/2005/8/layout/cycle1"/>
    <dgm:cxn modelId="{4D301E09-9B17-4A52-9408-0C0C16AC901E}" type="presParOf" srcId="{0628B6EA-EBCA-4CC6-A461-6A74676EBFB7}" destId="{DA857AB9-EE78-4A1C-BA46-D835226603D6}" srcOrd="11" destOrd="0" presId="urn:microsoft.com/office/officeart/2005/8/layout/cycle1"/>
    <dgm:cxn modelId="{DA6EE94B-27A0-4CED-9C12-F1230CDDCB8E}" type="presParOf" srcId="{0628B6EA-EBCA-4CC6-A461-6A74676EBFB7}" destId="{73042DEF-9CB2-4E2D-B183-1FFFADACCD1E}" srcOrd="12" destOrd="0" presId="urn:microsoft.com/office/officeart/2005/8/layout/cycle1"/>
    <dgm:cxn modelId="{55801AAC-F234-433E-999C-B66739A6209E}" type="presParOf" srcId="{0628B6EA-EBCA-4CC6-A461-6A74676EBFB7}" destId="{D1D0D055-6A15-4A85-A912-5C595F0689E9}" srcOrd="13" destOrd="0" presId="urn:microsoft.com/office/officeart/2005/8/layout/cycle1"/>
    <dgm:cxn modelId="{749DEAF1-4DD3-44E5-8907-D94AF49E0E85}" type="presParOf" srcId="{0628B6EA-EBCA-4CC6-A461-6A74676EBFB7}" destId="{8B2853FC-F0E8-4348-8245-15D07F4437EC}" srcOrd="14" destOrd="0" presId="urn:microsoft.com/office/officeart/2005/8/layout/cycle1"/>
    <dgm:cxn modelId="{A4321559-A199-41A1-B7E8-6FDEC28F802F}" type="presParOf" srcId="{0628B6EA-EBCA-4CC6-A461-6A74676EBFB7}" destId="{B9C611CD-3992-4E17-9F7D-C5A1C0CC971E}" srcOrd="15" destOrd="0" presId="urn:microsoft.com/office/officeart/2005/8/layout/cycle1"/>
    <dgm:cxn modelId="{0B4F27CC-AECA-4CA3-A134-583F6247089C}" type="presParOf" srcId="{0628B6EA-EBCA-4CC6-A461-6A74676EBFB7}" destId="{61B092B2-1B1E-48F3-8410-8184597948CE}" srcOrd="16" destOrd="0" presId="urn:microsoft.com/office/officeart/2005/8/layout/cycle1"/>
    <dgm:cxn modelId="{1C7DFBDE-4516-42CB-8D77-4B2D60E4B0DB}" type="presParOf" srcId="{0628B6EA-EBCA-4CC6-A461-6A74676EBFB7}" destId="{7EA123F7-23F3-49C0-B287-B533FD87BEAC}" srcOrd="17"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1340E-B103-419F-A863-1592482030BC}">
      <dsp:nvSpPr>
        <dsp:cNvPr id="0" name=""/>
        <dsp:cNvSpPr/>
      </dsp:nvSpPr>
      <dsp:spPr>
        <a:xfrm>
          <a:off x="2205692" y="5153"/>
          <a:ext cx="71159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Implementation</a:t>
          </a:r>
        </a:p>
      </dsp:txBody>
      <dsp:txXfrm>
        <a:off x="2205692" y="5153"/>
        <a:ext cx="711597" cy="554087"/>
      </dsp:txXfrm>
    </dsp:sp>
    <dsp:sp modelId="{6C247AC8-1345-41A7-883A-D33AA390FFDD}">
      <dsp:nvSpPr>
        <dsp:cNvPr id="0" name=""/>
        <dsp:cNvSpPr/>
      </dsp:nvSpPr>
      <dsp:spPr>
        <a:xfrm>
          <a:off x="589266" y="-550"/>
          <a:ext cx="2707666" cy="2707666"/>
        </a:xfrm>
        <a:prstGeom prst="circularArrow">
          <a:avLst>
            <a:gd name="adj1" fmla="val 3990"/>
            <a:gd name="adj2" fmla="val 250327"/>
            <a:gd name="adj3" fmla="val 20573016"/>
            <a:gd name="adj4" fmla="val 19203435"/>
            <a:gd name="adj5" fmla="val 4655"/>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sp>
    <dsp:sp modelId="{E7634544-F5FC-45D7-B08A-D7D0D3DD9BE2}">
      <dsp:nvSpPr>
        <dsp:cNvPr id="0" name=""/>
        <dsp:cNvSpPr/>
      </dsp:nvSpPr>
      <dsp:spPr>
        <a:xfrm>
          <a:off x="2902838"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Testing</a:t>
          </a:r>
        </a:p>
      </dsp:txBody>
      <dsp:txXfrm>
        <a:off x="2902838" y="1076238"/>
        <a:ext cx="554087" cy="554087"/>
      </dsp:txXfrm>
    </dsp:sp>
    <dsp:sp modelId="{F817392B-7B66-492B-AFF7-67C684E51C46}">
      <dsp:nvSpPr>
        <dsp:cNvPr id="0" name=""/>
        <dsp:cNvSpPr/>
      </dsp:nvSpPr>
      <dsp:spPr>
        <a:xfrm>
          <a:off x="589266" y="-550"/>
          <a:ext cx="2707666" cy="2707666"/>
        </a:xfrm>
        <a:prstGeom prst="circularArrow">
          <a:avLst>
            <a:gd name="adj1" fmla="val 3990"/>
            <a:gd name="adj2" fmla="val 250327"/>
            <a:gd name="adj3" fmla="val 2146238"/>
            <a:gd name="adj4" fmla="val 776657"/>
            <a:gd name="adj5" fmla="val 4655"/>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sp>
    <dsp:sp modelId="{5EAD0420-600C-45ED-8690-CC962653F9B8}">
      <dsp:nvSpPr>
        <dsp:cNvPr id="0" name=""/>
        <dsp:cNvSpPr/>
      </dsp:nvSpPr>
      <dsp:spPr>
        <a:xfrm>
          <a:off x="2125671" y="2147323"/>
          <a:ext cx="871639"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Deployment</a:t>
          </a:r>
        </a:p>
      </dsp:txBody>
      <dsp:txXfrm>
        <a:off x="2125671" y="2147323"/>
        <a:ext cx="871639" cy="554087"/>
      </dsp:txXfrm>
    </dsp:sp>
    <dsp:sp modelId="{5413A902-8E5D-4BDB-B215-C541626153CC}">
      <dsp:nvSpPr>
        <dsp:cNvPr id="0" name=""/>
        <dsp:cNvSpPr/>
      </dsp:nvSpPr>
      <dsp:spPr>
        <a:xfrm>
          <a:off x="589266" y="-550"/>
          <a:ext cx="2707666" cy="2707666"/>
        </a:xfrm>
        <a:prstGeom prst="circularArrow">
          <a:avLst>
            <a:gd name="adj1" fmla="val 3990"/>
            <a:gd name="adj2" fmla="val 250327"/>
            <a:gd name="adj3" fmla="val 6110957"/>
            <a:gd name="adj4" fmla="val 4890666"/>
            <a:gd name="adj5" fmla="val 4655"/>
          </a:avLst>
        </a:prstGeom>
        <a:solidFill>
          <a:srgbClr val="002060"/>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sp>
    <dsp:sp modelId="{21C0965C-C4CE-4350-8D56-2673B53E4363}">
      <dsp:nvSpPr>
        <dsp:cNvPr id="0" name=""/>
        <dsp:cNvSpPr/>
      </dsp:nvSpPr>
      <dsp:spPr>
        <a:xfrm>
          <a:off x="1047665" y="214732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Planning</a:t>
          </a:r>
        </a:p>
      </dsp:txBody>
      <dsp:txXfrm>
        <a:off x="1047665" y="2147323"/>
        <a:ext cx="554087" cy="554087"/>
      </dsp:txXfrm>
    </dsp:sp>
    <dsp:sp modelId="{DA857AB9-EE78-4A1C-BA46-D835226603D6}">
      <dsp:nvSpPr>
        <dsp:cNvPr id="0" name=""/>
        <dsp:cNvSpPr/>
      </dsp:nvSpPr>
      <dsp:spPr>
        <a:xfrm>
          <a:off x="589266" y="-550"/>
          <a:ext cx="2707666" cy="2707666"/>
        </a:xfrm>
        <a:prstGeom prst="circularArrow">
          <a:avLst>
            <a:gd name="adj1" fmla="val 3990"/>
            <a:gd name="adj2" fmla="val 250327"/>
            <a:gd name="adj3" fmla="val 9773016"/>
            <a:gd name="adj4" fmla="val 8183161"/>
            <a:gd name="adj5" fmla="val 4655"/>
          </a:avLst>
        </a:prstGeom>
        <a:solidFill>
          <a:srgbClr val="FFFF00"/>
        </a:soli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sp>
    <dsp:sp modelId="{D1D0D055-6A15-4A85-A912-5C595F0689E9}">
      <dsp:nvSpPr>
        <dsp:cNvPr id="0" name=""/>
        <dsp:cNvSpPr/>
      </dsp:nvSpPr>
      <dsp:spPr>
        <a:xfrm>
          <a:off x="429273" y="1076238"/>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Requirement Analysis</a:t>
          </a:r>
        </a:p>
      </dsp:txBody>
      <dsp:txXfrm>
        <a:off x="429273" y="1076238"/>
        <a:ext cx="554087" cy="554087"/>
      </dsp:txXfrm>
    </dsp:sp>
    <dsp:sp modelId="{8B2853FC-F0E8-4348-8245-15D07F4437EC}">
      <dsp:nvSpPr>
        <dsp:cNvPr id="0" name=""/>
        <dsp:cNvSpPr/>
      </dsp:nvSpPr>
      <dsp:spPr>
        <a:xfrm>
          <a:off x="589266" y="-550"/>
          <a:ext cx="2707666" cy="2707666"/>
        </a:xfrm>
        <a:prstGeom prst="circularArrow">
          <a:avLst>
            <a:gd name="adj1" fmla="val 3990"/>
            <a:gd name="adj2" fmla="val 250327"/>
            <a:gd name="adj3" fmla="val 13166512"/>
            <a:gd name="adj4" fmla="val 11576657"/>
            <a:gd name="adj5" fmla="val 4655"/>
          </a:avLst>
        </a:prstGeom>
        <a:solidFill>
          <a:srgbClr val="7030A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sp>
    <dsp:sp modelId="{61B092B2-1B1E-48F3-8410-8184597948CE}">
      <dsp:nvSpPr>
        <dsp:cNvPr id="0" name=""/>
        <dsp:cNvSpPr/>
      </dsp:nvSpPr>
      <dsp:spPr>
        <a:xfrm>
          <a:off x="1047665" y="5153"/>
          <a:ext cx="554087" cy="554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b="1" kern="1200"/>
            <a:t>Design</a:t>
          </a:r>
        </a:p>
      </dsp:txBody>
      <dsp:txXfrm>
        <a:off x="1047665" y="5153"/>
        <a:ext cx="554087" cy="554087"/>
      </dsp:txXfrm>
    </dsp:sp>
    <dsp:sp modelId="{7EA123F7-23F3-49C0-B287-B533FD87BEAC}">
      <dsp:nvSpPr>
        <dsp:cNvPr id="0" name=""/>
        <dsp:cNvSpPr/>
      </dsp:nvSpPr>
      <dsp:spPr>
        <a:xfrm>
          <a:off x="589266" y="-550"/>
          <a:ext cx="2707666" cy="2707666"/>
        </a:xfrm>
        <a:prstGeom prst="circularArrow">
          <a:avLst>
            <a:gd name="adj1" fmla="val 3990"/>
            <a:gd name="adj2" fmla="val 250327"/>
            <a:gd name="adj3" fmla="val 16685170"/>
            <a:gd name="adj4" fmla="val 15238715"/>
            <a:gd name="adj5" fmla="val 4655"/>
          </a:avLst>
        </a:prstGeom>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3"/>
        </a:lnRef>
        <a:fillRef idx="3">
          <a:schemeClr val="accent3"/>
        </a:fillRef>
        <a:effectRef idx="3">
          <a:schemeClr val="accent3"/>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A6EC-0A14-4B40-BC77-AF37BA8C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81</Pages>
  <Words>10915</Words>
  <Characters>62220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siddhawar</dc:creator>
  <cp:keywords/>
  <dc:description/>
  <cp:lastModifiedBy>Pratyay Dhond</cp:lastModifiedBy>
  <cp:revision>40</cp:revision>
  <cp:lastPrinted>2021-10-13T05:17:00Z</cp:lastPrinted>
  <dcterms:created xsi:type="dcterms:W3CDTF">2019-12-11T08:58:00Z</dcterms:created>
  <dcterms:modified xsi:type="dcterms:W3CDTF">2021-10-18T10:24:00Z</dcterms:modified>
</cp:coreProperties>
</file>